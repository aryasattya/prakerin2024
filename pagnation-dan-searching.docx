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217FA1" w14:textId="77777777" w:rsidR="00C944E0" w:rsidRPr="005A683E" w:rsidRDefault="00C944E0" w:rsidP="00C944E0">
      <w:pPr>
        <w:spacing w:after="160" w:line="360" w:lineRule="auto"/>
        <w:jc w:val="center"/>
        <w:rPr>
          <w:b/>
          <w:bCs/>
          <w:sz w:val="28"/>
          <w:szCs w:val="28"/>
        </w:rPr>
      </w:pPr>
      <w:bookmarkStart w:id="0" w:name="_Hlk168317125"/>
      <w:bookmarkEnd w:id="0"/>
      <w:r w:rsidRPr="005A683E">
        <w:rPr>
          <w:b/>
          <w:bCs/>
          <w:sz w:val="28"/>
          <w:szCs w:val="28"/>
        </w:rPr>
        <w:t xml:space="preserve">LAPORAN </w:t>
      </w:r>
    </w:p>
    <w:p w14:paraId="602A086C" w14:textId="45E02B5A" w:rsidR="00C944E0" w:rsidRPr="005A683E" w:rsidRDefault="00C944E0" w:rsidP="00C944E0">
      <w:pPr>
        <w:spacing w:after="160" w:line="360" w:lineRule="auto"/>
        <w:jc w:val="center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LARAVEL :</w:t>
      </w:r>
      <w:proofErr w:type="gramEnd"/>
      <w:r>
        <w:rPr>
          <w:b/>
          <w:bCs/>
          <w:sz w:val="28"/>
          <w:szCs w:val="28"/>
        </w:rPr>
        <w:t xml:space="preserve"> </w:t>
      </w:r>
      <w:r w:rsidR="002B0398">
        <w:rPr>
          <w:b/>
          <w:bCs/>
          <w:sz w:val="28"/>
          <w:szCs w:val="28"/>
        </w:rPr>
        <w:t>FITUR PAGINATION DAN SEARCH</w:t>
      </w:r>
    </w:p>
    <w:p w14:paraId="4791F545" w14:textId="77777777" w:rsidR="00C944E0" w:rsidRPr="005A683E" w:rsidRDefault="00C944E0" w:rsidP="00C944E0">
      <w:pPr>
        <w:spacing w:after="160" w:line="360" w:lineRule="auto"/>
        <w:jc w:val="center"/>
        <w:rPr>
          <w:sz w:val="24"/>
          <w:szCs w:val="24"/>
        </w:rPr>
      </w:pPr>
      <w:r w:rsidRPr="005A683E">
        <w:rPr>
          <w:sz w:val="24"/>
          <w:szCs w:val="24"/>
        </w:rPr>
        <w:t xml:space="preserve">Di </w:t>
      </w:r>
      <w:proofErr w:type="spellStart"/>
      <w:r w:rsidRPr="005A683E">
        <w:rPr>
          <w:sz w:val="24"/>
          <w:szCs w:val="24"/>
        </w:rPr>
        <w:t>susun</w:t>
      </w:r>
      <w:proofErr w:type="spellEnd"/>
      <w:r w:rsidRPr="005A683E">
        <w:rPr>
          <w:sz w:val="24"/>
          <w:szCs w:val="24"/>
        </w:rPr>
        <w:t xml:space="preserve"> </w:t>
      </w:r>
      <w:proofErr w:type="spellStart"/>
      <w:r w:rsidRPr="005A683E">
        <w:rPr>
          <w:sz w:val="24"/>
          <w:szCs w:val="24"/>
        </w:rPr>
        <w:t>guna</w:t>
      </w:r>
      <w:proofErr w:type="spellEnd"/>
      <w:r w:rsidRPr="005A683E">
        <w:rPr>
          <w:sz w:val="24"/>
          <w:szCs w:val="24"/>
        </w:rPr>
        <w:t xml:space="preserve"> </w:t>
      </w:r>
      <w:proofErr w:type="spellStart"/>
      <w:r w:rsidRPr="005A683E">
        <w:rPr>
          <w:sz w:val="24"/>
          <w:szCs w:val="24"/>
        </w:rPr>
        <w:t>memenuhi</w:t>
      </w:r>
      <w:proofErr w:type="spellEnd"/>
      <w:r w:rsidRPr="005A683E">
        <w:rPr>
          <w:sz w:val="24"/>
          <w:szCs w:val="24"/>
        </w:rPr>
        <w:t xml:space="preserve"> </w:t>
      </w:r>
      <w:proofErr w:type="gramStart"/>
      <w:r w:rsidRPr="005A683E">
        <w:rPr>
          <w:sz w:val="24"/>
          <w:szCs w:val="24"/>
        </w:rPr>
        <w:t>Pelajaran :</w:t>
      </w:r>
      <w:proofErr w:type="gramEnd"/>
    </w:p>
    <w:p w14:paraId="457B3055" w14:textId="77777777" w:rsidR="00C944E0" w:rsidRPr="005A683E" w:rsidRDefault="00C944E0" w:rsidP="00C944E0">
      <w:pPr>
        <w:spacing w:after="160" w:line="360" w:lineRule="auto"/>
        <w:jc w:val="center"/>
        <w:rPr>
          <w:b/>
          <w:bCs/>
          <w:sz w:val="24"/>
          <w:szCs w:val="24"/>
        </w:rPr>
      </w:pPr>
      <w:proofErr w:type="spellStart"/>
      <w:r w:rsidRPr="005A683E">
        <w:rPr>
          <w:b/>
          <w:bCs/>
          <w:sz w:val="24"/>
          <w:szCs w:val="24"/>
        </w:rPr>
        <w:t>Produktif</w:t>
      </w:r>
      <w:proofErr w:type="spellEnd"/>
    </w:p>
    <w:p w14:paraId="21FA05AC" w14:textId="77777777" w:rsidR="00C944E0" w:rsidRPr="005A683E" w:rsidRDefault="00C944E0" w:rsidP="00C944E0">
      <w:pPr>
        <w:spacing w:after="160" w:line="360" w:lineRule="auto"/>
        <w:jc w:val="center"/>
        <w:rPr>
          <w:sz w:val="24"/>
          <w:szCs w:val="24"/>
        </w:rPr>
      </w:pPr>
      <w:r w:rsidRPr="005A683E">
        <w:rPr>
          <w:sz w:val="24"/>
          <w:szCs w:val="24"/>
        </w:rPr>
        <w:t xml:space="preserve">Guru </w:t>
      </w:r>
      <w:proofErr w:type="spellStart"/>
      <w:proofErr w:type="gramStart"/>
      <w:r w:rsidRPr="005A683E">
        <w:rPr>
          <w:sz w:val="24"/>
          <w:szCs w:val="24"/>
        </w:rPr>
        <w:t>Pembimbing</w:t>
      </w:r>
      <w:proofErr w:type="spellEnd"/>
      <w:r w:rsidRPr="005A683E">
        <w:rPr>
          <w:sz w:val="24"/>
          <w:szCs w:val="24"/>
        </w:rPr>
        <w:t xml:space="preserve"> :</w:t>
      </w:r>
      <w:proofErr w:type="gramEnd"/>
    </w:p>
    <w:p w14:paraId="0FB85454" w14:textId="77777777" w:rsidR="00C944E0" w:rsidRPr="005A683E" w:rsidRDefault="00C944E0" w:rsidP="00C944E0">
      <w:pPr>
        <w:spacing w:after="160" w:line="360" w:lineRule="auto"/>
        <w:jc w:val="center"/>
        <w:rPr>
          <w:b/>
          <w:bCs/>
          <w:sz w:val="24"/>
          <w:szCs w:val="24"/>
        </w:rPr>
      </w:pPr>
      <w:proofErr w:type="spellStart"/>
      <w:r w:rsidRPr="005A683E">
        <w:rPr>
          <w:b/>
          <w:bCs/>
          <w:sz w:val="24"/>
          <w:szCs w:val="24"/>
        </w:rPr>
        <w:t>Safrizal</w:t>
      </w:r>
      <w:proofErr w:type="spellEnd"/>
      <w:r w:rsidRPr="005A683E">
        <w:rPr>
          <w:b/>
          <w:bCs/>
          <w:sz w:val="24"/>
          <w:szCs w:val="24"/>
        </w:rPr>
        <w:t>, S.T</w:t>
      </w:r>
    </w:p>
    <w:p w14:paraId="2D87E0E0" w14:textId="77777777" w:rsidR="00C944E0" w:rsidRPr="005A683E" w:rsidRDefault="00C944E0" w:rsidP="00C944E0">
      <w:pPr>
        <w:spacing w:after="160" w:line="360" w:lineRule="auto"/>
        <w:jc w:val="center"/>
        <w:rPr>
          <w:b/>
          <w:bCs/>
          <w:sz w:val="24"/>
          <w:szCs w:val="24"/>
        </w:rPr>
      </w:pPr>
      <w:r w:rsidRPr="005A683E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E9DB43" wp14:editId="6A8D507C">
                <wp:simplePos x="0" y="0"/>
                <wp:positionH relativeFrom="margin">
                  <wp:posOffset>1614805</wp:posOffset>
                </wp:positionH>
                <wp:positionV relativeFrom="paragraph">
                  <wp:posOffset>8890</wp:posOffset>
                </wp:positionV>
                <wp:extent cx="1895475" cy="1819275"/>
                <wp:effectExtent l="0" t="0" r="9525" b="9525"/>
                <wp:wrapNone/>
                <wp:docPr id="39741544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1819275"/>
                        </a:xfrm>
                        <a:prstGeom prst="rect">
                          <a:avLst/>
                        </a:prstGeom>
                        <a:blipFill>
                          <a:blip r:embed="rId7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CD2778" id="Rectangle 1" o:spid="_x0000_s1026" style="position:absolute;margin-left:127.15pt;margin-top:.7pt;width:149.25pt;height:143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" stroked="f" strokeweight="2pt">
                <v:fill r:id="rId8" o:title="" recolor="t" rotate="t" type="frame"/>
                <w10:wrap anchorx="margin"/>
              </v:rect>
            </w:pict>
          </mc:Fallback>
        </mc:AlternateContent>
      </w:r>
    </w:p>
    <w:p w14:paraId="50CABA5B" w14:textId="77777777" w:rsidR="00C944E0" w:rsidRPr="005A683E" w:rsidRDefault="00C944E0" w:rsidP="00C944E0">
      <w:pPr>
        <w:spacing w:after="160" w:line="360" w:lineRule="auto"/>
        <w:jc w:val="center"/>
        <w:rPr>
          <w:b/>
          <w:bCs/>
          <w:sz w:val="24"/>
          <w:szCs w:val="24"/>
        </w:rPr>
      </w:pPr>
    </w:p>
    <w:p w14:paraId="0C5C0BC1" w14:textId="77777777" w:rsidR="00C944E0" w:rsidRPr="005A683E" w:rsidRDefault="00C944E0" w:rsidP="00C944E0">
      <w:pPr>
        <w:spacing w:after="160" w:line="360" w:lineRule="auto"/>
        <w:jc w:val="center"/>
        <w:rPr>
          <w:b/>
          <w:bCs/>
          <w:sz w:val="24"/>
          <w:szCs w:val="24"/>
        </w:rPr>
      </w:pPr>
    </w:p>
    <w:p w14:paraId="423BA4A9" w14:textId="77777777" w:rsidR="00C944E0" w:rsidRPr="005A683E" w:rsidRDefault="00C944E0" w:rsidP="00C944E0">
      <w:pPr>
        <w:spacing w:after="160" w:line="360" w:lineRule="auto"/>
        <w:jc w:val="center"/>
        <w:rPr>
          <w:b/>
          <w:bCs/>
          <w:sz w:val="24"/>
          <w:szCs w:val="24"/>
        </w:rPr>
      </w:pPr>
    </w:p>
    <w:p w14:paraId="0528AE0E" w14:textId="77777777" w:rsidR="00C944E0" w:rsidRPr="005A683E" w:rsidRDefault="00C944E0" w:rsidP="00C944E0">
      <w:pPr>
        <w:spacing w:after="160" w:line="360" w:lineRule="auto"/>
        <w:rPr>
          <w:b/>
          <w:bCs/>
          <w:sz w:val="24"/>
          <w:szCs w:val="24"/>
        </w:rPr>
      </w:pPr>
    </w:p>
    <w:p w14:paraId="04AA0D95" w14:textId="77777777" w:rsidR="00C944E0" w:rsidRPr="005A683E" w:rsidRDefault="00C944E0" w:rsidP="00C944E0">
      <w:pPr>
        <w:spacing w:after="160" w:line="360" w:lineRule="auto"/>
        <w:jc w:val="center"/>
        <w:rPr>
          <w:sz w:val="24"/>
          <w:szCs w:val="24"/>
        </w:rPr>
      </w:pPr>
      <w:r w:rsidRPr="005A683E">
        <w:rPr>
          <w:sz w:val="24"/>
          <w:szCs w:val="24"/>
        </w:rPr>
        <w:t xml:space="preserve">Di </w:t>
      </w:r>
      <w:proofErr w:type="spellStart"/>
      <w:r w:rsidRPr="005A683E">
        <w:rPr>
          <w:sz w:val="24"/>
          <w:szCs w:val="24"/>
        </w:rPr>
        <w:t>susun</w:t>
      </w:r>
      <w:proofErr w:type="spellEnd"/>
      <w:r w:rsidRPr="005A683E">
        <w:rPr>
          <w:sz w:val="24"/>
          <w:szCs w:val="24"/>
        </w:rPr>
        <w:t xml:space="preserve"> </w:t>
      </w:r>
      <w:proofErr w:type="gramStart"/>
      <w:r w:rsidRPr="005A683E">
        <w:rPr>
          <w:sz w:val="24"/>
          <w:szCs w:val="24"/>
        </w:rPr>
        <w:t>oleh :</w:t>
      </w:r>
      <w:proofErr w:type="gramEnd"/>
    </w:p>
    <w:p w14:paraId="0AD7ACFA" w14:textId="77777777" w:rsidR="00C944E0" w:rsidRPr="005A683E" w:rsidRDefault="00C944E0" w:rsidP="00C944E0">
      <w:pPr>
        <w:spacing w:after="160" w:line="360" w:lineRule="auto"/>
        <w:jc w:val="center"/>
        <w:rPr>
          <w:sz w:val="24"/>
          <w:szCs w:val="24"/>
        </w:rPr>
      </w:pPr>
    </w:p>
    <w:p w14:paraId="0F13ADDE" w14:textId="77777777" w:rsidR="00C944E0" w:rsidRPr="005A683E" w:rsidRDefault="00C944E0" w:rsidP="00C944E0">
      <w:pPr>
        <w:spacing w:after="160" w:line="360" w:lineRule="auto"/>
        <w:jc w:val="center"/>
        <w:rPr>
          <w:b/>
          <w:bCs/>
          <w:sz w:val="24"/>
          <w:szCs w:val="24"/>
        </w:rPr>
      </w:pPr>
      <w:r w:rsidRPr="005A683E">
        <w:rPr>
          <w:b/>
          <w:bCs/>
          <w:sz w:val="24"/>
          <w:szCs w:val="24"/>
        </w:rPr>
        <w:t xml:space="preserve">ARYA SATTYA </w:t>
      </w:r>
    </w:p>
    <w:p w14:paraId="0101D639" w14:textId="77777777" w:rsidR="00C944E0" w:rsidRPr="005A683E" w:rsidRDefault="00C944E0" w:rsidP="00C944E0">
      <w:pPr>
        <w:spacing w:after="160" w:line="360" w:lineRule="auto"/>
        <w:jc w:val="center"/>
        <w:rPr>
          <w:b/>
          <w:sz w:val="24"/>
          <w:szCs w:val="24"/>
        </w:rPr>
      </w:pPr>
      <w:r w:rsidRPr="005A683E">
        <w:rPr>
          <w:b/>
          <w:sz w:val="24"/>
          <w:szCs w:val="24"/>
        </w:rPr>
        <w:t>0065177522</w:t>
      </w:r>
    </w:p>
    <w:p w14:paraId="3E840181" w14:textId="77777777" w:rsidR="00C944E0" w:rsidRPr="005A683E" w:rsidRDefault="00C944E0" w:rsidP="00C944E0">
      <w:pPr>
        <w:spacing w:after="160" w:line="360" w:lineRule="auto"/>
        <w:jc w:val="center"/>
        <w:rPr>
          <w:b/>
          <w:sz w:val="24"/>
          <w:szCs w:val="24"/>
        </w:rPr>
      </w:pPr>
      <w:r w:rsidRPr="005A683E">
        <w:rPr>
          <w:b/>
          <w:sz w:val="24"/>
          <w:szCs w:val="24"/>
        </w:rPr>
        <w:t>XI RPL 2</w:t>
      </w:r>
    </w:p>
    <w:p w14:paraId="693A7F90" w14:textId="77777777" w:rsidR="00C944E0" w:rsidRPr="005A683E" w:rsidRDefault="00C944E0" w:rsidP="00C944E0">
      <w:pPr>
        <w:spacing w:after="160" w:line="360" w:lineRule="auto"/>
        <w:rPr>
          <w:b/>
          <w:sz w:val="28"/>
          <w:szCs w:val="28"/>
        </w:rPr>
      </w:pPr>
    </w:p>
    <w:p w14:paraId="043CAA7B" w14:textId="77777777" w:rsidR="00C944E0" w:rsidRPr="005A683E" w:rsidRDefault="00C944E0" w:rsidP="00C944E0">
      <w:pPr>
        <w:spacing w:after="160" w:line="360" w:lineRule="auto"/>
        <w:jc w:val="center"/>
        <w:rPr>
          <w:b/>
          <w:sz w:val="28"/>
          <w:szCs w:val="28"/>
        </w:rPr>
      </w:pPr>
      <w:r w:rsidRPr="005A683E">
        <w:rPr>
          <w:b/>
          <w:sz w:val="28"/>
          <w:szCs w:val="28"/>
        </w:rPr>
        <w:t>REKAYASA PERANGKAT LUNAK</w:t>
      </w:r>
    </w:p>
    <w:p w14:paraId="2664EB21" w14:textId="77777777" w:rsidR="00C944E0" w:rsidRPr="005A683E" w:rsidRDefault="00C944E0" w:rsidP="00C944E0">
      <w:pPr>
        <w:spacing w:after="160" w:line="360" w:lineRule="auto"/>
        <w:jc w:val="center"/>
        <w:rPr>
          <w:b/>
          <w:sz w:val="28"/>
          <w:szCs w:val="28"/>
        </w:rPr>
      </w:pPr>
      <w:r w:rsidRPr="005A683E">
        <w:rPr>
          <w:b/>
          <w:sz w:val="28"/>
          <w:szCs w:val="28"/>
        </w:rPr>
        <w:t>SMK NEGERI 1 KARANG BARU</w:t>
      </w:r>
    </w:p>
    <w:p w14:paraId="089D1E8B" w14:textId="77777777" w:rsidR="00C944E0" w:rsidRPr="005A683E" w:rsidRDefault="00C944E0" w:rsidP="00C944E0">
      <w:pPr>
        <w:spacing w:after="160" w:line="360" w:lineRule="auto"/>
        <w:jc w:val="center"/>
        <w:rPr>
          <w:b/>
          <w:sz w:val="28"/>
          <w:szCs w:val="28"/>
        </w:rPr>
      </w:pPr>
      <w:r w:rsidRPr="005A683E">
        <w:rPr>
          <w:b/>
          <w:sz w:val="28"/>
          <w:szCs w:val="28"/>
        </w:rPr>
        <w:t>ACEH TAMIANG</w:t>
      </w:r>
    </w:p>
    <w:p w14:paraId="0EA96DE6" w14:textId="77777777" w:rsidR="00C944E0" w:rsidRPr="00737C28" w:rsidRDefault="00C944E0" w:rsidP="00C944E0">
      <w:pPr>
        <w:spacing w:line="360" w:lineRule="auto"/>
        <w:jc w:val="center"/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559943" wp14:editId="50E56E9D">
                <wp:simplePos x="0" y="0"/>
                <wp:positionH relativeFrom="column">
                  <wp:posOffset>4579620</wp:posOffset>
                </wp:positionH>
                <wp:positionV relativeFrom="paragraph">
                  <wp:posOffset>254000</wp:posOffset>
                </wp:positionV>
                <wp:extent cx="904875" cy="647700"/>
                <wp:effectExtent l="0" t="0" r="9525" b="0"/>
                <wp:wrapNone/>
                <wp:docPr id="1143717920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647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E61609" id="Rectangle 16" o:spid="_x0000_s1026" style="position:absolute;margin-left:360.6pt;margin-top:20pt;width:71.25pt;height:5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" fillcolor="white [3212]" stroked="f" strokeweight="2pt"/>
            </w:pict>
          </mc:Fallback>
        </mc:AlternateContent>
      </w:r>
      <w:r w:rsidRPr="005A683E">
        <w:rPr>
          <w:b/>
          <w:sz w:val="28"/>
          <w:szCs w:val="28"/>
        </w:rPr>
        <w:t>2024</w:t>
      </w:r>
    </w:p>
    <w:p w14:paraId="39BE3AD7" w14:textId="77777777" w:rsidR="00BD2DD1" w:rsidRPr="00991A0E" w:rsidRDefault="00BD2DD1" w:rsidP="00991A0E">
      <w:pPr>
        <w:spacing w:before="7" w:line="360" w:lineRule="auto"/>
        <w:jc w:val="both"/>
        <w:rPr>
          <w:sz w:val="18"/>
          <w:szCs w:val="18"/>
        </w:rPr>
      </w:pPr>
    </w:p>
    <w:p w14:paraId="2B0138BF" w14:textId="77777777" w:rsidR="00BE101B" w:rsidRDefault="00BE101B" w:rsidP="002B0398">
      <w:pPr>
        <w:spacing w:line="360" w:lineRule="auto"/>
        <w:ind w:right="79"/>
        <w:jc w:val="center"/>
        <w:rPr>
          <w:b/>
          <w:bCs/>
          <w:sz w:val="28"/>
          <w:szCs w:val="28"/>
        </w:rPr>
        <w:sectPr w:rsidR="00BE101B" w:rsidSect="00BE101B">
          <w:footerReference w:type="default" r:id="rId9"/>
          <w:pgSz w:w="11920" w:h="16840"/>
          <w:pgMar w:top="2268" w:right="1701" w:bottom="1701" w:left="2268" w:header="0" w:footer="1395" w:gutter="0"/>
          <w:pgNumType w:fmt="lowerRoman" w:start="1"/>
          <w:cols w:space="720"/>
          <w:docGrid w:linePitch="272"/>
        </w:sectPr>
      </w:pPr>
    </w:p>
    <w:p w14:paraId="3EF1DB7D" w14:textId="58E9CAD0" w:rsidR="002B0398" w:rsidRPr="002B0398" w:rsidRDefault="002B0398" w:rsidP="002B0398">
      <w:pPr>
        <w:spacing w:line="360" w:lineRule="auto"/>
        <w:ind w:right="79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KATA PENGANTAR</w:t>
      </w:r>
    </w:p>
    <w:p w14:paraId="39BE3ADD" w14:textId="44350DEB" w:rsidR="00BD2DD1" w:rsidRPr="00B216A4" w:rsidRDefault="00B74494" w:rsidP="00B216A4">
      <w:pPr>
        <w:spacing w:line="360" w:lineRule="auto"/>
        <w:ind w:right="79" w:firstLine="567"/>
        <w:jc w:val="both"/>
        <w:rPr>
          <w:sz w:val="24"/>
          <w:szCs w:val="24"/>
        </w:rPr>
      </w:pPr>
      <w:r w:rsidRPr="00991A0E">
        <w:rPr>
          <w:sz w:val="24"/>
          <w:szCs w:val="24"/>
        </w:rPr>
        <w:t xml:space="preserve">Puji </w:t>
      </w:r>
      <w:proofErr w:type="spellStart"/>
      <w:r w:rsidRPr="00991A0E">
        <w:rPr>
          <w:sz w:val="24"/>
          <w:szCs w:val="24"/>
        </w:rPr>
        <w:t>serta</w:t>
      </w:r>
      <w:proofErr w:type="spellEnd"/>
      <w:r w:rsidRPr="00991A0E">
        <w:rPr>
          <w:sz w:val="24"/>
          <w:szCs w:val="24"/>
        </w:rPr>
        <w:t xml:space="preserve"> </w:t>
      </w:r>
      <w:proofErr w:type="spellStart"/>
      <w:r w:rsidRPr="00991A0E">
        <w:rPr>
          <w:sz w:val="24"/>
          <w:szCs w:val="24"/>
        </w:rPr>
        <w:t>syukur</w:t>
      </w:r>
      <w:proofErr w:type="spellEnd"/>
      <w:r w:rsidRPr="00B216A4">
        <w:rPr>
          <w:sz w:val="24"/>
          <w:szCs w:val="24"/>
        </w:rPr>
        <w:t xml:space="preserve"> </w:t>
      </w:r>
      <w:proofErr w:type="spellStart"/>
      <w:r w:rsidRPr="00991A0E">
        <w:rPr>
          <w:sz w:val="24"/>
          <w:szCs w:val="24"/>
        </w:rPr>
        <w:t>senantiasa</w:t>
      </w:r>
      <w:proofErr w:type="spellEnd"/>
      <w:r w:rsidRPr="00991A0E">
        <w:rPr>
          <w:sz w:val="24"/>
          <w:szCs w:val="24"/>
        </w:rPr>
        <w:t xml:space="preserve"> kami </w:t>
      </w:r>
      <w:proofErr w:type="spellStart"/>
      <w:r w:rsidRPr="00991A0E">
        <w:rPr>
          <w:sz w:val="24"/>
          <w:szCs w:val="24"/>
        </w:rPr>
        <w:t>ucapkan</w:t>
      </w:r>
      <w:proofErr w:type="spellEnd"/>
      <w:r w:rsidRPr="00991A0E">
        <w:rPr>
          <w:sz w:val="24"/>
          <w:szCs w:val="24"/>
        </w:rPr>
        <w:t xml:space="preserve"> </w:t>
      </w:r>
      <w:proofErr w:type="spellStart"/>
      <w:r w:rsidRPr="00991A0E">
        <w:rPr>
          <w:sz w:val="24"/>
          <w:szCs w:val="24"/>
        </w:rPr>
        <w:t>kepada</w:t>
      </w:r>
      <w:proofErr w:type="spellEnd"/>
      <w:r w:rsidRPr="00991A0E">
        <w:rPr>
          <w:sz w:val="24"/>
          <w:szCs w:val="24"/>
        </w:rPr>
        <w:t xml:space="preserve"> Tuhan Yang Maha Esa </w:t>
      </w:r>
      <w:proofErr w:type="spellStart"/>
      <w:r w:rsidRPr="00991A0E">
        <w:rPr>
          <w:sz w:val="24"/>
          <w:szCs w:val="24"/>
        </w:rPr>
        <w:t>karena</w:t>
      </w:r>
      <w:proofErr w:type="spellEnd"/>
      <w:r w:rsidRPr="00991A0E">
        <w:rPr>
          <w:sz w:val="24"/>
          <w:szCs w:val="24"/>
        </w:rPr>
        <w:t xml:space="preserve"> </w:t>
      </w:r>
      <w:proofErr w:type="spellStart"/>
      <w:r w:rsidRPr="00991A0E">
        <w:rPr>
          <w:sz w:val="24"/>
          <w:szCs w:val="24"/>
        </w:rPr>
        <w:t>atas</w:t>
      </w:r>
      <w:proofErr w:type="spellEnd"/>
      <w:r w:rsidRPr="00991A0E">
        <w:rPr>
          <w:sz w:val="24"/>
          <w:szCs w:val="24"/>
        </w:rPr>
        <w:t xml:space="preserve"> </w:t>
      </w:r>
      <w:proofErr w:type="spellStart"/>
      <w:r w:rsidRPr="00991A0E">
        <w:rPr>
          <w:sz w:val="24"/>
          <w:szCs w:val="24"/>
        </w:rPr>
        <w:t>berkat</w:t>
      </w:r>
      <w:proofErr w:type="spellEnd"/>
      <w:r w:rsidRPr="00991A0E">
        <w:rPr>
          <w:sz w:val="24"/>
          <w:szCs w:val="24"/>
        </w:rPr>
        <w:t xml:space="preserve"> dan</w:t>
      </w:r>
      <w:r w:rsidRPr="00B216A4">
        <w:rPr>
          <w:sz w:val="24"/>
          <w:szCs w:val="24"/>
        </w:rPr>
        <w:t xml:space="preserve"> </w:t>
      </w:r>
      <w:proofErr w:type="spellStart"/>
      <w:r w:rsidRPr="00991A0E">
        <w:rPr>
          <w:sz w:val="24"/>
          <w:szCs w:val="24"/>
        </w:rPr>
        <w:t>rahmat</w:t>
      </w:r>
      <w:proofErr w:type="spellEnd"/>
      <w:r w:rsidRPr="00991A0E">
        <w:rPr>
          <w:sz w:val="24"/>
          <w:szCs w:val="24"/>
        </w:rPr>
        <w:t>-Nya kami di</w:t>
      </w:r>
      <w:r w:rsidRPr="00B216A4">
        <w:rPr>
          <w:sz w:val="24"/>
          <w:szCs w:val="24"/>
        </w:rPr>
        <w:t xml:space="preserve"> </w:t>
      </w:r>
      <w:proofErr w:type="spellStart"/>
      <w:r w:rsidRPr="00991A0E">
        <w:rPr>
          <w:sz w:val="24"/>
          <w:szCs w:val="24"/>
        </w:rPr>
        <w:t>berikan</w:t>
      </w:r>
      <w:proofErr w:type="spellEnd"/>
      <w:r w:rsidRPr="00991A0E">
        <w:rPr>
          <w:sz w:val="24"/>
          <w:szCs w:val="24"/>
        </w:rPr>
        <w:t xml:space="preserve"> </w:t>
      </w:r>
      <w:proofErr w:type="spellStart"/>
      <w:r w:rsidRPr="00991A0E">
        <w:rPr>
          <w:sz w:val="24"/>
          <w:szCs w:val="24"/>
        </w:rPr>
        <w:t>kemudahan</w:t>
      </w:r>
      <w:proofErr w:type="spellEnd"/>
      <w:r w:rsidRPr="00991A0E">
        <w:rPr>
          <w:sz w:val="24"/>
          <w:szCs w:val="24"/>
        </w:rPr>
        <w:t xml:space="preserve"> </w:t>
      </w:r>
      <w:proofErr w:type="spellStart"/>
      <w:r w:rsidRPr="00991A0E">
        <w:rPr>
          <w:sz w:val="24"/>
          <w:szCs w:val="24"/>
        </w:rPr>
        <w:t>dalam</w:t>
      </w:r>
      <w:proofErr w:type="spellEnd"/>
      <w:r w:rsidRPr="00991A0E">
        <w:rPr>
          <w:sz w:val="24"/>
          <w:szCs w:val="24"/>
        </w:rPr>
        <w:t xml:space="preserve"> </w:t>
      </w:r>
      <w:proofErr w:type="spellStart"/>
      <w:r w:rsidRPr="00991A0E">
        <w:rPr>
          <w:sz w:val="24"/>
          <w:szCs w:val="24"/>
        </w:rPr>
        <w:t>menyusun</w:t>
      </w:r>
      <w:proofErr w:type="spellEnd"/>
      <w:r w:rsidRPr="00991A0E">
        <w:rPr>
          <w:sz w:val="24"/>
          <w:szCs w:val="24"/>
        </w:rPr>
        <w:t xml:space="preserve"> </w:t>
      </w:r>
      <w:proofErr w:type="spellStart"/>
      <w:r w:rsidRPr="00991A0E">
        <w:rPr>
          <w:sz w:val="24"/>
          <w:szCs w:val="24"/>
        </w:rPr>
        <w:t>makalah</w:t>
      </w:r>
      <w:proofErr w:type="spellEnd"/>
      <w:r w:rsidRPr="00991A0E">
        <w:rPr>
          <w:sz w:val="24"/>
          <w:szCs w:val="24"/>
        </w:rPr>
        <w:t xml:space="preserve"> yang</w:t>
      </w:r>
      <w:r w:rsidRPr="00B216A4">
        <w:rPr>
          <w:sz w:val="24"/>
          <w:szCs w:val="24"/>
        </w:rPr>
        <w:t xml:space="preserve"> </w:t>
      </w:r>
      <w:proofErr w:type="spellStart"/>
      <w:r w:rsidRPr="00991A0E">
        <w:rPr>
          <w:sz w:val="24"/>
          <w:szCs w:val="24"/>
        </w:rPr>
        <w:t>berjudul</w:t>
      </w:r>
      <w:proofErr w:type="spellEnd"/>
      <w:r w:rsidRPr="00991A0E">
        <w:rPr>
          <w:sz w:val="24"/>
          <w:szCs w:val="24"/>
        </w:rPr>
        <w:t xml:space="preserve"> “</w:t>
      </w:r>
      <w:proofErr w:type="gramStart"/>
      <w:r w:rsidRPr="00991A0E">
        <w:rPr>
          <w:sz w:val="24"/>
          <w:szCs w:val="24"/>
        </w:rPr>
        <w:t>Laravel :</w:t>
      </w:r>
      <w:proofErr w:type="gramEnd"/>
      <w:r w:rsidRPr="00991A0E">
        <w:rPr>
          <w:sz w:val="24"/>
          <w:szCs w:val="24"/>
        </w:rPr>
        <w:t xml:space="preserve"> Fitur  Pagination  dan  Search”.  </w:t>
      </w:r>
      <w:proofErr w:type="gramStart"/>
      <w:r w:rsidRPr="00991A0E">
        <w:rPr>
          <w:sz w:val="24"/>
          <w:szCs w:val="24"/>
        </w:rPr>
        <w:t xml:space="preserve">Kami  </w:t>
      </w:r>
      <w:proofErr w:type="spellStart"/>
      <w:r w:rsidRPr="00991A0E">
        <w:rPr>
          <w:sz w:val="24"/>
          <w:szCs w:val="24"/>
        </w:rPr>
        <w:t>menyadari</w:t>
      </w:r>
      <w:proofErr w:type="spellEnd"/>
      <w:proofErr w:type="gramEnd"/>
      <w:r w:rsidRPr="00991A0E">
        <w:rPr>
          <w:sz w:val="24"/>
          <w:szCs w:val="24"/>
        </w:rPr>
        <w:t xml:space="preserve">  </w:t>
      </w:r>
      <w:proofErr w:type="spellStart"/>
      <w:r w:rsidRPr="00991A0E">
        <w:rPr>
          <w:sz w:val="24"/>
          <w:szCs w:val="24"/>
        </w:rPr>
        <w:t>tanpa</w:t>
      </w:r>
      <w:proofErr w:type="spellEnd"/>
      <w:r w:rsidRPr="00991A0E">
        <w:rPr>
          <w:sz w:val="24"/>
          <w:szCs w:val="24"/>
        </w:rPr>
        <w:t xml:space="preserve">  </w:t>
      </w:r>
      <w:proofErr w:type="spellStart"/>
      <w:r w:rsidRPr="00991A0E">
        <w:rPr>
          <w:sz w:val="24"/>
          <w:szCs w:val="24"/>
        </w:rPr>
        <w:t>adanya</w:t>
      </w:r>
      <w:proofErr w:type="spellEnd"/>
      <w:r w:rsidRPr="00991A0E">
        <w:rPr>
          <w:sz w:val="24"/>
          <w:szCs w:val="24"/>
        </w:rPr>
        <w:t xml:space="preserve">  </w:t>
      </w:r>
      <w:proofErr w:type="spellStart"/>
      <w:r w:rsidRPr="00991A0E">
        <w:rPr>
          <w:sz w:val="24"/>
          <w:szCs w:val="24"/>
        </w:rPr>
        <w:t>bantuan</w:t>
      </w:r>
      <w:proofErr w:type="spellEnd"/>
      <w:r w:rsidRPr="00991A0E">
        <w:rPr>
          <w:sz w:val="24"/>
          <w:szCs w:val="24"/>
        </w:rPr>
        <w:t xml:space="preserve">  </w:t>
      </w:r>
      <w:proofErr w:type="spellStart"/>
      <w:r w:rsidRPr="00991A0E">
        <w:rPr>
          <w:sz w:val="24"/>
          <w:szCs w:val="24"/>
        </w:rPr>
        <w:t>dari</w:t>
      </w:r>
      <w:proofErr w:type="spellEnd"/>
      <w:r w:rsidRPr="00991A0E">
        <w:rPr>
          <w:sz w:val="24"/>
          <w:szCs w:val="24"/>
        </w:rPr>
        <w:t xml:space="preserve">  </w:t>
      </w:r>
      <w:proofErr w:type="spellStart"/>
      <w:r w:rsidRPr="00991A0E">
        <w:rPr>
          <w:sz w:val="24"/>
          <w:szCs w:val="24"/>
        </w:rPr>
        <w:t>berbagai</w:t>
      </w:r>
      <w:proofErr w:type="spellEnd"/>
      <w:r w:rsidRPr="00991A0E">
        <w:rPr>
          <w:sz w:val="24"/>
          <w:szCs w:val="24"/>
        </w:rPr>
        <w:t xml:space="preserve">  </w:t>
      </w:r>
      <w:proofErr w:type="spellStart"/>
      <w:r w:rsidRPr="00991A0E">
        <w:rPr>
          <w:sz w:val="24"/>
          <w:szCs w:val="24"/>
        </w:rPr>
        <w:t>pihak</w:t>
      </w:r>
      <w:proofErr w:type="spellEnd"/>
      <w:r w:rsidRPr="00991A0E">
        <w:rPr>
          <w:sz w:val="24"/>
          <w:szCs w:val="24"/>
        </w:rPr>
        <w:t xml:space="preserve">  , </w:t>
      </w:r>
      <w:proofErr w:type="spellStart"/>
      <w:r w:rsidRPr="00991A0E">
        <w:rPr>
          <w:sz w:val="24"/>
          <w:szCs w:val="24"/>
        </w:rPr>
        <w:t>penulisan</w:t>
      </w:r>
      <w:proofErr w:type="spellEnd"/>
      <w:r w:rsidRPr="00B216A4">
        <w:rPr>
          <w:sz w:val="24"/>
          <w:szCs w:val="24"/>
        </w:rPr>
        <w:t xml:space="preserve"> </w:t>
      </w:r>
      <w:proofErr w:type="spellStart"/>
      <w:r w:rsidRPr="00991A0E">
        <w:rPr>
          <w:sz w:val="24"/>
          <w:szCs w:val="24"/>
        </w:rPr>
        <w:t>makalah</w:t>
      </w:r>
      <w:proofErr w:type="spellEnd"/>
      <w:r w:rsidRPr="00991A0E">
        <w:rPr>
          <w:sz w:val="24"/>
          <w:szCs w:val="24"/>
        </w:rPr>
        <w:t xml:space="preserve"> </w:t>
      </w:r>
      <w:proofErr w:type="spellStart"/>
      <w:r w:rsidRPr="00991A0E">
        <w:rPr>
          <w:sz w:val="24"/>
          <w:szCs w:val="24"/>
        </w:rPr>
        <w:t>ini</w:t>
      </w:r>
      <w:proofErr w:type="spellEnd"/>
      <w:r w:rsidRPr="00B216A4">
        <w:rPr>
          <w:sz w:val="24"/>
          <w:szCs w:val="24"/>
        </w:rPr>
        <w:t xml:space="preserve"> </w:t>
      </w:r>
      <w:proofErr w:type="spellStart"/>
      <w:r w:rsidRPr="00991A0E">
        <w:rPr>
          <w:sz w:val="24"/>
          <w:szCs w:val="24"/>
        </w:rPr>
        <w:t>mungkin</w:t>
      </w:r>
      <w:proofErr w:type="spellEnd"/>
      <w:r w:rsidRPr="00B216A4">
        <w:rPr>
          <w:sz w:val="24"/>
          <w:szCs w:val="24"/>
        </w:rPr>
        <w:t xml:space="preserve"> </w:t>
      </w:r>
      <w:proofErr w:type="spellStart"/>
      <w:r w:rsidRPr="00991A0E">
        <w:rPr>
          <w:sz w:val="24"/>
          <w:szCs w:val="24"/>
        </w:rPr>
        <w:t>tidak</w:t>
      </w:r>
      <w:proofErr w:type="spellEnd"/>
      <w:r w:rsidRPr="00B216A4">
        <w:rPr>
          <w:sz w:val="24"/>
          <w:szCs w:val="24"/>
        </w:rPr>
        <w:t xml:space="preserve"> </w:t>
      </w:r>
      <w:proofErr w:type="spellStart"/>
      <w:r w:rsidRPr="00991A0E">
        <w:rPr>
          <w:sz w:val="24"/>
          <w:szCs w:val="24"/>
        </w:rPr>
        <w:t>dapat</w:t>
      </w:r>
      <w:proofErr w:type="spellEnd"/>
      <w:r w:rsidRPr="00B216A4">
        <w:rPr>
          <w:sz w:val="24"/>
          <w:szCs w:val="24"/>
        </w:rPr>
        <w:t xml:space="preserve"> </w:t>
      </w:r>
      <w:proofErr w:type="spellStart"/>
      <w:r w:rsidRPr="00991A0E">
        <w:rPr>
          <w:sz w:val="24"/>
          <w:szCs w:val="24"/>
        </w:rPr>
        <w:t>terselesaikan</w:t>
      </w:r>
      <w:proofErr w:type="spellEnd"/>
      <w:r w:rsidRPr="00991A0E">
        <w:rPr>
          <w:sz w:val="24"/>
          <w:szCs w:val="24"/>
        </w:rPr>
        <w:t xml:space="preserve"> </w:t>
      </w:r>
      <w:proofErr w:type="spellStart"/>
      <w:r w:rsidRPr="00991A0E">
        <w:rPr>
          <w:sz w:val="24"/>
          <w:szCs w:val="24"/>
        </w:rPr>
        <w:t>dengan</w:t>
      </w:r>
      <w:proofErr w:type="spellEnd"/>
      <w:r w:rsidRPr="00B216A4">
        <w:rPr>
          <w:sz w:val="24"/>
          <w:szCs w:val="24"/>
        </w:rPr>
        <w:t xml:space="preserve"> </w:t>
      </w:r>
      <w:proofErr w:type="spellStart"/>
      <w:r w:rsidRPr="00991A0E">
        <w:rPr>
          <w:sz w:val="24"/>
          <w:szCs w:val="24"/>
        </w:rPr>
        <w:t>baik</w:t>
      </w:r>
      <w:proofErr w:type="spellEnd"/>
      <w:r w:rsidRPr="00991A0E">
        <w:rPr>
          <w:sz w:val="24"/>
          <w:szCs w:val="24"/>
        </w:rPr>
        <w:t>.</w:t>
      </w:r>
      <w:r w:rsidRPr="00B216A4">
        <w:rPr>
          <w:sz w:val="24"/>
          <w:szCs w:val="24"/>
        </w:rPr>
        <w:t xml:space="preserve"> </w:t>
      </w:r>
      <w:r w:rsidRPr="00991A0E">
        <w:rPr>
          <w:sz w:val="24"/>
          <w:szCs w:val="24"/>
        </w:rPr>
        <w:t>Oleh</w:t>
      </w:r>
      <w:r w:rsidRPr="00B216A4">
        <w:rPr>
          <w:sz w:val="24"/>
          <w:szCs w:val="24"/>
        </w:rPr>
        <w:t xml:space="preserve"> </w:t>
      </w:r>
      <w:proofErr w:type="spellStart"/>
      <w:r w:rsidRPr="00991A0E">
        <w:rPr>
          <w:sz w:val="24"/>
          <w:szCs w:val="24"/>
        </w:rPr>
        <w:t>karena</w:t>
      </w:r>
      <w:proofErr w:type="spellEnd"/>
      <w:r w:rsidRPr="00B216A4">
        <w:rPr>
          <w:sz w:val="24"/>
          <w:szCs w:val="24"/>
        </w:rPr>
        <w:t xml:space="preserve"> </w:t>
      </w:r>
      <w:proofErr w:type="spellStart"/>
      <w:r w:rsidRPr="00991A0E">
        <w:rPr>
          <w:sz w:val="24"/>
          <w:szCs w:val="24"/>
        </w:rPr>
        <w:t>itu</w:t>
      </w:r>
      <w:proofErr w:type="spellEnd"/>
      <w:r w:rsidRPr="00991A0E">
        <w:rPr>
          <w:sz w:val="24"/>
          <w:szCs w:val="24"/>
        </w:rPr>
        <w:t>,</w:t>
      </w:r>
      <w:r w:rsidRPr="00B216A4">
        <w:rPr>
          <w:sz w:val="24"/>
          <w:szCs w:val="24"/>
        </w:rPr>
        <w:t xml:space="preserve"> </w:t>
      </w:r>
      <w:r w:rsidRPr="00991A0E">
        <w:rPr>
          <w:sz w:val="24"/>
          <w:szCs w:val="24"/>
        </w:rPr>
        <w:t xml:space="preserve">kami </w:t>
      </w:r>
      <w:proofErr w:type="spellStart"/>
      <w:r w:rsidRPr="00991A0E">
        <w:rPr>
          <w:sz w:val="24"/>
          <w:szCs w:val="24"/>
        </w:rPr>
        <w:t>mengucapkan</w:t>
      </w:r>
      <w:proofErr w:type="spellEnd"/>
      <w:r w:rsidRPr="00B216A4">
        <w:rPr>
          <w:sz w:val="24"/>
          <w:szCs w:val="24"/>
        </w:rPr>
        <w:t xml:space="preserve"> </w:t>
      </w:r>
      <w:proofErr w:type="spellStart"/>
      <w:r w:rsidRPr="00991A0E">
        <w:rPr>
          <w:sz w:val="24"/>
          <w:szCs w:val="24"/>
        </w:rPr>
        <w:t>terima</w:t>
      </w:r>
      <w:proofErr w:type="spellEnd"/>
      <w:r w:rsidRPr="00B216A4">
        <w:rPr>
          <w:sz w:val="24"/>
          <w:szCs w:val="24"/>
        </w:rPr>
        <w:t xml:space="preserve"> </w:t>
      </w:r>
      <w:proofErr w:type="spellStart"/>
      <w:r w:rsidRPr="00991A0E">
        <w:rPr>
          <w:sz w:val="24"/>
          <w:szCs w:val="24"/>
        </w:rPr>
        <w:t>kasih</w:t>
      </w:r>
      <w:proofErr w:type="spellEnd"/>
      <w:r w:rsidRPr="00B216A4">
        <w:rPr>
          <w:sz w:val="24"/>
          <w:szCs w:val="24"/>
        </w:rPr>
        <w:t xml:space="preserve"> </w:t>
      </w:r>
      <w:proofErr w:type="spellStart"/>
      <w:r w:rsidRPr="00991A0E">
        <w:rPr>
          <w:sz w:val="24"/>
          <w:szCs w:val="24"/>
        </w:rPr>
        <w:t>kepada</w:t>
      </w:r>
      <w:proofErr w:type="spellEnd"/>
      <w:r w:rsidRPr="00B216A4">
        <w:rPr>
          <w:sz w:val="24"/>
          <w:szCs w:val="24"/>
        </w:rPr>
        <w:t xml:space="preserve"> </w:t>
      </w:r>
      <w:r w:rsidRPr="00991A0E">
        <w:rPr>
          <w:sz w:val="24"/>
          <w:szCs w:val="24"/>
        </w:rPr>
        <w:t xml:space="preserve">Bapak   </w:t>
      </w:r>
      <w:proofErr w:type="spellStart"/>
      <w:r w:rsidRPr="00991A0E">
        <w:rPr>
          <w:sz w:val="24"/>
          <w:szCs w:val="24"/>
        </w:rPr>
        <w:t>Safrizal</w:t>
      </w:r>
      <w:proofErr w:type="spellEnd"/>
      <w:r w:rsidRPr="00991A0E">
        <w:rPr>
          <w:sz w:val="24"/>
          <w:szCs w:val="24"/>
        </w:rPr>
        <w:t>,</w:t>
      </w:r>
      <w:r w:rsidRPr="00B216A4">
        <w:rPr>
          <w:sz w:val="24"/>
          <w:szCs w:val="24"/>
        </w:rPr>
        <w:t xml:space="preserve"> </w:t>
      </w:r>
      <w:r w:rsidRPr="00991A0E">
        <w:rPr>
          <w:sz w:val="24"/>
          <w:szCs w:val="24"/>
        </w:rPr>
        <w:t>ST</w:t>
      </w:r>
      <w:r w:rsidRPr="00B216A4">
        <w:rPr>
          <w:sz w:val="24"/>
          <w:szCs w:val="24"/>
        </w:rPr>
        <w:t xml:space="preserve"> </w:t>
      </w:r>
      <w:proofErr w:type="spellStart"/>
      <w:r w:rsidRPr="00991A0E">
        <w:rPr>
          <w:sz w:val="24"/>
          <w:szCs w:val="24"/>
        </w:rPr>
        <w:t>selaku</w:t>
      </w:r>
      <w:proofErr w:type="spellEnd"/>
      <w:r w:rsidRPr="00B216A4">
        <w:rPr>
          <w:sz w:val="24"/>
          <w:szCs w:val="24"/>
        </w:rPr>
        <w:t xml:space="preserve"> </w:t>
      </w:r>
      <w:proofErr w:type="spellStart"/>
      <w:r w:rsidRPr="00991A0E">
        <w:rPr>
          <w:sz w:val="24"/>
          <w:szCs w:val="24"/>
        </w:rPr>
        <w:t>Kepala</w:t>
      </w:r>
      <w:proofErr w:type="spellEnd"/>
      <w:r w:rsidRPr="00B216A4">
        <w:rPr>
          <w:sz w:val="24"/>
          <w:szCs w:val="24"/>
        </w:rPr>
        <w:t xml:space="preserve"> </w:t>
      </w:r>
      <w:r w:rsidRPr="00991A0E">
        <w:rPr>
          <w:sz w:val="24"/>
          <w:szCs w:val="24"/>
        </w:rPr>
        <w:t>Program</w:t>
      </w:r>
      <w:r w:rsidRPr="00B216A4">
        <w:rPr>
          <w:sz w:val="24"/>
          <w:szCs w:val="24"/>
        </w:rPr>
        <w:t xml:space="preserve"> </w:t>
      </w:r>
      <w:r w:rsidRPr="00991A0E">
        <w:rPr>
          <w:sz w:val="24"/>
          <w:szCs w:val="24"/>
        </w:rPr>
        <w:t>Studi</w:t>
      </w:r>
      <w:r w:rsidRPr="00B216A4">
        <w:rPr>
          <w:sz w:val="24"/>
          <w:szCs w:val="24"/>
        </w:rPr>
        <w:t xml:space="preserve"> </w:t>
      </w:r>
      <w:proofErr w:type="spellStart"/>
      <w:r w:rsidRPr="00991A0E">
        <w:rPr>
          <w:sz w:val="24"/>
          <w:szCs w:val="24"/>
        </w:rPr>
        <w:t>Rekayasa</w:t>
      </w:r>
      <w:proofErr w:type="spellEnd"/>
      <w:r w:rsidRPr="00991A0E">
        <w:rPr>
          <w:sz w:val="24"/>
          <w:szCs w:val="24"/>
        </w:rPr>
        <w:t xml:space="preserve"> </w:t>
      </w:r>
      <w:proofErr w:type="spellStart"/>
      <w:r w:rsidRPr="00991A0E">
        <w:rPr>
          <w:sz w:val="24"/>
          <w:szCs w:val="24"/>
        </w:rPr>
        <w:t>Perangkat</w:t>
      </w:r>
      <w:proofErr w:type="spellEnd"/>
      <w:r w:rsidRPr="00B216A4">
        <w:rPr>
          <w:sz w:val="24"/>
          <w:szCs w:val="24"/>
        </w:rPr>
        <w:t xml:space="preserve"> </w:t>
      </w:r>
      <w:proofErr w:type="spellStart"/>
      <w:r w:rsidRPr="00991A0E">
        <w:rPr>
          <w:sz w:val="24"/>
          <w:szCs w:val="24"/>
        </w:rPr>
        <w:t>luna</w:t>
      </w:r>
      <w:r w:rsidRPr="00B216A4">
        <w:rPr>
          <w:sz w:val="24"/>
          <w:szCs w:val="24"/>
        </w:rPr>
        <w:t>k</w:t>
      </w:r>
      <w:proofErr w:type="spellEnd"/>
      <w:r w:rsidRPr="00991A0E">
        <w:rPr>
          <w:sz w:val="24"/>
          <w:szCs w:val="24"/>
        </w:rPr>
        <w:t>.</w:t>
      </w:r>
      <w:r w:rsidRPr="00B216A4">
        <w:rPr>
          <w:sz w:val="24"/>
          <w:szCs w:val="24"/>
        </w:rPr>
        <w:t xml:space="preserve"> </w:t>
      </w:r>
      <w:proofErr w:type="spellStart"/>
      <w:r w:rsidRPr="00991A0E">
        <w:rPr>
          <w:sz w:val="24"/>
          <w:szCs w:val="24"/>
        </w:rPr>
        <w:t>telah</w:t>
      </w:r>
      <w:proofErr w:type="spellEnd"/>
      <w:r w:rsidRPr="00B216A4">
        <w:rPr>
          <w:sz w:val="24"/>
          <w:szCs w:val="24"/>
        </w:rPr>
        <w:t xml:space="preserve"> </w:t>
      </w:r>
      <w:proofErr w:type="spellStart"/>
      <w:r w:rsidRPr="00991A0E">
        <w:rPr>
          <w:sz w:val="24"/>
          <w:szCs w:val="24"/>
        </w:rPr>
        <w:t>memberikan</w:t>
      </w:r>
      <w:proofErr w:type="spellEnd"/>
      <w:r w:rsidRPr="00B216A4">
        <w:rPr>
          <w:sz w:val="24"/>
          <w:szCs w:val="24"/>
        </w:rPr>
        <w:t xml:space="preserve"> </w:t>
      </w:r>
      <w:proofErr w:type="spellStart"/>
      <w:r w:rsidRPr="00991A0E">
        <w:rPr>
          <w:sz w:val="24"/>
          <w:szCs w:val="24"/>
        </w:rPr>
        <w:t>pengarahan</w:t>
      </w:r>
      <w:proofErr w:type="spellEnd"/>
      <w:r w:rsidRPr="00B216A4">
        <w:rPr>
          <w:sz w:val="24"/>
          <w:szCs w:val="24"/>
        </w:rPr>
        <w:t xml:space="preserve"> </w:t>
      </w:r>
      <w:proofErr w:type="spellStart"/>
      <w:r w:rsidRPr="00991A0E">
        <w:rPr>
          <w:sz w:val="24"/>
          <w:szCs w:val="24"/>
        </w:rPr>
        <w:t>sehingga</w:t>
      </w:r>
      <w:proofErr w:type="spellEnd"/>
      <w:r w:rsidRPr="00B216A4">
        <w:rPr>
          <w:sz w:val="24"/>
          <w:szCs w:val="24"/>
        </w:rPr>
        <w:t xml:space="preserve"> </w:t>
      </w:r>
      <w:proofErr w:type="spellStart"/>
      <w:r w:rsidRPr="00991A0E">
        <w:rPr>
          <w:sz w:val="24"/>
          <w:szCs w:val="24"/>
        </w:rPr>
        <w:t>makalah</w:t>
      </w:r>
      <w:proofErr w:type="spellEnd"/>
      <w:r w:rsidRPr="00B216A4">
        <w:rPr>
          <w:sz w:val="24"/>
          <w:szCs w:val="24"/>
        </w:rPr>
        <w:t xml:space="preserve"> </w:t>
      </w:r>
      <w:proofErr w:type="spellStart"/>
      <w:r w:rsidRPr="00991A0E">
        <w:rPr>
          <w:sz w:val="24"/>
          <w:szCs w:val="24"/>
        </w:rPr>
        <w:t>ini</w:t>
      </w:r>
      <w:proofErr w:type="spellEnd"/>
      <w:r w:rsidRPr="00B216A4">
        <w:rPr>
          <w:sz w:val="24"/>
          <w:szCs w:val="24"/>
        </w:rPr>
        <w:t xml:space="preserve"> </w:t>
      </w:r>
      <w:proofErr w:type="spellStart"/>
      <w:r w:rsidRPr="00991A0E">
        <w:rPr>
          <w:sz w:val="24"/>
          <w:szCs w:val="24"/>
        </w:rPr>
        <w:t>dapat</w:t>
      </w:r>
      <w:proofErr w:type="spellEnd"/>
      <w:r w:rsidRPr="00B216A4">
        <w:rPr>
          <w:sz w:val="24"/>
          <w:szCs w:val="24"/>
        </w:rPr>
        <w:t xml:space="preserve"> </w:t>
      </w:r>
      <w:proofErr w:type="spellStart"/>
      <w:r w:rsidRPr="00991A0E">
        <w:rPr>
          <w:sz w:val="24"/>
          <w:szCs w:val="24"/>
        </w:rPr>
        <w:t>terselesaikan</w:t>
      </w:r>
      <w:proofErr w:type="spellEnd"/>
      <w:r w:rsidRPr="00B216A4">
        <w:rPr>
          <w:sz w:val="24"/>
          <w:szCs w:val="24"/>
        </w:rPr>
        <w:t xml:space="preserve"> </w:t>
      </w:r>
      <w:r w:rsidRPr="00991A0E">
        <w:rPr>
          <w:sz w:val="24"/>
          <w:szCs w:val="24"/>
        </w:rPr>
        <w:t xml:space="preserve">pada </w:t>
      </w:r>
      <w:proofErr w:type="spellStart"/>
      <w:r w:rsidRPr="00991A0E">
        <w:rPr>
          <w:sz w:val="24"/>
          <w:szCs w:val="24"/>
        </w:rPr>
        <w:t>waktu</w:t>
      </w:r>
      <w:proofErr w:type="spellEnd"/>
      <w:r w:rsidRPr="00991A0E">
        <w:rPr>
          <w:sz w:val="24"/>
          <w:szCs w:val="24"/>
        </w:rPr>
        <w:t xml:space="preserve"> yang </w:t>
      </w:r>
      <w:proofErr w:type="spellStart"/>
      <w:r w:rsidRPr="00991A0E">
        <w:rPr>
          <w:sz w:val="24"/>
          <w:szCs w:val="24"/>
        </w:rPr>
        <w:t>telah</w:t>
      </w:r>
      <w:proofErr w:type="spellEnd"/>
      <w:r w:rsidRPr="00B216A4">
        <w:rPr>
          <w:sz w:val="24"/>
          <w:szCs w:val="24"/>
        </w:rPr>
        <w:t xml:space="preserve"> </w:t>
      </w:r>
      <w:proofErr w:type="spellStart"/>
      <w:r w:rsidRPr="00991A0E">
        <w:rPr>
          <w:sz w:val="24"/>
          <w:szCs w:val="24"/>
        </w:rPr>
        <w:t>ditentukan</w:t>
      </w:r>
      <w:proofErr w:type="spellEnd"/>
      <w:r w:rsidRPr="00991A0E">
        <w:rPr>
          <w:sz w:val="24"/>
          <w:szCs w:val="24"/>
        </w:rPr>
        <w:t>.</w:t>
      </w:r>
    </w:p>
    <w:p w14:paraId="39BE3ADE" w14:textId="77777777" w:rsidR="00BD2DD1" w:rsidRPr="00991A0E" w:rsidRDefault="00B74494" w:rsidP="00B216A4">
      <w:pPr>
        <w:spacing w:line="360" w:lineRule="auto"/>
        <w:ind w:right="79" w:firstLine="567"/>
        <w:jc w:val="both"/>
        <w:rPr>
          <w:sz w:val="24"/>
          <w:szCs w:val="24"/>
        </w:rPr>
      </w:pPr>
      <w:r w:rsidRPr="00991A0E">
        <w:rPr>
          <w:sz w:val="24"/>
          <w:szCs w:val="24"/>
        </w:rPr>
        <w:t xml:space="preserve">Kami </w:t>
      </w:r>
      <w:proofErr w:type="spellStart"/>
      <w:r w:rsidRPr="00991A0E">
        <w:rPr>
          <w:sz w:val="24"/>
          <w:szCs w:val="24"/>
        </w:rPr>
        <w:t>menyadari</w:t>
      </w:r>
      <w:proofErr w:type="spellEnd"/>
      <w:r w:rsidRPr="00991A0E">
        <w:rPr>
          <w:sz w:val="24"/>
          <w:szCs w:val="24"/>
        </w:rPr>
        <w:t xml:space="preserve"> </w:t>
      </w:r>
      <w:proofErr w:type="spellStart"/>
      <w:r w:rsidRPr="00991A0E">
        <w:rPr>
          <w:sz w:val="24"/>
          <w:szCs w:val="24"/>
        </w:rPr>
        <w:t>masih</w:t>
      </w:r>
      <w:proofErr w:type="spellEnd"/>
      <w:r w:rsidRPr="00991A0E">
        <w:rPr>
          <w:sz w:val="24"/>
          <w:szCs w:val="24"/>
        </w:rPr>
        <w:t xml:space="preserve"> </w:t>
      </w:r>
      <w:proofErr w:type="spellStart"/>
      <w:r w:rsidRPr="00991A0E">
        <w:rPr>
          <w:sz w:val="24"/>
          <w:szCs w:val="24"/>
        </w:rPr>
        <w:t>banyak</w:t>
      </w:r>
      <w:proofErr w:type="spellEnd"/>
      <w:r w:rsidRPr="00991A0E">
        <w:rPr>
          <w:sz w:val="24"/>
          <w:szCs w:val="24"/>
        </w:rPr>
        <w:t xml:space="preserve"> </w:t>
      </w:r>
      <w:proofErr w:type="spellStart"/>
      <w:r w:rsidRPr="00991A0E">
        <w:rPr>
          <w:sz w:val="24"/>
          <w:szCs w:val="24"/>
        </w:rPr>
        <w:t>kekurangan</w:t>
      </w:r>
      <w:proofErr w:type="spellEnd"/>
      <w:r w:rsidRPr="00991A0E">
        <w:rPr>
          <w:sz w:val="24"/>
          <w:szCs w:val="24"/>
        </w:rPr>
        <w:t xml:space="preserve"> dan </w:t>
      </w:r>
      <w:proofErr w:type="spellStart"/>
      <w:r w:rsidRPr="00991A0E">
        <w:rPr>
          <w:sz w:val="24"/>
          <w:szCs w:val="24"/>
        </w:rPr>
        <w:t>kesalahan</w:t>
      </w:r>
      <w:proofErr w:type="spellEnd"/>
      <w:r w:rsidRPr="00991A0E">
        <w:rPr>
          <w:sz w:val="24"/>
          <w:szCs w:val="24"/>
        </w:rPr>
        <w:t xml:space="preserve"> </w:t>
      </w:r>
      <w:proofErr w:type="spellStart"/>
      <w:r w:rsidRPr="00991A0E">
        <w:rPr>
          <w:sz w:val="24"/>
          <w:szCs w:val="24"/>
        </w:rPr>
        <w:t>dalam</w:t>
      </w:r>
      <w:proofErr w:type="spellEnd"/>
      <w:r w:rsidRPr="00991A0E">
        <w:rPr>
          <w:sz w:val="24"/>
          <w:szCs w:val="24"/>
        </w:rPr>
        <w:t xml:space="preserve"> </w:t>
      </w:r>
      <w:proofErr w:type="spellStart"/>
      <w:r w:rsidRPr="00991A0E">
        <w:rPr>
          <w:sz w:val="24"/>
          <w:szCs w:val="24"/>
        </w:rPr>
        <w:t>penyusunan</w:t>
      </w:r>
      <w:proofErr w:type="spellEnd"/>
      <w:r w:rsidRPr="00991A0E">
        <w:rPr>
          <w:sz w:val="24"/>
          <w:szCs w:val="24"/>
        </w:rPr>
        <w:t xml:space="preserve"> </w:t>
      </w:r>
      <w:proofErr w:type="spellStart"/>
      <w:r w:rsidRPr="00991A0E">
        <w:rPr>
          <w:sz w:val="24"/>
          <w:szCs w:val="24"/>
        </w:rPr>
        <w:t>makalah</w:t>
      </w:r>
      <w:proofErr w:type="spellEnd"/>
      <w:r w:rsidRPr="00991A0E">
        <w:rPr>
          <w:sz w:val="24"/>
          <w:szCs w:val="24"/>
        </w:rPr>
        <w:t xml:space="preserve"> </w:t>
      </w:r>
      <w:proofErr w:type="spellStart"/>
      <w:r w:rsidRPr="00991A0E">
        <w:rPr>
          <w:sz w:val="24"/>
          <w:szCs w:val="24"/>
        </w:rPr>
        <w:t>ini</w:t>
      </w:r>
      <w:proofErr w:type="spellEnd"/>
      <w:r w:rsidRPr="00991A0E">
        <w:rPr>
          <w:sz w:val="24"/>
          <w:szCs w:val="24"/>
        </w:rPr>
        <w:t xml:space="preserve">, </w:t>
      </w:r>
      <w:proofErr w:type="spellStart"/>
      <w:r w:rsidRPr="00991A0E">
        <w:rPr>
          <w:sz w:val="24"/>
          <w:szCs w:val="24"/>
        </w:rPr>
        <w:t>karena</w:t>
      </w:r>
      <w:proofErr w:type="spellEnd"/>
      <w:r w:rsidRPr="00B216A4">
        <w:rPr>
          <w:sz w:val="24"/>
          <w:szCs w:val="24"/>
        </w:rPr>
        <w:t xml:space="preserve"> </w:t>
      </w:r>
      <w:proofErr w:type="spellStart"/>
      <w:r w:rsidRPr="00991A0E">
        <w:rPr>
          <w:sz w:val="24"/>
          <w:szCs w:val="24"/>
        </w:rPr>
        <w:t>keterbatasan</w:t>
      </w:r>
      <w:proofErr w:type="spellEnd"/>
      <w:r w:rsidRPr="00991A0E">
        <w:rPr>
          <w:sz w:val="24"/>
          <w:szCs w:val="24"/>
        </w:rPr>
        <w:t xml:space="preserve"> </w:t>
      </w:r>
      <w:proofErr w:type="spellStart"/>
      <w:r w:rsidRPr="00991A0E">
        <w:rPr>
          <w:sz w:val="24"/>
          <w:szCs w:val="24"/>
        </w:rPr>
        <w:t>kemampuan</w:t>
      </w:r>
      <w:proofErr w:type="spellEnd"/>
      <w:r w:rsidRPr="00B216A4">
        <w:rPr>
          <w:sz w:val="24"/>
          <w:szCs w:val="24"/>
        </w:rPr>
        <w:t xml:space="preserve"> </w:t>
      </w:r>
      <w:r w:rsidRPr="00991A0E">
        <w:rPr>
          <w:sz w:val="24"/>
          <w:szCs w:val="24"/>
        </w:rPr>
        <w:t>yang</w:t>
      </w:r>
      <w:r w:rsidRPr="00B216A4">
        <w:rPr>
          <w:sz w:val="24"/>
          <w:szCs w:val="24"/>
        </w:rPr>
        <w:t xml:space="preserve"> </w:t>
      </w:r>
      <w:r w:rsidRPr="00991A0E">
        <w:rPr>
          <w:sz w:val="24"/>
          <w:szCs w:val="24"/>
        </w:rPr>
        <w:t>kami</w:t>
      </w:r>
      <w:r w:rsidRPr="00B216A4">
        <w:rPr>
          <w:sz w:val="24"/>
          <w:szCs w:val="24"/>
        </w:rPr>
        <w:t xml:space="preserve"> </w:t>
      </w:r>
      <w:proofErr w:type="spellStart"/>
      <w:r w:rsidRPr="00991A0E">
        <w:rPr>
          <w:sz w:val="24"/>
          <w:szCs w:val="24"/>
        </w:rPr>
        <w:t>miliki</w:t>
      </w:r>
      <w:proofErr w:type="spellEnd"/>
      <w:r w:rsidRPr="00991A0E">
        <w:rPr>
          <w:sz w:val="24"/>
          <w:szCs w:val="24"/>
        </w:rPr>
        <w:t>.</w:t>
      </w:r>
      <w:r w:rsidRPr="00B216A4">
        <w:rPr>
          <w:sz w:val="24"/>
          <w:szCs w:val="24"/>
        </w:rPr>
        <w:t xml:space="preserve"> </w:t>
      </w:r>
      <w:proofErr w:type="spellStart"/>
      <w:r w:rsidRPr="00991A0E">
        <w:rPr>
          <w:sz w:val="24"/>
          <w:szCs w:val="24"/>
        </w:rPr>
        <w:t>Dengan</w:t>
      </w:r>
      <w:proofErr w:type="spellEnd"/>
      <w:r w:rsidRPr="00B216A4">
        <w:rPr>
          <w:sz w:val="24"/>
          <w:szCs w:val="24"/>
        </w:rPr>
        <w:t xml:space="preserve"> </w:t>
      </w:r>
      <w:proofErr w:type="spellStart"/>
      <w:r w:rsidRPr="00991A0E">
        <w:rPr>
          <w:sz w:val="24"/>
          <w:szCs w:val="24"/>
        </w:rPr>
        <w:t>segala</w:t>
      </w:r>
      <w:proofErr w:type="spellEnd"/>
      <w:r w:rsidRPr="00B216A4">
        <w:rPr>
          <w:sz w:val="24"/>
          <w:szCs w:val="24"/>
        </w:rPr>
        <w:t xml:space="preserve"> </w:t>
      </w:r>
      <w:proofErr w:type="spellStart"/>
      <w:r w:rsidRPr="00991A0E">
        <w:rPr>
          <w:sz w:val="24"/>
          <w:szCs w:val="24"/>
        </w:rPr>
        <w:t>kerendahan</w:t>
      </w:r>
      <w:proofErr w:type="spellEnd"/>
      <w:r w:rsidRPr="00B216A4">
        <w:rPr>
          <w:sz w:val="24"/>
          <w:szCs w:val="24"/>
        </w:rPr>
        <w:t xml:space="preserve"> </w:t>
      </w:r>
      <w:proofErr w:type="spellStart"/>
      <w:r w:rsidRPr="00991A0E">
        <w:rPr>
          <w:sz w:val="24"/>
          <w:szCs w:val="24"/>
        </w:rPr>
        <w:t>hati</w:t>
      </w:r>
      <w:proofErr w:type="spellEnd"/>
      <w:r w:rsidRPr="00B216A4">
        <w:rPr>
          <w:sz w:val="24"/>
          <w:szCs w:val="24"/>
        </w:rPr>
        <w:t xml:space="preserve"> </w:t>
      </w:r>
      <w:r w:rsidRPr="00991A0E">
        <w:rPr>
          <w:sz w:val="24"/>
          <w:szCs w:val="24"/>
        </w:rPr>
        <w:t>kami</w:t>
      </w:r>
      <w:r w:rsidRPr="00B216A4">
        <w:rPr>
          <w:sz w:val="24"/>
          <w:szCs w:val="24"/>
        </w:rPr>
        <w:t xml:space="preserve"> </w:t>
      </w:r>
      <w:proofErr w:type="spellStart"/>
      <w:r w:rsidRPr="00991A0E">
        <w:rPr>
          <w:sz w:val="24"/>
          <w:szCs w:val="24"/>
        </w:rPr>
        <w:t>memohon</w:t>
      </w:r>
      <w:proofErr w:type="spellEnd"/>
      <w:r w:rsidRPr="00991A0E">
        <w:rPr>
          <w:sz w:val="24"/>
          <w:szCs w:val="24"/>
        </w:rPr>
        <w:t xml:space="preserve"> saran</w:t>
      </w:r>
      <w:r w:rsidRPr="00B216A4">
        <w:rPr>
          <w:sz w:val="24"/>
          <w:szCs w:val="24"/>
        </w:rPr>
        <w:t xml:space="preserve"> </w:t>
      </w:r>
      <w:r w:rsidRPr="00991A0E">
        <w:rPr>
          <w:sz w:val="24"/>
          <w:szCs w:val="24"/>
        </w:rPr>
        <w:t>dan</w:t>
      </w:r>
      <w:r w:rsidRPr="00B216A4">
        <w:rPr>
          <w:sz w:val="24"/>
          <w:szCs w:val="24"/>
        </w:rPr>
        <w:t xml:space="preserve"> </w:t>
      </w:r>
      <w:proofErr w:type="spellStart"/>
      <w:r w:rsidRPr="00991A0E">
        <w:rPr>
          <w:sz w:val="24"/>
          <w:szCs w:val="24"/>
        </w:rPr>
        <w:t>kritik</w:t>
      </w:r>
      <w:proofErr w:type="spellEnd"/>
      <w:r w:rsidRPr="00B216A4">
        <w:rPr>
          <w:sz w:val="24"/>
          <w:szCs w:val="24"/>
        </w:rPr>
        <w:t xml:space="preserve"> </w:t>
      </w:r>
      <w:r w:rsidRPr="00991A0E">
        <w:rPr>
          <w:sz w:val="24"/>
          <w:szCs w:val="24"/>
        </w:rPr>
        <w:t>yang</w:t>
      </w:r>
      <w:r w:rsidRPr="00B216A4">
        <w:rPr>
          <w:sz w:val="24"/>
          <w:szCs w:val="24"/>
        </w:rPr>
        <w:t xml:space="preserve"> </w:t>
      </w:r>
      <w:proofErr w:type="spellStart"/>
      <w:r w:rsidRPr="00991A0E">
        <w:rPr>
          <w:sz w:val="24"/>
          <w:szCs w:val="24"/>
        </w:rPr>
        <w:t>membangun</w:t>
      </w:r>
      <w:proofErr w:type="spellEnd"/>
      <w:r w:rsidRPr="00B216A4">
        <w:rPr>
          <w:sz w:val="24"/>
          <w:szCs w:val="24"/>
        </w:rPr>
        <w:t xml:space="preserve"> </w:t>
      </w:r>
      <w:proofErr w:type="spellStart"/>
      <w:r w:rsidRPr="00991A0E">
        <w:rPr>
          <w:sz w:val="24"/>
          <w:szCs w:val="24"/>
        </w:rPr>
        <w:t>sehingga</w:t>
      </w:r>
      <w:proofErr w:type="spellEnd"/>
      <w:r w:rsidRPr="00B216A4">
        <w:rPr>
          <w:sz w:val="24"/>
          <w:szCs w:val="24"/>
        </w:rPr>
        <w:t xml:space="preserve"> </w:t>
      </w:r>
      <w:proofErr w:type="spellStart"/>
      <w:r w:rsidRPr="00991A0E">
        <w:rPr>
          <w:sz w:val="24"/>
          <w:szCs w:val="24"/>
        </w:rPr>
        <w:t>kedepannya</w:t>
      </w:r>
      <w:proofErr w:type="spellEnd"/>
      <w:r w:rsidRPr="00B216A4">
        <w:rPr>
          <w:sz w:val="24"/>
          <w:szCs w:val="24"/>
        </w:rPr>
        <w:t xml:space="preserve"> </w:t>
      </w:r>
      <w:r w:rsidRPr="00991A0E">
        <w:rPr>
          <w:sz w:val="24"/>
          <w:szCs w:val="24"/>
        </w:rPr>
        <w:t>kami</w:t>
      </w:r>
      <w:r w:rsidRPr="00B216A4">
        <w:rPr>
          <w:sz w:val="24"/>
          <w:szCs w:val="24"/>
        </w:rPr>
        <w:t xml:space="preserve"> </w:t>
      </w:r>
      <w:proofErr w:type="spellStart"/>
      <w:r w:rsidRPr="00991A0E">
        <w:rPr>
          <w:sz w:val="24"/>
          <w:szCs w:val="24"/>
        </w:rPr>
        <w:t>dapat</w:t>
      </w:r>
      <w:proofErr w:type="spellEnd"/>
      <w:r w:rsidRPr="00B216A4">
        <w:rPr>
          <w:sz w:val="24"/>
          <w:szCs w:val="24"/>
        </w:rPr>
        <w:t xml:space="preserve"> </w:t>
      </w:r>
      <w:proofErr w:type="spellStart"/>
      <w:r w:rsidRPr="00991A0E">
        <w:rPr>
          <w:sz w:val="24"/>
          <w:szCs w:val="24"/>
        </w:rPr>
        <w:t>menyusun</w:t>
      </w:r>
      <w:proofErr w:type="spellEnd"/>
      <w:r w:rsidRPr="00B216A4">
        <w:rPr>
          <w:sz w:val="24"/>
          <w:szCs w:val="24"/>
        </w:rPr>
        <w:t xml:space="preserve"> </w:t>
      </w:r>
      <w:proofErr w:type="spellStart"/>
      <w:r w:rsidRPr="00991A0E">
        <w:rPr>
          <w:sz w:val="24"/>
          <w:szCs w:val="24"/>
        </w:rPr>
        <w:t>makalah</w:t>
      </w:r>
      <w:proofErr w:type="spellEnd"/>
      <w:r w:rsidRPr="00B216A4">
        <w:rPr>
          <w:sz w:val="24"/>
          <w:szCs w:val="24"/>
        </w:rPr>
        <w:t xml:space="preserve"> </w:t>
      </w:r>
      <w:proofErr w:type="spellStart"/>
      <w:r w:rsidRPr="00991A0E">
        <w:rPr>
          <w:sz w:val="24"/>
          <w:szCs w:val="24"/>
        </w:rPr>
        <w:t>dengan</w:t>
      </w:r>
      <w:proofErr w:type="spellEnd"/>
      <w:r w:rsidRPr="00991A0E">
        <w:rPr>
          <w:sz w:val="24"/>
          <w:szCs w:val="24"/>
        </w:rPr>
        <w:t xml:space="preserve"> </w:t>
      </w:r>
      <w:proofErr w:type="spellStart"/>
      <w:r w:rsidRPr="00991A0E">
        <w:rPr>
          <w:sz w:val="24"/>
          <w:szCs w:val="24"/>
        </w:rPr>
        <w:t>lebih</w:t>
      </w:r>
      <w:proofErr w:type="spellEnd"/>
      <w:r w:rsidRPr="00B216A4">
        <w:rPr>
          <w:sz w:val="24"/>
          <w:szCs w:val="24"/>
        </w:rPr>
        <w:t xml:space="preserve"> </w:t>
      </w:r>
      <w:proofErr w:type="spellStart"/>
      <w:r w:rsidRPr="00991A0E">
        <w:rPr>
          <w:sz w:val="24"/>
          <w:szCs w:val="24"/>
        </w:rPr>
        <w:t>baik</w:t>
      </w:r>
      <w:proofErr w:type="spellEnd"/>
      <w:r w:rsidRPr="00B216A4">
        <w:rPr>
          <w:sz w:val="24"/>
          <w:szCs w:val="24"/>
        </w:rPr>
        <w:t xml:space="preserve"> </w:t>
      </w:r>
      <w:proofErr w:type="spellStart"/>
      <w:r w:rsidRPr="00991A0E">
        <w:rPr>
          <w:sz w:val="24"/>
          <w:szCs w:val="24"/>
        </w:rPr>
        <w:t>lagi</w:t>
      </w:r>
      <w:proofErr w:type="spellEnd"/>
      <w:r w:rsidRPr="00991A0E">
        <w:rPr>
          <w:sz w:val="24"/>
          <w:szCs w:val="24"/>
        </w:rPr>
        <w:t>.</w:t>
      </w:r>
      <w:r w:rsidRPr="00B216A4">
        <w:rPr>
          <w:sz w:val="24"/>
          <w:szCs w:val="24"/>
        </w:rPr>
        <w:t xml:space="preserve"> </w:t>
      </w:r>
      <w:proofErr w:type="spellStart"/>
      <w:r w:rsidRPr="00991A0E">
        <w:rPr>
          <w:sz w:val="24"/>
          <w:szCs w:val="24"/>
        </w:rPr>
        <w:t>Semoga</w:t>
      </w:r>
      <w:proofErr w:type="spellEnd"/>
      <w:r w:rsidRPr="00B216A4">
        <w:rPr>
          <w:sz w:val="24"/>
          <w:szCs w:val="24"/>
        </w:rPr>
        <w:t xml:space="preserve"> </w:t>
      </w:r>
      <w:proofErr w:type="spellStart"/>
      <w:r w:rsidRPr="00991A0E">
        <w:rPr>
          <w:sz w:val="24"/>
          <w:szCs w:val="24"/>
        </w:rPr>
        <w:t>dengan</w:t>
      </w:r>
      <w:proofErr w:type="spellEnd"/>
      <w:r w:rsidRPr="00B216A4">
        <w:rPr>
          <w:sz w:val="24"/>
          <w:szCs w:val="24"/>
        </w:rPr>
        <w:t xml:space="preserve"> </w:t>
      </w:r>
      <w:proofErr w:type="spellStart"/>
      <w:r w:rsidRPr="00991A0E">
        <w:rPr>
          <w:sz w:val="24"/>
          <w:szCs w:val="24"/>
        </w:rPr>
        <w:t>adanya</w:t>
      </w:r>
      <w:proofErr w:type="spellEnd"/>
      <w:r w:rsidRPr="00B216A4">
        <w:rPr>
          <w:sz w:val="24"/>
          <w:szCs w:val="24"/>
        </w:rPr>
        <w:t xml:space="preserve"> </w:t>
      </w:r>
      <w:proofErr w:type="spellStart"/>
      <w:r w:rsidRPr="00991A0E">
        <w:rPr>
          <w:sz w:val="24"/>
          <w:szCs w:val="24"/>
        </w:rPr>
        <w:t>makalah</w:t>
      </w:r>
      <w:proofErr w:type="spellEnd"/>
      <w:r w:rsidRPr="00B216A4">
        <w:rPr>
          <w:sz w:val="24"/>
          <w:szCs w:val="24"/>
        </w:rPr>
        <w:t xml:space="preserve"> </w:t>
      </w:r>
      <w:proofErr w:type="spellStart"/>
      <w:r w:rsidRPr="00991A0E">
        <w:rPr>
          <w:sz w:val="24"/>
          <w:szCs w:val="24"/>
        </w:rPr>
        <w:t>ini</w:t>
      </w:r>
      <w:proofErr w:type="spellEnd"/>
      <w:r w:rsidRPr="00B216A4">
        <w:rPr>
          <w:sz w:val="24"/>
          <w:szCs w:val="24"/>
        </w:rPr>
        <w:t xml:space="preserve"> </w:t>
      </w:r>
      <w:proofErr w:type="spellStart"/>
      <w:r w:rsidRPr="00991A0E">
        <w:rPr>
          <w:sz w:val="24"/>
          <w:szCs w:val="24"/>
        </w:rPr>
        <w:t>diharapkan</w:t>
      </w:r>
      <w:proofErr w:type="spellEnd"/>
      <w:r w:rsidRPr="00B216A4">
        <w:rPr>
          <w:sz w:val="24"/>
          <w:szCs w:val="24"/>
        </w:rPr>
        <w:t xml:space="preserve"> </w:t>
      </w:r>
      <w:proofErr w:type="spellStart"/>
      <w:r w:rsidRPr="00991A0E">
        <w:rPr>
          <w:sz w:val="24"/>
          <w:szCs w:val="24"/>
        </w:rPr>
        <w:t>dapat</w:t>
      </w:r>
      <w:proofErr w:type="spellEnd"/>
      <w:r w:rsidRPr="00B216A4">
        <w:rPr>
          <w:sz w:val="24"/>
          <w:szCs w:val="24"/>
        </w:rPr>
        <w:t xml:space="preserve"> </w:t>
      </w:r>
      <w:proofErr w:type="spellStart"/>
      <w:r w:rsidRPr="00991A0E">
        <w:rPr>
          <w:sz w:val="24"/>
          <w:szCs w:val="24"/>
        </w:rPr>
        <w:t>memberikan</w:t>
      </w:r>
      <w:proofErr w:type="spellEnd"/>
      <w:r w:rsidRPr="00991A0E">
        <w:rPr>
          <w:sz w:val="24"/>
          <w:szCs w:val="24"/>
        </w:rPr>
        <w:t xml:space="preserve"> </w:t>
      </w:r>
      <w:proofErr w:type="spellStart"/>
      <w:r w:rsidRPr="00991A0E">
        <w:rPr>
          <w:sz w:val="24"/>
          <w:szCs w:val="24"/>
        </w:rPr>
        <w:t>informasi</w:t>
      </w:r>
      <w:proofErr w:type="spellEnd"/>
      <w:r w:rsidRPr="00B216A4">
        <w:rPr>
          <w:sz w:val="24"/>
          <w:szCs w:val="24"/>
        </w:rPr>
        <w:t xml:space="preserve"> </w:t>
      </w:r>
      <w:proofErr w:type="spellStart"/>
      <w:r w:rsidRPr="00991A0E">
        <w:rPr>
          <w:sz w:val="24"/>
          <w:szCs w:val="24"/>
        </w:rPr>
        <w:t>bagi</w:t>
      </w:r>
      <w:proofErr w:type="spellEnd"/>
      <w:r w:rsidRPr="00991A0E">
        <w:rPr>
          <w:sz w:val="24"/>
          <w:szCs w:val="24"/>
        </w:rPr>
        <w:t xml:space="preserve"> </w:t>
      </w:r>
      <w:proofErr w:type="spellStart"/>
      <w:r w:rsidRPr="00991A0E">
        <w:rPr>
          <w:sz w:val="24"/>
          <w:szCs w:val="24"/>
        </w:rPr>
        <w:t>pembaca</w:t>
      </w:r>
      <w:proofErr w:type="spellEnd"/>
      <w:r w:rsidRPr="00B216A4">
        <w:rPr>
          <w:sz w:val="24"/>
          <w:szCs w:val="24"/>
        </w:rPr>
        <w:t xml:space="preserve"> </w:t>
      </w:r>
      <w:proofErr w:type="spellStart"/>
      <w:r w:rsidRPr="00991A0E">
        <w:rPr>
          <w:sz w:val="24"/>
          <w:szCs w:val="24"/>
        </w:rPr>
        <w:t>serta</w:t>
      </w:r>
      <w:proofErr w:type="spellEnd"/>
      <w:r w:rsidRPr="00B216A4">
        <w:rPr>
          <w:sz w:val="24"/>
          <w:szCs w:val="24"/>
        </w:rPr>
        <w:t xml:space="preserve"> </w:t>
      </w:r>
      <w:proofErr w:type="spellStart"/>
      <w:r w:rsidRPr="00991A0E">
        <w:rPr>
          <w:sz w:val="24"/>
          <w:szCs w:val="24"/>
        </w:rPr>
        <w:t>bermanfaat</w:t>
      </w:r>
      <w:proofErr w:type="spellEnd"/>
      <w:r w:rsidRPr="00B216A4">
        <w:rPr>
          <w:sz w:val="24"/>
          <w:szCs w:val="24"/>
        </w:rPr>
        <w:t xml:space="preserve"> </w:t>
      </w:r>
      <w:proofErr w:type="spellStart"/>
      <w:r w:rsidRPr="00991A0E">
        <w:rPr>
          <w:sz w:val="24"/>
          <w:szCs w:val="24"/>
        </w:rPr>
        <w:t>untuk</w:t>
      </w:r>
      <w:proofErr w:type="spellEnd"/>
      <w:r w:rsidRPr="00991A0E">
        <w:rPr>
          <w:sz w:val="24"/>
          <w:szCs w:val="24"/>
        </w:rPr>
        <w:t xml:space="preserve"> </w:t>
      </w:r>
      <w:proofErr w:type="spellStart"/>
      <w:r w:rsidRPr="00991A0E">
        <w:rPr>
          <w:sz w:val="24"/>
          <w:szCs w:val="24"/>
        </w:rPr>
        <w:t>menambah</w:t>
      </w:r>
      <w:proofErr w:type="spellEnd"/>
      <w:r w:rsidRPr="00B216A4">
        <w:rPr>
          <w:sz w:val="24"/>
          <w:szCs w:val="24"/>
        </w:rPr>
        <w:t xml:space="preserve"> </w:t>
      </w:r>
      <w:proofErr w:type="spellStart"/>
      <w:r w:rsidRPr="00991A0E">
        <w:rPr>
          <w:sz w:val="24"/>
          <w:szCs w:val="24"/>
        </w:rPr>
        <w:t>pengetahuan</w:t>
      </w:r>
      <w:proofErr w:type="spellEnd"/>
      <w:r w:rsidRPr="00B216A4">
        <w:rPr>
          <w:sz w:val="24"/>
          <w:szCs w:val="24"/>
        </w:rPr>
        <w:t xml:space="preserve"> </w:t>
      </w:r>
      <w:proofErr w:type="spellStart"/>
      <w:r w:rsidRPr="00991A0E">
        <w:rPr>
          <w:sz w:val="24"/>
          <w:szCs w:val="24"/>
        </w:rPr>
        <w:t>pembaca</w:t>
      </w:r>
      <w:proofErr w:type="spellEnd"/>
      <w:r w:rsidRPr="00B216A4">
        <w:rPr>
          <w:sz w:val="24"/>
          <w:szCs w:val="24"/>
        </w:rPr>
        <w:t xml:space="preserve"> </w:t>
      </w:r>
      <w:r w:rsidRPr="00991A0E">
        <w:rPr>
          <w:sz w:val="24"/>
          <w:szCs w:val="24"/>
        </w:rPr>
        <w:t xml:space="preserve">dan </w:t>
      </w:r>
      <w:proofErr w:type="spellStart"/>
      <w:r w:rsidRPr="00991A0E">
        <w:rPr>
          <w:sz w:val="24"/>
          <w:szCs w:val="24"/>
        </w:rPr>
        <w:t>kita</w:t>
      </w:r>
      <w:proofErr w:type="spellEnd"/>
      <w:r w:rsidRPr="00B216A4">
        <w:rPr>
          <w:sz w:val="24"/>
          <w:szCs w:val="24"/>
        </w:rPr>
        <w:t xml:space="preserve"> </w:t>
      </w:r>
      <w:proofErr w:type="spellStart"/>
      <w:r w:rsidRPr="00991A0E">
        <w:rPr>
          <w:sz w:val="24"/>
          <w:szCs w:val="24"/>
        </w:rPr>
        <w:t>semua</w:t>
      </w:r>
      <w:proofErr w:type="spellEnd"/>
      <w:r w:rsidRPr="00991A0E">
        <w:rPr>
          <w:sz w:val="24"/>
          <w:szCs w:val="24"/>
        </w:rPr>
        <w:t>.</w:t>
      </w:r>
    </w:p>
    <w:p w14:paraId="31A58583" w14:textId="77777777" w:rsidR="00BD2DD1" w:rsidRDefault="00BD2DD1" w:rsidP="00991A0E">
      <w:pPr>
        <w:spacing w:line="360" w:lineRule="auto"/>
        <w:ind w:right="112"/>
        <w:jc w:val="both"/>
        <w:rPr>
          <w:sz w:val="24"/>
          <w:szCs w:val="24"/>
        </w:rPr>
      </w:pPr>
    </w:p>
    <w:p w14:paraId="31696899" w14:textId="77777777" w:rsidR="00B216A4" w:rsidRDefault="00B216A4" w:rsidP="00991A0E">
      <w:pPr>
        <w:spacing w:line="360" w:lineRule="auto"/>
        <w:ind w:right="112"/>
        <w:jc w:val="both"/>
        <w:rPr>
          <w:sz w:val="24"/>
          <w:szCs w:val="24"/>
        </w:rPr>
      </w:pPr>
    </w:p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70"/>
      </w:tblGrid>
      <w:tr w:rsidR="00A77F58" w14:paraId="7C323E2B" w14:textId="77777777" w:rsidTr="00D14447">
        <w:trPr>
          <w:jc w:val="right"/>
        </w:trPr>
        <w:tc>
          <w:tcPr>
            <w:tcW w:w="0" w:type="auto"/>
          </w:tcPr>
          <w:p w14:paraId="5019788B" w14:textId="77777777" w:rsidR="00A77F58" w:rsidRDefault="00A77F58" w:rsidP="00D14447">
            <w:pPr>
              <w:spacing w:after="160" w:line="360" w:lineRule="auto"/>
              <w:ind w:right="74"/>
              <w:jc w:val="center"/>
              <w:rPr>
                <w:kern w:val="2"/>
                <w:sz w:val="24"/>
                <w:szCs w:val="24"/>
                <w:lang w:val="id-ID"/>
                <w14:ligatures w14:val="standardContextual"/>
              </w:rPr>
            </w:pPr>
            <w:bookmarkStart w:id="1" w:name="_Hlk168340811"/>
            <w:r>
              <w:rPr>
                <w:kern w:val="2"/>
                <w:sz w:val="24"/>
                <w:szCs w:val="24"/>
                <w:lang w:val="id-ID"/>
                <w14:ligatures w14:val="standardContextual"/>
              </w:rPr>
              <w:t>Karang Baru, Mei 2024</w:t>
            </w:r>
          </w:p>
        </w:tc>
      </w:tr>
      <w:tr w:rsidR="00A77F58" w14:paraId="2EDCA69D" w14:textId="77777777" w:rsidTr="00D14447">
        <w:trPr>
          <w:jc w:val="right"/>
        </w:trPr>
        <w:tc>
          <w:tcPr>
            <w:tcW w:w="0" w:type="auto"/>
          </w:tcPr>
          <w:p w14:paraId="2E87E804" w14:textId="77777777" w:rsidR="00A77F58" w:rsidRDefault="00A77F58" w:rsidP="00D14447">
            <w:pPr>
              <w:spacing w:after="160" w:line="360" w:lineRule="auto"/>
              <w:ind w:right="74"/>
              <w:jc w:val="center"/>
              <w:rPr>
                <w:kern w:val="2"/>
                <w:sz w:val="24"/>
                <w:szCs w:val="24"/>
                <w:lang w:val="id-ID"/>
                <w14:ligatures w14:val="standardContextual"/>
              </w:rPr>
            </w:pPr>
          </w:p>
        </w:tc>
      </w:tr>
      <w:tr w:rsidR="00A77F58" w14:paraId="6774CFEF" w14:textId="77777777" w:rsidTr="00D14447">
        <w:trPr>
          <w:jc w:val="right"/>
        </w:trPr>
        <w:tc>
          <w:tcPr>
            <w:tcW w:w="0" w:type="auto"/>
          </w:tcPr>
          <w:p w14:paraId="61F0A19C" w14:textId="77777777" w:rsidR="00A77F58" w:rsidRDefault="00A77F58" w:rsidP="00D14447">
            <w:pPr>
              <w:spacing w:after="160" w:line="360" w:lineRule="auto"/>
              <w:ind w:right="74"/>
              <w:jc w:val="center"/>
              <w:rPr>
                <w:kern w:val="2"/>
                <w:sz w:val="24"/>
                <w:szCs w:val="24"/>
                <w:lang w:val="id-ID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id-ID"/>
                <w14:ligatures w14:val="standardContextual"/>
              </w:rPr>
              <w:t xml:space="preserve">Arya </w:t>
            </w:r>
            <w:proofErr w:type="spellStart"/>
            <w:r>
              <w:rPr>
                <w:kern w:val="2"/>
                <w:sz w:val="24"/>
                <w:szCs w:val="24"/>
                <w:lang w:val="id-ID"/>
                <w14:ligatures w14:val="standardContextual"/>
              </w:rPr>
              <w:t>Sattya</w:t>
            </w:r>
            <w:proofErr w:type="spellEnd"/>
          </w:p>
        </w:tc>
      </w:tr>
      <w:bookmarkEnd w:id="1"/>
    </w:tbl>
    <w:p w14:paraId="5BAB5710" w14:textId="77777777" w:rsidR="00B216A4" w:rsidRDefault="00B216A4" w:rsidP="00991A0E">
      <w:pPr>
        <w:spacing w:line="360" w:lineRule="auto"/>
        <w:ind w:right="112"/>
        <w:jc w:val="both"/>
        <w:rPr>
          <w:sz w:val="24"/>
          <w:szCs w:val="24"/>
        </w:rPr>
      </w:pPr>
    </w:p>
    <w:p w14:paraId="15AF2020" w14:textId="77777777" w:rsidR="00A77F58" w:rsidRDefault="00A77F58" w:rsidP="00991A0E">
      <w:pPr>
        <w:spacing w:line="360" w:lineRule="auto"/>
        <w:ind w:right="112"/>
        <w:jc w:val="both"/>
        <w:rPr>
          <w:sz w:val="24"/>
          <w:szCs w:val="24"/>
        </w:rPr>
      </w:pPr>
    </w:p>
    <w:p w14:paraId="3D48B8E2" w14:textId="77777777" w:rsidR="00A77F58" w:rsidRDefault="00A77F58" w:rsidP="00991A0E">
      <w:pPr>
        <w:spacing w:line="360" w:lineRule="auto"/>
        <w:ind w:right="112"/>
        <w:jc w:val="both"/>
        <w:rPr>
          <w:sz w:val="24"/>
          <w:szCs w:val="24"/>
        </w:rPr>
      </w:pPr>
    </w:p>
    <w:p w14:paraId="7CB78B16" w14:textId="77777777" w:rsidR="00A77F58" w:rsidRDefault="00A77F58" w:rsidP="00991A0E">
      <w:pPr>
        <w:spacing w:line="360" w:lineRule="auto"/>
        <w:ind w:right="112"/>
        <w:jc w:val="both"/>
        <w:rPr>
          <w:sz w:val="24"/>
          <w:szCs w:val="24"/>
        </w:rPr>
      </w:pPr>
    </w:p>
    <w:p w14:paraId="7DA1534E" w14:textId="77777777" w:rsidR="00A77F58" w:rsidRDefault="00A77F58" w:rsidP="00991A0E">
      <w:pPr>
        <w:spacing w:line="360" w:lineRule="auto"/>
        <w:ind w:right="112"/>
        <w:jc w:val="both"/>
        <w:rPr>
          <w:sz w:val="24"/>
          <w:szCs w:val="24"/>
        </w:rPr>
      </w:pPr>
    </w:p>
    <w:p w14:paraId="47250693" w14:textId="77777777" w:rsidR="00A77F58" w:rsidRDefault="00A77F58" w:rsidP="00991A0E">
      <w:pPr>
        <w:spacing w:line="360" w:lineRule="auto"/>
        <w:ind w:right="112"/>
        <w:jc w:val="both"/>
        <w:rPr>
          <w:sz w:val="24"/>
          <w:szCs w:val="24"/>
        </w:rPr>
      </w:pPr>
    </w:p>
    <w:p w14:paraId="4E4BBED8" w14:textId="77777777" w:rsidR="00A77F58" w:rsidRDefault="00A77F58" w:rsidP="00991A0E">
      <w:pPr>
        <w:spacing w:line="360" w:lineRule="auto"/>
        <w:ind w:right="112"/>
        <w:jc w:val="both"/>
        <w:rPr>
          <w:sz w:val="24"/>
          <w:szCs w:val="24"/>
        </w:rPr>
      </w:pPr>
    </w:p>
    <w:p w14:paraId="5782EF25" w14:textId="77777777" w:rsidR="00A77F58" w:rsidRDefault="00A77F58" w:rsidP="00991A0E">
      <w:pPr>
        <w:spacing w:line="360" w:lineRule="auto"/>
        <w:ind w:right="112"/>
        <w:jc w:val="both"/>
        <w:rPr>
          <w:sz w:val="24"/>
          <w:szCs w:val="24"/>
        </w:rPr>
      </w:pPr>
    </w:p>
    <w:p w14:paraId="60A849ED" w14:textId="77777777" w:rsidR="00A77F58" w:rsidRDefault="00A77F58" w:rsidP="00991A0E">
      <w:pPr>
        <w:spacing w:line="360" w:lineRule="auto"/>
        <w:ind w:right="112"/>
        <w:jc w:val="both"/>
        <w:rPr>
          <w:sz w:val="24"/>
          <w:szCs w:val="24"/>
        </w:rPr>
      </w:pPr>
    </w:p>
    <w:p w14:paraId="622303C6" w14:textId="77777777" w:rsidR="00A77F58" w:rsidRDefault="00A77F58" w:rsidP="00A77F58">
      <w:pPr>
        <w:spacing w:line="360" w:lineRule="auto"/>
        <w:ind w:right="112"/>
        <w:jc w:val="center"/>
        <w:rPr>
          <w:b/>
          <w:bCs/>
          <w:sz w:val="24"/>
          <w:szCs w:val="24"/>
        </w:rPr>
      </w:pPr>
      <w:r>
        <w:rPr>
          <w:b/>
          <w:bCs/>
          <w:sz w:val="28"/>
          <w:szCs w:val="28"/>
        </w:rPr>
        <w:lastRenderedPageBreak/>
        <w:t>DAFTAR ISI</w:t>
      </w:r>
    </w:p>
    <w:p w14:paraId="1843D91D" w14:textId="1368D718" w:rsidR="00A77F58" w:rsidRDefault="00BE608F" w:rsidP="001C7CC2">
      <w:pPr>
        <w:tabs>
          <w:tab w:val="left" w:leader="dot" w:pos="7371"/>
        </w:tabs>
        <w:spacing w:after="160" w:line="360" w:lineRule="auto"/>
        <w:ind w:right="113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COVER</w:t>
      </w:r>
      <w:r w:rsidR="001C7CC2">
        <w:rPr>
          <w:b/>
          <w:bCs/>
          <w:sz w:val="24"/>
          <w:szCs w:val="24"/>
        </w:rPr>
        <w:tab/>
        <w:t xml:space="preserve"> </w:t>
      </w:r>
    </w:p>
    <w:p w14:paraId="703EE68C" w14:textId="2AD6CC7C" w:rsidR="00BE608F" w:rsidRDefault="00BE608F" w:rsidP="001C7CC2">
      <w:pPr>
        <w:tabs>
          <w:tab w:val="left" w:leader="dot" w:pos="7371"/>
        </w:tabs>
        <w:spacing w:after="160" w:line="360" w:lineRule="auto"/>
        <w:ind w:right="113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KATA PENGANTAR</w:t>
      </w:r>
      <w:r w:rsidR="001C7CC2">
        <w:rPr>
          <w:b/>
          <w:bCs/>
          <w:sz w:val="24"/>
          <w:szCs w:val="24"/>
        </w:rPr>
        <w:tab/>
        <w:t xml:space="preserve"> </w:t>
      </w:r>
      <w:proofErr w:type="spellStart"/>
      <w:r w:rsidR="00B74494">
        <w:rPr>
          <w:b/>
          <w:bCs/>
          <w:sz w:val="24"/>
          <w:szCs w:val="24"/>
        </w:rPr>
        <w:t>i</w:t>
      </w:r>
      <w:proofErr w:type="spellEnd"/>
    </w:p>
    <w:p w14:paraId="6700A6CA" w14:textId="060B735F" w:rsidR="00BE608F" w:rsidRDefault="00BE608F" w:rsidP="001C7CC2">
      <w:pPr>
        <w:tabs>
          <w:tab w:val="left" w:leader="dot" w:pos="7371"/>
        </w:tabs>
        <w:spacing w:after="160" w:line="360" w:lineRule="auto"/>
        <w:ind w:right="113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DAFTAR ISI</w:t>
      </w:r>
      <w:r w:rsidR="001C7CC2">
        <w:rPr>
          <w:b/>
          <w:bCs/>
          <w:sz w:val="24"/>
          <w:szCs w:val="24"/>
        </w:rPr>
        <w:tab/>
        <w:t xml:space="preserve"> </w:t>
      </w:r>
      <w:r w:rsidR="00B74494">
        <w:rPr>
          <w:b/>
          <w:bCs/>
          <w:sz w:val="24"/>
          <w:szCs w:val="24"/>
        </w:rPr>
        <w:t>ii</w:t>
      </w:r>
    </w:p>
    <w:p w14:paraId="7D09110D" w14:textId="0055BE2F" w:rsidR="00B10E6A" w:rsidRDefault="00BE608F" w:rsidP="001C7CC2">
      <w:pPr>
        <w:tabs>
          <w:tab w:val="left" w:leader="dot" w:pos="7371"/>
        </w:tabs>
        <w:spacing w:after="160" w:line="360" w:lineRule="auto"/>
        <w:ind w:right="113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BAB I PENDAHULUA</w:t>
      </w:r>
      <w:r w:rsidR="00B10E6A">
        <w:rPr>
          <w:b/>
          <w:bCs/>
          <w:sz w:val="24"/>
          <w:szCs w:val="24"/>
        </w:rPr>
        <w:t>N</w:t>
      </w:r>
      <w:r w:rsidR="001C7CC2">
        <w:rPr>
          <w:b/>
          <w:bCs/>
          <w:sz w:val="24"/>
          <w:szCs w:val="24"/>
        </w:rPr>
        <w:tab/>
        <w:t xml:space="preserve"> </w:t>
      </w:r>
      <w:r w:rsidR="00B74494">
        <w:rPr>
          <w:b/>
          <w:bCs/>
          <w:sz w:val="24"/>
          <w:szCs w:val="24"/>
        </w:rPr>
        <w:t>1</w:t>
      </w:r>
    </w:p>
    <w:p w14:paraId="6E3E590C" w14:textId="746DCD2A" w:rsidR="00B10E6A" w:rsidRDefault="00561147" w:rsidP="001C7CC2">
      <w:pPr>
        <w:pStyle w:val="ListParagraph"/>
        <w:numPr>
          <w:ilvl w:val="1"/>
          <w:numId w:val="3"/>
        </w:numPr>
        <w:tabs>
          <w:tab w:val="left" w:leader="dot" w:pos="7371"/>
        </w:tabs>
        <w:spacing w:after="160" w:line="360" w:lineRule="auto"/>
        <w:ind w:right="113"/>
        <w:rPr>
          <w:sz w:val="24"/>
          <w:szCs w:val="24"/>
        </w:rPr>
      </w:pPr>
      <w:r w:rsidRPr="00561147">
        <w:rPr>
          <w:sz w:val="24"/>
          <w:szCs w:val="24"/>
        </w:rPr>
        <w:t xml:space="preserve">Latar </w:t>
      </w:r>
      <w:proofErr w:type="spellStart"/>
      <w:r w:rsidRPr="00561147">
        <w:rPr>
          <w:sz w:val="24"/>
          <w:szCs w:val="24"/>
        </w:rPr>
        <w:t>Belakang</w:t>
      </w:r>
      <w:proofErr w:type="spellEnd"/>
      <w:r w:rsidR="001C7CC2">
        <w:rPr>
          <w:sz w:val="24"/>
          <w:szCs w:val="24"/>
        </w:rPr>
        <w:tab/>
        <w:t xml:space="preserve"> </w:t>
      </w:r>
      <w:r w:rsidR="00B74494">
        <w:rPr>
          <w:sz w:val="24"/>
          <w:szCs w:val="24"/>
        </w:rPr>
        <w:t>1</w:t>
      </w:r>
    </w:p>
    <w:p w14:paraId="6342CC2A" w14:textId="3364B806" w:rsidR="00561147" w:rsidRDefault="00561147" w:rsidP="001C7CC2">
      <w:pPr>
        <w:pStyle w:val="ListParagraph"/>
        <w:numPr>
          <w:ilvl w:val="1"/>
          <w:numId w:val="3"/>
        </w:numPr>
        <w:tabs>
          <w:tab w:val="left" w:leader="dot" w:pos="7371"/>
        </w:tabs>
        <w:spacing w:after="160" w:line="360" w:lineRule="auto"/>
        <w:ind w:right="113"/>
        <w:rPr>
          <w:sz w:val="24"/>
          <w:szCs w:val="24"/>
        </w:rPr>
      </w:pPr>
      <w:r>
        <w:rPr>
          <w:sz w:val="24"/>
          <w:szCs w:val="24"/>
        </w:rPr>
        <w:t xml:space="preserve">Tujuan </w:t>
      </w:r>
      <w:r w:rsidR="001C7CC2">
        <w:rPr>
          <w:sz w:val="24"/>
          <w:szCs w:val="24"/>
        </w:rPr>
        <w:tab/>
        <w:t xml:space="preserve"> </w:t>
      </w:r>
      <w:r w:rsidR="00B74494">
        <w:rPr>
          <w:sz w:val="24"/>
          <w:szCs w:val="24"/>
        </w:rPr>
        <w:t>2</w:t>
      </w:r>
    </w:p>
    <w:p w14:paraId="0B980AB4" w14:textId="392E6703" w:rsidR="00D504CC" w:rsidRDefault="00D504CC" w:rsidP="001C7CC2">
      <w:pPr>
        <w:tabs>
          <w:tab w:val="left" w:leader="dot" w:pos="7371"/>
        </w:tabs>
        <w:spacing w:after="160" w:line="360" w:lineRule="auto"/>
        <w:ind w:right="113"/>
        <w:rPr>
          <w:b/>
          <w:bCs/>
          <w:sz w:val="24"/>
          <w:szCs w:val="24"/>
        </w:rPr>
      </w:pPr>
      <w:r w:rsidRPr="00D504CC">
        <w:rPr>
          <w:b/>
          <w:bCs/>
          <w:sz w:val="24"/>
          <w:szCs w:val="24"/>
        </w:rPr>
        <w:t>BA</w:t>
      </w:r>
      <w:r>
        <w:rPr>
          <w:b/>
          <w:bCs/>
          <w:sz w:val="24"/>
          <w:szCs w:val="24"/>
        </w:rPr>
        <w:t>B II PEMBAHASAN</w:t>
      </w:r>
      <w:r w:rsidR="001C7CC2">
        <w:rPr>
          <w:b/>
          <w:bCs/>
          <w:sz w:val="24"/>
          <w:szCs w:val="24"/>
        </w:rPr>
        <w:tab/>
        <w:t xml:space="preserve"> </w:t>
      </w:r>
      <w:r w:rsidR="00B74494">
        <w:rPr>
          <w:b/>
          <w:bCs/>
          <w:sz w:val="24"/>
          <w:szCs w:val="24"/>
        </w:rPr>
        <w:t>3</w:t>
      </w:r>
    </w:p>
    <w:p w14:paraId="078C70E1" w14:textId="65E9F81C" w:rsidR="005A6DE9" w:rsidRDefault="00D504CC" w:rsidP="001C7CC2">
      <w:pPr>
        <w:pStyle w:val="ListParagraph"/>
        <w:numPr>
          <w:ilvl w:val="1"/>
          <w:numId w:val="5"/>
        </w:numPr>
        <w:tabs>
          <w:tab w:val="left" w:leader="dot" w:pos="7371"/>
        </w:tabs>
        <w:spacing w:after="160" w:line="360" w:lineRule="auto"/>
        <w:ind w:right="113"/>
        <w:rPr>
          <w:sz w:val="24"/>
          <w:szCs w:val="24"/>
        </w:rPr>
      </w:pPr>
      <w:r w:rsidRPr="005A6DE9">
        <w:rPr>
          <w:sz w:val="24"/>
          <w:szCs w:val="24"/>
        </w:rPr>
        <w:t xml:space="preserve">Langkah-Langkah </w:t>
      </w:r>
      <w:proofErr w:type="spellStart"/>
      <w:r w:rsidRPr="005A6DE9">
        <w:rPr>
          <w:sz w:val="24"/>
          <w:szCs w:val="24"/>
        </w:rPr>
        <w:t>Membuat</w:t>
      </w:r>
      <w:proofErr w:type="spellEnd"/>
      <w:r w:rsidRPr="005A6DE9">
        <w:rPr>
          <w:sz w:val="24"/>
          <w:szCs w:val="24"/>
        </w:rPr>
        <w:t xml:space="preserve"> </w:t>
      </w:r>
      <w:proofErr w:type="spellStart"/>
      <w:r w:rsidR="005A6DE9" w:rsidRPr="005A6DE9">
        <w:rPr>
          <w:sz w:val="24"/>
          <w:szCs w:val="24"/>
        </w:rPr>
        <w:t>Figur</w:t>
      </w:r>
      <w:proofErr w:type="spellEnd"/>
      <w:r w:rsidR="005A6DE9" w:rsidRPr="005A6DE9">
        <w:rPr>
          <w:sz w:val="24"/>
          <w:szCs w:val="24"/>
        </w:rPr>
        <w:t xml:space="preserve"> Pagination</w:t>
      </w:r>
      <w:r w:rsidR="001C7CC2">
        <w:rPr>
          <w:sz w:val="24"/>
          <w:szCs w:val="24"/>
        </w:rPr>
        <w:tab/>
        <w:t xml:space="preserve"> </w:t>
      </w:r>
      <w:r w:rsidR="00B74494">
        <w:rPr>
          <w:sz w:val="24"/>
          <w:szCs w:val="24"/>
        </w:rPr>
        <w:t>3</w:t>
      </w:r>
    </w:p>
    <w:p w14:paraId="4DAF151A" w14:textId="5BE0329F" w:rsidR="005A6DE9" w:rsidRDefault="0046464C" w:rsidP="001C7CC2">
      <w:pPr>
        <w:pStyle w:val="ListParagraph"/>
        <w:numPr>
          <w:ilvl w:val="1"/>
          <w:numId w:val="5"/>
        </w:numPr>
        <w:tabs>
          <w:tab w:val="left" w:leader="dot" w:pos="7371"/>
        </w:tabs>
        <w:spacing w:after="160" w:line="360" w:lineRule="auto"/>
        <w:ind w:right="113"/>
        <w:rPr>
          <w:sz w:val="24"/>
          <w:szCs w:val="24"/>
        </w:rPr>
      </w:pPr>
      <w:r>
        <w:rPr>
          <w:sz w:val="24"/>
          <w:szCs w:val="24"/>
        </w:rPr>
        <w:t xml:space="preserve">Langkah-Langkah </w:t>
      </w:r>
      <w:proofErr w:type="spellStart"/>
      <w:r>
        <w:rPr>
          <w:sz w:val="24"/>
          <w:szCs w:val="24"/>
        </w:rPr>
        <w:t>Membuat</w:t>
      </w:r>
      <w:proofErr w:type="spellEnd"/>
      <w:r>
        <w:rPr>
          <w:sz w:val="24"/>
          <w:szCs w:val="24"/>
        </w:rPr>
        <w:t xml:space="preserve"> Fitur Search</w:t>
      </w:r>
      <w:r w:rsidR="001C7CC2">
        <w:rPr>
          <w:sz w:val="24"/>
          <w:szCs w:val="24"/>
        </w:rPr>
        <w:tab/>
        <w:t xml:space="preserve"> </w:t>
      </w:r>
      <w:r w:rsidR="00B74494">
        <w:rPr>
          <w:sz w:val="24"/>
          <w:szCs w:val="24"/>
        </w:rPr>
        <w:t>4</w:t>
      </w:r>
    </w:p>
    <w:p w14:paraId="6F63231E" w14:textId="4302DF8B" w:rsidR="0046464C" w:rsidRDefault="001C7CC2" w:rsidP="001C7CC2">
      <w:pPr>
        <w:tabs>
          <w:tab w:val="left" w:leader="dot" w:pos="7371"/>
        </w:tabs>
        <w:spacing w:after="160" w:line="360" w:lineRule="auto"/>
        <w:ind w:right="113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BA</w:t>
      </w:r>
      <w:r w:rsidR="0046464C" w:rsidRPr="0046464C">
        <w:rPr>
          <w:b/>
          <w:bCs/>
          <w:sz w:val="24"/>
          <w:szCs w:val="24"/>
        </w:rPr>
        <w:t>B</w:t>
      </w:r>
      <w:r>
        <w:rPr>
          <w:b/>
          <w:bCs/>
          <w:sz w:val="24"/>
          <w:szCs w:val="24"/>
        </w:rPr>
        <w:t xml:space="preserve"> III PENUTUP</w:t>
      </w:r>
      <w:r>
        <w:rPr>
          <w:b/>
          <w:bCs/>
          <w:sz w:val="24"/>
          <w:szCs w:val="24"/>
        </w:rPr>
        <w:tab/>
        <w:t xml:space="preserve"> </w:t>
      </w:r>
      <w:r w:rsidR="00B74494">
        <w:rPr>
          <w:b/>
          <w:bCs/>
          <w:sz w:val="24"/>
          <w:szCs w:val="24"/>
        </w:rPr>
        <w:t>6</w:t>
      </w:r>
    </w:p>
    <w:p w14:paraId="4D2E3EFC" w14:textId="6046B2E8" w:rsidR="001C7CC2" w:rsidRDefault="001C7CC2" w:rsidP="001C7CC2">
      <w:pPr>
        <w:pStyle w:val="ListParagraph"/>
        <w:numPr>
          <w:ilvl w:val="1"/>
          <w:numId w:val="7"/>
        </w:numPr>
        <w:tabs>
          <w:tab w:val="left" w:leader="dot" w:pos="7371"/>
        </w:tabs>
        <w:spacing w:after="160" w:line="360" w:lineRule="auto"/>
        <w:ind w:right="113"/>
        <w:rPr>
          <w:sz w:val="24"/>
          <w:szCs w:val="24"/>
        </w:rPr>
      </w:pPr>
      <w:r w:rsidRPr="001C7CC2">
        <w:rPr>
          <w:sz w:val="24"/>
          <w:szCs w:val="24"/>
        </w:rPr>
        <w:t>Kesimpulan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 xml:space="preserve"> </w:t>
      </w:r>
      <w:r w:rsidR="00B74494">
        <w:rPr>
          <w:sz w:val="24"/>
          <w:szCs w:val="24"/>
        </w:rPr>
        <w:t>6</w:t>
      </w:r>
    </w:p>
    <w:p w14:paraId="39BE3AF5" w14:textId="134A5F34" w:rsidR="001C7CC2" w:rsidRPr="001C7CC2" w:rsidRDefault="001C7CC2" w:rsidP="001C7CC2">
      <w:pPr>
        <w:tabs>
          <w:tab w:val="left" w:leader="dot" w:pos="7371"/>
        </w:tabs>
        <w:spacing w:after="160" w:line="360" w:lineRule="auto"/>
        <w:ind w:right="113"/>
        <w:rPr>
          <w:sz w:val="24"/>
          <w:szCs w:val="24"/>
        </w:rPr>
        <w:sectPr w:rsidR="001C7CC2" w:rsidRPr="001C7CC2" w:rsidSect="00BE101B">
          <w:pgSz w:w="11920" w:h="16840"/>
          <w:pgMar w:top="2268" w:right="1701" w:bottom="1701" w:left="2268" w:header="0" w:footer="1395" w:gutter="0"/>
          <w:pgNumType w:fmt="lowerRoman" w:start="1"/>
          <w:cols w:space="720"/>
          <w:docGrid w:linePitch="272"/>
        </w:sectPr>
      </w:pPr>
      <w:r w:rsidRPr="001C7CC2">
        <w:rPr>
          <w:b/>
          <w:bCs/>
          <w:sz w:val="24"/>
          <w:szCs w:val="24"/>
        </w:rPr>
        <w:t>DAFTAR PUSTAKA</w:t>
      </w:r>
      <w:r>
        <w:rPr>
          <w:b/>
          <w:bCs/>
          <w:sz w:val="24"/>
          <w:szCs w:val="24"/>
        </w:rPr>
        <w:tab/>
        <w:t xml:space="preserve"> </w:t>
      </w:r>
      <w:r w:rsidR="00B74494">
        <w:rPr>
          <w:b/>
          <w:bCs/>
          <w:sz w:val="24"/>
          <w:szCs w:val="24"/>
        </w:rPr>
        <w:t>7</w:t>
      </w:r>
    </w:p>
    <w:p w14:paraId="27C3606B" w14:textId="0A76F199" w:rsidR="00BE101B" w:rsidRDefault="00BE101B" w:rsidP="00BE101B">
      <w:pPr>
        <w:spacing w:line="360" w:lineRule="auto"/>
        <w:ind w:left="59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BAB I</w:t>
      </w:r>
    </w:p>
    <w:p w14:paraId="194A8F33" w14:textId="3D6584AF" w:rsidR="00BE101B" w:rsidRPr="00BE101B" w:rsidRDefault="00BE101B" w:rsidP="00BE101B">
      <w:pPr>
        <w:spacing w:line="360" w:lineRule="auto"/>
        <w:ind w:left="59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PENDAHULUAN</w:t>
      </w:r>
    </w:p>
    <w:p w14:paraId="49C833EB" w14:textId="77777777" w:rsidR="00BE101B" w:rsidRPr="00BE101B" w:rsidRDefault="00B74494" w:rsidP="00BE101B">
      <w:pPr>
        <w:pStyle w:val="ListParagraph"/>
        <w:numPr>
          <w:ilvl w:val="1"/>
          <w:numId w:val="9"/>
        </w:numPr>
        <w:spacing w:line="360" w:lineRule="auto"/>
        <w:jc w:val="both"/>
        <w:rPr>
          <w:sz w:val="24"/>
          <w:szCs w:val="24"/>
        </w:rPr>
      </w:pPr>
      <w:r w:rsidRPr="00BE101B">
        <w:rPr>
          <w:b/>
          <w:sz w:val="24"/>
          <w:szCs w:val="24"/>
        </w:rPr>
        <w:t xml:space="preserve">Latar </w:t>
      </w:r>
      <w:proofErr w:type="spellStart"/>
      <w:r w:rsidRPr="00BE101B">
        <w:rPr>
          <w:b/>
          <w:sz w:val="24"/>
          <w:szCs w:val="24"/>
        </w:rPr>
        <w:t>Belakang</w:t>
      </w:r>
      <w:proofErr w:type="spellEnd"/>
    </w:p>
    <w:p w14:paraId="39BE3B2A" w14:textId="6AD6B41A" w:rsidR="00BD2DD1" w:rsidRPr="00BE101B" w:rsidRDefault="00B74494" w:rsidP="00BE101B">
      <w:pPr>
        <w:pStyle w:val="ListParagraph"/>
        <w:spacing w:line="360" w:lineRule="auto"/>
        <w:ind w:left="357" w:firstLine="567"/>
        <w:jc w:val="both"/>
        <w:rPr>
          <w:sz w:val="24"/>
          <w:szCs w:val="24"/>
        </w:rPr>
      </w:pPr>
      <w:r w:rsidRPr="00BE101B">
        <w:rPr>
          <w:sz w:val="24"/>
          <w:szCs w:val="24"/>
        </w:rPr>
        <w:t xml:space="preserve">Dalam </w:t>
      </w:r>
      <w:proofErr w:type="spellStart"/>
      <w:r w:rsidRPr="00BE101B">
        <w:rPr>
          <w:sz w:val="24"/>
          <w:szCs w:val="24"/>
        </w:rPr>
        <w:t>pengembangan</w:t>
      </w:r>
      <w:proofErr w:type="spellEnd"/>
      <w:r w:rsidRPr="00BE101B">
        <w:rPr>
          <w:sz w:val="24"/>
          <w:szCs w:val="24"/>
        </w:rPr>
        <w:t xml:space="preserve"> </w:t>
      </w:r>
      <w:proofErr w:type="spellStart"/>
      <w:r w:rsidRPr="00BE101B">
        <w:rPr>
          <w:sz w:val="24"/>
          <w:szCs w:val="24"/>
        </w:rPr>
        <w:t>aplikasi</w:t>
      </w:r>
      <w:proofErr w:type="spellEnd"/>
      <w:r w:rsidRPr="00BE101B">
        <w:rPr>
          <w:sz w:val="24"/>
          <w:szCs w:val="24"/>
        </w:rPr>
        <w:t xml:space="preserve"> web, </w:t>
      </w:r>
      <w:proofErr w:type="spellStart"/>
      <w:r w:rsidRPr="00BE101B">
        <w:rPr>
          <w:sz w:val="24"/>
          <w:szCs w:val="24"/>
        </w:rPr>
        <w:t>terutama</w:t>
      </w:r>
      <w:proofErr w:type="spellEnd"/>
      <w:r w:rsidRPr="00BE101B">
        <w:rPr>
          <w:sz w:val="24"/>
          <w:szCs w:val="24"/>
        </w:rPr>
        <w:t xml:space="preserve"> yang </w:t>
      </w:r>
      <w:proofErr w:type="spellStart"/>
      <w:r w:rsidRPr="00BE101B">
        <w:rPr>
          <w:sz w:val="24"/>
          <w:szCs w:val="24"/>
        </w:rPr>
        <w:t>berhubungan</w:t>
      </w:r>
      <w:proofErr w:type="spellEnd"/>
      <w:r w:rsidRPr="00BE101B">
        <w:rPr>
          <w:sz w:val="24"/>
          <w:szCs w:val="24"/>
        </w:rPr>
        <w:t xml:space="preserve"> </w:t>
      </w:r>
      <w:proofErr w:type="spellStart"/>
      <w:r w:rsidRPr="00BE101B">
        <w:rPr>
          <w:sz w:val="24"/>
          <w:szCs w:val="24"/>
        </w:rPr>
        <w:t>dengan</w:t>
      </w:r>
      <w:proofErr w:type="spellEnd"/>
      <w:r w:rsidRPr="00BE101B">
        <w:rPr>
          <w:sz w:val="24"/>
          <w:szCs w:val="24"/>
        </w:rPr>
        <w:t xml:space="preserve"> </w:t>
      </w:r>
      <w:proofErr w:type="spellStart"/>
      <w:r w:rsidRPr="00BE101B">
        <w:rPr>
          <w:sz w:val="24"/>
          <w:szCs w:val="24"/>
        </w:rPr>
        <w:t>pengelolaan</w:t>
      </w:r>
      <w:proofErr w:type="spellEnd"/>
      <w:r w:rsidRPr="00BE101B">
        <w:rPr>
          <w:sz w:val="24"/>
          <w:szCs w:val="24"/>
        </w:rPr>
        <w:t xml:space="preserve"> data </w:t>
      </w:r>
      <w:proofErr w:type="spellStart"/>
      <w:r w:rsidRPr="00BE101B">
        <w:rPr>
          <w:sz w:val="24"/>
          <w:szCs w:val="24"/>
        </w:rPr>
        <w:t>dalam</w:t>
      </w:r>
      <w:proofErr w:type="spellEnd"/>
      <w:r w:rsidRPr="00BE101B">
        <w:rPr>
          <w:sz w:val="24"/>
          <w:szCs w:val="24"/>
        </w:rPr>
        <w:t xml:space="preserve"> </w:t>
      </w:r>
      <w:proofErr w:type="spellStart"/>
      <w:r w:rsidRPr="00BE101B">
        <w:rPr>
          <w:sz w:val="24"/>
          <w:szCs w:val="24"/>
        </w:rPr>
        <w:t>jumlah</w:t>
      </w:r>
      <w:proofErr w:type="spellEnd"/>
      <w:r w:rsidRPr="00BE101B">
        <w:rPr>
          <w:sz w:val="24"/>
          <w:szCs w:val="24"/>
        </w:rPr>
        <w:t xml:space="preserve"> </w:t>
      </w:r>
      <w:proofErr w:type="spellStart"/>
      <w:r w:rsidRPr="00BE101B">
        <w:rPr>
          <w:sz w:val="24"/>
          <w:szCs w:val="24"/>
        </w:rPr>
        <w:t>besar</w:t>
      </w:r>
      <w:proofErr w:type="spellEnd"/>
      <w:r w:rsidRPr="00BE101B">
        <w:rPr>
          <w:sz w:val="24"/>
          <w:szCs w:val="24"/>
        </w:rPr>
        <w:t xml:space="preserve">, </w:t>
      </w:r>
      <w:proofErr w:type="spellStart"/>
      <w:r w:rsidRPr="00BE101B">
        <w:rPr>
          <w:sz w:val="24"/>
          <w:szCs w:val="24"/>
        </w:rPr>
        <w:t>fitur</w:t>
      </w:r>
      <w:proofErr w:type="spellEnd"/>
      <w:r w:rsidRPr="00BE101B">
        <w:rPr>
          <w:sz w:val="24"/>
          <w:szCs w:val="24"/>
        </w:rPr>
        <w:t xml:space="preserve"> pagination (</w:t>
      </w:r>
      <w:proofErr w:type="spellStart"/>
      <w:r w:rsidRPr="00BE101B">
        <w:rPr>
          <w:sz w:val="24"/>
          <w:szCs w:val="24"/>
        </w:rPr>
        <w:t>penomoran</w:t>
      </w:r>
      <w:proofErr w:type="spellEnd"/>
      <w:r w:rsidRPr="00BE101B">
        <w:rPr>
          <w:sz w:val="24"/>
          <w:szCs w:val="24"/>
        </w:rPr>
        <w:t xml:space="preserve"> </w:t>
      </w:r>
      <w:proofErr w:type="spellStart"/>
      <w:r w:rsidRPr="00BE101B">
        <w:rPr>
          <w:sz w:val="24"/>
          <w:szCs w:val="24"/>
        </w:rPr>
        <w:t>halaman</w:t>
      </w:r>
      <w:proofErr w:type="spellEnd"/>
      <w:r w:rsidRPr="00BE101B">
        <w:rPr>
          <w:sz w:val="24"/>
          <w:szCs w:val="24"/>
        </w:rPr>
        <w:t>) dan   searching</w:t>
      </w:r>
      <w:proofErr w:type="gramStart"/>
      <w:r w:rsidRPr="00BE101B">
        <w:rPr>
          <w:sz w:val="24"/>
          <w:szCs w:val="24"/>
        </w:rPr>
        <w:t xml:space="preserve">   (</w:t>
      </w:r>
      <w:proofErr w:type="spellStart"/>
      <w:proofErr w:type="gramEnd"/>
      <w:r w:rsidRPr="00BE101B">
        <w:rPr>
          <w:sz w:val="24"/>
          <w:szCs w:val="24"/>
        </w:rPr>
        <w:t>pencarian</w:t>
      </w:r>
      <w:proofErr w:type="spellEnd"/>
      <w:r w:rsidRPr="00BE101B">
        <w:rPr>
          <w:sz w:val="24"/>
          <w:szCs w:val="24"/>
        </w:rPr>
        <w:t xml:space="preserve">)   </w:t>
      </w:r>
      <w:proofErr w:type="spellStart"/>
      <w:r w:rsidRPr="00BE101B">
        <w:rPr>
          <w:sz w:val="24"/>
          <w:szCs w:val="24"/>
        </w:rPr>
        <w:t>menjadi</w:t>
      </w:r>
      <w:proofErr w:type="spellEnd"/>
      <w:r w:rsidRPr="00BE101B">
        <w:rPr>
          <w:sz w:val="24"/>
          <w:szCs w:val="24"/>
        </w:rPr>
        <w:t xml:space="preserve">   sangat   </w:t>
      </w:r>
      <w:proofErr w:type="spellStart"/>
      <w:r w:rsidRPr="00BE101B">
        <w:rPr>
          <w:sz w:val="24"/>
          <w:szCs w:val="24"/>
        </w:rPr>
        <w:t>penting</w:t>
      </w:r>
      <w:proofErr w:type="spellEnd"/>
      <w:r w:rsidRPr="00BE101B">
        <w:rPr>
          <w:sz w:val="24"/>
          <w:szCs w:val="24"/>
        </w:rPr>
        <w:t xml:space="preserve">.   Seiring   </w:t>
      </w:r>
      <w:proofErr w:type="spellStart"/>
      <w:r w:rsidRPr="00BE101B">
        <w:rPr>
          <w:sz w:val="24"/>
          <w:szCs w:val="24"/>
        </w:rPr>
        <w:t>dengan</w:t>
      </w:r>
      <w:proofErr w:type="spellEnd"/>
      <w:r w:rsidRPr="00BE101B">
        <w:rPr>
          <w:sz w:val="24"/>
          <w:szCs w:val="24"/>
        </w:rPr>
        <w:t xml:space="preserve"> </w:t>
      </w:r>
      <w:proofErr w:type="spellStart"/>
      <w:r w:rsidRPr="00BE101B">
        <w:rPr>
          <w:sz w:val="24"/>
          <w:szCs w:val="24"/>
        </w:rPr>
        <w:t>pertumbuhan</w:t>
      </w:r>
      <w:proofErr w:type="spellEnd"/>
      <w:r w:rsidRPr="00BE101B">
        <w:rPr>
          <w:spacing w:val="1"/>
          <w:sz w:val="24"/>
          <w:szCs w:val="24"/>
        </w:rPr>
        <w:t xml:space="preserve"> </w:t>
      </w:r>
      <w:r w:rsidRPr="00BE101B">
        <w:rPr>
          <w:sz w:val="24"/>
          <w:szCs w:val="24"/>
        </w:rPr>
        <w:t>data</w:t>
      </w:r>
      <w:r w:rsidRPr="00BE101B">
        <w:rPr>
          <w:spacing w:val="1"/>
          <w:sz w:val="24"/>
          <w:szCs w:val="24"/>
        </w:rPr>
        <w:t xml:space="preserve"> </w:t>
      </w:r>
      <w:r w:rsidRPr="00BE101B">
        <w:rPr>
          <w:sz w:val="24"/>
          <w:szCs w:val="24"/>
        </w:rPr>
        <w:t>yang</w:t>
      </w:r>
      <w:r w:rsidRPr="00BE101B">
        <w:rPr>
          <w:spacing w:val="1"/>
          <w:sz w:val="24"/>
          <w:szCs w:val="24"/>
        </w:rPr>
        <w:t xml:space="preserve"> </w:t>
      </w:r>
      <w:proofErr w:type="spellStart"/>
      <w:r w:rsidRPr="00BE101B">
        <w:rPr>
          <w:sz w:val="24"/>
          <w:szCs w:val="24"/>
        </w:rPr>
        <w:t>terus</w:t>
      </w:r>
      <w:proofErr w:type="spellEnd"/>
      <w:r w:rsidRPr="00BE101B">
        <w:rPr>
          <w:spacing w:val="1"/>
          <w:sz w:val="24"/>
          <w:szCs w:val="24"/>
        </w:rPr>
        <w:t xml:space="preserve"> </w:t>
      </w:r>
      <w:proofErr w:type="spellStart"/>
      <w:r w:rsidRPr="00BE101B">
        <w:rPr>
          <w:sz w:val="24"/>
          <w:szCs w:val="24"/>
        </w:rPr>
        <w:t>menerus</w:t>
      </w:r>
      <w:proofErr w:type="spellEnd"/>
      <w:r w:rsidRPr="00BE101B">
        <w:rPr>
          <w:sz w:val="24"/>
          <w:szCs w:val="24"/>
        </w:rPr>
        <w:t>,</w:t>
      </w:r>
      <w:r w:rsidRPr="00BE101B">
        <w:rPr>
          <w:spacing w:val="1"/>
          <w:sz w:val="24"/>
          <w:szCs w:val="24"/>
        </w:rPr>
        <w:t xml:space="preserve"> </w:t>
      </w:r>
      <w:proofErr w:type="spellStart"/>
      <w:r w:rsidRPr="00BE101B">
        <w:rPr>
          <w:sz w:val="24"/>
          <w:szCs w:val="24"/>
        </w:rPr>
        <w:t>pengelolaan</w:t>
      </w:r>
      <w:proofErr w:type="spellEnd"/>
      <w:r w:rsidRPr="00BE101B">
        <w:rPr>
          <w:sz w:val="24"/>
          <w:szCs w:val="24"/>
        </w:rPr>
        <w:t xml:space="preserve"> dan</w:t>
      </w:r>
      <w:r w:rsidRPr="00BE101B">
        <w:rPr>
          <w:spacing w:val="1"/>
          <w:sz w:val="24"/>
          <w:szCs w:val="24"/>
        </w:rPr>
        <w:t xml:space="preserve"> </w:t>
      </w:r>
      <w:proofErr w:type="spellStart"/>
      <w:r w:rsidRPr="00BE101B">
        <w:rPr>
          <w:sz w:val="24"/>
          <w:szCs w:val="24"/>
        </w:rPr>
        <w:t>penyajian</w:t>
      </w:r>
      <w:proofErr w:type="spellEnd"/>
      <w:r w:rsidRPr="00BE101B">
        <w:rPr>
          <w:spacing w:val="1"/>
          <w:sz w:val="24"/>
          <w:szCs w:val="24"/>
        </w:rPr>
        <w:t xml:space="preserve"> </w:t>
      </w:r>
      <w:proofErr w:type="spellStart"/>
      <w:r w:rsidRPr="00BE101B">
        <w:rPr>
          <w:sz w:val="24"/>
          <w:szCs w:val="24"/>
        </w:rPr>
        <w:t>informasi</w:t>
      </w:r>
      <w:proofErr w:type="spellEnd"/>
      <w:r w:rsidRPr="00BE101B">
        <w:rPr>
          <w:sz w:val="24"/>
          <w:szCs w:val="24"/>
        </w:rPr>
        <w:t xml:space="preserve"> </w:t>
      </w:r>
      <w:proofErr w:type="spellStart"/>
      <w:r w:rsidRPr="00BE101B">
        <w:rPr>
          <w:sz w:val="24"/>
          <w:szCs w:val="24"/>
        </w:rPr>
        <w:t>kepada</w:t>
      </w:r>
      <w:proofErr w:type="spellEnd"/>
      <w:r w:rsidRPr="00BE101B">
        <w:rPr>
          <w:sz w:val="24"/>
          <w:szCs w:val="24"/>
        </w:rPr>
        <w:t xml:space="preserve"> </w:t>
      </w:r>
      <w:proofErr w:type="spellStart"/>
      <w:r w:rsidRPr="00BE101B">
        <w:rPr>
          <w:sz w:val="24"/>
          <w:szCs w:val="24"/>
        </w:rPr>
        <w:t>pengguna</w:t>
      </w:r>
      <w:proofErr w:type="spellEnd"/>
      <w:r w:rsidRPr="00BE101B">
        <w:rPr>
          <w:sz w:val="24"/>
          <w:szCs w:val="24"/>
        </w:rPr>
        <w:t xml:space="preserve"> </w:t>
      </w:r>
      <w:proofErr w:type="spellStart"/>
      <w:r w:rsidRPr="00BE101B">
        <w:rPr>
          <w:sz w:val="24"/>
          <w:szCs w:val="24"/>
        </w:rPr>
        <w:t>menjadi</w:t>
      </w:r>
      <w:proofErr w:type="spellEnd"/>
      <w:r w:rsidRPr="00BE101B">
        <w:rPr>
          <w:sz w:val="24"/>
          <w:szCs w:val="24"/>
        </w:rPr>
        <w:t xml:space="preserve"> </w:t>
      </w:r>
      <w:proofErr w:type="spellStart"/>
      <w:r w:rsidRPr="00BE101B">
        <w:rPr>
          <w:sz w:val="24"/>
          <w:szCs w:val="24"/>
        </w:rPr>
        <w:t>tantangan</w:t>
      </w:r>
      <w:proofErr w:type="spellEnd"/>
      <w:r w:rsidRPr="00BE101B">
        <w:rPr>
          <w:sz w:val="24"/>
          <w:szCs w:val="24"/>
        </w:rPr>
        <w:t xml:space="preserve"> </w:t>
      </w:r>
      <w:proofErr w:type="spellStart"/>
      <w:r w:rsidRPr="00BE101B">
        <w:rPr>
          <w:sz w:val="24"/>
          <w:szCs w:val="24"/>
        </w:rPr>
        <w:t>tersendiri</w:t>
      </w:r>
      <w:proofErr w:type="spellEnd"/>
      <w:r w:rsidRPr="00BE101B">
        <w:rPr>
          <w:sz w:val="24"/>
          <w:szCs w:val="24"/>
        </w:rPr>
        <w:t xml:space="preserve">. </w:t>
      </w:r>
      <w:proofErr w:type="spellStart"/>
      <w:r w:rsidRPr="00BE101B">
        <w:rPr>
          <w:sz w:val="24"/>
          <w:szCs w:val="24"/>
        </w:rPr>
        <w:t>Tanpa</w:t>
      </w:r>
      <w:proofErr w:type="spellEnd"/>
      <w:r w:rsidRPr="00BE101B">
        <w:rPr>
          <w:sz w:val="24"/>
          <w:szCs w:val="24"/>
        </w:rPr>
        <w:t xml:space="preserve"> </w:t>
      </w:r>
      <w:proofErr w:type="spellStart"/>
      <w:r w:rsidRPr="00BE101B">
        <w:rPr>
          <w:sz w:val="24"/>
          <w:szCs w:val="24"/>
        </w:rPr>
        <w:t>adanya</w:t>
      </w:r>
      <w:proofErr w:type="spellEnd"/>
      <w:r w:rsidRPr="00BE101B">
        <w:rPr>
          <w:sz w:val="24"/>
          <w:szCs w:val="24"/>
        </w:rPr>
        <w:t xml:space="preserve"> </w:t>
      </w:r>
      <w:proofErr w:type="spellStart"/>
      <w:r w:rsidRPr="00BE101B">
        <w:rPr>
          <w:sz w:val="24"/>
          <w:szCs w:val="24"/>
        </w:rPr>
        <w:t>sistem</w:t>
      </w:r>
      <w:proofErr w:type="spellEnd"/>
      <w:r w:rsidRPr="00BE101B">
        <w:rPr>
          <w:sz w:val="24"/>
          <w:szCs w:val="24"/>
        </w:rPr>
        <w:t xml:space="preserve"> yang </w:t>
      </w:r>
      <w:proofErr w:type="spellStart"/>
      <w:r w:rsidRPr="00BE101B">
        <w:rPr>
          <w:sz w:val="24"/>
          <w:szCs w:val="24"/>
        </w:rPr>
        <w:t>terstruktur</w:t>
      </w:r>
      <w:proofErr w:type="spellEnd"/>
      <w:r w:rsidRPr="00BE101B">
        <w:rPr>
          <w:sz w:val="24"/>
          <w:szCs w:val="24"/>
        </w:rPr>
        <w:t>,</w:t>
      </w:r>
      <w:r w:rsidRPr="00BE101B">
        <w:rPr>
          <w:spacing w:val="1"/>
          <w:sz w:val="24"/>
          <w:szCs w:val="24"/>
        </w:rPr>
        <w:t xml:space="preserve"> </w:t>
      </w:r>
      <w:proofErr w:type="spellStart"/>
      <w:r w:rsidRPr="00BE101B">
        <w:rPr>
          <w:sz w:val="24"/>
          <w:szCs w:val="24"/>
        </w:rPr>
        <w:t>pengguna</w:t>
      </w:r>
      <w:proofErr w:type="spellEnd"/>
      <w:r w:rsidRPr="00BE101B">
        <w:rPr>
          <w:spacing w:val="1"/>
          <w:sz w:val="24"/>
          <w:szCs w:val="24"/>
        </w:rPr>
        <w:t xml:space="preserve"> </w:t>
      </w:r>
      <w:proofErr w:type="spellStart"/>
      <w:r w:rsidRPr="00BE101B">
        <w:rPr>
          <w:sz w:val="24"/>
          <w:szCs w:val="24"/>
        </w:rPr>
        <w:t>akan</w:t>
      </w:r>
      <w:proofErr w:type="spellEnd"/>
      <w:r w:rsidRPr="00BE101B">
        <w:rPr>
          <w:spacing w:val="1"/>
          <w:sz w:val="24"/>
          <w:szCs w:val="24"/>
        </w:rPr>
        <w:t xml:space="preserve"> </w:t>
      </w:r>
      <w:proofErr w:type="spellStart"/>
      <w:r w:rsidRPr="00BE101B">
        <w:rPr>
          <w:sz w:val="24"/>
          <w:szCs w:val="24"/>
        </w:rPr>
        <w:t>kesulitan</w:t>
      </w:r>
      <w:proofErr w:type="spellEnd"/>
      <w:r w:rsidRPr="00BE101B">
        <w:rPr>
          <w:sz w:val="24"/>
          <w:szCs w:val="24"/>
        </w:rPr>
        <w:t xml:space="preserve"> </w:t>
      </w:r>
      <w:proofErr w:type="spellStart"/>
      <w:r w:rsidRPr="00BE101B">
        <w:rPr>
          <w:sz w:val="24"/>
          <w:szCs w:val="24"/>
        </w:rPr>
        <w:t>dalam</w:t>
      </w:r>
      <w:proofErr w:type="spellEnd"/>
      <w:r w:rsidRPr="00BE101B">
        <w:rPr>
          <w:spacing w:val="1"/>
          <w:sz w:val="24"/>
          <w:szCs w:val="24"/>
        </w:rPr>
        <w:t xml:space="preserve"> </w:t>
      </w:r>
      <w:proofErr w:type="spellStart"/>
      <w:r w:rsidRPr="00BE101B">
        <w:rPr>
          <w:sz w:val="24"/>
          <w:szCs w:val="24"/>
        </w:rPr>
        <w:t>menemukan</w:t>
      </w:r>
      <w:proofErr w:type="spellEnd"/>
      <w:r w:rsidRPr="00BE101B">
        <w:rPr>
          <w:sz w:val="24"/>
          <w:szCs w:val="24"/>
        </w:rPr>
        <w:t xml:space="preserve"> </w:t>
      </w:r>
      <w:proofErr w:type="spellStart"/>
      <w:r w:rsidRPr="00BE101B">
        <w:rPr>
          <w:sz w:val="24"/>
          <w:szCs w:val="24"/>
        </w:rPr>
        <w:t>informasi</w:t>
      </w:r>
      <w:proofErr w:type="spellEnd"/>
      <w:r w:rsidRPr="00BE101B">
        <w:rPr>
          <w:spacing w:val="1"/>
          <w:sz w:val="24"/>
          <w:szCs w:val="24"/>
        </w:rPr>
        <w:t xml:space="preserve"> </w:t>
      </w:r>
      <w:r w:rsidRPr="00BE101B">
        <w:rPr>
          <w:sz w:val="24"/>
          <w:szCs w:val="24"/>
        </w:rPr>
        <w:t xml:space="preserve">yang </w:t>
      </w:r>
      <w:proofErr w:type="spellStart"/>
      <w:r w:rsidRPr="00BE101B">
        <w:rPr>
          <w:sz w:val="24"/>
          <w:szCs w:val="24"/>
        </w:rPr>
        <w:t>dibutuhkan</w:t>
      </w:r>
      <w:proofErr w:type="spellEnd"/>
      <w:r w:rsidRPr="00BE101B">
        <w:rPr>
          <w:sz w:val="24"/>
          <w:szCs w:val="24"/>
        </w:rPr>
        <w:t xml:space="preserve">, dan </w:t>
      </w:r>
      <w:proofErr w:type="spellStart"/>
      <w:r w:rsidRPr="00BE101B">
        <w:rPr>
          <w:sz w:val="24"/>
          <w:szCs w:val="24"/>
        </w:rPr>
        <w:t>performa</w:t>
      </w:r>
      <w:proofErr w:type="spellEnd"/>
      <w:r w:rsidRPr="00BE101B">
        <w:rPr>
          <w:sz w:val="24"/>
          <w:szCs w:val="24"/>
        </w:rPr>
        <w:t xml:space="preserve"> </w:t>
      </w:r>
      <w:proofErr w:type="spellStart"/>
      <w:r w:rsidRPr="00BE101B">
        <w:rPr>
          <w:sz w:val="24"/>
          <w:szCs w:val="24"/>
        </w:rPr>
        <w:t>aplikasi</w:t>
      </w:r>
      <w:proofErr w:type="spellEnd"/>
      <w:r w:rsidRPr="00BE101B">
        <w:rPr>
          <w:sz w:val="24"/>
          <w:szCs w:val="24"/>
        </w:rPr>
        <w:t xml:space="preserve"> pun </w:t>
      </w:r>
      <w:proofErr w:type="spellStart"/>
      <w:r w:rsidRPr="00BE101B">
        <w:rPr>
          <w:sz w:val="24"/>
          <w:szCs w:val="24"/>
        </w:rPr>
        <w:t>akan</w:t>
      </w:r>
      <w:proofErr w:type="spellEnd"/>
      <w:r w:rsidRPr="00BE101B">
        <w:rPr>
          <w:sz w:val="24"/>
          <w:szCs w:val="24"/>
        </w:rPr>
        <w:t xml:space="preserve"> </w:t>
      </w:r>
      <w:proofErr w:type="spellStart"/>
      <w:r w:rsidRPr="00BE101B">
        <w:rPr>
          <w:sz w:val="24"/>
          <w:szCs w:val="24"/>
        </w:rPr>
        <w:t>menurun</w:t>
      </w:r>
      <w:proofErr w:type="spellEnd"/>
      <w:r w:rsidRPr="00BE101B">
        <w:rPr>
          <w:sz w:val="24"/>
          <w:szCs w:val="24"/>
        </w:rPr>
        <w:t xml:space="preserve"> </w:t>
      </w:r>
      <w:proofErr w:type="spellStart"/>
      <w:r w:rsidRPr="00BE101B">
        <w:rPr>
          <w:sz w:val="24"/>
          <w:szCs w:val="24"/>
        </w:rPr>
        <w:t>seiring</w:t>
      </w:r>
      <w:proofErr w:type="spellEnd"/>
      <w:r w:rsidRPr="00BE101B">
        <w:rPr>
          <w:sz w:val="24"/>
          <w:szCs w:val="24"/>
        </w:rPr>
        <w:t xml:space="preserve"> </w:t>
      </w:r>
      <w:proofErr w:type="spellStart"/>
      <w:r w:rsidRPr="00BE101B">
        <w:rPr>
          <w:sz w:val="24"/>
          <w:szCs w:val="24"/>
        </w:rPr>
        <w:t>dengan</w:t>
      </w:r>
      <w:proofErr w:type="spellEnd"/>
      <w:r w:rsidRPr="00BE101B">
        <w:rPr>
          <w:sz w:val="24"/>
          <w:szCs w:val="24"/>
        </w:rPr>
        <w:t xml:space="preserve"> </w:t>
      </w:r>
      <w:proofErr w:type="spellStart"/>
      <w:r w:rsidRPr="00BE101B">
        <w:rPr>
          <w:sz w:val="24"/>
          <w:szCs w:val="24"/>
        </w:rPr>
        <w:t>bertambahnya</w:t>
      </w:r>
      <w:proofErr w:type="spellEnd"/>
      <w:r w:rsidRPr="00BE101B">
        <w:rPr>
          <w:sz w:val="24"/>
          <w:szCs w:val="24"/>
        </w:rPr>
        <w:t xml:space="preserve">   </w:t>
      </w:r>
      <w:proofErr w:type="spellStart"/>
      <w:r w:rsidRPr="00BE101B">
        <w:rPr>
          <w:sz w:val="24"/>
          <w:szCs w:val="24"/>
        </w:rPr>
        <w:t>jumlah</w:t>
      </w:r>
      <w:proofErr w:type="spellEnd"/>
      <w:r w:rsidRPr="00BE101B">
        <w:rPr>
          <w:sz w:val="24"/>
          <w:szCs w:val="24"/>
        </w:rPr>
        <w:t xml:space="preserve">  </w:t>
      </w:r>
      <w:r w:rsidRPr="00BE101B">
        <w:rPr>
          <w:spacing w:val="1"/>
          <w:sz w:val="24"/>
          <w:szCs w:val="24"/>
        </w:rPr>
        <w:t xml:space="preserve"> </w:t>
      </w:r>
      <w:r w:rsidRPr="00BE101B">
        <w:rPr>
          <w:sz w:val="24"/>
          <w:szCs w:val="24"/>
        </w:rPr>
        <w:t xml:space="preserve">data  </w:t>
      </w:r>
      <w:r w:rsidRPr="00BE101B">
        <w:rPr>
          <w:spacing w:val="1"/>
          <w:sz w:val="24"/>
          <w:szCs w:val="24"/>
        </w:rPr>
        <w:t xml:space="preserve"> </w:t>
      </w:r>
      <w:r w:rsidRPr="00BE101B">
        <w:rPr>
          <w:sz w:val="24"/>
          <w:szCs w:val="24"/>
        </w:rPr>
        <w:t xml:space="preserve">yang  </w:t>
      </w:r>
      <w:r w:rsidRPr="00BE101B">
        <w:rPr>
          <w:spacing w:val="1"/>
          <w:sz w:val="24"/>
          <w:szCs w:val="24"/>
        </w:rPr>
        <w:t xml:space="preserve"> </w:t>
      </w:r>
      <w:proofErr w:type="spellStart"/>
      <w:r w:rsidRPr="00BE101B">
        <w:rPr>
          <w:sz w:val="24"/>
          <w:szCs w:val="24"/>
        </w:rPr>
        <w:t>harus</w:t>
      </w:r>
      <w:proofErr w:type="spellEnd"/>
      <w:r w:rsidRPr="00BE101B">
        <w:rPr>
          <w:sz w:val="24"/>
          <w:szCs w:val="24"/>
        </w:rPr>
        <w:t xml:space="preserve">  </w:t>
      </w:r>
      <w:r w:rsidRPr="00BE101B">
        <w:rPr>
          <w:spacing w:val="1"/>
          <w:sz w:val="24"/>
          <w:szCs w:val="24"/>
        </w:rPr>
        <w:t xml:space="preserve"> </w:t>
      </w:r>
      <w:proofErr w:type="spellStart"/>
      <w:r w:rsidRPr="00BE101B">
        <w:rPr>
          <w:sz w:val="24"/>
          <w:szCs w:val="24"/>
        </w:rPr>
        <w:t>diolah</w:t>
      </w:r>
      <w:proofErr w:type="spellEnd"/>
      <w:r w:rsidRPr="00BE101B">
        <w:rPr>
          <w:sz w:val="24"/>
          <w:szCs w:val="24"/>
        </w:rPr>
        <w:t xml:space="preserve">  </w:t>
      </w:r>
      <w:r w:rsidRPr="00BE101B">
        <w:rPr>
          <w:spacing w:val="1"/>
          <w:sz w:val="24"/>
          <w:szCs w:val="24"/>
        </w:rPr>
        <w:t xml:space="preserve"> </w:t>
      </w:r>
      <w:r w:rsidRPr="00BE101B">
        <w:rPr>
          <w:sz w:val="24"/>
          <w:szCs w:val="24"/>
        </w:rPr>
        <w:t xml:space="preserve">dan  </w:t>
      </w:r>
      <w:r w:rsidRPr="00BE101B">
        <w:rPr>
          <w:spacing w:val="1"/>
          <w:sz w:val="24"/>
          <w:szCs w:val="24"/>
        </w:rPr>
        <w:t xml:space="preserve"> </w:t>
      </w:r>
      <w:proofErr w:type="spellStart"/>
      <w:r w:rsidRPr="00BE101B">
        <w:rPr>
          <w:sz w:val="24"/>
          <w:szCs w:val="24"/>
        </w:rPr>
        <w:t>ditampilkan</w:t>
      </w:r>
      <w:proofErr w:type="spellEnd"/>
      <w:r w:rsidRPr="00BE101B">
        <w:rPr>
          <w:sz w:val="24"/>
          <w:szCs w:val="24"/>
        </w:rPr>
        <w:t xml:space="preserve">   </w:t>
      </w:r>
      <w:proofErr w:type="spellStart"/>
      <w:r w:rsidRPr="00BE101B">
        <w:rPr>
          <w:sz w:val="24"/>
          <w:szCs w:val="24"/>
        </w:rPr>
        <w:t>secara</w:t>
      </w:r>
      <w:proofErr w:type="spellEnd"/>
      <w:r w:rsidRPr="00BE101B">
        <w:rPr>
          <w:sz w:val="24"/>
          <w:szCs w:val="24"/>
        </w:rPr>
        <w:t xml:space="preserve"> </w:t>
      </w:r>
      <w:proofErr w:type="spellStart"/>
      <w:r w:rsidRPr="00BE101B">
        <w:rPr>
          <w:sz w:val="24"/>
          <w:szCs w:val="24"/>
        </w:rPr>
        <w:t>sekaligus</w:t>
      </w:r>
      <w:proofErr w:type="spellEnd"/>
      <w:r w:rsidRPr="00BE101B">
        <w:rPr>
          <w:sz w:val="24"/>
          <w:szCs w:val="24"/>
        </w:rPr>
        <w:t>.</w:t>
      </w:r>
    </w:p>
    <w:p w14:paraId="39BE3B2C" w14:textId="0475236C" w:rsidR="00BD2DD1" w:rsidRPr="00BE101B" w:rsidRDefault="00B74494" w:rsidP="00BE101B">
      <w:pPr>
        <w:pStyle w:val="ListParagraph"/>
        <w:spacing w:line="360" w:lineRule="auto"/>
        <w:ind w:left="357" w:firstLine="567"/>
        <w:jc w:val="both"/>
        <w:rPr>
          <w:sz w:val="24"/>
          <w:szCs w:val="24"/>
        </w:rPr>
      </w:pPr>
      <w:r w:rsidRPr="00991A0E">
        <w:rPr>
          <w:sz w:val="24"/>
          <w:szCs w:val="24"/>
        </w:rPr>
        <w:t>Pagination</w:t>
      </w:r>
      <w:r w:rsidRPr="00BE101B">
        <w:rPr>
          <w:sz w:val="24"/>
          <w:szCs w:val="24"/>
        </w:rPr>
        <w:t xml:space="preserve"> </w:t>
      </w:r>
      <w:proofErr w:type="spellStart"/>
      <w:r w:rsidRPr="00991A0E">
        <w:rPr>
          <w:sz w:val="24"/>
          <w:szCs w:val="24"/>
        </w:rPr>
        <w:t>adalah</w:t>
      </w:r>
      <w:proofErr w:type="spellEnd"/>
      <w:r w:rsidRPr="00991A0E">
        <w:rPr>
          <w:sz w:val="24"/>
          <w:szCs w:val="24"/>
        </w:rPr>
        <w:t xml:space="preserve"> </w:t>
      </w:r>
      <w:proofErr w:type="spellStart"/>
      <w:r w:rsidRPr="00991A0E">
        <w:rPr>
          <w:sz w:val="24"/>
          <w:szCs w:val="24"/>
        </w:rPr>
        <w:t>teknik</w:t>
      </w:r>
      <w:proofErr w:type="spellEnd"/>
      <w:r w:rsidRPr="00991A0E">
        <w:rPr>
          <w:sz w:val="24"/>
          <w:szCs w:val="24"/>
        </w:rPr>
        <w:t xml:space="preserve"> yang </w:t>
      </w:r>
      <w:proofErr w:type="spellStart"/>
      <w:r w:rsidRPr="00991A0E">
        <w:rPr>
          <w:sz w:val="24"/>
          <w:szCs w:val="24"/>
        </w:rPr>
        <w:t>digunakan</w:t>
      </w:r>
      <w:proofErr w:type="spellEnd"/>
      <w:r w:rsidRPr="00991A0E">
        <w:rPr>
          <w:sz w:val="24"/>
          <w:szCs w:val="24"/>
        </w:rPr>
        <w:t xml:space="preserve"> </w:t>
      </w:r>
      <w:proofErr w:type="spellStart"/>
      <w:r w:rsidRPr="00991A0E">
        <w:rPr>
          <w:sz w:val="24"/>
          <w:szCs w:val="24"/>
        </w:rPr>
        <w:t>untuk</w:t>
      </w:r>
      <w:proofErr w:type="spellEnd"/>
      <w:r w:rsidRPr="00991A0E">
        <w:rPr>
          <w:sz w:val="24"/>
          <w:szCs w:val="24"/>
        </w:rPr>
        <w:t xml:space="preserve"> </w:t>
      </w:r>
      <w:proofErr w:type="spellStart"/>
      <w:r w:rsidRPr="00991A0E">
        <w:rPr>
          <w:sz w:val="24"/>
          <w:szCs w:val="24"/>
        </w:rPr>
        <w:t>membagi</w:t>
      </w:r>
      <w:proofErr w:type="spellEnd"/>
      <w:r w:rsidRPr="00991A0E">
        <w:rPr>
          <w:sz w:val="24"/>
          <w:szCs w:val="24"/>
        </w:rPr>
        <w:t xml:space="preserve"> data yang </w:t>
      </w:r>
      <w:proofErr w:type="spellStart"/>
      <w:r w:rsidRPr="00991A0E">
        <w:rPr>
          <w:sz w:val="24"/>
          <w:szCs w:val="24"/>
        </w:rPr>
        <w:t>besar</w:t>
      </w:r>
      <w:proofErr w:type="spellEnd"/>
      <w:r w:rsidRPr="00991A0E">
        <w:rPr>
          <w:sz w:val="24"/>
          <w:szCs w:val="24"/>
        </w:rPr>
        <w:t xml:space="preserve"> </w:t>
      </w:r>
      <w:proofErr w:type="spellStart"/>
      <w:r w:rsidRPr="00991A0E">
        <w:rPr>
          <w:sz w:val="24"/>
          <w:szCs w:val="24"/>
        </w:rPr>
        <w:t>ke</w:t>
      </w:r>
      <w:proofErr w:type="spellEnd"/>
      <w:r w:rsidRPr="00BE101B">
        <w:rPr>
          <w:sz w:val="24"/>
          <w:szCs w:val="24"/>
        </w:rPr>
        <w:t xml:space="preserve"> </w:t>
      </w:r>
      <w:proofErr w:type="spellStart"/>
      <w:r w:rsidRPr="00991A0E">
        <w:rPr>
          <w:sz w:val="24"/>
          <w:szCs w:val="24"/>
        </w:rPr>
        <w:t>dalam</w:t>
      </w:r>
      <w:proofErr w:type="spellEnd"/>
      <w:r w:rsidRPr="00991A0E">
        <w:rPr>
          <w:sz w:val="24"/>
          <w:szCs w:val="24"/>
        </w:rPr>
        <w:t xml:space="preserve"> </w:t>
      </w:r>
      <w:proofErr w:type="spellStart"/>
      <w:r w:rsidRPr="00991A0E">
        <w:rPr>
          <w:sz w:val="24"/>
          <w:szCs w:val="24"/>
        </w:rPr>
        <w:t>beberapa</w:t>
      </w:r>
      <w:proofErr w:type="spellEnd"/>
      <w:r w:rsidRPr="00991A0E">
        <w:rPr>
          <w:sz w:val="24"/>
          <w:szCs w:val="24"/>
        </w:rPr>
        <w:t xml:space="preserve"> </w:t>
      </w:r>
      <w:proofErr w:type="spellStart"/>
      <w:r w:rsidRPr="00991A0E">
        <w:rPr>
          <w:sz w:val="24"/>
          <w:szCs w:val="24"/>
        </w:rPr>
        <w:t>halaman</w:t>
      </w:r>
      <w:proofErr w:type="spellEnd"/>
      <w:r w:rsidRPr="00991A0E">
        <w:rPr>
          <w:sz w:val="24"/>
          <w:szCs w:val="24"/>
        </w:rPr>
        <w:t xml:space="preserve"> yang </w:t>
      </w:r>
      <w:proofErr w:type="spellStart"/>
      <w:r w:rsidRPr="00991A0E">
        <w:rPr>
          <w:sz w:val="24"/>
          <w:szCs w:val="24"/>
        </w:rPr>
        <w:t>lebih</w:t>
      </w:r>
      <w:proofErr w:type="spellEnd"/>
      <w:r w:rsidRPr="00991A0E">
        <w:rPr>
          <w:sz w:val="24"/>
          <w:szCs w:val="24"/>
        </w:rPr>
        <w:t xml:space="preserve"> </w:t>
      </w:r>
      <w:proofErr w:type="spellStart"/>
      <w:r w:rsidRPr="00991A0E">
        <w:rPr>
          <w:sz w:val="24"/>
          <w:szCs w:val="24"/>
        </w:rPr>
        <w:t>kecil</w:t>
      </w:r>
      <w:proofErr w:type="spellEnd"/>
      <w:r w:rsidRPr="00991A0E">
        <w:rPr>
          <w:sz w:val="24"/>
          <w:szCs w:val="24"/>
        </w:rPr>
        <w:t xml:space="preserve">. Hal </w:t>
      </w:r>
      <w:proofErr w:type="spellStart"/>
      <w:r w:rsidRPr="00991A0E">
        <w:rPr>
          <w:sz w:val="24"/>
          <w:szCs w:val="24"/>
        </w:rPr>
        <w:t>ini</w:t>
      </w:r>
      <w:proofErr w:type="spellEnd"/>
      <w:r w:rsidRPr="00991A0E">
        <w:rPr>
          <w:sz w:val="24"/>
          <w:szCs w:val="24"/>
        </w:rPr>
        <w:t xml:space="preserve"> </w:t>
      </w:r>
      <w:proofErr w:type="spellStart"/>
      <w:r w:rsidRPr="00991A0E">
        <w:rPr>
          <w:sz w:val="24"/>
          <w:szCs w:val="24"/>
        </w:rPr>
        <w:t>bertujuan</w:t>
      </w:r>
      <w:proofErr w:type="spellEnd"/>
      <w:r w:rsidRPr="00991A0E">
        <w:rPr>
          <w:sz w:val="24"/>
          <w:szCs w:val="24"/>
        </w:rPr>
        <w:t xml:space="preserve"> </w:t>
      </w:r>
      <w:proofErr w:type="spellStart"/>
      <w:r w:rsidRPr="00991A0E">
        <w:rPr>
          <w:sz w:val="24"/>
          <w:szCs w:val="24"/>
        </w:rPr>
        <w:t>untuk</w:t>
      </w:r>
      <w:proofErr w:type="spellEnd"/>
      <w:r w:rsidRPr="00991A0E">
        <w:rPr>
          <w:sz w:val="24"/>
          <w:szCs w:val="24"/>
        </w:rPr>
        <w:t xml:space="preserve"> </w:t>
      </w:r>
      <w:proofErr w:type="spellStart"/>
      <w:r w:rsidRPr="00991A0E">
        <w:rPr>
          <w:sz w:val="24"/>
          <w:szCs w:val="24"/>
        </w:rPr>
        <w:t>meningkatkan</w:t>
      </w:r>
      <w:proofErr w:type="spellEnd"/>
      <w:r w:rsidRPr="00991A0E">
        <w:rPr>
          <w:sz w:val="24"/>
          <w:szCs w:val="24"/>
        </w:rPr>
        <w:t xml:space="preserve"> </w:t>
      </w:r>
      <w:proofErr w:type="spellStart"/>
      <w:r w:rsidRPr="00991A0E">
        <w:rPr>
          <w:sz w:val="24"/>
          <w:szCs w:val="24"/>
        </w:rPr>
        <w:t>performa</w:t>
      </w:r>
      <w:proofErr w:type="spellEnd"/>
      <w:r w:rsidRPr="00BE101B">
        <w:rPr>
          <w:sz w:val="24"/>
          <w:szCs w:val="24"/>
        </w:rPr>
        <w:t xml:space="preserve"> </w:t>
      </w:r>
      <w:r w:rsidRPr="00991A0E">
        <w:rPr>
          <w:sz w:val="24"/>
          <w:szCs w:val="24"/>
        </w:rPr>
        <w:t>dan</w:t>
      </w:r>
      <w:r w:rsidRPr="00BE101B">
        <w:rPr>
          <w:sz w:val="24"/>
          <w:szCs w:val="24"/>
        </w:rPr>
        <w:t xml:space="preserve"> </w:t>
      </w:r>
      <w:proofErr w:type="spellStart"/>
      <w:r w:rsidRPr="00991A0E">
        <w:rPr>
          <w:sz w:val="24"/>
          <w:szCs w:val="24"/>
        </w:rPr>
        <w:t>keterbacaan</w:t>
      </w:r>
      <w:proofErr w:type="spellEnd"/>
      <w:r w:rsidRPr="00991A0E">
        <w:rPr>
          <w:sz w:val="24"/>
          <w:szCs w:val="24"/>
        </w:rPr>
        <w:t xml:space="preserve">, </w:t>
      </w:r>
      <w:proofErr w:type="spellStart"/>
      <w:r w:rsidRPr="00991A0E">
        <w:rPr>
          <w:sz w:val="24"/>
          <w:szCs w:val="24"/>
        </w:rPr>
        <w:t>serta</w:t>
      </w:r>
      <w:proofErr w:type="spellEnd"/>
      <w:r w:rsidRPr="00BE101B">
        <w:rPr>
          <w:sz w:val="24"/>
          <w:szCs w:val="24"/>
        </w:rPr>
        <w:t xml:space="preserve"> </w:t>
      </w:r>
      <w:proofErr w:type="spellStart"/>
      <w:r w:rsidRPr="00991A0E">
        <w:rPr>
          <w:sz w:val="24"/>
          <w:szCs w:val="24"/>
        </w:rPr>
        <w:t>memudahkan</w:t>
      </w:r>
      <w:proofErr w:type="spellEnd"/>
      <w:r w:rsidRPr="00BE101B">
        <w:rPr>
          <w:sz w:val="24"/>
          <w:szCs w:val="24"/>
        </w:rPr>
        <w:t xml:space="preserve"> </w:t>
      </w:r>
      <w:proofErr w:type="spellStart"/>
      <w:r w:rsidRPr="00991A0E">
        <w:rPr>
          <w:sz w:val="24"/>
          <w:szCs w:val="24"/>
        </w:rPr>
        <w:t>navigasi</w:t>
      </w:r>
      <w:proofErr w:type="spellEnd"/>
      <w:r w:rsidRPr="00BE101B">
        <w:rPr>
          <w:sz w:val="24"/>
          <w:szCs w:val="24"/>
        </w:rPr>
        <w:t xml:space="preserve"> </w:t>
      </w:r>
      <w:proofErr w:type="spellStart"/>
      <w:r w:rsidRPr="00991A0E">
        <w:rPr>
          <w:sz w:val="24"/>
          <w:szCs w:val="24"/>
        </w:rPr>
        <w:t>bagi</w:t>
      </w:r>
      <w:proofErr w:type="spellEnd"/>
      <w:r w:rsidRPr="00991A0E">
        <w:rPr>
          <w:sz w:val="24"/>
          <w:szCs w:val="24"/>
        </w:rPr>
        <w:t xml:space="preserve"> </w:t>
      </w:r>
      <w:proofErr w:type="spellStart"/>
      <w:r w:rsidRPr="00991A0E">
        <w:rPr>
          <w:sz w:val="24"/>
          <w:szCs w:val="24"/>
        </w:rPr>
        <w:t>pengguna</w:t>
      </w:r>
      <w:proofErr w:type="spellEnd"/>
      <w:r w:rsidRPr="00991A0E">
        <w:rPr>
          <w:sz w:val="24"/>
          <w:szCs w:val="24"/>
        </w:rPr>
        <w:t>.</w:t>
      </w:r>
      <w:r w:rsidRPr="00BE101B">
        <w:rPr>
          <w:sz w:val="24"/>
          <w:szCs w:val="24"/>
        </w:rPr>
        <w:t xml:space="preserve"> </w:t>
      </w:r>
      <w:proofErr w:type="spellStart"/>
      <w:r w:rsidRPr="00991A0E">
        <w:rPr>
          <w:sz w:val="24"/>
          <w:szCs w:val="24"/>
        </w:rPr>
        <w:t>Dengan</w:t>
      </w:r>
      <w:proofErr w:type="spellEnd"/>
      <w:r w:rsidRPr="00BE101B">
        <w:rPr>
          <w:sz w:val="24"/>
          <w:szCs w:val="24"/>
        </w:rPr>
        <w:t xml:space="preserve"> </w:t>
      </w:r>
      <w:r w:rsidRPr="00991A0E">
        <w:rPr>
          <w:sz w:val="24"/>
          <w:szCs w:val="24"/>
        </w:rPr>
        <w:t>pagination,</w:t>
      </w:r>
      <w:r w:rsidRPr="00BE101B">
        <w:rPr>
          <w:sz w:val="24"/>
          <w:szCs w:val="24"/>
        </w:rPr>
        <w:t xml:space="preserve"> </w:t>
      </w:r>
      <w:proofErr w:type="spellStart"/>
      <w:r w:rsidRPr="00991A0E">
        <w:rPr>
          <w:sz w:val="24"/>
          <w:szCs w:val="24"/>
        </w:rPr>
        <w:t>hanya</w:t>
      </w:r>
      <w:proofErr w:type="spellEnd"/>
      <w:r w:rsidRPr="00BE101B">
        <w:rPr>
          <w:sz w:val="24"/>
          <w:szCs w:val="24"/>
        </w:rPr>
        <w:t xml:space="preserve"> </w:t>
      </w:r>
      <w:proofErr w:type="spellStart"/>
      <w:r w:rsidRPr="00991A0E">
        <w:rPr>
          <w:sz w:val="24"/>
          <w:szCs w:val="24"/>
        </w:rPr>
        <w:t>sebagian</w:t>
      </w:r>
      <w:proofErr w:type="spellEnd"/>
      <w:r w:rsidRPr="00BE101B">
        <w:rPr>
          <w:sz w:val="24"/>
          <w:szCs w:val="24"/>
        </w:rPr>
        <w:t xml:space="preserve"> </w:t>
      </w:r>
      <w:r w:rsidRPr="00991A0E">
        <w:rPr>
          <w:sz w:val="24"/>
          <w:szCs w:val="24"/>
        </w:rPr>
        <w:t>data</w:t>
      </w:r>
      <w:r w:rsidRPr="00BE101B">
        <w:rPr>
          <w:sz w:val="24"/>
          <w:szCs w:val="24"/>
        </w:rPr>
        <w:t xml:space="preserve"> </w:t>
      </w:r>
      <w:r w:rsidRPr="00991A0E">
        <w:rPr>
          <w:sz w:val="24"/>
          <w:szCs w:val="24"/>
        </w:rPr>
        <w:t>yang</w:t>
      </w:r>
      <w:r w:rsidRPr="00BE101B">
        <w:rPr>
          <w:sz w:val="24"/>
          <w:szCs w:val="24"/>
        </w:rPr>
        <w:t xml:space="preserve"> </w:t>
      </w:r>
      <w:proofErr w:type="spellStart"/>
      <w:r w:rsidRPr="00991A0E">
        <w:rPr>
          <w:sz w:val="24"/>
          <w:szCs w:val="24"/>
        </w:rPr>
        <w:t>ditampilkan</w:t>
      </w:r>
      <w:proofErr w:type="spellEnd"/>
      <w:r w:rsidRPr="00BE101B">
        <w:rPr>
          <w:sz w:val="24"/>
          <w:szCs w:val="24"/>
        </w:rPr>
        <w:t xml:space="preserve"> </w:t>
      </w:r>
      <w:r w:rsidRPr="00991A0E">
        <w:rPr>
          <w:sz w:val="24"/>
          <w:szCs w:val="24"/>
        </w:rPr>
        <w:t xml:space="preserve">pada </w:t>
      </w:r>
      <w:proofErr w:type="spellStart"/>
      <w:r w:rsidRPr="00991A0E">
        <w:rPr>
          <w:sz w:val="24"/>
          <w:szCs w:val="24"/>
        </w:rPr>
        <w:t>satu</w:t>
      </w:r>
      <w:proofErr w:type="spellEnd"/>
      <w:r w:rsidRPr="00BE101B">
        <w:rPr>
          <w:sz w:val="24"/>
          <w:szCs w:val="24"/>
        </w:rPr>
        <w:t xml:space="preserve"> </w:t>
      </w:r>
      <w:proofErr w:type="spellStart"/>
      <w:r w:rsidRPr="00991A0E">
        <w:rPr>
          <w:sz w:val="24"/>
          <w:szCs w:val="24"/>
        </w:rPr>
        <w:t>waktu</w:t>
      </w:r>
      <w:proofErr w:type="spellEnd"/>
      <w:r w:rsidRPr="00991A0E">
        <w:rPr>
          <w:sz w:val="24"/>
          <w:szCs w:val="24"/>
        </w:rPr>
        <w:t>,</w:t>
      </w:r>
      <w:r w:rsidRPr="00BE101B">
        <w:rPr>
          <w:sz w:val="24"/>
          <w:szCs w:val="24"/>
        </w:rPr>
        <w:t xml:space="preserve"> </w:t>
      </w:r>
      <w:proofErr w:type="spellStart"/>
      <w:r w:rsidRPr="00991A0E">
        <w:rPr>
          <w:sz w:val="24"/>
          <w:szCs w:val="24"/>
        </w:rPr>
        <w:t>mengurangi</w:t>
      </w:r>
      <w:proofErr w:type="spellEnd"/>
      <w:r w:rsidRPr="00BE101B">
        <w:rPr>
          <w:sz w:val="24"/>
          <w:szCs w:val="24"/>
        </w:rPr>
        <w:t xml:space="preserve"> </w:t>
      </w:r>
      <w:proofErr w:type="spellStart"/>
      <w:r w:rsidRPr="00991A0E">
        <w:rPr>
          <w:sz w:val="24"/>
          <w:szCs w:val="24"/>
        </w:rPr>
        <w:t>beban</w:t>
      </w:r>
      <w:proofErr w:type="spellEnd"/>
      <w:r w:rsidRPr="00BE101B">
        <w:rPr>
          <w:sz w:val="24"/>
          <w:szCs w:val="24"/>
        </w:rPr>
        <w:t xml:space="preserve"> </w:t>
      </w:r>
      <w:r w:rsidRPr="00991A0E">
        <w:rPr>
          <w:sz w:val="24"/>
          <w:szCs w:val="24"/>
        </w:rPr>
        <w:t>server</w:t>
      </w:r>
      <w:r w:rsidRPr="00BE101B">
        <w:rPr>
          <w:sz w:val="24"/>
          <w:szCs w:val="24"/>
        </w:rPr>
        <w:t xml:space="preserve"> </w:t>
      </w:r>
      <w:r w:rsidRPr="00991A0E">
        <w:rPr>
          <w:sz w:val="24"/>
          <w:szCs w:val="24"/>
        </w:rPr>
        <w:t>dan</w:t>
      </w:r>
      <w:r w:rsidRPr="00BE101B">
        <w:rPr>
          <w:sz w:val="24"/>
          <w:szCs w:val="24"/>
        </w:rPr>
        <w:t xml:space="preserve"> </w:t>
      </w:r>
      <w:proofErr w:type="spellStart"/>
      <w:r w:rsidRPr="00991A0E">
        <w:rPr>
          <w:sz w:val="24"/>
          <w:szCs w:val="24"/>
        </w:rPr>
        <w:t>mempercepat</w:t>
      </w:r>
      <w:proofErr w:type="spellEnd"/>
      <w:r w:rsidRPr="00991A0E">
        <w:rPr>
          <w:sz w:val="24"/>
          <w:szCs w:val="24"/>
        </w:rPr>
        <w:t xml:space="preserve"> </w:t>
      </w:r>
      <w:proofErr w:type="spellStart"/>
      <w:r w:rsidRPr="00991A0E">
        <w:rPr>
          <w:sz w:val="24"/>
          <w:szCs w:val="24"/>
        </w:rPr>
        <w:t>waktu</w:t>
      </w:r>
      <w:proofErr w:type="spellEnd"/>
      <w:r w:rsidRPr="00BE101B">
        <w:rPr>
          <w:sz w:val="24"/>
          <w:szCs w:val="24"/>
        </w:rPr>
        <w:t xml:space="preserve"> </w:t>
      </w:r>
      <w:proofErr w:type="spellStart"/>
      <w:r w:rsidRPr="00991A0E">
        <w:rPr>
          <w:sz w:val="24"/>
          <w:szCs w:val="24"/>
        </w:rPr>
        <w:t>muat</w:t>
      </w:r>
      <w:proofErr w:type="spellEnd"/>
      <w:r w:rsidRPr="00BE101B">
        <w:rPr>
          <w:sz w:val="24"/>
          <w:szCs w:val="24"/>
        </w:rPr>
        <w:t xml:space="preserve"> </w:t>
      </w:r>
      <w:proofErr w:type="spellStart"/>
      <w:r w:rsidRPr="00991A0E">
        <w:rPr>
          <w:sz w:val="24"/>
          <w:szCs w:val="24"/>
        </w:rPr>
        <w:t>halaman</w:t>
      </w:r>
      <w:proofErr w:type="spellEnd"/>
      <w:r w:rsidRPr="00991A0E">
        <w:rPr>
          <w:sz w:val="24"/>
          <w:szCs w:val="24"/>
        </w:rPr>
        <w:t>. Di</w:t>
      </w:r>
      <w:r w:rsidRPr="00BE101B">
        <w:rPr>
          <w:sz w:val="24"/>
          <w:szCs w:val="24"/>
        </w:rPr>
        <w:t xml:space="preserve"> </w:t>
      </w:r>
      <w:proofErr w:type="spellStart"/>
      <w:r w:rsidRPr="00991A0E">
        <w:rPr>
          <w:sz w:val="24"/>
          <w:szCs w:val="24"/>
        </w:rPr>
        <w:t>sisi</w:t>
      </w:r>
      <w:proofErr w:type="spellEnd"/>
      <w:r w:rsidRPr="00BE101B">
        <w:rPr>
          <w:sz w:val="24"/>
          <w:szCs w:val="24"/>
        </w:rPr>
        <w:t xml:space="preserve"> </w:t>
      </w:r>
      <w:r w:rsidRPr="00991A0E">
        <w:rPr>
          <w:sz w:val="24"/>
          <w:szCs w:val="24"/>
        </w:rPr>
        <w:t>lain,</w:t>
      </w:r>
      <w:r w:rsidRPr="00BE101B">
        <w:rPr>
          <w:sz w:val="24"/>
          <w:szCs w:val="24"/>
        </w:rPr>
        <w:t xml:space="preserve"> </w:t>
      </w:r>
      <w:r w:rsidRPr="00991A0E">
        <w:rPr>
          <w:sz w:val="24"/>
          <w:szCs w:val="24"/>
        </w:rPr>
        <w:t>searching</w:t>
      </w:r>
      <w:r w:rsidRPr="00BE101B">
        <w:rPr>
          <w:sz w:val="24"/>
          <w:szCs w:val="24"/>
        </w:rPr>
        <w:t xml:space="preserve"> </w:t>
      </w:r>
      <w:proofErr w:type="spellStart"/>
      <w:r w:rsidRPr="00991A0E">
        <w:rPr>
          <w:sz w:val="24"/>
          <w:szCs w:val="24"/>
        </w:rPr>
        <w:t>adalah</w:t>
      </w:r>
      <w:proofErr w:type="spellEnd"/>
      <w:r w:rsidRPr="00BE101B">
        <w:rPr>
          <w:sz w:val="24"/>
          <w:szCs w:val="24"/>
        </w:rPr>
        <w:t xml:space="preserve"> </w:t>
      </w:r>
      <w:proofErr w:type="spellStart"/>
      <w:r w:rsidRPr="00991A0E">
        <w:rPr>
          <w:sz w:val="24"/>
          <w:szCs w:val="24"/>
        </w:rPr>
        <w:t>fitur</w:t>
      </w:r>
      <w:proofErr w:type="spellEnd"/>
      <w:r w:rsidRPr="00BE101B">
        <w:rPr>
          <w:sz w:val="24"/>
          <w:szCs w:val="24"/>
        </w:rPr>
        <w:t xml:space="preserve"> </w:t>
      </w:r>
      <w:r w:rsidRPr="00991A0E">
        <w:rPr>
          <w:sz w:val="24"/>
          <w:szCs w:val="24"/>
        </w:rPr>
        <w:t>yang</w:t>
      </w:r>
      <w:r w:rsidRPr="00BE101B">
        <w:rPr>
          <w:sz w:val="24"/>
          <w:szCs w:val="24"/>
        </w:rPr>
        <w:t xml:space="preserve"> </w:t>
      </w:r>
      <w:proofErr w:type="spellStart"/>
      <w:r w:rsidRPr="00991A0E">
        <w:rPr>
          <w:sz w:val="24"/>
          <w:szCs w:val="24"/>
        </w:rPr>
        <w:t>memungkinkan</w:t>
      </w:r>
      <w:proofErr w:type="spellEnd"/>
      <w:r w:rsidRPr="00991A0E">
        <w:rPr>
          <w:sz w:val="24"/>
          <w:szCs w:val="24"/>
        </w:rPr>
        <w:t xml:space="preserve"> </w:t>
      </w:r>
      <w:proofErr w:type="spellStart"/>
      <w:r w:rsidRPr="00991A0E">
        <w:rPr>
          <w:sz w:val="24"/>
          <w:szCs w:val="24"/>
        </w:rPr>
        <w:t>pengguna</w:t>
      </w:r>
      <w:proofErr w:type="spellEnd"/>
      <w:r w:rsidRPr="00BE101B">
        <w:rPr>
          <w:sz w:val="24"/>
          <w:szCs w:val="24"/>
        </w:rPr>
        <w:t xml:space="preserve"> </w:t>
      </w:r>
      <w:proofErr w:type="spellStart"/>
      <w:r w:rsidRPr="00991A0E">
        <w:rPr>
          <w:sz w:val="24"/>
          <w:szCs w:val="24"/>
        </w:rPr>
        <w:t>untuk</w:t>
      </w:r>
      <w:proofErr w:type="spellEnd"/>
      <w:r w:rsidRPr="00991A0E">
        <w:rPr>
          <w:sz w:val="24"/>
          <w:szCs w:val="24"/>
        </w:rPr>
        <w:t xml:space="preserve"> </w:t>
      </w:r>
      <w:proofErr w:type="spellStart"/>
      <w:r w:rsidRPr="00991A0E">
        <w:rPr>
          <w:sz w:val="24"/>
          <w:szCs w:val="24"/>
        </w:rPr>
        <w:t>mencari</w:t>
      </w:r>
      <w:proofErr w:type="spellEnd"/>
      <w:r w:rsidRPr="00991A0E">
        <w:rPr>
          <w:sz w:val="24"/>
          <w:szCs w:val="24"/>
        </w:rPr>
        <w:t xml:space="preserve"> data </w:t>
      </w:r>
      <w:proofErr w:type="spellStart"/>
      <w:r w:rsidRPr="00991A0E">
        <w:rPr>
          <w:sz w:val="24"/>
          <w:szCs w:val="24"/>
        </w:rPr>
        <w:t>tertentu</w:t>
      </w:r>
      <w:proofErr w:type="spellEnd"/>
      <w:r w:rsidRPr="00991A0E">
        <w:rPr>
          <w:sz w:val="24"/>
          <w:szCs w:val="24"/>
        </w:rPr>
        <w:t xml:space="preserve"> </w:t>
      </w:r>
      <w:proofErr w:type="spellStart"/>
      <w:r w:rsidRPr="00991A0E">
        <w:rPr>
          <w:sz w:val="24"/>
          <w:szCs w:val="24"/>
        </w:rPr>
        <w:t>dengan</w:t>
      </w:r>
      <w:proofErr w:type="spellEnd"/>
      <w:r w:rsidRPr="00991A0E">
        <w:rPr>
          <w:sz w:val="24"/>
          <w:szCs w:val="24"/>
        </w:rPr>
        <w:t xml:space="preserve"> </w:t>
      </w:r>
      <w:proofErr w:type="spellStart"/>
      <w:r w:rsidRPr="00991A0E">
        <w:rPr>
          <w:sz w:val="24"/>
          <w:szCs w:val="24"/>
        </w:rPr>
        <w:t>cepat</w:t>
      </w:r>
      <w:proofErr w:type="spellEnd"/>
      <w:r w:rsidRPr="00991A0E">
        <w:rPr>
          <w:sz w:val="24"/>
          <w:szCs w:val="24"/>
        </w:rPr>
        <w:t xml:space="preserve"> </w:t>
      </w:r>
      <w:proofErr w:type="spellStart"/>
      <w:r w:rsidRPr="00991A0E">
        <w:rPr>
          <w:sz w:val="24"/>
          <w:szCs w:val="24"/>
        </w:rPr>
        <w:t>berdasarkan</w:t>
      </w:r>
      <w:proofErr w:type="spellEnd"/>
      <w:r w:rsidRPr="00991A0E">
        <w:rPr>
          <w:sz w:val="24"/>
          <w:szCs w:val="24"/>
        </w:rPr>
        <w:t xml:space="preserve"> </w:t>
      </w:r>
      <w:proofErr w:type="spellStart"/>
      <w:r w:rsidRPr="00991A0E">
        <w:rPr>
          <w:sz w:val="24"/>
          <w:szCs w:val="24"/>
        </w:rPr>
        <w:t>kriteria</w:t>
      </w:r>
      <w:proofErr w:type="spellEnd"/>
      <w:r w:rsidRPr="00991A0E">
        <w:rPr>
          <w:sz w:val="24"/>
          <w:szCs w:val="24"/>
        </w:rPr>
        <w:t xml:space="preserve"> yang </w:t>
      </w:r>
      <w:proofErr w:type="spellStart"/>
      <w:r w:rsidRPr="00991A0E">
        <w:rPr>
          <w:sz w:val="24"/>
          <w:szCs w:val="24"/>
        </w:rPr>
        <w:t>diberikan</w:t>
      </w:r>
      <w:proofErr w:type="spellEnd"/>
      <w:r w:rsidRPr="00991A0E">
        <w:rPr>
          <w:sz w:val="24"/>
          <w:szCs w:val="24"/>
        </w:rPr>
        <w:t xml:space="preserve">, </w:t>
      </w:r>
      <w:proofErr w:type="spellStart"/>
      <w:r w:rsidRPr="00991A0E">
        <w:rPr>
          <w:sz w:val="24"/>
          <w:szCs w:val="24"/>
        </w:rPr>
        <w:t>seperti</w:t>
      </w:r>
      <w:proofErr w:type="spellEnd"/>
      <w:r w:rsidRPr="00991A0E">
        <w:rPr>
          <w:sz w:val="24"/>
          <w:szCs w:val="24"/>
        </w:rPr>
        <w:t xml:space="preserve"> kata </w:t>
      </w:r>
      <w:proofErr w:type="spellStart"/>
      <w:r w:rsidRPr="00991A0E">
        <w:rPr>
          <w:sz w:val="24"/>
          <w:szCs w:val="24"/>
        </w:rPr>
        <w:t>kunci</w:t>
      </w:r>
      <w:proofErr w:type="spellEnd"/>
      <w:r w:rsidRPr="00991A0E">
        <w:rPr>
          <w:sz w:val="24"/>
          <w:szCs w:val="24"/>
        </w:rPr>
        <w:t xml:space="preserve"> </w:t>
      </w:r>
      <w:proofErr w:type="spellStart"/>
      <w:r w:rsidRPr="00991A0E">
        <w:rPr>
          <w:sz w:val="24"/>
          <w:szCs w:val="24"/>
        </w:rPr>
        <w:t>atau</w:t>
      </w:r>
      <w:proofErr w:type="spellEnd"/>
      <w:r w:rsidRPr="00991A0E">
        <w:rPr>
          <w:sz w:val="24"/>
          <w:szCs w:val="24"/>
        </w:rPr>
        <w:t xml:space="preserve"> filter </w:t>
      </w:r>
      <w:proofErr w:type="spellStart"/>
      <w:r w:rsidRPr="00991A0E">
        <w:rPr>
          <w:sz w:val="24"/>
          <w:szCs w:val="24"/>
        </w:rPr>
        <w:t>tertentu</w:t>
      </w:r>
      <w:proofErr w:type="spellEnd"/>
      <w:r w:rsidRPr="00991A0E">
        <w:rPr>
          <w:sz w:val="24"/>
          <w:szCs w:val="24"/>
        </w:rPr>
        <w:t xml:space="preserve">. </w:t>
      </w:r>
      <w:proofErr w:type="spellStart"/>
      <w:r w:rsidRPr="00991A0E">
        <w:rPr>
          <w:sz w:val="24"/>
          <w:szCs w:val="24"/>
        </w:rPr>
        <w:t>Penerapan</w:t>
      </w:r>
      <w:proofErr w:type="spellEnd"/>
      <w:r w:rsidRPr="00991A0E">
        <w:rPr>
          <w:sz w:val="24"/>
          <w:szCs w:val="24"/>
        </w:rPr>
        <w:t xml:space="preserve"> searching yang</w:t>
      </w:r>
      <w:r w:rsidRPr="00BE101B">
        <w:rPr>
          <w:sz w:val="24"/>
          <w:szCs w:val="24"/>
        </w:rPr>
        <w:t xml:space="preserve"> </w:t>
      </w:r>
      <w:proofErr w:type="spellStart"/>
      <w:r w:rsidRPr="00991A0E">
        <w:rPr>
          <w:sz w:val="24"/>
          <w:szCs w:val="24"/>
        </w:rPr>
        <w:t>efektif</w:t>
      </w:r>
      <w:proofErr w:type="spellEnd"/>
      <w:r w:rsidRPr="00991A0E">
        <w:rPr>
          <w:sz w:val="24"/>
          <w:szCs w:val="24"/>
        </w:rPr>
        <w:t xml:space="preserve"> sangat </w:t>
      </w:r>
      <w:proofErr w:type="spellStart"/>
      <w:r w:rsidRPr="00991A0E">
        <w:rPr>
          <w:sz w:val="24"/>
          <w:szCs w:val="24"/>
        </w:rPr>
        <w:t>membantu</w:t>
      </w:r>
      <w:proofErr w:type="spellEnd"/>
      <w:r w:rsidRPr="00991A0E">
        <w:rPr>
          <w:sz w:val="24"/>
          <w:szCs w:val="24"/>
        </w:rPr>
        <w:t xml:space="preserve"> </w:t>
      </w:r>
      <w:proofErr w:type="spellStart"/>
      <w:r w:rsidRPr="00991A0E">
        <w:rPr>
          <w:sz w:val="24"/>
          <w:szCs w:val="24"/>
        </w:rPr>
        <w:t>pengguna</w:t>
      </w:r>
      <w:proofErr w:type="spellEnd"/>
      <w:r w:rsidRPr="00BE101B">
        <w:rPr>
          <w:sz w:val="24"/>
          <w:szCs w:val="24"/>
        </w:rPr>
        <w:t xml:space="preserve"> </w:t>
      </w:r>
      <w:proofErr w:type="spellStart"/>
      <w:r w:rsidRPr="00991A0E">
        <w:rPr>
          <w:sz w:val="24"/>
          <w:szCs w:val="24"/>
        </w:rPr>
        <w:t>dalam</w:t>
      </w:r>
      <w:proofErr w:type="spellEnd"/>
      <w:r w:rsidRPr="00BE101B">
        <w:rPr>
          <w:sz w:val="24"/>
          <w:szCs w:val="24"/>
        </w:rPr>
        <w:t xml:space="preserve"> </w:t>
      </w:r>
      <w:proofErr w:type="spellStart"/>
      <w:r w:rsidRPr="00991A0E">
        <w:rPr>
          <w:sz w:val="24"/>
          <w:szCs w:val="24"/>
        </w:rPr>
        <w:t>menemukan</w:t>
      </w:r>
      <w:proofErr w:type="spellEnd"/>
      <w:r w:rsidRPr="00991A0E">
        <w:rPr>
          <w:sz w:val="24"/>
          <w:szCs w:val="24"/>
        </w:rPr>
        <w:t xml:space="preserve"> </w:t>
      </w:r>
      <w:proofErr w:type="spellStart"/>
      <w:r w:rsidRPr="00991A0E">
        <w:rPr>
          <w:sz w:val="24"/>
          <w:szCs w:val="24"/>
        </w:rPr>
        <w:t>informasi</w:t>
      </w:r>
      <w:proofErr w:type="spellEnd"/>
      <w:r w:rsidRPr="00BE101B">
        <w:rPr>
          <w:sz w:val="24"/>
          <w:szCs w:val="24"/>
        </w:rPr>
        <w:t xml:space="preserve"> </w:t>
      </w:r>
      <w:r w:rsidRPr="00991A0E">
        <w:rPr>
          <w:sz w:val="24"/>
          <w:szCs w:val="24"/>
        </w:rPr>
        <w:t>yang</w:t>
      </w:r>
      <w:r w:rsidRPr="00BE101B">
        <w:rPr>
          <w:sz w:val="24"/>
          <w:szCs w:val="24"/>
        </w:rPr>
        <w:t xml:space="preserve"> </w:t>
      </w:r>
      <w:proofErr w:type="spellStart"/>
      <w:r w:rsidRPr="00991A0E">
        <w:rPr>
          <w:sz w:val="24"/>
          <w:szCs w:val="24"/>
        </w:rPr>
        <w:t>relevan</w:t>
      </w:r>
      <w:proofErr w:type="spellEnd"/>
      <w:r w:rsidRPr="00BE101B">
        <w:rPr>
          <w:sz w:val="24"/>
          <w:szCs w:val="24"/>
        </w:rPr>
        <w:t xml:space="preserve"> </w:t>
      </w:r>
      <w:proofErr w:type="spellStart"/>
      <w:r w:rsidRPr="00991A0E">
        <w:rPr>
          <w:sz w:val="24"/>
          <w:szCs w:val="24"/>
        </w:rPr>
        <w:t>dengan</w:t>
      </w:r>
      <w:proofErr w:type="spellEnd"/>
      <w:r w:rsidRPr="00BE101B">
        <w:rPr>
          <w:sz w:val="24"/>
          <w:szCs w:val="24"/>
        </w:rPr>
        <w:t xml:space="preserve"> </w:t>
      </w:r>
      <w:proofErr w:type="spellStart"/>
      <w:r w:rsidRPr="00991A0E">
        <w:rPr>
          <w:sz w:val="24"/>
          <w:szCs w:val="24"/>
        </w:rPr>
        <w:t>cepat</w:t>
      </w:r>
      <w:proofErr w:type="spellEnd"/>
      <w:r w:rsidRPr="00991A0E">
        <w:rPr>
          <w:sz w:val="24"/>
          <w:szCs w:val="24"/>
        </w:rPr>
        <w:t xml:space="preserve"> </w:t>
      </w:r>
      <w:proofErr w:type="spellStart"/>
      <w:r w:rsidRPr="00991A0E">
        <w:rPr>
          <w:sz w:val="24"/>
          <w:szCs w:val="24"/>
        </w:rPr>
        <w:t>tanpa</w:t>
      </w:r>
      <w:proofErr w:type="spellEnd"/>
      <w:r w:rsidRPr="00BE101B">
        <w:rPr>
          <w:sz w:val="24"/>
          <w:szCs w:val="24"/>
        </w:rPr>
        <w:t xml:space="preserve"> </w:t>
      </w:r>
      <w:proofErr w:type="spellStart"/>
      <w:r w:rsidRPr="00991A0E">
        <w:rPr>
          <w:sz w:val="24"/>
          <w:szCs w:val="24"/>
        </w:rPr>
        <w:t>harus</w:t>
      </w:r>
      <w:proofErr w:type="spellEnd"/>
      <w:r w:rsidRPr="00991A0E">
        <w:rPr>
          <w:sz w:val="24"/>
          <w:szCs w:val="24"/>
        </w:rPr>
        <w:t xml:space="preserve"> </w:t>
      </w:r>
      <w:proofErr w:type="spellStart"/>
      <w:r w:rsidRPr="00991A0E">
        <w:rPr>
          <w:sz w:val="24"/>
          <w:szCs w:val="24"/>
        </w:rPr>
        <w:t>menelusuri</w:t>
      </w:r>
      <w:proofErr w:type="spellEnd"/>
      <w:r w:rsidRPr="00BE101B">
        <w:rPr>
          <w:sz w:val="24"/>
          <w:szCs w:val="24"/>
        </w:rPr>
        <w:t xml:space="preserve"> </w:t>
      </w:r>
      <w:proofErr w:type="spellStart"/>
      <w:r w:rsidRPr="00991A0E">
        <w:rPr>
          <w:sz w:val="24"/>
          <w:szCs w:val="24"/>
        </w:rPr>
        <w:t>banyak</w:t>
      </w:r>
      <w:proofErr w:type="spellEnd"/>
      <w:r w:rsidRPr="00991A0E">
        <w:rPr>
          <w:sz w:val="24"/>
          <w:szCs w:val="24"/>
        </w:rPr>
        <w:t xml:space="preserve"> </w:t>
      </w:r>
      <w:proofErr w:type="spellStart"/>
      <w:r w:rsidRPr="00991A0E">
        <w:rPr>
          <w:sz w:val="24"/>
          <w:szCs w:val="24"/>
        </w:rPr>
        <w:t>halaman</w:t>
      </w:r>
      <w:proofErr w:type="spellEnd"/>
      <w:r w:rsidRPr="00BE101B">
        <w:rPr>
          <w:sz w:val="24"/>
          <w:szCs w:val="24"/>
        </w:rPr>
        <w:t xml:space="preserve"> </w:t>
      </w:r>
      <w:r w:rsidRPr="00991A0E">
        <w:rPr>
          <w:sz w:val="24"/>
          <w:szCs w:val="24"/>
        </w:rPr>
        <w:t>data</w:t>
      </w:r>
      <w:r w:rsidRPr="00BE101B">
        <w:rPr>
          <w:sz w:val="24"/>
          <w:szCs w:val="24"/>
        </w:rPr>
        <w:t xml:space="preserve"> </w:t>
      </w:r>
      <w:proofErr w:type="spellStart"/>
      <w:r w:rsidRPr="00991A0E">
        <w:rPr>
          <w:sz w:val="24"/>
          <w:szCs w:val="24"/>
        </w:rPr>
        <w:t>secara</w:t>
      </w:r>
      <w:proofErr w:type="spellEnd"/>
      <w:r w:rsidRPr="00BE101B">
        <w:rPr>
          <w:sz w:val="24"/>
          <w:szCs w:val="24"/>
        </w:rPr>
        <w:t xml:space="preserve"> </w:t>
      </w:r>
      <w:r w:rsidRPr="00991A0E">
        <w:rPr>
          <w:sz w:val="24"/>
          <w:szCs w:val="24"/>
        </w:rPr>
        <w:t>manual.</w:t>
      </w:r>
    </w:p>
    <w:p w14:paraId="7B737E1A" w14:textId="1266D9FE" w:rsidR="00BE101B" w:rsidRDefault="00B74494" w:rsidP="00BE101B">
      <w:pPr>
        <w:pStyle w:val="ListParagraph"/>
        <w:spacing w:line="360" w:lineRule="auto"/>
        <w:ind w:left="357" w:firstLine="567"/>
        <w:jc w:val="both"/>
        <w:rPr>
          <w:sz w:val="24"/>
          <w:szCs w:val="24"/>
        </w:rPr>
      </w:pPr>
      <w:proofErr w:type="spellStart"/>
      <w:r w:rsidRPr="00991A0E">
        <w:rPr>
          <w:sz w:val="24"/>
          <w:szCs w:val="24"/>
        </w:rPr>
        <w:t>Kombinasi</w:t>
      </w:r>
      <w:proofErr w:type="spellEnd"/>
      <w:r w:rsidRPr="00BE101B">
        <w:rPr>
          <w:sz w:val="24"/>
          <w:szCs w:val="24"/>
        </w:rPr>
        <w:t xml:space="preserve"> </w:t>
      </w:r>
      <w:proofErr w:type="spellStart"/>
      <w:r w:rsidRPr="00991A0E">
        <w:rPr>
          <w:sz w:val="24"/>
          <w:szCs w:val="24"/>
        </w:rPr>
        <w:t>antara</w:t>
      </w:r>
      <w:proofErr w:type="spellEnd"/>
      <w:r w:rsidRPr="00BE101B">
        <w:rPr>
          <w:sz w:val="24"/>
          <w:szCs w:val="24"/>
        </w:rPr>
        <w:t xml:space="preserve"> </w:t>
      </w:r>
      <w:r w:rsidRPr="00991A0E">
        <w:rPr>
          <w:sz w:val="24"/>
          <w:szCs w:val="24"/>
        </w:rPr>
        <w:t>pagination</w:t>
      </w:r>
      <w:r w:rsidRPr="00BE101B">
        <w:rPr>
          <w:sz w:val="24"/>
          <w:szCs w:val="24"/>
        </w:rPr>
        <w:t xml:space="preserve"> </w:t>
      </w:r>
      <w:r w:rsidRPr="00991A0E">
        <w:rPr>
          <w:sz w:val="24"/>
          <w:szCs w:val="24"/>
        </w:rPr>
        <w:t>dan</w:t>
      </w:r>
      <w:r w:rsidRPr="00BE101B">
        <w:rPr>
          <w:sz w:val="24"/>
          <w:szCs w:val="24"/>
        </w:rPr>
        <w:t xml:space="preserve"> </w:t>
      </w:r>
      <w:r w:rsidRPr="00991A0E">
        <w:rPr>
          <w:sz w:val="24"/>
          <w:szCs w:val="24"/>
        </w:rPr>
        <w:t>searching</w:t>
      </w:r>
      <w:r w:rsidRPr="00BE101B">
        <w:rPr>
          <w:sz w:val="24"/>
          <w:szCs w:val="24"/>
        </w:rPr>
        <w:t xml:space="preserve"> </w:t>
      </w:r>
      <w:proofErr w:type="spellStart"/>
      <w:r w:rsidRPr="00991A0E">
        <w:rPr>
          <w:sz w:val="24"/>
          <w:szCs w:val="24"/>
        </w:rPr>
        <w:t>memberikan</w:t>
      </w:r>
      <w:proofErr w:type="spellEnd"/>
      <w:r w:rsidRPr="00991A0E">
        <w:rPr>
          <w:sz w:val="24"/>
          <w:szCs w:val="24"/>
        </w:rPr>
        <w:t xml:space="preserve"> </w:t>
      </w:r>
      <w:proofErr w:type="spellStart"/>
      <w:r w:rsidRPr="00991A0E">
        <w:rPr>
          <w:sz w:val="24"/>
          <w:szCs w:val="24"/>
        </w:rPr>
        <w:t>solusi</w:t>
      </w:r>
      <w:proofErr w:type="spellEnd"/>
      <w:r w:rsidRPr="00BE101B">
        <w:rPr>
          <w:sz w:val="24"/>
          <w:szCs w:val="24"/>
        </w:rPr>
        <w:t xml:space="preserve"> </w:t>
      </w:r>
      <w:r w:rsidRPr="00991A0E">
        <w:rPr>
          <w:sz w:val="24"/>
          <w:szCs w:val="24"/>
        </w:rPr>
        <w:t>yang</w:t>
      </w:r>
      <w:r w:rsidRPr="00BE101B">
        <w:rPr>
          <w:sz w:val="24"/>
          <w:szCs w:val="24"/>
        </w:rPr>
        <w:t xml:space="preserve"> </w:t>
      </w:r>
      <w:proofErr w:type="spellStart"/>
      <w:r w:rsidRPr="00991A0E">
        <w:rPr>
          <w:sz w:val="24"/>
          <w:szCs w:val="24"/>
        </w:rPr>
        <w:t>kuat</w:t>
      </w:r>
      <w:proofErr w:type="spellEnd"/>
      <w:r w:rsidRPr="00991A0E">
        <w:rPr>
          <w:sz w:val="24"/>
          <w:szCs w:val="24"/>
        </w:rPr>
        <w:t xml:space="preserve"> </w:t>
      </w:r>
      <w:proofErr w:type="spellStart"/>
      <w:proofErr w:type="gramStart"/>
      <w:r w:rsidRPr="00991A0E">
        <w:rPr>
          <w:sz w:val="24"/>
          <w:szCs w:val="24"/>
        </w:rPr>
        <w:t>dalam</w:t>
      </w:r>
      <w:proofErr w:type="spellEnd"/>
      <w:r w:rsidRPr="00991A0E">
        <w:rPr>
          <w:sz w:val="24"/>
          <w:szCs w:val="24"/>
        </w:rPr>
        <w:t xml:space="preserve"> </w:t>
      </w:r>
      <w:r w:rsidRPr="00BE101B">
        <w:rPr>
          <w:sz w:val="24"/>
          <w:szCs w:val="24"/>
        </w:rPr>
        <w:t xml:space="preserve"> </w:t>
      </w:r>
      <w:proofErr w:type="spellStart"/>
      <w:r w:rsidRPr="00991A0E">
        <w:rPr>
          <w:sz w:val="24"/>
          <w:szCs w:val="24"/>
        </w:rPr>
        <w:t>pengelolaan</w:t>
      </w:r>
      <w:proofErr w:type="spellEnd"/>
      <w:proofErr w:type="gramEnd"/>
      <w:r w:rsidRPr="00991A0E">
        <w:rPr>
          <w:sz w:val="24"/>
          <w:szCs w:val="24"/>
        </w:rPr>
        <w:t xml:space="preserve">  data </w:t>
      </w:r>
      <w:r w:rsidRPr="00BE101B">
        <w:rPr>
          <w:sz w:val="24"/>
          <w:szCs w:val="24"/>
        </w:rPr>
        <w:t xml:space="preserve"> </w:t>
      </w:r>
      <w:r w:rsidRPr="00991A0E">
        <w:rPr>
          <w:sz w:val="24"/>
          <w:szCs w:val="24"/>
        </w:rPr>
        <w:t xml:space="preserve">yang </w:t>
      </w:r>
      <w:r w:rsidRPr="00BE101B">
        <w:rPr>
          <w:sz w:val="24"/>
          <w:szCs w:val="24"/>
        </w:rPr>
        <w:t xml:space="preserve"> </w:t>
      </w:r>
      <w:proofErr w:type="spellStart"/>
      <w:r w:rsidRPr="00991A0E">
        <w:rPr>
          <w:sz w:val="24"/>
          <w:szCs w:val="24"/>
        </w:rPr>
        <w:t>besar</w:t>
      </w:r>
      <w:proofErr w:type="spellEnd"/>
      <w:r w:rsidRPr="00991A0E">
        <w:rPr>
          <w:sz w:val="24"/>
          <w:szCs w:val="24"/>
        </w:rPr>
        <w:t xml:space="preserve">. </w:t>
      </w:r>
      <w:r w:rsidRPr="00BE101B">
        <w:rPr>
          <w:sz w:val="24"/>
          <w:szCs w:val="24"/>
        </w:rPr>
        <w:t xml:space="preserve"> </w:t>
      </w:r>
      <w:proofErr w:type="gramStart"/>
      <w:r w:rsidRPr="00991A0E">
        <w:rPr>
          <w:sz w:val="24"/>
          <w:szCs w:val="24"/>
        </w:rPr>
        <w:t xml:space="preserve">Pagination  </w:t>
      </w:r>
      <w:proofErr w:type="spellStart"/>
      <w:r w:rsidRPr="00991A0E">
        <w:rPr>
          <w:sz w:val="24"/>
          <w:szCs w:val="24"/>
        </w:rPr>
        <w:t>membantu</w:t>
      </w:r>
      <w:proofErr w:type="spellEnd"/>
      <w:proofErr w:type="gramEnd"/>
      <w:r w:rsidRPr="00991A0E">
        <w:rPr>
          <w:sz w:val="24"/>
          <w:szCs w:val="24"/>
        </w:rPr>
        <w:t xml:space="preserve"> </w:t>
      </w:r>
      <w:r w:rsidRPr="00BE101B">
        <w:rPr>
          <w:sz w:val="24"/>
          <w:szCs w:val="24"/>
        </w:rPr>
        <w:t xml:space="preserve"> </w:t>
      </w:r>
      <w:proofErr w:type="spellStart"/>
      <w:r w:rsidRPr="00991A0E">
        <w:rPr>
          <w:sz w:val="24"/>
          <w:szCs w:val="24"/>
        </w:rPr>
        <w:t>mengatur</w:t>
      </w:r>
      <w:proofErr w:type="spellEnd"/>
      <w:r w:rsidRPr="00991A0E">
        <w:rPr>
          <w:sz w:val="24"/>
          <w:szCs w:val="24"/>
        </w:rPr>
        <w:t xml:space="preserve"> </w:t>
      </w:r>
      <w:r w:rsidRPr="00BE101B">
        <w:rPr>
          <w:sz w:val="24"/>
          <w:szCs w:val="24"/>
        </w:rPr>
        <w:t xml:space="preserve"> </w:t>
      </w:r>
      <w:r w:rsidRPr="00991A0E">
        <w:rPr>
          <w:sz w:val="24"/>
          <w:szCs w:val="24"/>
        </w:rPr>
        <w:t xml:space="preserve">data </w:t>
      </w:r>
      <w:proofErr w:type="spellStart"/>
      <w:r w:rsidRPr="00991A0E">
        <w:rPr>
          <w:sz w:val="24"/>
          <w:szCs w:val="24"/>
        </w:rPr>
        <w:t>dalam</w:t>
      </w:r>
      <w:proofErr w:type="spellEnd"/>
      <w:r w:rsidRPr="00BE101B">
        <w:rPr>
          <w:sz w:val="24"/>
          <w:szCs w:val="24"/>
        </w:rPr>
        <w:t xml:space="preserve"> </w:t>
      </w:r>
      <w:proofErr w:type="spellStart"/>
      <w:r w:rsidRPr="00991A0E">
        <w:rPr>
          <w:sz w:val="24"/>
          <w:szCs w:val="24"/>
        </w:rPr>
        <w:t>segmen-segmen</w:t>
      </w:r>
      <w:proofErr w:type="spellEnd"/>
      <w:r w:rsidRPr="00991A0E">
        <w:rPr>
          <w:sz w:val="24"/>
          <w:szCs w:val="24"/>
        </w:rPr>
        <w:t xml:space="preserve"> yang</w:t>
      </w:r>
      <w:r w:rsidRPr="00BE101B">
        <w:rPr>
          <w:sz w:val="24"/>
          <w:szCs w:val="24"/>
        </w:rPr>
        <w:t xml:space="preserve"> </w:t>
      </w:r>
      <w:proofErr w:type="spellStart"/>
      <w:r w:rsidRPr="00991A0E">
        <w:rPr>
          <w:sz w:val="24"/>
          <w:szCs w:val="24"/>
        </w:rPr>
        <w:t>lebih</w:t>
      </w:r>
      <w:proofErr w:type="spellEnd"/>
      <w:r w:rsidRPr="00BE101B">
        <w:rPr>
          <w:sz w:val="24"/>
          <w:szCs w:val="24"/>
        </w:rPr>
        <w:t xml:space="preserve"> </w:t>
      </w:r>
      <w:proofErr w:type="spellStart"/>
      <w:r w:rsidRPr="00991A0E">
        <w:rPr>
          <w:sz w:val="24"/>
          <w:szCs w:val="24"/>
        </w:rPr>
        <w:t>kecil</w:t>
      </w:r>
      <w:proofErr w:type="spellEnd"/>
      <w:r w:rsidRPr="00BE101B">
        <w:rPr>
          <w:sz w:val="24"/>
          <w:szCs w:val="24"/>
        </w:rPr>
        <w:t xml:space="preserve"> </w:t>
      </w:r>
      <w:r w:rsidRPr="00991A0E">
        <w:rPr>
          <w:sz w:val="24"/>
          <w:szCs w:val="24"/>
        </w:rPr>
        <w:t>dan</w:t>
      </w:r>
      <w:r w:rsidRPr="00BE101B">
        <w:rPr>
          <w:sz w:val="24"/>
          <w:szCs w:val="24"/>
        </w:rPr>
        <w:t xml:space="preserve"> </w:t>
      </w:r>
      <w:proofErr w:type="spellStart"/>
      <w:r w:rsidRPr="00991A0E">
        <w:rPr>
          <w:sz w:val="24"/>
          <w:szCs w:val="24"/>
        </w:rPr>
        <w:t>lebih</w:t>
      </w:r>
      <w:proofErr w:type="spellEnd"/>
      <w:r w:rsidRPr="00BE101B">
        <w:rPr>
          <w:sz w:val="24"/>
          <w:szCs w:val="24"/>
        </w:rPr>
        <w:t xml:space="preserve"> </w:t>
      </w:r>
      <w:proofErr w:type="spellStart"/>
      <w:r w:rsidRPr="00991A0E">
        <w:rPr>
          <w:sz w:val="24"/>
          <w:szCs w:val="24"/>
        </w:rPr>
        <w:t>mudah</w:t>
      </w:r>
      <w:proofErr w:type="spellEnd"/>
      <w:r w:rsidRPr="00BE101B">
        <w:rPr>
          <w:sz w:val="24"/>
          <w:szCs w:val="24"/>
        </w:rPr>
        <w:t xml:space="preserve"> </w:t>
      </w:r>
      <w:proofErr w:type="spellStart"/>
      <w:r w:rsidRPr="00991A0E">
        <w:rPr>
          <w:sz w:val="24"/>
          <w:szCs w:val="24"/>
        </w:rPr>
        <w:t>dikelola</w:t>
      </w:r>
      <w:proofErr w:type="spellEnd"/>
      <w:r w:rsidRPr="00991A0E">
        <w:rPr>
          <w:sz w:val="24"/>
          <w:szCs w:val="24"/>
        </w:rPr>
        <w:t>,</w:t>
      </w:r>
      <w:r w:rsidRPr="00BE101B">
        <w:rPr>
          <w:sz w:val="24"/>
          <w:szCs w:val="24"/>
        </w:rPr>
        <w:t xml:space="preserve"> </w:t>
      </w:r>
      <w:proofErr w:type="spellStart"/>
      <w:r w:rsidRPr="00991A0E">
        <w:rPr>
          <w:sz w:val="24"/>
          <w:szCs w:val="24"/>
        </w:rPr>
        <w:t>sementara</w:t>
      </w:r>
      <w:proofErr w:type="spellEnd"/>
      <w:r w:rsidRPr="00991A0E">
        <w:rPr>
          <w:sz w:val="24"/>
          <w:szCs w:val="24"/>
        </w:rPr>
        <w:t xml:space="preserve"> searching</w:t>
      </w:r>
      <w:r w:rsidRPr="00BE101B">
        <w:rPr>
          <w:sz w:val="24"/>
          <w:szCs w:val="24"/>
        </w:rPr>
        <w:t xml:space="preserve"> </w:t>
      </w:r>
      <w:proofErr w:type="spellStart"/>
      <w:r w:rsidRPr="00991A0E">
        <w:rPr>
          <w:sz w:val="24"/>
          <w:szCs w:val="24"/>
        </w:rPr>
        <w:t>menyediakan</w:t>
      </w:r>
      <w:proofErr w:type="spellEnd"/>
      <w:r w:rsidRPr="00991A0E">
        <w:rPr>
          <w:sz w:val="24"/>
          <w:szCs w:val="24"/>
        </w:rPr>
        <w:t xml:space="preserve"> </w:t>
      </w:r>
      <w:proofErr w:type="spellStart"/>
      <w:r w:rsidRPr="00991A0E">
        <w:rPr>
          <w:sz w:val="24"/>
          <w:szCs w:val="24"/>
        </w:rPr>
        <w:t>alat</w:t>
      </w:r>
      <w:proofErr w:type="spellEnd"/>
      <w:r w:rsidRPr="00BE101B">
        <w:rPr>
          <w:sz w:val="24"/>
          <w:szCs w:val="24"/>
        </w:rPr>
        <w:t xml:space="preserve"> </w:t>
      </w:r>
      <w:proofErr w:type="spellStart"/>
      <w:r w:rsidRPr="00991A0E">
        <w:rPr>
          <w:sz w:val="24"/>
          <w:szCs w:val="24"/>
        </w:rPr>
        <w:t>bagi</w:t>
      </w:r>
      <w:proofErr w:type="spellEnd"/>
      <w:r w:rsidRPr="00BE101B">
        <w:rPr>
          <w:sz w:val="24"/>
          <w:szCs w:val="24"/>
        </w:rPr>
        <w:t xml:space="preserve"> </w:t>
      </w:r>
      <w:proofErr w:type="spellStart"/>
      <w:r w:rsidRPr="00991A0E">
        <w:rPr>
          <w:sz w:val="24"/>
          <w:szCs w:val="24"/>
        </w:rPr>
        <w:t>pengguna</w:t>
      </w:r>
      <w:proofErr w:type="spellEnd"/>
      <w:r w:rsidRPr="00BE101B">
        <w:rPr>
          <w:sz w:val="24"/>
          <w:szCs w:val="24"/>
        </w:rPr>
        <w:t xml:space="preserve"> </w:t>
      </w:r>
      <w:proofErr w:type="spellStart"/>
      <w:r w:rsidRPr="00991A0E">
        <w:rPr>
          <w:sz w:val="24"/>
          <w:szCs w:val="24"/>
        </w:rPr>
        <w:t>untuk</w:t>
      </w:r>
      <w:proofErr w:type="spellEnd"/>
      <w:r w:rsidRPr="00BE101B">
        <w:rPr>
          <w:sz w:val="24"/>
          <w:szCs w:val="24"/>
        </w:rPr>
        <w:t xml:space="preserve"> </w:t>
      </w:r>
      <w:proofErr w:type="spellStart"/>
      <w:r w:rsidRPr="00991A0E">
        <w:rPr>
          <w:sz w:val="24"/>
          <w:szCs w:val="24"/>
        </w:rPr>
        <w:t>menavigasi</w:t>
      </w:r>
      <w:proofErr w:type="spellEnd"/>
      <w:r w:rsidRPr="00BE101B">
        <w:rPr>
          <w:sz w:val="24"/>
          <w:szCs w:val="24"/>
        </w:rPr>
        <w:t xml:space="preserve"> </w:t>
      </w:r>
      <w:r w:rsidRPr="00991A0E">
        <w:rPr>
          <w:sz w:val="24"/>
          <w:szCs w:val="24"/>
        </w:rPr>
        <w:t>data</w:t>
      </w:r>
      <w:r w:rsidRPr="00BE101B">
        <w:rPr>
          <w:sz w:val="24"/>
          <w:szCs w:val="24"/>
        </w:rPr>
        <w:t xml:space="preserve"> </w:t>
      </w:r>
      <w:proofErr w:type="spellStart"/>
      <w:r w:rsidRPr="00991A0E">
        <w:rPr>
          <w:sz w:val="24"/>
          <w:szCs w:val="24"/>
        </w:rPr>
        <w:t>secara</w:t>
      </w:r>
      <w:proofErr w:type="spellEnd"/>
      <w:r w:rsidRPr="00991A0E">
        <w:rPr>
          <w:sz w:val="24"/>
          <w:szCs w:val="24"/>
        </w:rPr>
        <w:t xml:space="preserve"> </w:t>
      </w:r>
      <w:proofErr w:type="spellStart"/>
      <w:r w:rsidRPr="00991A0E">
        <w:rPr>
          <w:sz w:val="24"/>
          <w:szCs w:val="24"/>
        </w:rPr>
        <w:t>efisien</w:t>
      </w:r>
      <w:proofErr w:type="spellEnd"/>
      <w:r w:rsidRPr="00991A0E">
        <w:rPr>
          <w:sz w:val="24"/>
          <w:szCs w:val="24"/>
        </w:rPr>
        <w:t xml:space="preserve">. Hal </w:t>
      </w:r>
      <w:proofErr w:type="spellStart"/>
      <w:r w:rsidRPr="00991A0E">
        <w:rPr>
          <w:sz w:val="24"/>
          <w:szCs w:val="24"/>
        </w:rPr>
        <w:t>ini</w:t>
      </w:r>
      <w:proofErr w:type="spellEnd"/>
      <w:r w:rsidRPr="00991A0E">
        <w:rPr>
          <w:sz w:val="24"/>
          <w:szCs w:val="24"/>
        </w:rPr>
        <w:t xml:space="preserve"> sangat </w:t>
      </w:r>
      <w:proofErr w:type="spellStart"/>
      <w:r w:rsidRPr="00991A0E">
        <w:rPr>
          <w:sz w:val="24"/>
          <w:szCs w:val="24"/>
        </w:rPr>
        <w:t>penting</w:t>
      </w:r>
      <w:proofErr w:type="spellEnd"/>
      <w:r w:rsidRPr="00991A0E">
        <w:rPr>
          <w:sz w:val="24"/>
          <w:szCs w:val="24"/>
        </w:rPr>
        <w:t xml:space="preserve"> </w:t>
      </w:r>
      <w:proofErr w:type="spellStart"/>
      <w:r w:rsidRPr="00991A0E">
        <w:rPr>
          <w:sz w:val="24"/>
          <w:szCs w:val="24"/>
        </w:rPr>
        <w:t>dalam</w:t>
      </w:r>
      <w:proofErr w:type="spellEnd"/>
      <w:r w:rsidRPr="00991A0E">
        <w:rPr>
          <w:sz w:val="24"/>
          <w:szCs w:val="24"/>
        </w:rPr>
        <w:t xml:space="preserve"> </w:t>
      </w:r>
      <w:proofErr w:type="spellStart"/>
      <w:r w:rsidRPr="00991A0E">
        <w:rPr>
          <w:sz w:val="24"/>
          <w:szCs w:val="24"/>
        </w:rPr>
        <w:t>aplikasi</w:t>
      </w:r>
      <w:proofErr w:type="spellEnd"/>
      <w:r w:rsidRPr="00991A0E">
        <w:rPr>
          <w:sz w:val="24"/>
          <w:szCs w:val="24"/>
        </w:rPr>
        <w:t xml:space="preserve"> yang </w:t>
      </w:r>
      <w:proofErr w:type="spellStart"/>
      <w:r w:rsidRPr="00991A0E">
        <w:rPr>
          <w:sz w:val="24"/>
          <w:szCs w:val="24"/>
        </w:rPr>
        <w:t>menangani</w:t>
      </w:r>
      <w:proofErr w:type="spellEnd"/>
      <w:r w:rsidRPr="00991A0E">
        <w:rPr>
          <w:sz w:val="24"/>
          <w:szCs w:val="24"/>
        </w:rPr>
        <w:t xml:space="preserve"> </w:t>
      </w:r>
      <w:proofErr w:type="spellStart"/>
      <w:r w:rsidRPr="00991A0E">
        <w:rPr>
          <w:sz w:val="24"/>
          <w:szCs w:val="24"/>
        </w:rPr>
        <w:t>informasi</w:t>
      </w:r>
      <w:proofErr w:type="spellEnd"/>
      <w:r w:rsidRPr="00991A0E">
        <w:rPr>
          <w:sz w:val="24"/>
          <w:szCs w:val="24"/>
        </w:rPr>
        <w:t xml:space="preserve"> </w:t>
      </w:r>
      <w:proofErr w:type="spellStart"/>
      <w:r w:rsidRPr="00991A0E">
        <w:rPr>
          <w:sz w:val="24"/>
          <w:szCs w:val="24"/>
        </w:rPr>
        <w:t>kompleks</w:t>
      </w:r>
      <w:proofErr w:type="spellEnd"/>
      <w:r w:rsidRPr="00BE101B">
        <w:rPr>
          <w:sz w:val="24"/>
          <w:szCs w:val="24"/>
        </w:rPr>
        <w:t xml:space="preserve"> </w:t>
      </w:r>
      <w:proofErr w:type="spellStart"/>
      <w:r w:rsidRPr="00991A0E">
        <w:rPr>
          <w:sz w:val="24"/>
          <w:szCs w:val="24"/>
        </w:rPr>
        <w:t>seperti</w:t>
      </w:r>
      <w:proofErr w:type="spellEnd"/>
      <w:r w:rsidRPr="00BE101B">
        <w:rPr>
          <w:sz w:val="24"/>
          <w:szCs w:val="24"/>
        </w:rPr>
        <w:t xml:space="preserve"> </w:t>
      </w:r>
      <w:proofErr w:type="spellStart"/>
      <w:r w:rsidRPr="00991A0E">
        <w:rPr>
          <w:sz w:val="24"/>
          <w:szCs w:val="24"/>
        </w:rPr>
        <w:t>manajemen</w:t>
      </w:r>
      <w:proofErr w:type="spellEnd"/>
      <w:r w:rsidRPr="00BE101B">
        <w:rPr>
          <w:sz w:val="24"/>
          <w:szCs w:val="24"/>
        </w:rPr>
        <w:t xml:space="preserve"> </w:t>
      </w:r>
      <w:r w:rsidRPr="00991A0E">
        <w:rPr>
          <w:sz w:val="24"/>
          <w:szCs w:val="24"/>
        </w:rPr>
        <w:t>data</w:t>
      </w:r>
      <w:r w:rsidRPr="00BE101B">
        <w:rPr>
          <w:sz w:val="24"/>
          <w:szCs w:val="24"/>
        </w:rPr>
        <w:t xml:space="preserve"> </w:t>
      </w:r>
      <w:proofErr w:type="spellStart"/>
      <w:r w:rsidRPr="00991A0E">
        <w:rPr>
          <w:sz w:val="24"/>
          <w:szCs w:val="24"/>
        </w:rPr>
        <w:t>mahasiswa</w:t>
      </w:r>
      <w:proofErr w:type="spellEnd"/>
      <w:r w:rsidRPr="00991A0E">
        <w:rPr>
          <w:sz w:val="24"/>
          <w:szCs w:val="24"/>
        </w:rPr>
        <w:t>,</w:t>
      </w:r>
      <w:r w:rsidRPr="00991A0E">
        <w:rPr>
          <w:spacing w:val="3"/>
          <w:sz w:val="24"/>
          <w:szCs w:val="24"/>
        </w:rPr>
        <w:t xml:space="preserve"> </w:t>
      </w:r>
      <w:proofErr w:type="spellStart"/>
      <w:r w:rsidRPr="00991A0E">
        <w:rPr>
          <w:sz w:val="24"/>
          <w:szCs w:val="24"/>
        </w:rPr>
        <w:t>katalog</w:t>
      </w:r>
      <w:proofErr w:type="spellEnd"/>
      <w:r w:rsidRPr="00991A0E">
        <w:rPr>
          <w:spacing w:val="4"/>
          <w:sz w:val="24"/>
          <w:szCs w:val="24"/>
        </w:rPr>
        <w:t xml:space="preserve"> </w:t>
      </w:r>
      <w:proofErr w:type="spellStart"/>
      <w:r w:rsidRPr="00991A0E">
        <w:rPr>
          <w:sz w:val="24"/>
          <w:szCs w:val="24"/>
        </w:rPr>
        <w:t>produk</w:t>
      </w:r>
      <w:proofErr w:type="spellEnd"/>
      <w:r w:rsidRPr="00991A0E">
        <w:rPr>
          <w:sz w:val="24"/>
          <w:szCs w:val="24"/>
        </w:rPr>
        <w:t>,</w:t>
      </w:r>
      <w:r w:rsidRPr="00991A0E">
        <w:rPr>
          <w:spacing w:val="5"/>
          <w:sz w:val="24"/>
          <w:szCs w:val="24"/>
        </w:rPr>
        <w:t xml:space="preserve"> </w:t>
      </w:r>
      <w:proofErr w:type="spellStart"/>
      <w:r w:rsidRPr="00991A0E">
        <w:rPr>
          <w:sz w:val="24"/>
          <w:szCs w:val="24"/>
        </w:rPr>
        <w:t>arsip</w:t>
      </w:r>
      <w:proofErr w:type="spellEnd"/>
      <w:r w:rsidRPr="00991A0E">
        <w:rPr>
          <w:spacing w:val="4"/>
          <w:sz w:val="24"/>
          <w:szCs w:val="24"/>
        </w:rPr>
        <w:t xml:space="preserve"> </w:t>
      </w:r>
      <w:proofErr w:type="spellStart"/>
      <w:proofErr w:type="gramStart"/>
      <w:r w:rsidRPr="00991A0E">
        <w:rPr>
          <w:sz w:val="24"/>
          <w:szCs w:val="24"/>
        </w:rPr>
        <w:t>dokumen</w:t>
      </w:r>
      <w:proofErr w:type="spellEnd"/>
      <w:r w:rsidRPr="00991A0E">
        <w:rPr>
          <w:sz w:val="24"/>
          <w:szCs w:val="24"/>
        </w:rPr>
        <w:t>,</w:t>
      </w:r>
      <w:r w:rsidR="00BE101B" w:rsidRPr="00991A0E">
        <w:rPr>
          <w:sz w:val="12"/>
          <w:szCs w:val="12"/>
        </w:rPr>
        <w:t xml:space="preserve"> </w:t>
      </w:r>
      <w:r w:rsidR="00BE101B">
        <w:rPr>
          <w:sz w:val="12"/>
          <w:szCs w:val="12"/>
        </w:rPr>
        <w:t xml:space="preserve"> </w:t>
      </w:r>
      <w:r w:rsidRPr="00991A0E">
        <w:rPr>
          <w:sz w:val="24"/>
          <w:szCs w:val="24"/>
        </w:rPr>
        <w:t>dan</w:t>
      </w:r>
      <w:proofErr w:type="gramEnd"/>
      <w:r w:rsidRPr="00991A0E">
        <w:rPr>
          <w:spacing w:val="1"/>
          <w:sz w:val="24"/>
          <w:szCs w:val="24"/>
        </w:rPr>
        <w:t xml:space="preserve"> </w:t>
      </w:r>
      <w:proofErr w:type="spellStart"/>
      <w:r w:rsidRPr="00991A0E">
        <w:rPr>
          <w:sz w:val="24"/>
          <w:szCs w:val="24"/>
        </w:rPr>
        <w:t>banyak</w:t>
      </w:r>
      <w:proofErr w:type="spellEnd"/>
      <w:r w:rsidRPr="00991A0E">
        <w:rPr>
          <w:spacing w:val="1"/>
          <w:sz w:val="24"/>
          <w:szCs w:val="24"/>
        </w:rPr>
        <w:t xml:space="preserve"> </w:t>
      </w:r>
      <w:proofErr w:type="spellStart"/>
      <w:r w:rsidRPr="00991A0E">
        <w:rPr>
          <w:sz w:val="24"/>
          <w:szCs w:val="24"/>
        </w:rPr>
        <w:t>lagi</w:t>
      </w:r>
      <w:proofErr w:type="spellEnd"/>
      <w:r w:rsidRPr="00991A0E">
        <w:rPr>
          <w:sz w:val="24"/>
          <w:szCs w:val="24"/>
        </w:rPr>
        <w:t>.</w:t>
      </w:r>
      <w:r w:rsidRPr="00991A0E">
        <w:rPr>
          <w:spacing w:val="1"/>
          <w:sz w:val="24"/>
          <w:szCs w:val="24"/>
        </w:rPr>
        <w:t xml:space="preserve"> </w:t>
      </w:r>
      <w:proofErr w:type="spellStart"/>
      <w:r w:rsidRPr="00991A0E">
        <w:rPr>
          <w:sz w:val="24"/>
          <w:szCs w:val="24"/>
        </w:rPr>
        <w:t>Dengan</w:t>
      </w:r>
      <w:proofErr w:type="spellEnd"/>
      <w:r w:rsidRPr="00991A0E">
        <w:rPr>
          <w:spacing w:val="1"/>
          <w:sz w:val="24"/>
          <w:szCs w:val="24"/>
        </w:rPr>
        <w:t xml:space="preserve"> </w:t>
      </w:r>
      <w:proofErr w:type="spellStart"/>
      <w:r w:rsidRPr="00991A0E">
        <w:rPr>
          <w:sz w:val="24"/>
          <w:szCs w:val="24"/>
        </w:rPr>
        <w:t>demikian</w:t>
      </w:r>
      <w:proofErr w:type="spellEnd"/>
      <w:r w:rsidRPr="00991A0E">
        <w:rPr>
          <w:sz w:val="24"/>
          <w:szCs w:val="24"/>
        </w:rPr>
        <w:t>,</w:t>
      </w:r>
      <w:r w:rsidRPr="00991A0E">
        <w:rPr>
          <w:spacing w:val="1"/>
          <w:sz w:val="24"/>
          <w:szCs w:val="24"/>
        </w:rPr>
        <w:t xml:space="preserve"> </w:t>
      </w:r>
      <w:proofErr w:type="spellStart"/>
      <w:r w:rsidRPr="00991A0E">
        <w:rPr>
          <w:sz w:val="24"/>
          <w:szCs w:val="24"/>
        </w:rPr>
        <w:t>implementasi</w:t>
      </w:r>
      <w:proofErr w:type="spellEnd"/>
      <w:r w:rsidRPr="00991A0E">
        <w:rPr>
          <w:sz w:val="24"/>
          <w:szCs w:val="24"/>
        </w:rPr>
        <w:t xml:space="preserve"> pagination</w:t>
      </w:r>
      <w:r w:rsidRPr="00991A0E">
        <w:rPr>
          <w:spacing w:val="1"/>
          <w:sz w:val="24"/>
          <w:szCs w:val="24"/>
        </w:rPr>
        <w:t xml:space="preserve"> </w:t>
      </w:r>
      <w:r w:rsidRPr="00991A0E">
        <w:rPr>
          <w:sz w:val="24"/>
          <w:szCs w:val="24"/>
        </w:rPr>
        <w:t>dan</w:t>
      </w:r>
      <w:r w:rsidRPr="00991A0E">
        <w:rPr>
          <w:spacing w:val="1"/>
          <w:sz w:val="24"/>
          <w:szCs w:val="24"/>
        </w:rPr>
        <w:t xml:space="preserve"> </w:t>
      </w:r>
      <w:r w:rsidRPr="00991A0E">
        <w:rPr>
          <w:sz w:val="24"/>
          <w:szCs w:val="24"/>
        </w:rPr>
        <w:t xml:space="preserve">searching </w:t>
      </w:r>
      <w:proofErr w:type="spellStart"/>
      <w:r w:rsidRPr="00991A0E">
        <w:rPr>
          <w:sz w:val="24"/>
          <w:szCs w:val="24"/>
        </w:rPr>
        <w:lastRenderedPageBreak/>
        <w:t>bukan</w:t>
      </w:r>
      <w:proofErr w:type="spellEnd"/>
      <w:r w:rsidRPr="00991A0E">
        <w:rPr>
          <w:spacing w:val="1"/>
          <w:sz w:val="24"/>
          <w:szCs w:val="24"/>
        </w:rPr>
        <w:t xml:space="preserve"> </w:t>
      </w:r>
      <w:proofErr w:type="spellStart"/>
      <w:r w:rsidRPr="00991A0E">
        <w:rPr>
          <w:sz w:val="24"/>
          <w:szCs w:val="24"/>
        </w:rPr>
        <w:t>hanya</w:t>
      </w:r>
      <w:proofErr w:type="spellEnd"/>
      <w:r w:rsidRPr="00991A0E">
        <w:rPr>
          <w:spacing w:val="1"/>
          <w:sz w:val="24"/>
          <w:szCs w:val="24"/>
        </w:rPr>
        <w:t xml:space="preserve"> </w:t>
      </w:r>
      <w:proofErr w:type="spellStart"/>
      <w:r w:rsidRPr="00991A0E">
        <w:rPr>
          <w:sz w:val="24"/>
          <w:szCs w:val="24"/>
        </w:rPr>
        <w:t>meningkatkan</w:t>
      </w:r>
      <w:proofErr w:type="spellEnd"/>
      <w:r w:rsidRPr="00991A0E">
        <w:rPr>
          <w:sz w:val="24"/>
          <w:szCs w:val="24"/>
        </w:rPr>
        <w:t xml:space="preserve"> </w:t>
      </w:r>
      <w:proofErr w:type="spellStart"/>
      <w:r w:rsidRPr="00991A0E">
        <w:rPr>
          <w:sz w:val="24"/>
          <w:szCs w:val="24"/>
        </w:rPr>
        <w:t>performa</w:t>
      </w:r>
      <w:proofErr w:type="spellEnd"/>
      <w:r w:rsidRPr="00991A0E">
        <w:rPr>
          <w:spacing w:val="1"/>
          <w:sz w:val="24"/>
          <w:szCs w:val="24"/>
        </w:rPr>
        <w:t xml:space="preserve"> </w:t>
      </w:r>
      <w:proofErr w:type="spellStart"/>
      <w:r w:rsidRPr="00991A0E">
        <w:rPr>
          <w:sz w:val="24"/>
          <w:szCs w:val="24"/>
        </w:rPr>
        <w:t>aplikasi</w:t>
      </w:r>
      <w:proofErr w:type="spellEnd"/>
      <w:r w:rsidRPr="00991A0E">
        <w:rPr>
          <w:sz w:val="24"/>
          <w:szCs w:val="24"/>
        </w:rPr>
        <w:t>,</w:t>
      </w:r>
      <w:r w:rsidRPr="00991A0E">
        <w:rPr>
          <w:spacing w:val="1"/>
          <w:sz w:val="24"/>
          <w:szCs w:val="24"/>
        </w:rPr>
        <w:t xml:space="preserve"> </w:t>
      </w:r>
      <w:proofErr w:type="spellStart"/>
      <w:r w:rsidRPr="00991A0E">
        <w:rPr>
          <w:sz w:val="24"/>
          <w:szCs w:val="24"/>
        </w:rPr>
        <w:t>tetapi</w:t>
      </w:r>
      <w:proofErr w:type="spellEnd"/>
      <w:r w:rsidRPr="00991A0E">
        <w:rPr>
          <w:spacing w:val="1"/>
          <w:sz w:val="24"/>
          <w:szCs w:val="24"/>
        </w:rPr>
        <w:t xml:space="preserve"> </w:t>
      </w:r>
      <w:r w:rsidRPr="00991A0E">
        <w:rPr>
          <w:sz w:val="24"/>
          <w:szCs w:val="24"/>
        </w:rPr>
        <w:t>juga</w:t>
      </w:r>
      <w:r w:rsidRPr="00991A0E">
        <w:rPr>
          <w:spacing w:val="1"/>
          <w:sz w:val="24"/>
          <w:szCs w:val="24"/>
        </w:rPr>
        <w:t xml:space="preserve"> </w:t>
      </w:r>
      <w:proofErr w:type="spellStart"/>
      <w:r w:rsidRPr="00991A0E">
        <w:rPr>
          <w:sz w:val="24"/>
          <w:szCs w:val="24"/>
        </w:rPr>
        <w:t>meningkatkan</w:t>
      </w:r>
      <w:proofErr w:type="spellEnd"/>
      <w:r w:rsidRPr="00991A0E">
        <w:rPr>
          <w:sz w:val="24"/>
          <w:szCs w:val="24"/>
        </w:rPr>
        <w:t xml:space="preserve"> </w:t>
      </w:r>
      <w:proofErr w:type="spellStart"/>
      <w:r w:rsidRPr="00991A0E">
        <w:rPr>
          <w:sz w:val="24"/>
          <w:szCs w:val="24"/>
        </w:rPr>
        <w:t>pengalaman</w:t>
      </w:r>
      <w:proofErr w:type="spellEnd"/>
      <w:r w:rsidRPr="00991A0E">
        <w:rPr>
          <w:spacing w:val="-1"/>
          <w:sz w:val="24"/>
          <w:szCs w:val="24"/>
        </w:rPr>
        <w:t xml:space="preserve"> </w:t>
      </w:r>
      <w:proofErr w:type="spellStart"/>
      <w:r w:rsidRPr="00991A0E">
        <w:rPr>
          <w:sz w:val="24"/>
          <w:szCs w:val="24"/>
        </w:rPr>
        <w:t>pengguna</w:t>
      </w:r>
      <w:proofErr w:type="spellEnd"/>
      <w:r w:rsidRPr="00991A0E">
        <w:rPr>
          <w:sz w:val="24"/>
          <w:szCs w:val="24"/>
        </w:rPr>
        <w:t xml:space="preserve"> </w:t>
      </w:r>
      <w:proofErr w:type="spellStart"/>
      <w:r w:rsidRPr="00991A0E">
        <w:rPr>
          <w:sz w:val="24"/>
          <w:szCs w:val="24"/>
        </w:rPr>
        <w:t>secara</w:t>
      </w:r>
      <w:proofErr w:type="spellEnd"/>
      <w:r w:rsidRPr="00991A0E">
        <w:rPr>
          <w:spacing w:val="-1"/>
          <w:sz w:val="24"/>
          <w:szCs w:val="24"/>
        </w:rPr>
        <w:t xml:space="preserve"> </w:t>
      </w:r>
      <w:proofErr w:type="spellStart"/>
      <w:r w:rsidRPr="00991A0E">
        <w:rPr>
          <w:sz w:val="24"/>
          <w:szCs w:val="24"/>
        </w:rPr>
        <w:t>keseluruhan</w:t>
      </w:r>
      <w:proofErr w:type="spellEnd"/>
      <w:r w:rsidRPr="00991A0E">
        <w:rPr>
          <w:sz w:val="24"/>
          <w:szCs w:val="24"/>
        </w:rPr>
        <w:t>.</w:t>
      </w:r>
    </w:p>
    <w:p w14:paraId="4D39F2A8" w14:textId="77777777" w:rsidR="00BE101B" w:rsidRPr="00BE101B" w:rsidRDefault="00BE101B" w:rsidP="00BE101B">
      <w:pPr>
        <w:pStyle w:val="ListParagraph"/>
        <w:ind w:left="953" w:firstLine="567"/>
        <w:jc w:val="both"/>
        <w:rPr>
          <w:sz w:val="24"/>
          <w:szCs w:val="24"/>
        </w:rPr>
      </w:pPr>
    </w:p>
    <w:p w14:paraId="39BE3B32" w14:textId="027CB5B4" w:rsidR="00BD2DD1" w:rsidRPr="00BE101B" w:rsidRDefault="00B74494" w:rsidP="00BE101B">
      <w:pPr>
        <w:pStyle w:val="ListParagraph"/>
        <w:numPr>
          <w:ilvl w:val="1"/>
          <w:numId w:val="9"/>
        </w:numPr>
        <w:spacing w:line="360" w:lineRule="auto"/>
        <w:jc w:val="both"/>
        <w:rPr>
          <w:sz w:val="24"/>
          <w:szCs w:val="24"/>
        </w:rPr>
      </w:pPr>
      <w:r w:rsidRPr="00BE101B">
        <w:rPr>
          <w:b/>
          <w:sz w:val="24"/>
          <w:szCs w:val="24"/>
        </w:rPr>
        <w:t xml:space="preserve"> Tujuan</w:t>
      </w:r>
    </w:p>
    <w:p w14:paraId="3AFF6CE7" w14:textId="77777777" w:rsidR="00BE101B" w:rsidRDefault="00B74494" w:rsidP="00BE101B">
      <w:pPr>
        <w:pStyle w:val="ListParagraph"/>
        <w:spacing w:line="360" w:lineRule="auto"/>
        <w:ind w:left="357" w:firstLine="567"/>
        <w:jc w:val="both"/>
        <w:rPr>
          <w:sz w:val="24"/>
          <w:szCs w:val="24"/>
        </w:rPr>
      </w:pPr>
      <w:proofErr w:type="spellStart"/>
      <w:r w:rsidRPr="00991A0E">
        <w:rPr>
          <w:sz w:val="24"/>
          <w:szCs w:val="24"/>
        </w:rPr>
        <w:t>Penerapan</w:t>
      </w:r>
      <w:proofErr w:type="spellEnd"/>
      <w:r w:rsidRPr="00991A0E">
        <w:rPr>
          <w:sz w:val="24"/>
          <w:szCs w:val="24"/>
        </w:rPr>
        <w:t xml:space="preserve"> pagination dan</w:t>
      </w:r>
      <w:r w:rsidRPr="00BE101B">
        <w:rPr>
          <w:sz w:val="24"/>
          <w:szCs w:val="24"/>
        </w:rPr>
        <w:t xml:space="preserve"> </w:t>
      </w:r>
      <w:r w:rsidRPr="00991A0E">
        <w:rPr>
          <w:sz w:val="24"/>
          <w:szCs w:val="24"/>
        </w:rPr>
        <w:t xml:space="preserve">searching </w:t>
      </w:r>
      <w:proofErr w:type="spellStart"/>
      <w:r w:rsidRPr="00991A0E">
        <w:rPr>
          <w:sz w:val="24"/>
          <w:szCs w:val="24"/>
        </w:rPr>
        <w:t>dalam</w:t>
      </w:r>
      <w:proofErr w:type="spellEnd"/>
      <w:r w:rsidRPr="00991A0E">
        <w:rPr>
          <w:sz w:val="24"/>
          <w:szCs w:val="24"/>
        </w:rPr>
        <w:t xml:space="preserve"> </w:t>
      </w:r>
      <w:proofErr w:type="spellStart"/>
      <w:r w:rsidRPr="00991A0E">
        <w:rPr>
          <w:sz w:val="24"/>
          <w:szCs w:val="24"/>
        </w:rPr>
        <w:t>sebuah</w:t>
      </w:r>
      <w:proofErr w:type="spellEnd"/>
      <w:r w:rsidRPr="00991A0E">
        <w:rPr>
          <w:sz w:val="24"/>
          <w:szCs w:val="24"/>
        </w:rPr>
        <w:t xml:space="preserve"> </w:t>
      </w:r>
      <w:proofErr w:type="spellStart"/>
      <w:r w:rsidRPr="00991A0E">
        <w:rPr>
          <w:sz w:val="24"/>
          <w:szCs w:val="24"/>
        </w:rPr>
        <w:t>aplikasi</w:t>
      </w:r>
      <w:proofErr w:type="spellEnd"/>
      <w:r w:rsidRPr="00991A0E">
        <w:rPr>
          <w:sz w:val="24"/>
          <w:szCs w:val="24"/>
        </w:rPr>
        <w:t xml:space="preserve"> web </w:t>
      </w:r>
      <w:proofErr w:type="spellStart"/>
      <w:r w:rsidRPr="00991A0E">
        <w:rPr>
          <w:sz w:val="24"/>
          <w:szCs w:val="24"/>
        </w:rPr>
        <w:t>bertujuan</w:t>
      </w:r>
      <w:proofErr w:type="spellEnd"/>
      <w:r w:rsidRPr="00991A0E">
        <w:rPr>
          <w:sz w:val="24"/>
          <w:szCs w:val="24"/>
        </w:rPr>
        <w:t xml:space="preserve"> </w:t>
      </w:r>
      <w:proofErr w:type="spellStart"/>
      <w:r w:rsidRPr="00991A0E">
        <w:rPr>
          <w:sz w:val="24"/>
          <w:szCs w:val="24"/>
        </w:rPr>
        <w:t>untuk</w:t>
      </w:r>
      <w:proofErr w:type="spellEnd"/>
      <w:r w:rsidRPr="00BE101B">
        <w:rPr>
          <w:sz w:val="24"/>
          <w:szCs w:val="24"/>
        </w:rPr>
        <w:t xml:space="preserve"> </w:t>
      </w:r>
      <w:proofErr w:type="spellStart"/>
      <w:r w:rsidRPr="00991A0E">
        <w:rPr>
          <w:sz w:val="24"/>
          <w:szCs w:val="24"/>
        </w:rPr>
        <w:t>meningkatkan</w:t>
      </w:r>
      <w:proofErr w:type="spellEnd"/>
      <w:r w:rsidRPr="00991A0E">
        <w:rPr>
          <w:sz w:val="24"/>
          <w:szCs w:val="24"/>
        </w:rPr>
        <w:t xml:space="preserve"> </w:t>
      </w:r>
      <w:proofErr w:type="spellStart"/>
      <w:r w:rsidRPr="00991A0E">
        <w:rPr>
          <w:sz w:val="24"/>
          <w:szCs w:val="24"/>
        </w:rPr>
        <w:t>efisiensi</w:t>
      </w:r>
      <w:proofErr w:type="spellEnd"/>
      <w:r w:rsidRPr="00BE101B">
        <w:rPr>
          <w:sz w:val="24"/>
          <w:szCs w:val="24"/>
        </w:rPr>
        <w:t xml:space="preserve"> </w:t>
      </w:r>
      <w:proofErr w:type="spellStart"/>
      <w:r w:rsidRPr="00991A0E">
        <w:rPr>
          <w:sz w:val="24"/>
          <w:szCs w:val="24"/>
        </w:rPr>
        <w:t>navigasi</w:t>
      </w:r>
      <w:proofErr w:type="spellEnd"/>
      <w:r w:rsidRPr="00BE101B">
        <w:rPr>
          <w:sz w:val="24"/>
          <w:szCs w:val="24"/>
        </w:rPr>
        <w:t xml:space="preserve"> </w:t>
      </w:r>
      <w:r w:rsidRPr="00991A0E">
        <w:rPr>
          <w:sz w:val="24"/>
          <w:szCs w:val="24"/>
        </w:rPr>
        <w:t>dan</w:t>
      </w:r>
      <w:r w:rsidRPr="00BE101B">
        <w:rPr>
          <w:sz w:val="24"/>
          <w:szCs w:val="24"/>
        </w:rPr>
        <w:t xml:space="preserve"> </w:t>
      </w:r>
      <w:proofErr w:type="spellStart"/>
      <w:r w:rsidRPr="00991A0E">
        <w:rPr>
          <w:sz w:val="24"/>
          <w:szCs w:val="24"/>
        </w:rPr>
        <w:t>pencarian</w:t>
      </w:r>
      <w:proofErr w:type="spellEnd"/>
      <w:r w:rsidRPr="00991A0E">
        <w:rPr>
          <w:sz w:val="24"/>
          <w:szCs w:val="24"/>
        </w:rPr>
        <w:t xml:space="preserve"> data</w:t>
      </w:r>
      <w:r w:rsidRPr="00BE101B">
        <w:rPr>
          <w:sz w:val="24"/>
          <w:szCs w:val="24"/>
        </w:rPr>
        <w:t xml:space="preserve"> </w:t>
      </w:r>
      <w:proofErr w:type="spellStart"/>
      <w:r w:rsidRPr="00991A0E">
        <w:rPr>
          <w:sz w:val="24"/>
          <w:szCs w:val="24"/>
        </w:rPr>
        <w:t>bagi</w:t>
      </w:r>
      <w:proofErr w:type="spellEnd"/>
      <w:r w:rsidRPr="00BE101B">
        <w:rPr>
          <w:sz w:val="24"/>
          <w:szCs w:val="24"/>
        </w:rPr>
        <w:t xml:space="preserve"> </w:t>
      </w:r>
      <w:proofErr w:type="spellStart"/>
      <w:r w:rsidRPr="00991A0E">
        <w:rPr>
          <w:sz w:val="24"/>
          <w:szCs w:val="24"/>
        </w:rPr>
        <w:t>pengguna</w:t>
      </w:r>
      <w:proofErr w:type="spellEnd"/>
      <w:r w:rsidRPr="00991A0E">
        <w:rPr>
          <w:sz w:val="24"/>
          <w:szCs w:val="24"/>
        </w:rPr>
        <w:t xml:space="preserve">. </w:t>
      </w:r>
      <w:proofErr w:type="spellStart"/>
      <w:r w:rsidRPr="00991A0E">
        <w:rPr>
          <w:sz w:val="24"/>
          <w:szCs w:val="24"/>
        </w:rPr>
        <w:t>Dengan</w:t>
      </w:r>
      <w:proofErr w:type="spellEnd"/>
      <w:r w:rsidRPr="00BE101B">
        <w:rPr>
          <w:sz w:val="24"/>
          <w:szCs w:val="24"/>
        </w:rPr>
        <w:t xml:space="preserve"> </w:t>
      </w:r>
      <w:proofErr w:type="spellStart"/>
      <w:r w:rsidRPr="00991A0E">
        <w:rPr>
          <w:sz w:val="24"/>
          <w:szCs w:val="24"/>
        </w:rPr>
        <w:t>menggunakan</w:t>
      </w:r>
      <w:proofErr w:type="spellEnd"/>
      <w:r w:rsidRPr="00BE101B">
        <w:rPr>
          <w:sz w:val="24"/>
          <w:szCs w:val="24"/>
        </w:rPr>
        <w:t xml:space="preserve"> </w:t>
      </w:r>
      <w:r w:rsidRPr="00991A0E">
        <w:rPr>
          <w:sz w:val="24"/>
          <w:szCs w:val="24"/>
        </w:rPr>
        <w:t xml:space="preserve">pagination, </w:t>
      </w:r>
      <w:proofErr w:type="spellStart"/>
      <w:r w:rsidRPr="00991A0E">
        <w:rPr>
          <w:sz w:val="24"/>
          <w:szCs w:val="24"/>
        </w:rPr>
        <w:t>pengguna</w:t>
      </w:r>
      <w:proofErr w:type="spellEnd"/>
      <w:r w:rsidRPr="00BE101B">
        <w:rPr>
          <w:sz w:val="24"/>
          <w:szCs w:val="24"/>
        </w:rPr>
        <w:t xml:space="preserve"> </w:t>
      </w:r>
      <w:proofErr w:type="spellStart"/>
      <w:r w:rsidRPr="00991A0E">
        <w:rPr>
          <w:sz w:val="24"/>
          <w:szCs w:val="24"/>
        </w:rPr>
        <w:t>dapat</w:t>
      </w:r>
      <w:proofErr w:type="spellEnd"/>
      <w:r w:rsidRPr="00BE101B">
        <w:rPr>
          <w:sz w:val="24"/>
          <w:szCs w:val="24"/>
        </w:rPr>
        <w:t xml:space="preserve"> </w:t>
      </w:r>
      <w:proofErr w:type="spellStart"/>
      <w:r w:rsidRPr="00991A0E">
        <w:rPr>
          <w:sz w:val="24"/>
          <w:szCs w:val="24"/>
        </w:rPr>
        <w:t>dengan</w:t>
      </w:r>
      <w:proofErr w:type="spellEnd"/>
      <w:r w:rsidRPr="00BE101B">
        <w:rPr>
          <w:sz w:val="24"/>
          <w:szCs w:val="24"/>
        </w:rPr>
        <w:t xml:space="preserve"> </w:t>
      </w:r>
      <w:proofErr w:type="spellStart"/>
      <w:r w:rsidRPr="00991A0E">
        <w:rPr>
          <w:sz w:val="24"/>
          <w:szCs w:val="24"/>
        </w:rPr>
        <w:t>mudah</w:t>
      </w:r>
      <w:proofErr w:type="spellEnd"/>
      <w:r w:rsidRPr="00BE101B">
        <w:rPr>
          <w:sz w:val="24"/>
          <w:szCs w:val="24"/>
        </w:rPr>
        <w:t xml:space="preserve"> </w:t>
      </w:r>
      <w:proofErr w:type="spellStart"/>
      <w:r w:rsidRPr="00991A0E">
        <w:rPr>
          <w:sz w:val="24"/>
          <w:szCs w:val="24"/>
        </w:rPr>
        <w:t>menavigasi</w:t>
      </w:r>
      <w:proofErr w:type="spellEnd"/>
      <w:r w:rsidRPr="00991A0E">
        <w:rPr>
          <w:sz w:val="24"/>
          <w:szCs w:val="24"/>
        </w:rPr>
        <w:t xml:space="preserve"> </w:t>
      </w:r>
      <w:proofErr w:type="spellStart"/>
      <w:r w:rsidRPr="00991A0E">
        <w:rPr>
          <w:sz w:val="24"/>
          <w:szCs w:val="24"/>
        </w:rPr>
        <w:t>melalui</w:t>
      </w:r>
      <w:proofErr w:type="spellEnd"/>
      <w:r w:rsidRPr="00991A0E">
        <w:rPr>
          <w:sz w:val="24"/>
          <w:szCs w:val="24"/>
        </w:rPr>
        <w:t xml:space="preserve"> data</w:t>
      </w:r>
      <w:r w:rsidRPr="00BE101B">
        <w:rPr>
          <w:sz w:val="24"/>
          <w:szCs w:val="24"/>
        </w:rPr>
        <w:t xml:space="preserve"> </w:t>
      </w:r>
      <w:r w:rsidRPr="00991A0E">
        <w:rPr>
          <w:sz w:val="24"/>
          <w:szCs w:val="24"/>
        </w:rPr>
        <w:t>yang</w:t>
      </w:r>
      <w:r w:rsidRPr="00BE101B">
        <w:rPr>
          <w:sz w:val="24"/>
          <w:szCs w:val="24"/>
        </w:rPr>
        <w:t xml:space="preserve"> </w:t>
      </w:r>
      <w:proofErr w:type="spellStart"/>
      <w:r w:rsidRPr="00991A0E">
        <w:rPr>
          <w:sz w:val="24"/>
          <w:szCs w:val="24"/>
        </w:rPr>
        <w:t>besar</w:t>
      </w:r>
      <w:proofErr w:type="spellEnd"/>
      <w:r w:rsidRPr="00BE101B">
        <w:rPr>
          <w:sz w:val="24"/>
          <w:szCs w:val="24"/>
        </w:rPr>
        <w:t xml:space="preserve"> </w:t>
      </w:r>
      <w:proofErr w:type="spellStart"/>
      <w:r w:rsidRPr="00991A0E">
        <w:rPr>
          <w:sz w:val="24"/>
          <w:szCs w:val="24"/>
        </w:rPr>
        <w:t>dengan</w:t>
      </w:r>
      <w:proofErr w:type="spellEnd"/>
      <w:r w:rsidRPr="00BE101B">
        <w:rPr>
          <w:sz w:val="24"/>
          <w:szCs w:val="24"/>
        </w:rPr>
        <w:t xml:space="preserve"> </w:t>
      </w:r>
      <w:proofErr w:type="spellStart"/>
      <w:r w:rsidRPr="00991A0E">
        <w:rPr>
          <w:sz w:val="24"/>
          <w:szCs w:val="24"/>
        </w:rPr>
        <w:t>membaginya</w:t>
      </w:r>
      <w:proofErr w:type="spellEnd"/>
      <w:r w:rsidRPr="00991A0E">
        <w:rPr>
          <w:sz w:val="24"/>
          <w:szCs w:val="24"/>
        </w:rPr>
        <w:t xml:space="preserve"> </w:t>
      </w:r>
      <w:proofErr w:type="spellStart"/>
      <w:r w:rsidRPr="00991A0E">
        <w:rPr>
          <w:sz w:val="24"/>
          <w:szCs w:val="24"/>
        </w:rPr>
        <w:t>ke</w:t>
      </w:r>
      <w:proofErr w:type="spellEnd"/>
      <w:r w:rsidRPr="00BE101B">
        <w:rPr>
          <w:sz w:val="24"/>
          <w:szCs w:val="24"/>
        </w:rPr>
        <w:t xml:space="preserve"> </w:t>
      </w:r>
      <w:proofErr w:type="spellStart"/>
      <w:r w:rsidRPr="00991A0E">
        <w:rPr>
          <w:sz w:val="24"/>
          <w:szCs w:val="24"/>
        </w:rPr>
        <w:t>dalam</w:t>
      </w:r>
      <w:proofErr w:type="spellEnd"/>
      <w:r w:rsidRPr="00BE101B">
        <w:rPr>
          <w:sz w:val="24"/>
          <w:szCs w:val="24"/>
        </w:rPr>
        <w:t xml:space="preserve"> </w:t>
      </w:r>
      <w:proofErr w:type="spellStart"/>
      <w:r w:rsidRPr="00991A0E">
        <w:rPr>
          <w:sz w:val="24"/>
          <w:szCs w:val="24"/>
        </w:rPr>
        <w:t>halaman-halaman</w:t>
      </w:r>
      <w:proofErr w:type="spellEnd"/>
      <w:r w:rsidRPr="00991A0E">
        <w:rPr>
          <w:sz w:val="24"/>
          <w:szCs w:val="24"/>
        </w:rPr>
        <w:t xml:space="preserve"> </w:t>
      </w:r>
      <w:proofErr w:type="spellStart"/>
      <w:r w:rsidRPr="00991A0E">
        <w:rPr>
          <w:sz w:val="24"/>
          <w:szCs w:val="24"/>
        </w:rPr>
        <w:t>terkelompok</w:t>
      </w:r>
      <w:proofErr w:type="spellEnd"/>
      <w:r w:rsidRPr="00991A0E">
        <w:rPr>
          <w:sz w:val="24"/>
          <w:szCs w:val="24"/>
        </w:rPr>
        <w:t xml:space="preserve">, yang juga </w:t>
      </w:r>
      <w:proofErr w:type="spellStart"/>
      <w:r w:rsidRPr="00991A0E">
        <w:rPr>
          <w:sz w:val="24"/>
          <w:szCs w:val="24"/>
        </w:rPr>
        <w:t>membantu</w:t>
      </w:r>
      <w:proofErr w:type="spellEnd"/>
      <w:r w:rsidRPr="00991A0E">
        <w:rPr>
          <w:sz w:val="24"/>
          <w:szCs w:val="24"/>
        </w:rPr>
        <w:t xml:space="preserve"> </w:t>
      </w:r>
      <w:proofErr w:type="spellStart"/>
      <w:r w:rsidRPr="00991A0E">
        <w:rPr>
          <w:sz w:val="24"/>
          <w:szCs w:val="24"/>
        </w:rPr>
        <w:t>mempercepat</w:t>
      </w:r>
      <w:proofErr w:type="spellEnd"/>
      <w:r w:rsidRPr="00BE101B">
        <w:rPr>
          <w:sz w:val="24"/>
          <w:szCs w:val="24"/>
        </w:rPr>
        <w:t xml:space="preserve"> </w:t>
      </w:r>
      <w:proofErr w:type="spellStart"/>
      <w:r w:rsidRPr="00991A0E">
        <w:rPr>
          <w:sz w:val="24"/>
          <w:szCs w:val="24"/>
        </w:rPr>
        <w:t>waktu</w:t>
      </w:r>
      <w:proofErr w:type="spellEnd"/>
      <w:r w:rsidRPr="00991A0E">
        <w:rPr>
          <w:sz w:val="24"/>
          <w:szCs w:val="24"/>
        </w:rPr>
        <w:t xml:space="preserve"> </w:t>
      </w:r>
      <w:proofErr w:type="spellStart"/>
      <w:r w:rsidRPr="00991A0E">
        <w:rPr>
          <w:sz w:val="24"/>
          <w:szCs w:val="24"/>
        </w:rPr>
        <w:t>pemuatan</w:t>
      </w:r>
      <w:proofErr w:type="spellEnd"/>
      <w:r w:rsidRPr="00991A0E">
        <w:rPr>
          <w:sz w:val="24"/>
          <w:szCs w:val="24"/>
        </w:rPr>
        <w:t xml:space="preserve"> </w:t>
      </w:r>
      <w:proofErr w:type="spellStart"/>
      <w:r w:rsidRPr="00991A0E">
        <w:rPr>
          <w:sz w:val="24"/>
          <w:szCs w:val="24"/>
        </w:rPr>
        <w:t>halaman</w:t>
      </w:r>
      <w:proofErr w:type="spellEnd"/>
      <w:r w:rsidRPr="00991A0E">
        <w:rPr>
          <w:sz w:val="24"/>
          <w:szCs w:val="24"/>
        </w:rPr>
        <w:t xml:space="preserve">. </w:t>
      </w:r>
    </w:p>
    <w:p w14:paraId="2B310008" w14:textId="77777777" w:rsidR="00BD2DD1" w:rsidRDefault="00B74494" w:rsidP="00BE101B">
      <w:pPr>
        <w:pStyle w:val="ListParagraph"/>
        <w:spacing w:line="360" w:lineRule="auto"/>
        <w:ind w:left="357" w:firstLine="567"/>
        <w:jc w:val="both"/>
        <w:rPr>
          <w:sz w:val="24"/>
          <w:szCs w:val="24"/>
        </w:rPr>
      </w:pPr>
      <w:r w:rsidRPr="00991A0E">
        <w:rPr>
          <w:sz w:val="24"/>
          <w:szCs w:val="24"/>
        </w:rPr>
        <w:t xml:space="preserve">Di </w:t>
      </w:r>
      <w:proofErr w:type="spellStart"/>
      <w:r w:rsidRPr="00991A0E">
        <w:rPr>
          <w:sz w:val="24"/>
          <w:szCs w:val="24"/>
        </w:rPr>
        <w:t>sisi</w:t>
      </w:r>
      <w:proofErr w:type="spellEnd"/>
      <w:r w:rsidRPr="00BE101B">
        <w:rPr>
          <w:sz w:val="24"/>
          <w:szCs w:val="24"/>
        </w:rPr>
        <w:t xml:space="preserve"> </w:t>
      </w:r>
      <w:r w:rsidRPr="00991A0E">
        <w:rPr>
          <w:sz w:val="24"/>
          <w:szCs w:val="24"/>
        </w:rPr>
        <w:t>lain,</w:t>
      </w:r>
      <w:r w:rsidRPr="00BE101B">
        <w:rPr>
          <w:sz w:val="24"/>
          <w:szCs w:val="24"/>
        </w:rPr>
        <w:t xml:space="preserve"> </w:t>
      </w:r>
      <w:proofErr w:type="spellStart"/>
      <w:r w:rsidRPr="00991A0E">
        <w:rPr>
          <w:sz w:val="24"/>
          <w:szCs w:val="24"/>
        </w:rPr>
        <w:t>fitur</w:t>
      </w:r>
      <w:proofErr w:type="spellEnd"/>
      <w:r w:rsidRPr="00BE101B">
        <w:rPr>
          <w:sz w:val="24"/>
          <w:szCs w:val="24"/>
        </w:rPr>
        <w:t xml:space="preserve"> </w:t>
      </w:r>
      <w:r w:rsidRPr="00991A0E">
        <w:rPr>
          <w:sz w:val="24"/>
          <w:szCs w:val="24"/>
        </w:rPr>
        <w:t>searching</w:t>
      </w:r>
      <w:r w:rsidRPr="00BE101B">
        <w:rPr>
          <w:sz w:val="24"/>
          <w:szCs w:val="24"/>
        </w:rPr>
        <w:t xml:space="preserve"> </w:t>
      </w:r>
      <w:proofErr w:type="spellStart"/>
      <w:r w:rsidRPr="00991A0E">
        <w:rPr>
          <w:sz w:val="24"/>
          <w:szCs w:val="24"/>
        </w:rPr>
        <w:t>memungkinkan</w:t>
      </w:r>
      <w:proofErr w:type="spellEnd"/>
      <w:r w:rsidRPr="00BE101B">
        <w:rPr>
          <w:sz w:val="24"/>
          <w:szCs w:val="24"/>
        </w:rPr>
        <w:t xml:space="preserve"> </w:t>
      </w:r>
      <w:proofErr w:type="spellStart"/>
      <w:r w:rsidRPr="00991A0E">
        <w:rPr>
          <w:sz w:val="24"/>
          <w:szCs w:val="24"/>
        </w:rPr>
        <w:t>pengguna</w:t>
      </w:r>
      <w:proofErr w:type="spellEnd"/>
      <w:r w:rsidRPr="00BE101B">
        <w:rPr>
          <w:sz w:val="24"/>
          <w:szCs w:val="24"/>
        </w:rPr>
        <w:t xml:space="preserve"> </w:t>
      </w:r>
      <w:proofErr w:type="spellStart"/>
      <w:r w:rsidRPr="00991A0E">
        <w:rPr>
          <w:sz w:val="24"/>
          <w:szCs w:val="24"/>
        </w:rPr>
        <w:t>untuk</w:t>
      </w:r>
      <w:proofErr w:type="spellEnd"/>
      <w:r w:rsidRPr="00BE101B">
        <w:rPr>
          <w:sz w:val="24"/>
          <w:szCs w:val="24"/>
        </w:rPr>
        <w:t xml:space="preserve"> </w:t>
      </w:r>
      <w:proofErr w:type="spellStart"/>
      <w:r w:rsidRPr="00991A0E">
        <w:rPr>
          <w:sz w:val="24"/>
          <w:szCs w:val="24"/>
        </w:rPr>
        <w:t>menemukan</w:t>
      </w:r>
      <w:proofErr w:type="spellEnd"/>
      <w:r w:rsidRPr="00BE101B">
        <w:rPr>
          <w:sz w:val="24"/>
          <w:szCs w:val="24"/>
        </w:rPr>
        <w:t xml:space="preserve"> </w:t>
      </w:r>
      <w:r w:rsidRPr="00991A0E">
        <w:rPr>
          <w:sz w:val="24"/>
          <w:szCs w:val="24"/>
        </w:rPr>
        <w:t xml:space="preserve">data </w:t>
      </w:r>
      <w:proofErr w:type="gramStart"/>
      <w:r w:rsidRPr="00991A0E">
        <w:rPr>
          <w:sz w:val="24"/>
          <w:szCs w:val="24"/>
        </w:rPr>
        <w:t xml:space="preserve">yang </w:t>
      </w:r>
      <w:r w:rsidRPr="00BE101B">
        <w:rPr>
          <w:sz w:val="24"/>
          <w:szCs w:val="24"/>
        </w:rPr>
        <w:t xml:space="preserve"> </w:t>
      </w:r>
      <w:proofErr w:type="spellStart"/>
      <w:r w:rsidRPr="00991A0E">
        <w:rPr>
          <w:sz w:val="24"/>
          <w:szCs w:val="24"/>
        </w:rPr>
        <w:t>relevan</w:t>
      </w:r>
      <w:proofErr w:type="spellEnd"/>
      <w:proofErr w:type="gramEnd"/>
      <w:r w:rsidRPr="00991A0E">
        <w:rPr>
          <w:sz w:val="24"/>
          <w:szCs w:val="24"/>
        </w:rPr>
        <w:t xml:space="preserve">  </w:t>
      </w:r>
      <w:proofErr w:type="spellStart"/>
      <w:r w:rsidRPr="00991A0E">
        <w:rPr>
          <w:sz w:val="24"/>
          <w:szCs w:val="24"/>
        </w:rPr>
        <w:t>dengan</w:t>
      </w:r>
      <w:proofErr w:type="spellEnd"/>
      <w:r w:rsidRPr="00991A0E">
        <w:rPr>
          <w:sz w:val="24"/>
          <w:szCs w:val="24"/>
        </w:rPr>
        <w:t xml:space="preserve">  </w:t>
      </w:r>
      <w:proofErr w:type="spellStart"/>
      <w:r w:rsidRPr="00991A0E">
        <w:rPr>
          <w:sz w:val="24"/>
          <w:szCs w:val="24"/>
        </w:rPr>
        <w:t>cepat</w:t>
      </w:r>
      <w:proofErr w:type="spellEnd"/>
      <w:r w:rsidRPr="00991A0E">
        <w:rPr>
          <w:sz w:val="24"/>
          <w:szCs w:val="24"/>
        </w:rPr>
        <w:t xml:space="preserve">  </w:t>
      </w:r>
      <w:proofErr w:type="spellStart"/>
      <w:r w:rsidRPr="00991A0E">
        <w:rPr>
          <w:sz w:val="24"/>
          <w:szCs w:val="24"/>
        </w:rPr>
        <w:t>berdasarkan</w:t>
      </w:r>
      <w:proofErr w:type="spellEnd"/>
      <w:r w:rsidRPr="00991A0E">
        <w:rPr>
          <w:sz w:val="24"/>
          <w:szCs w:val="24"/>
        </w:rPr>
        <w:t xml:space="preserve">  </w:t>
      </w:r>
      <w:proofErr w:type="spellStart"/>
      <w:r w:rsidRPr="00991A0E">
        <w:rPr>
          <w:sz w:val="24"/>
          <w:szCs w:val="24"/>
        </w:rPr>
        <w:t>kriteria</w:t>
      </w:r>
      <w:proofErr w:type="spellEnd"/>
      <w:r w:rsidRPr="00991A0E">
        <w:rPr>
          <w:sz w:val="24"/>
          <w:szCs w:val="24"/>
        </w:rPr>
        <w:t xml:space="preserve">  yang </w:t>
      </w:r>
      <w:r w:rsidRPr="00BE101B">
        <w:rPr>
          <w:sz w:val="24"/>
          <w:szCs w:val="24"/>
        </w:rPr>
        <w:t xml:space="preserve"> </w:t>
      </w:r>
      <w:proofErr w:type="spellStart"/>
      <w:r w:rsidRPr="00991A0E">
        <w:rPr>
          <w:sz w:val="24"/>
          <w:szCs w:val="24"/>
        </w:rPr>
        <w:t>ditentukan</w:t>
      </w:r>
      <w:proofErr w:type="spellEnd"/>
      <w:r w:rsidRPr="00991A0E">
        <w:rPr>
          <w:sz w:val="24"/>
          <w:szCs w:val="24"/>
        </w:rPr>
        <w:t xml:space="preserve">, </w:t>
      </w:r>
      <w:proofErr w:type="spellStart"/>
      <w:r w:rsidRPr="00991A0E">
        <w:rPr>
          <w:sz w:val="24"/>
          <w:szCs w:val="24"/>
        </w:rPr>
        <w:t>meningkatkan</w:t>
      </w:r>
      <w:proofErr w:type="spellEnd"/>
      <w:r w:rsidRPr="00991A0E">
        <w:rPr>
          <w:sz w:val="24"/>
          <w:szCs w:val="24"/>
        </w:rPr>
        <w:t xml:space="preserve"> </w:t>
      </w:r>
      <w:proofErr w:type="spellStart"/>
      <w:r w:rsidRPr="00991A0E">
        <w:rPr>
          <w:sz w:val="24"/>
          <w:szCs w:val="24"/>
        </w:rPr>
        <w:t>efisiensi</w:t>
      </w:r>
      <w:proofErr w:type="spellEnd"/>
      <w:r w:rsidRPr="00BE101B">
        <w:rPr>
          <w:sz w:val="24"/>
          <w:szCs w:val="24"/>
        </w:rPr>
        <w:t xml:space="preserve"> </w:t>
      </w:r>
      <w:proofErr w:type="spellStart"/>
      <w:r w:rsidRPr="00991A0E">
        <w:rPr>
          <w:sz w:val="24"/>
          <w:szCs w:val="24"/>
        </w:rPr>
        <w:t>pencarian</w:t>
      </w:r>
      <w:proofErr w:type="spellEnd"/>
      <w:r w:rsidRPr="00BE101B">
        <w:rPr>
          <w:sz w:val="24"/>
          <w:szCs w:val="24"/>
        </w:rPr>
        <w:t xml:space="preserve"> </w:t>
      </w:r>
      <w:proofErr w:type="spellStart"/>
      <w:r w:rsidRPr="00991A0E">
        <w:rPr>
          <w:sz w:val="24"/>
          <w:szCs w:val="24"/>
        </w:rPr>
        <w:t>informasi</w:t>
      </w:r>
      <w:proofErr w:type="spellEnd"/>
      <w:r w:rsidRPr="00991A0E">
        <w:rPr>
          <w:sz w:val="24"/>
          <w:szCs w:val="24"/>
        </w:rPr>
        <w:t>.</w:t>
      </w:r>
      <w:r w:rsidRPr="00BE101B">
        <w:rPr>
          <w:sz w:val="24"/>
          <w:szCs w:val="24"/>
        </w:rPr>
        <w:t xml:space="preserve"> </w:t>
      </w:r>
      <w:proofErr w:type="spellStart"/>
      <w:r w:rsidRPr="00991A0E">
        <w:rPr>
          <w:sz w:val="24"/>
          <w:szCs w:val="24"/>
        </w:rPr>
        <w:t>Kombinasi</w:t>
      </w:r>
      <w:proofErr w:type="spellEnd"/>
      <w:r w:rsidRPr="00BE101B">
        <w:rPr>
          <w:sz w:val="24"/>
          <w:szCs w:val="24"/>
        </w:rPr>
        <w:t xml:space="preserve"> </w:t>
      </w:r>
      <w:proofErr w:type="spellStart"/>
      <w:r w:rsidRPr="00991A0E">
        <w:rPr>
          <w:sz w:val="24"/>
          <w:szCs w:val="24"/>
        </w:rPr>
        <w:t>kedua</w:t>
      </w:r>
      <w:proofErr w:type="spellEnd"/>
      <w:r w:rsidRPr="00BE101B">
        <w:rPr>
          <w:sz w:val="24"/>
          <w:szCs w:val="24"/>
        </w:rPr>
        <w:t xml:space="preserve"> </w:t>
      </w:r>
      <w:proofErr w:type="spellStart"/>
      <w:r w:rsidRPr="00991A0E">
        <w:rPr>
          <w:sz w:val="24"/>
          <w:szCs w:val="24"/>
        </w:rPr>
        <w:t>fitur</w:t>
      </w:r>
      <w:proofErr w:type="spellEnd"/>
      <w:r w:rsidRPr="00BE101B">
        <w:rPr>
          <w:sz w:val="24"/>
          <w:szCs w:val="24"/>
        </w:rPr>
        <w:t xml:space="preserve"> </w:t>
      </w:r>
      <w:proofErr w:type="spellStart"/>
      <w:r w:rsidRPr="00991A0E">
        <w:rPr>
          <w:sz w:val="24"/>
          <w:szCs w:val="24"/>
        </w:rPr>
        <w:t>ini</w:t>
      </w:r>
      <w:proofErr w:type="spellEnd"/>
      <w:r w:rsidRPr="00991A0E">
        <w:rPr>
          <w:sz w:val="24"/>
          <w:szCs w:val="24"/>
        </w:rPr>
        <w:t xml:space="preserve"> </w:t>
      </w:r>
      <w:proofErr w:type="spellStart"/>
      <w:r w:rsidRPr="00991A0E">
        <w:rPr>
          <w:sz w:val="24"/>
          <w:szCs w:val="24"/>
        </w:rPr>
        <w:t>bertujuan</w:t>
      </w:r>
      <w:proofErr w:type="spellEnd"/>
      <w:r w:rsidRPr="00BE101B">
        <w:rPr>
          <w:sz w:val="24"/>
          <w:szCs w:val="24"/>
        </w:rPr>
        <w:t xml:space="preserve"> </w:t>
      </w:r>
      <w:proofErr w:type="spellStart"/>
      <w:r w:rsidRPr="00991A0E">
        <w:rPr>
          <w:sz w:val="24"/>
          <w:szCs w:val="24"/>
        </w:rPr>
        <w:t>untuk</w:t>
      </w:r>
      <w:proofErr w:type="spellEnd"/>
      <w:r w:rsidRPr="00BE101B">
        <w:rPr>
          <w:sz w:val="24"/>
          <w:szCs w:val="24"/>
        </w:rPr>
        <w:t xml:space="preserve"> </w:t>
      </w:r>
      <w:proofErr w:type="spellStart"/>
      <w:r w:rsidRPr="00991A0E">
        <w:rPr>
          <w:sz w:val="24"/>
          <w:szCs w:val="24"/>
        </w:rPr>
        <w:t>memfasilitasi</w:t>
      </w:r>
      <w:proofErr w:type="spellEnd"/>
      <w:r w:rsidRPr="00BE101B">
        <w:rPr>
          <w:sz w:val="24"/>
          <w:szCs w:val="24"/>
        </w:rPr>
        <w:t xml:space="preserve"> </w:t>
      </w:r>
      <w:proofErr w:type="spellStart"/>
      <w:r w:rsidRPr="00991A0E">
        <w:rPr>
          <w:sz w:val="24"/>
          <w:szCs w:val="24"/>
        </w:rPr>
        <w:t>pengguna</w:t>
      </w:r>
      <w:proofErr w:type="spellEnd"/>
      <w:r w:rsidRPr="00BE101B">
        <w:rPr>
          <w:sz w:val="24"/>
          <w:szCs w:val="24"/>
        </w:rPr>
        <w:t xml:space="preserve"> </w:t>
      </w:r>
      <w:proofErr w:type="spellStart"/>
      <w:r w:rsidRPr="00991A0E">
        <w:rPr>
          <w:sz w:val="24"/>
          <w:szCs w:val="24"/>
        </w:rPr>
        <w:t>dalam</w:t>
      </w:r>
      <w:proofErr w:type="spellEnd"/>
      <w:r w:rsidRPr="00BE101B">
        <w:rPr>
          <w:sz w:val="24"/>
          <w:szCs w:val="24"/>
        </w:rPr>
        <w:t xml:space="preserve"> </w:t>
      </w:r>
      <w:proofErr w:type="spellStart"/>
      <w:r w:rsidRPr="00991A0E">
        <w:rPr>
          <w:sz w:val="24"/>
          <w:szCs w:val="24"/>
        </w:rPr>
        <w:t>menemukan</w:t>
      </w:r>
      <w:proofErr w:type="spellEnd"/>
      <w:r w:rsidRPr="00BE101B">
        <w:rPr>
          <w:sz w:val="24"/>
          <w:szCs w:val="24"/>
        </w:rPr>
        <w:t xml:space="preserve"> </w:t>
      </w:r>
      <w:r w:rsidRPr="00991A0E">
        <w:rPr>
          <w:sz w:val="24"/>
          <w:szCs w:val="24"/>
        </w:rPr>
        <w:t>dan</w:t>
      </w:r>
      <w:r w:rsidRPr="00BE101B">
        <w:rPr>
          <w:sz w:val="24"/>
          <w:szCs w:val="24"/>
        </w:rPr>
        <w:t xml:space="preserve"> </w:t>
      </w:r>
      <w:proofErr w:type="spellStart"/>
      <w:r w:rsidRPr="00991A0E">
        <w:rPr>
          <w:sz w:val="24"/>
          <w:szCs w:val="24"/>
        </w:rPr>
        <w:t>mengelola</w:t>
      </w:r>
      <w:proofErr w:type="spellEnd"/>
      <w:r w:rsidRPr="00991A0E">
        <w:rPr>
          <w:sz w:val="24"/>
          <w:szCs w:val="24"/>
        </w:rPr>
        <w:t xml:space="preserve"> data</w:t>
      </w:r>
      <w:r w:rsidRPr="00BE101B">
        <w:rPr>
          <w:sz w:val="24"/>
          <w:szCs w:val="24"/>
        </w:rPr>
        <w:t xml:space="preserve"> </w:t>
      </w:r>
      <w:proofErr w:type="spellStart"/>
      <w:r w:rsidRPr="00991A0E">
        <w:rPr>
          <w:sz w:val="24"/>
          <w:szCs w:val="24"/>
        </w:rPr>
        <w:t>dengan</w:t>
      </w:r>
      <w:proofErr w:type="spellEnd"/>
      <w:r w:rsidRPr="00BE101B">
        <w:rPr>
          <w:sz w:val="24"/>
          <w:szCs w:val="24"/>
        </w:rPr>
        <w:t xml:space="preserve"> </w:t>
      </w:r>
      <w:proofErr w:type="spellStart"/>
      <w:r w:rsidRPr="00991A0E">
        <w:rPr>
          <w:sz w:val="24"/>
          <w:szCs w:val="24"/>
        </w:rPr>
        <w:t>lebih</w:t>
      </w:r>
      <w:proofErr w:type="spellEnd"/>
      <w:r w:rsidRPr="00BE101B">
        <w:rPr>
          <w:sz w:val="24"/>
          <w:szCs w:val="24"/>
        </w:rPr>
        <w:t xml:space="preserve"> </w:t>
      </w:r>
      <w:proofErr w:type="spellStart"/>
      <w:r w:rsidRPr="00991A0E">
        <w:rPr>
          <w:sz w:val="24"/>
          <w:szCs w:val="24"/>
        </w:rPr>
        <w:t>efisien</w:t>
      </w:r>
      <w:proofErr w:type="spellEnd"/>
      <w:r w:rsidRPr="00991A0E">
        <w:rPr>
          <w:sz w:val="24"/>
          <w:szCs w:val="24"/>
        </w:rPr>
        <w:t>,</w:t>
      </w:r>
      <w:r w:rsidRPr="00BE101B">
        <w:rPr>
          <w:sz w:val="24"/>
          <w:szCs w:val="24"/>
        </w:rPr>
        <w:t xml:space="preserve"> </w:t>
      </w:r>
      <w:proofErr w:type="spellStart"/>
      <w:r w:rsidRPr="00991A0E">
        <w:rPr>
          <w:sz w:val="24"/>
          <w:szCs w:val="24"/>
        </w:rPr>
        <w:t>meningkatkan</w:t>
      </w:r>
      <w:proofErr w:type="spellEnd"/>
      <w:r w:rsidRPr="00BE101B">
        <w:rPr>
          <w:sz w:val="24"/>
          <w:szCs w:val="24"/>
        </w:rPr>
        <w:t xml:space="preserve"> </w:t>
      </w:r>
      <w:proofErr w:type="spellStart"/>
      <w:r w:rsidRPr="00991A0E">
        <w:rPr>
          <w:sz w:val="24"/>
          <w:szCs w:val="24"/>
        </w:rPr>
        <w:t>keterbacaan</w:t>
      </w:r>
      <w:proofErr w:type="spellEnd"/>
      <w:r w:rsidRPr="00991A0E">
        <w:rPr>
          <w:sz w:val="24"/>
          <w:szCs w:val="24"/>
        </w:rPr>
        <w:t xml:space="preserve"> data,</w:t>
      </w:r>
      <w:r w:rsidRPr="00BE101B">
        <w:rPr>
          <w:sz w:val="24"/>
          <w:szCs w:val="24"/>
        </w:rPr>
        <w:t xml:space="preserve"> </w:t>
      </w:r>
      <w:r w:rsidRPr="00991A0E">
        <w:rPr>
          <w:sz w:val="24"/>
          <w:szCs w:val="24"/>
        </w:rPr>
        <w:t>dan</w:t>
      </w:r>
      <w:r w:rsidRPr="00BE101B">
        <w:rPr>
          <w:sz w:val="24"/>
          <w:szCs w:val="24"/>
        </w:rPr>
        <w:t xml:space="preserve"> </w:t>
      </w:r>
      <w:proofErr w:type="spellStart"/>
      <w:r w:rsidRPr="00991A0E">
        <w:rPr>
          <w:sz w:val="24"/>
          <w:szCs w:val="24"/>
        </w:rPr>
        <w:t>meningkatkan</w:t>
      </w:r>
      <w:proofErr w:type="spellEnd"/>
      <w:r w:rsidRPr="00991A0E">
        <w:rPr>
          <w:sz w:val="24"/>
          <w:szCs w:val="24"/>
        </w:rPr>
        <w:t xml:space="preserve"> </w:t>
      </w:r>
      <w:proofErr w:type="spellStart"/>
      <w:r w:rsidRPr="00991A0E">
        <w:rPr>
          <w:sz w:val="24"/>
          <w:szCs w:val="24"/>
        </w:rPr>
        <w:t>pengalaman</w:t>
      </w:r>
      <w:proofErr w:type="spellEnd"/>
      <w:r w:rsidRPr="00BE101B">
        <w:rPr>
          <w:sz w:val="24"/>
          <w:szCs w:val="24"/>
        </w:rPr>
        <w:t xml:space="preserve"> </w:t>
      </w:r>
      <w:proofErr w:type="spellStart"/>
      <w:r w:rsidRPr="00991A0E">
        <w:rPr>
          <w:sz w:val="24"/>
          <w:szCs w:val="24"/>
        </w:rPr>
        <w:t>pengguna</w:t>
      </w:r>
      <w:proofErr w:type="spellEnd"/>
      <w:r w:rsidRPr="00991A0E">
        <w:rPr>
          <w:sz w:val="24"/>
          <w:szCs w:val="24"/>
        </w:rPr>
        <w:t xml:space="preserve"> </w:t>
      </w:r>
      <w:proofErr w:type="spellStart"/>
      <w:r w:rsidRPr="00991A0E">
        <w:rPr>
          <w:sz w:val="24"/>
          <w:szCs w:val="24"/>
        </w:rPr>
        <w:t>secara</w:t>
      </w:r>
      <w:proofErr w:type="spellEnd"/>
      <w:r w:rsidRPr="00BE101B">
        <w:rPr>
          <w:sz w:val="24"/>
          <w:szCs w:val="24"/>
        </w:rPr>
        <w:t xml:space="preserve"> </w:t>
      </w:r>
      <w:proofErr w:type="spellStart"/>
      <w:r w:rsidRPr="00991A0E">
        <w:rPr>
          <w:sz w:val="24"/>
          <w:szCs w:val="24"/>
        </w:rPr>
        <w:t>keseluruhan</w:t>
      </w:r>
      <w:proofErr w:type="spellEnd"/>
      <w:r w:rsidRPr="00BE101B">
        <w:rPr>
          <w:sz w:val="24"/>
          <w:szCs w:val="24"/>
        </w:rPr>
        <w:t xml:space="preserve"> </w:t>
      </w:r>
      <w:proofErr w:type="spellStart"/>
      <w:r w:rsidRPr="00991A0E">
        <w:rPr>
          <w:sz w:val="24"/>
          <w:szCs w:val="24"/>
        </w:rPr>
        <w:t>dalam</w:t>
      </w:r>
      <w:proofErr w:type="spellEnd"/>
      <w:r w:rsidRPr="00BE101B">
        <w:rPr>
          <w:sz w:val="24"/>
          <w:szCs w:val="24"/>
        </w:rPr>
        <w:t xml:space="preserve"> </w:t>
      </w:r>
      <w:proofErr w:type="spellStart"/>
      <w:r w:rsidRPr="00991A0E">
        <w:rPr>
          <w:sz w:val="24"/>
          <w:szCs w:val="24"/>
        </w:rPr>
        <w:t>menggunakan</w:t>
      </w:r>
      <w:proofErr w:type="spellEnd"/>
      <w:r w:rsidRPr="00BE101B">
        <w:rPr>
          <w:sz w:val="24"/>
          <w:szCs w:val="24"/>
        </w:rPr>
        <w:t xml:space="preserve"> </w:t>
      </w:r>
      <w:proofErr w:type="spellStart"/>
      <w:r w:rsidRPr="00991A0E">
        <w:rPr>
          <w:sz w:val="24"/>
          <w:szCs w:val="24"/>
        </w:rPr>
        <w:t>aplikasi</w:t>
      </w:r>
      <w:proofErr w:type="spellEnd"/>
      <w:r w:rsidRPr="00BE101B">
        <w:rPr>
          <w:sz w:val="24"/>
          <w:szCs w:val="24"/>
        </w:rPr>
        <w:t xml:space="preserve"> </w:t>
      </w:r>
      <w:r w:rsidRPr="00991A0E">
        <w:rPr>
          <w:sz w:val="24"/>
          <w:szCs w:val="24"/>
        </w:rPr>
        <w:t>web</w:t>
      </w:r>
      <w:r w:rsidR="00BE101B">
        <w:rPr>
          <w:sz w:val="24"/>
          <w:szCs w:val="24"/>
        </w:rPr>
        <w:t>.</w:t>
      </w:r>
    </w:p>
    <w:p w14:paraId="39BE3B33" w14:textId="49965CF1" w:rsidR="00BE101B" w:rsidRPr="00991A0E" w:rsidRDefault="00BE101B" w:rsidP="00BE101B">
      <w:pPr>
        <w:pStyle w:val="ListParagraph"/>
        <w:spacing w:line="360" w:lineRule="auto"/>
        <w:ind w:left="953" w:firstLine="567"/>
        <w:jc w:val="both"/>
        <w:rPr>
          <w:sz w:val="24"/>
          <w:szCs w:val="24"/>
        </w:rPr>
        <w:sectPr w:rsidR="00BE101B" w:rsidRPr="00991A0E" w:rsidSect="00BE101B">
          <w:footerReference w:type="default" r:id="rId10"/>
          <w:pgSz w:w="11920" w:h="16840"/>
          <w:pgMar w:top="2268" w:right="1701" w:bottom="1701" w:left="2268" w:header="0" w:footer="1395" w:gutter="0"/>
          <w:pgNumType w:start="1"/>
          <w:cols w:space="720"/>
          <w:docGrid w:linePitch="272"/>
        </w:sectPr>
      </w:pPr>
    </w:p>
    <w:p w14:paraId="72FB3C28" w14:textId="40B003AE" w:rsidR="00BE101B" w:rsidRDefault="00BE101B" w:rsidP="00BE101B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BAB II</w:t>
      </w:r>
    </w:p>
    <w:p w14:paraId="39C44D25" w14:textId="235CC6C4" w:rsidR="00BE101B" w:rsidRDefault="00BE101B" w:rsidP="00BE101B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PEMBAHASAN</w:t>
      </w:r>
    </w:p>
    <w:p w14:paraId="1D8454D4" w14:textId="77777777" w:rsidR="00BE101B" w:rsidRPr="00BE101B" w:rsidRDefault="00B74494" w:rsidP="00BE101B">
      <w:pPr>
        <w:pStyle w:val="ListParagraph"/>
        <w:numPr>
          <w:ilvl w:val="1"/>
          <w:numId w:val="12"/>
        </w:numPr>
        <w:spacing w:line="360" w:lineRule="auto"/>
        <w:jc w:val="both"/>
        <w:rPr>
          <w:sz w:val="24"/>
          <w:szCs w:val="24"/>
        </w:rPr>
      </w:pPr>
      <w:r w:rsidRPr="00BE101B">
        <w:rPr>
          <w:b/>
          <w:sz w:val="24"/>
          <w:szCs w:val="24"/>
        </w:rPr>
        <w:t>Langkah-</w:t>
      </w:r>
      <w:proofErr w:type="spellStart"/>
      <w:r w:rsidRPr="00BE101B">
        <w:rPr>
          <w:b/>
          <w:sz w:val="24"/>
          <w:szCs w:val="24"/>
        </w:rPr>
        <w:t>langkah</w:t>
      </w:r>
      <w:proofErr w:type="spellEnd"/>
      <w:r w:rsidRPr="00BE101B">
        <w:rPr>
          <w:b/>
          <w:spacing w:val="-1"/>
          <w:sz w:val="24"/>
          <w:szCs w:val="24"/>
        </w:rPr>
        <w:t xml:space="preserve"> </w:t>
      </w:r>
      <w:proofErr w:type="spellStart"/>
      <w:r w:rsidRPr="00BE101B">
        <w:rPr>
          <w:b/>
          <w:sz w:val="24"/>
          <w:szCs w:val="24"/>
        </w:rPr>
        <w:t>Membuat</w:t>
      </w:r>
      <w:proofErr w:type="spellEnd"/>
      <w:r w:rsidRPr="00BE101B">
        <w:rPr>
          <w:b/>
          <w:sz w:val="24"/>
          <w:szCs w:val="24"/>
        </w:rPr>
        <w:t xml:space="preserve"> </w:t>
      </w:r>
      <w:r w:rsidRPr="00BE101B">
        <w:rPr>
          <w:b/>
          <w:sz w:val="24"/>
          <w:szCs w:val="24"/>
        </w:rPr>
        <w:t>Fitur</w:t>
      </w:r>
      <w:r w:rsidRPr="00BE101B">
        <w:rPr>
          <w:b/>
          <w:spacing w:val="-1"/>
          <w:sz w:val="24"/>
          <w:szCs w:val="24"/>
        </w:rPr>
        <w:t xml:space="preserve"> </w:t>
      </w:r>
      <w:r w:rsidRPr="00BE101B">
        <w:rPr>
          <w:b/>
          <w:sz w:val="24"/>
          <w:szCs w:val="24"/>
        </w:rPr>
        <w:t>Pagination</w:t>
      </w:r>
    </w:p>
    <w:p w14:paraId="39BE3B3D" w14:textId="6FCCC3E6" w:rsidR="00BD2DD1" w:rsidRPr="00BE101B" w:rsidRDefault="00B74494" w:rsidP="00BE101B">
      <w:pPr>
        <w:pStyle w:val="ListParagraph"/>
        <w:spacing w:line="360" w:lineRule="auto"/>
        <w:ind w:left="357" w:firstLine="567"/>
        <w:jc w:val="both"/>
        <w:rPr>
          <w:sz w:val="24"/>
          <w:szCs w:val="24"/>
        </w:rPr>
      </w:pPr>
      <w:proofErr w:type="spellStart"/>
      <w:r w:rsidRPr="00BE101B">
        <w:rPr>
          <w:sz w:val="24"/>
          <w:szCs w:val="24"/>
        </w:rPr>
        <w:t>Untuk</w:t>
      </w:r>
      <w:proofErr w:type="spellEnd"/>
      <w:r w:rsidRPr="00BE101B">
        <w:rPr>
          <w:sz w:val="24"/>
          <w:szCs w:val="24"/>
        </w:rPr>
        <w:t xml:space="preserve"> </w:t>
      </w:r>
      <w:proofErr w:type="spellStart"/>
      <w:r w:rsidRPr="00BE101B">
        <w:rPr>
          <w:sz w:val="24"/>
          <w:szCs w:val="24"/>
        </w:rPr>
        <w:t>menerapkan</w:t>
      </w:r>
      <w:proofErr w:type="spellEnd"/>
      <w:r w:rsidRPr="00BE101B">
        <w:rPr>
          <w:sz w:val="24"/>
          <w:szCs w:val="24"/>
        </w:rPr>
        <w:t xml:space="preserve"> pagination </w:t>
      </w:r>
      <w:proofErr w:type="spellStart"/>
      <w:r w:rsidRPr="00BE101B">
        <w:rPr>
          <w:sz w:val="24"/>
          <w:szCs w:val="24"/>
        </w:rPr>
        <w:t>dalam</w:t>
      </w:r>
      <w:proofErr w:type="spellEnd"/>
      <w:r w:rsidRPr="00BE101B">
        <w:rPr>
          <w:sz w:val="24"/>
          <w:szCs w:val="24"/>
        </w:rPr>
        <w:t xml:space="preserve"> Laravel, </w:t>
      </w:r>
      <w:proofErr w:type="spellStart"/>
      <w:r w:rsidRPr="00BE101B">
        <w:rPr>
          <w:sz w:val="24"/>
          <w:szCs w:val="24"/>
        </w:rPr>
        <w:t>langkah</w:t>
      </w:r>
      <w:proofErr w:type="spellEnd"/>
      <w:r w:rsidRPr="00BE101B">
        <w:rPr>
          <w:sz w:val="24"/>
          <w:szCs w:val="24"/>
        </w:rPr>
        <w:t xml:space="preserve"> </w:t>
      </w:r>
      <w:proofErr w:type="spellStart"/>
      <w:r w:rsidRPr="00BE101B">
        <w:rPr>
          <w:sz w:val="24"/>
          <w:szCs w:val="24"/>
        </w:rPr>
        <w:t>pertama</w:t>
      </w:r>
      <w:proofErr w:type="spellEnd"/>
      <w:r w:rsidRPr="00BE101B">
        <w:rPr>
          <w:sz w:val="24"/>
          <w:szCs w:val="24"/>
        </w:rPr>
        <w:t xml:space="preserve"> </w:t>
      </w:r>
      <w:proofErr w:type="spellStart"/>
      <w:r w:rsidRPr="00BE101B">
        <w:rPr>
          <w:sz w:val="24"/>
          <w:szCs w:val="24"/>
        </w:rPr>
        <w:t>adalah</w:t>
      </w:r>
      <w:proofErr w:type="spellEnd"/>
      <w:r w:rsidRPr="00BE101B">
        <w:rPr>
          <w:sz w:val="24"/>
          <w:szCs w:val="24"/>
        </w:rPr>
        <w:t xml:space="preserve"> </w:t>
      </w:r>
      <w:proofErr w:type="spellStart"/>
      <w:r w:rsidRPr="00BE101B">
        <w:rPr>
          <w:sz w:val="24"/>
          <w:szCs w:val="24"/>
        </w:rPr>
        <w:t>mengambil</w:t>
      </w:r>
      <w:proofErr w:type="spellEnd"/>
      <w:r w:rsidRPr="00BE101B">
        <w:rPr>
          <w:sz w:val="24"/>
          <w:szCs w:val="24"/>
        </w:rPr>
        <w:t xml:space="preserve"> data </w:t>
      </w:r>
      <w:proofErr w:type="spellStart"/>
      <w:r w:rsidRPr="00BE101B">
        <w:rPr>
          <w:sz w:val="24"/>
          <w:szCs w:val="24"/>
        </w:rPr>
        <w:t>dari</w:t>
      </w:r>
      <w:proofErr w:type="spellEnd"/>
      <w:r w:rsidRPr="00BE101B">
        <w:rPr>
          <w:sz w:val="24"/>
          <w:szCs w:val="24"/>
        </w:rPr>
        <w:t xml:space="preserve"> model yang </w:t>
      </w:r>
      <w:proofErr w:type="spellStart"/>
      <w:r w:rsidRPr="00BE101B">
        <w:rPr>
          <w:sz w:val="24"/>
          <w:szCs w:val="24"/>
        </w:rPr>
        <w:t>sesuai</w:t>
      </w:r>
      <w:proofErr w:type="spellEnd"/>
      <w:r w:rsidRPr="00BE101B">
        <w:rPr>
          <w:sz w:val="24"/>
          <w:szCs w:val="24"/>
        </w:rPr>
        <w:t xml:space="preserve">, </w:t>
      </w:r>
      <w:proofErr w:type="spellStart"/>
      <w:r w:rsidRPr="00BE101B">
        <w:rPr>
          <w:sz w:val="24"/>
          <w:szCs w:val="24"/>
        </w:rPr>
        <w:t>misalnya</w:t>
      </w:r>
      <w:proofErr w:type="spellEnd"/>
      <w:r w:rsidRPr="00BE101B">
        <w:rPr>
          <w:sz w:val="24"/>
          <w:szCs w:val="24"/>
        </w:rPr>
        <w:t xml:space="preserve"> </w:t>
      </w:r>
      <w:proofErr w:type="spellStart"/>
      <w:r w:rsidRPr="00BE101B">
        <w:rPr>
          <w:sz w:val="24"/>
          <w:szCs w:val="24"/>
        </w:rPr>
        <w:t>dalam</w:t>
      </w:r>
      <w:proofErr w:type="spellEnd"/>
      <w:r w:rsidRPr="00BE101B">
        <w:rPr>
          <w:sz w:val="24"/>
          <w:szCs w:val="24"/>
        </w:rPr>
        <w:t xml:space="preserve"> method index pada </w:t>
      </w:r>
      <w:proofErr w:type="gramStart"/>
      <w:r w:rsidRPr="00BE101B">
        <w:rPr>
          <w:sz w:val="24"/>
          <w:szCs w:val="24"/>
        </w:rPr>
        <w:t xml:space="preserve">controller,  </w:t>
      </w:r>
      <w:r w:rsidRPr="00BE101B">
        <w:rPr>
          <w:spacing w:val="1"/>
          <w:sz w:val="24"/>
          <w:szCs w:val="24"/>
        </w:rPr>
        <w:t xml:space="preserve"> </w:t>
      </w:r>
      <w:proofErr w:type="spellStart"/>
      <w:proofErr w:type="gramEnd"/>
      <w:r w:rsidRPr="00BE101B">
        <w:rPr>
          <w:sz w:val="24"/>
          <w:szCs w:val="24"/>
        </w:rPr>
        <w:t>menggunakan</w:t>
      </w:r>
      <w:proofErr w:type="spellEnd"/>
      <w:r w:rsidRPr="00BE101B">
        <w:rPr>
          <w:sz w:val="24"/>
          <w:szCs w:val="24"/>
        </w:rPr>
        <w:t xml:space="preserve">  </w:t>
      </w:r>
      <w:r w:rsidRPr="00BE101B">
        <w:rPr>
          <w:spacing w:val="1"/>
          <w:sz w:val="24"/>
          <w:szCs w:val="24"/>
        </w:rPr>
        <w:t xml:space="preserve"> </w:t>
      </w:r>
      <w:proofErr w:type="spellStart"/>
      <w:r w:rsidRPr="00BE101B">
        <w:rPr>
          <w:sz w:val="24"/>
          <w:szCs w:val="24"/>
        </w:rPr>
        <w:t>metode</w:t>
      </w:r>
      <w:proofErr w:type="spellEnd"/>
      <w:r w:rsidRPr="00BE101B">
        <w:rPr>
          <w:sz w:val="24"/>
          <w:szCs w:val="24"/>
        </w:rPr>
        <w:t xml:space="preserve">  </w:t>
      </w:r>
      <w:r w:rsidRPr="00BE101B">
        <w:rPr>
          <w:spacing w:val="1"/>
          <w:sz w:val="24"/>
          <w:szCs w:val="24"/>
        </w:rPr>
        <w:t xml:space="preserve"> </w:t>
      </w:r>
      <w:r w:rsidRPr="00BE101B">
        <w:rPr>
          <w:sz w:val="24"/>
          <w:szCs w:val="24"/>
        </w:rPr>
        <w:t xml:space="preserve">paginate()   </w:t>
      </w:r>
      <w:proofErr w:type="spellStart"/>
      <w:r w:rsidRPr="00BE101B">
        <w:rPr>
          <w:sz w:val="24"/>
          <w:szCs w:val="24"/>
        </w:rPr>
        <w:t>untuk</w:t>
      </w:r>
      <w:proofErr w:type="spellEnd"/>
      <w:r w:rsidRPr="00BE101B">
        <w:rPr>
          <w:sz w:val="24"/>
          <w:szCs w:val="24"/>
        </w:rPr>
        <w:t xml:space="preserve">  </w:t>
      </w:r>
      <w:r w:rsidRPr="00BE101B">
        <w:rPr>
          <w:spacing w:val="2"/>
          <w:sz w:val="24"/>
          <w:szCs w:val="24"/>
        </w:rPr>
        <w:t xml:space="preserve"> </w:t>
      </w:r>
      <w:proofErr w:type="spellStart"/>
      <w:r w:rsidRPr="00BE101B">
        <w:rPr>
          <w:sz w:val="24"/>
          <w:szCs w:val="24"/>
        </w:rPr>
        <w:t>membagi</w:t>
      </w:r>
      <w:proofErr w:type="spellEnd"/>
      <w:r w:rsidRPr="00BE101B">
        <w:rPr>
          <w:sz w:val="24"/>
          <w:szCs w:val="24"/>
        </w:rPr>
        <w:t xml:space="preserve">  </w:t>
      </w:r>
      <w:r w:rsidRPr="00BE101B">
        <w:rPr>
          <w:spacing w:val="1"/>
          <w:sz w:val="24"/>
          <w:szCs w:val="24"/>
        </w:rPr>
        <w:t xml:space="preserve"> </w:t>
      </w:r>
      <w:r w:rsidRPr="00BE101B">
        <w:rPr>
          <w:sz w:val="24"/>
          <w:szCs w:val="24"/>
        </w:rPr>
        <w:t xml:space="preserve">data  </w:t>
      </w:r>
      <w:r w:rsidRPr="00BE101B">
        <w:rPr>
          <w:spacing w:val="1"/>
          <w:sz w:val="24"/>
          <w:szCs w:val="24"/>
        </w:rPr>
        <w:t xml:space="preserve"> </w:t>
      </w:r>
      <w:proofErr w:type="spellStart"/>
      <w:r w:rsidRPr="00BE101B">
        <w:rPr>
          <w:sz w:val="24"/>
          <w:szCs w:val="24"/>
        </w:rPr>
        <w:t>menjadi</w:t>
      </w:r>
      <w:proofErr w:type="spellEnd"/>
      <w:r w:rsidRPr="00BE101B">
        <w:rPr>
          <w:sz w:val="24"/>
          <w:szCs w:val="24"/>
        </w:rPr>
        <w:t xml:space="preserve"> </w:t>
      </w:r>
      <w:proofErr w:type="spellStart"/>
      <w:r w:rsidRPr="00BE101B">
        <w:rPr>
          <w:sz w:val="24"/>
          <w:szCs w:val="24"/>
        </w:rPr>
        <w:t>beberapa</w:t>
      </w:r>
      <w:proofErr w:type="spellEnd"/>
      <w:r w:rsidRPr="00BE101B">
        <w:rPr>
          <w:spacing w:val="1"/>
          <w:sz w:val="24"/>
          <w:szCs w:val="24"/>
        </w:rPr>
        <w:t xml:space="preserve"> </w:t>
      </w:r>
      <w:proofErr w:type="spellStart"/>
      <w:r w:rsidRPr="00BE101B">
        <w:rPr>
          <w:sz w:val="24"/>
          <w:szCs w:val="24"/>
        </w:rPr>
        <w:t>halaman</w:t>
      </w:r>
      <w:proofErr w:type="spellEnd"/>
      <w:r w:rsidRPr="00BE101B">
        <w:rPr>
          <w:sz w:val="24"/>
          <w:szCs w:val="24"/>
        </w:rPr>
        <w:t xml:space="preserve">.   </w:t>
      </w:r>
      <w:proofErr w:type="spellStart"/>
      <w:r w:rsidRPr="00BE101B">
        <w:rPr>
          <w:sz w:val="24"/>
          <w:szCs w:val="24"/>
        </w:rPr>
        <w:t>Pastikan</w:t>
      </w:r>
      <w:proofErr w:type="spellEnd"/>
      <w:r w:rsidRPr="00BE101B">
        <w:rPr>
          <w:spacing w:val="1"/>
          <w:sz w:val="24"/>
          <w:szCs w:val="24"/>
        </w:rPr>
        <w:t xml:space="preserve"> </w:t>
      </w:r>
      <w:r w:rsidRPr="00BE101B">
        <w:rPr>
          <w:sz w:val="24"/>
          <w:szCs w:val="24"/>
        </w:rPr>
        <w:t>juga</w:t>
      </w:r>
      <w:r w:rsidRPr="00BE101B">
        <w:rPr>
          <w:spacing w:val="1"/>
          <w:sz w:val="24"/>
          <w:szCs w:val="24"/>
        </w:rPr>
        <w:t xml:space="preserve"> </w:t>
      </w:r>
      <w:proofErr w:type="spellStart"/>
      <w:r w:rsidRPr="00BE101B">
        <w:rPr>
          <w:sz w:val="24"/>
          <w:szCs w:val="24"/>
        </w:rPr>
        <w:t>untuk</w:t>
      </w:r>
      <w:proofErr w:type="spellEnd"/>
      <w:r w:rsidRPr="00BE101B">
        <w:rPr>
          <w:spacing w:val="1"/>
          <w:sz w:val="24"/>
          <w:szCs w:val="24"/>
        </w:rPr>
        <w:t xml:space="preserve"> </w:t>
      </w:r>
      <w:proofErr w:type="spellStart"/>
      <w:r w:rsidRPr="00BE101B">
        <w:rPr>
          <w:sz w:val="24"/>
          <w:szCs w:val="24"/>
        </w:rPr>
        <w:t>menentukan</w:t>
      </w:r>
      <w:proofErr w:type="spellEnd"/>
      <w:r w:rsidRPr="00BE101B">
        <w:rPr>
          <w:spacing w:val="1"/>
          <w:sz w:val="24"/>
          <w:szCs w:val="24"/>
        </w:rPr>
        <w:t xml:space="preserve"> </w:t>
      </w:r>
      <w:proofErr w:type="spellStart"/>
      <w:r w:rsidRPr="00BE101B">
        <w:rPr>
          <w:sz w:val="24"/>
          <w:szCs w:val="24"/>
        </w:rPr>
        <w:t>jumlah</w:t>
      </w:r>
      <w:proofErr w:type="spellEnd"/>
      <w:r w:rsidRPr="00BE101B">
        <w:rPr>
          <w:spacing w:val="1"/>
          <w:sz w:val="24"/>
          <w:szCs w:val="24"/>
        </w:rPr>
        <w:t xml:space="preserve"> </w:t>
      </w:r>
      <w:r w:rsidRPr="00BE101B">
        <w:rPr>
          <w:sz w:val="24"/>
          <w:szCs w:val="24"/>
        </w:rPr>
        <w:t>item</w:t>
      </w:r>
      <w:r w:rsidRPr="00BE101B">
        <w:rPr>
          <w:spacing w:val="1"/>
          <w:sz w:val="24"/>
          <w:szCs w:val="24"/>
        </w:rPr>
        <w:t xml:space="preserve"> </w:t>
      </w:r>
      <w:r w:rsidRPr="00BE101B">
        <w:rPr>
          <w:sz w:val="24"/>
          <w:szCs w:val="24"/>
        </w:rPr>
        <w:t>yang</w:t>
      </w:r>
      <w:r w:rsidRPr="00BE101B">
        <w:rPr>
          <w:spacing w:val="1"/>
          <w:sz w:val="24"/>
          <w:szCs w:val="24"/>
        </w:rPr>
        <w:t xml:space="preserve"> </w:t>
      </w:r>
      <w:proofErr w:type="spellStart"/>
      <w:r w:rsidRPr="00BE101B">
        <w:rPr>
          <w:sz w:val="24"/>
          <w:szCs w:val="24"/>
        </w:rPr>
        <w:t>ingin</w:t>
      </w:r>
      <w:proofErr w:type="spellEnd"/>
      <w:r w:rsidRPr="00BE101B">
        <w:rPr>
          <w:sz w:val="24"/>
          <w:szCs w:val="24"/>
        </w:rPr>
        <w:t xml:space="preserve"> </w:t>
      </w:r>
      <w:proofErr w:type="spellStart"/>
      <w:r w:rsidRPr="00BE101B">
        <w:rPr>
          <w:sz w:val="24"/>
          <w:szCs w:val="24"/>
        </w:rPr>
        <w:t>ditampilkan</w:t>
      </w:r>
      <w:proofErr w:type="spellEnd"/>
      <w:r w:rsidRPr="00BE101B">
        <w:rPr>
          <w:sz w:val="24"/>
          <w:szCs w:val="24"/>
        </w:rPr>
        <w:t xml:space="preserve"> di</w:t>
      </w:r>
      <w:r w:rsidRPr="00BE101B">
        <w:rPr>
          <w:spacing w:val="1"/>
          <w:sz w:val="24"/>
          <w:szCs w:val="24"/>
        </w:rPr>
        <w:t xml:space="preserve"> </w:t>
      </w:r>
      <w:proofErr w:type="spellStart"/>
      <w:r w:rsidRPr="00BE101B">
        <w:rPr>
          <w:sz w:val="24"/>
          <w:szCs w:val="24"/>
        </w:rPr>
        <w:t>setiap</w:t>
      </w:r>
      <w:proofErr w:type="spellEnd"/>
      <w:r w:rsidRPr="00BE101B">
        <w:rPr>
          <w:spacing w:val="1"/>
          <w:sz w:val="24"/>
          <w:szCs w:val="24"/>
        </w:rPr>
        <w:t xml:space="preserve"> </w:t>
      </w:r>
      <w:proofErr w:type="spellStart"/>
      <w:r w:rsidRPr="00BE101B">
        <w:rPr>
          <w:sz w:val="24"/>
          <w:szCs w:val="24"/>
        </w:rPr>
        <w:t>halaman</w:t>
      </w:r>
      <w:proofErr w:type="spellEnd"/>
      <w:r w:rsidRPr="00BE101B">
        <w:rPr>
          <w:spacing w:val="1"/>
          <w:sz w:val="24"/>
          <w:szCs w:val="24"/>
        </w:rPr>
        <w:t xml:space="preserve"> </w:t>
      </w:r>
      <w:proofErr w:type="spellStart"/>
      <w:r w:rsidRPr="00BE101B">
        <w:rPr>
          <w:sz w:val="24"/>
          <w:szCs w:val="24"/>
        </w:rPr>
        <w:t>dengan</w:t>
      </w:r>
      <w:proofErr w:type="spellEnd"/>
      <w:r w:rsidRPr="00BE101B">
        <w:rPr>
          <w:spacing w:val="1"/>
          <w:sz w:val="24"/>
          <w:szCs w:val="24"/>
        </w:rPr>
        <w:t xml:space="preserve"> </w:t>
      </w:r>
      <w:proofErr w:type="spellStart"/>
      <w:r w:rsidRPr="00BE101B">
        <w:rPr>
          <w:sz w:val="24"/>
          <w:szCs w:val="24"/>
        </w:rPr>
        <w:t>menggunakan</w:t>
      </w:r>
      <w:proofErr w:type="spellEnd"/>
      <w:r w:rsidRPr="00BE101B">
        <w:rPr>
          <w:spacing w:val="1"/>
          <w:sz w:val="24"/>
          <w:szCs w:val="24"/>
        </w:rPr>
        <w:t xml:space="preserve"> </w:t>
      </w:r>
      <w:proofErr w:type="spellStart"/>
      <w:r w:rsidRPr="00BE101B">
        <w:rPr>
          <w:sz w:val="24"/>
          <w:szCs w:val="24"/>
        </w:rPr>
        <w:t>fungsi</w:t>
      </w:r>
      <w:proofErr w:type="spellEnd"/>
      <w:r w:rsidRPr="00BE101B">
        <w:rPr>
          <w:spacing w:val="1"/>
          <w:sz w:val="24"/>
          <w:szCs w:val="24"/>
        </w:rPr>
        <w:t xml:space="preserve"> </w:t>
      </w:r>
      <w:r w:rsidRPr="00BE101B">
        <w:rPr>
          <w:sz w:val="24"/>
          <w:szCs w:val="24"/>
        </w:rPr>
        <w:t>paginate($</w:t>
      </w:r>
      <w:proofErr w:type="spellStart"/>
      <w:r w:rsidRPr="00BE101B">
        <w:rPr>
          <w:sz w:val="24"/>
          <w:szCs w:val="24"/>
        </w:rPr>
        <w:t>perPage</w:t>
      </w:r>
      <w:proofErr w:type="spellEnd"/>
      <w:r w:rsidRPr="00BE101B">
        <w:rPr>
          <w:sz w:val="24"/>
          <w:szCs w:val="24"/>
        </w:rPr>
        <w:t xml:space="preserve">) </w:t>
      </w:r>
      <w:proofErr w:type="spellStart"/>
      <w:r w:rsidRPr="00BE101B">
        <w:rPr>
          <w:sz w:val="24"/>
          <w:szCs w:val="24"/>
        </w:rPr>
        <w:t>dalam</w:t>
      </w:r>
      <w:proofErr w:type="spellEnd"/>
      <w:r w:rsidRPr="00BE101B">
        <w:rPr>
          <w:sz w:val="24"/>
          <w:szCs w:val="24"/>
        </w:rPr>
        <w:t xml:space="preserve"> method controller, di</w:t>
      </w:r>
      <w:r w:rsidRPr="00BE101B">
        <w:rPr>
          <w:spacing w:val="1"/>
          <w:sz w:val="24"/>
          <w:szCs w:val="24"/>
        </w:rPr>
        <w:t xml:space="preserve"> </w:t>
      </w:r>
      <w:r w:rsidRPr="00BE101B">
        <w:rPr>
          <w:sz w:val="24"/>
          <w:szCs w:val="24"/>
        </w:rPr>
        <w:t>mana $</w:t>
      </w:r>
      <w:proofErr w:type="spellStart"/>
      <w:r w:rsidRPr="00BE101B">
        <w:rPr>
          <w:sz w:val="24"/>
          <w:szCs w:val="24"/>
        </w:rPr>
        <w:t>perPage</w:t>
      </w:r>
      <w:proofErr w:type="spellEnd"/>
      <w:r w:rsidRPr="00BE101B">
        <w:rPr>
          <w:sz w:val="24"/>
          <w:szCs w:val="24"/>
        </w:rPr>
        <w:t xml:space="preserve"> </w:t>
      </w:r>
      <w:proofErr w:type="spellStart"/>
      <w:r w:rsidRPr="00BE101B">
        <w:rPr>
          <w:sz w:val="24"/>
          <w:szCs w:val="24"/>
        </w:rPr>
        <w:t>adalah</w:t>
      </w:r>
      <w:proofErr w:type="spellEnd"/>
      <w:r w:rsidRPr="00BE101B">
        <w:rPr>
          <w:sz w:val="24"/>
          <w:szCs w:val="24"/>
        </w:rPr>
        <w:t xml:space="preserve"> </w:t>
      </w:r>
      <w:proofErr w:type="spellStart"/>
      <w:r w:rsidRPr="00BE101B">
        <w:rPr>
          <w:sz w:val="24"/>
          <w:szCs w:val="24"/>
        </w:rPr>
        <w:t>jumlah</w:t>
      </w:r>
      <w:proofErr w:type="spellEnd"/>
      <w:r w:rsidRPr="00BE101B">
        <w:rPr>
          <w:sz w:val="24"/>
          <w:szCs w:val="24"/>
        </w:rPr>
        <w:t xml:space="preserve"> item yang </w:t>
      </w:r>
      <w:proofErr w:type="spellStart"/>
      <w:r w:rsidRPr="00BE101B">
        <w:rPr>
          <w:sz w:val="24"/>
          <w:szCs w:val="24"/>
        </w:rPr>
        <w:t>diinginkan</w:t>
      </w:r>
      <w:proofErr w:type="spellEnd"/>
      <w:r w:rsidRPr="00BE101B">
        <w:rPr>
          <w:sz w:val="24"/>
          <w:szCs w:val="24"/>
        </w:rPr>
        <w:t xml:space="preserve"> per </w:t>
      </w:r>
      <w:proofErr w:type="spellStart"/>
      <w:r w:rsidRPr="00BE101B">
        <w:rPr>
          <w:sz w:val="24"/>
          <w:szCs w:val="24"/>
        </w:rPr>
        <w:t>halaman</w:t>
      </w:r>
      <w:proofErr w:type="spellEnd"/>
      <w:r w:rsidRPr="00BE101B">
        <w:rPr>
          <w:sz w:val="24"/>
          <w:szCs w:val="24"/>
        </w:rPr>
        <w:t>.</w:t>
      </w:r>
    </w:p>
    <w:p w14:paraId="39BE3B3E" w14:textId="608D8594" w:rsidR="00BD2DD1" w:rsidRPr="00991A0E" w:rsidRDefault="00B74494" w:rsidP="00991A0E">
      <w:pPr>
        <w:spacing w:line="360" w:lineRule="auto"/>
        <w:ind w:left="365"/>
        <w:jc w:val="both"/>
      </w:pPr>
      <w:r w:rsidRPr="00991A0E">
        <w:pict w14:anchorId="39BE3C0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08.75pt;height:103.5pt">
            <v:imagedata r:id="rId11" o:title=""/>
          </v:shape>
        </w:pict>
      </w:r>
    </w:p>
    <w:p w14:paraId="39BE3B3F" w14:textId="77777777" w:rsidR="00BD2DD1" w:rsidRPr="00991A0E" w:rsidRDefault="00BD2DD1" w:rsidP="00991A0E">
      <w:pPr>
        <w:spacing w:before="1" w:line="360" w:lineRule="auto"/>
        <w:jc w:val="both"/>
        <w:rPr>
          <w:sz w:val="14"/>
          <w:szCs w:val="14"/>
        </w:rPr>
      </w:pPr>
    </w:p>
    <w:p w14:paraId="39BE3B45" w14:textId="09730B26" w:rsidR="00BD2DD1" w:rsidRPr="00991A0E" w:rsidRDefault="00B74494" w:rsidP="00BE101B">
      <w:pPr>
        <w:pStyle w:val="ListParagraph"/>
        <w:spacing w:line="360" w:lineRule="auto"/>
        <w:ind w:left="357" w:firstLine="567"/>
        <w:jc w:val="both"/>
      </w:pPr>
      <w:proofErr w:type="spellStart"/>
      <w:r w:rsidRPr="00991A0E">
        <w:rPr>
          <w:sz w:val="24"/>
          <w:szCs w:val="24"/>
        </w:rPr>
        <w:t>Setelah</w:t>
      </w:r>
      <w:proofErr w:type="spellEnd"/>
      <w:r w:rsidRPr="00991A0E">
        <w:rPr>
          <w:sz w:val="24"/>
          <w:szCs w:val="24"/>
        </w:rPr>
        <w:t xml:space="preserve"> </w:t>
      </w:r>
      <w:proofErr w:type="spellStart"/>
      <w:r w:rsidRPr="00991A0E">
        <w:rPr>
          <w:sz w:val="24"/>
          <w:szCs w:val="24"/>
        </w:rPr>
        <w:t>itu</w:t>
      </w:r>
      <w:proofErr w:type="spellEnd"/>
      <w:r w:rsidRPr="00991A0E">
        <w:rPr>
          <w:sz w:val="24"/>
          <w:szCs w:val="24"/>
        </w:rPr>
        <w:t>,</w:t>
      </w:r>
      <w:r w:rsidRPr="00991A0E">
        <w:rPr>
          <w:spacing w:val="1"/>
          <w:sz w:val="24"/>
          <w:szCs w:val="24"/>
        </w:rPr>
        <w:t xml:space="preserve"> </w:t>
      </w:r>
      <w:proofErr w:type="spellStart"/>
      <w:r w:rsidRPr="00991A0E">
        <w:rPr>
          <w:sz w:val="24"/>
          <w:szCs w:val="24"/>
        </w:rPr>
        <w:t>kirim</w:t>
      </w:r>
      <w:proofErr w:type="spellEnd"/>
      <w:r w:rsidRPr="00991A0E">
        <w:rPr>
          <w:spacing w:val="1"/>
          <w:sz w:val="24"/>
          <w:szCs w:val="24"/>
        </w:rPr>
        <w:t xml:space="preserve"> </w:t>
      </w:r>
      <w:r w:rsidRPr="00991A0E">
        <w:rPr>
          <w:sz w:val="24"/>
          <w:szCs w:val="24"/>
        </w:rPr>
        <w:t>data</w:t>
      </w:r>
      <w:r w:rsidRPr="00991A0E">
        <w:rPr>
          <w:spacing w:val="1"/>
          <w:sz w:val="24"/>
          <w:szCs w:val="24"/>
        </w:rPr>
        <w:t xml:space="preserve"> </w:t>
      </w:r>
      <w:r w:rsidRPr="00991A0E">
        <w:rPr>
          <w:sz w:val="24"/>
          <w:szCs w:val="24"/>
        </w:rPr>
        <w:t>yang</w:t>
      </w:r>
      <w:r w:rsidRPr="00991A0E">
        <w:rPr>
          <w:spacing w:val="1"/>
          <w:sz w:val="24"/>
          <w:szCs w:val="24"/>
        </w:rPr>
        <w:t xml:space="preserve"> </w:t>
      </w:r>
      <w:proofErr w:type="spellStart"/>
      <w:r w:rsidRPr="00991A0E">
        <w:rPr>
          <w:sz w:val="24"/>
          <w:szCs w:val="24"/>
        </w:rPr>
        <w:t>dipaginasi</w:t>
      </w:r>
      <w:proofErr w:type="spellEnd"/>
      <w:r w:rsidRPr="00991A0E">
        <w:rPr>
          <w:spacing w:val="1"/>
          <w:sz w:val="24"/>
          <w:szCs w:val="24"/>
        </w:rPr>
        <w:t xml:space="preserve"> </w:t>
      </w:r>
      <w:proofErr w:type="spellStart"/>
      <w:r w:rsidRPr="00991A0E">
        <w:rPr>
          <w:sz w:val="24"/>
          <w:szCs w:val="24"/>
        </w:rPr>
        <w:t>tersebut</w:t>
      </w:r>
      <w:proofErr w:type="spellEnd"/>
      <w:r w:rsidRPr="00991A0E">
        <w:rPr>
          <w:spacing w:val="1"/>
          <w:sz w:val="24"/>
          <w:szCs w:val="24"/>
        </w:rPr>
        <w:t xml:space="preserve"> </w:t>
      </w:r>
      <w:proofErr w:type="spellStart"/>
      <w:r w:rsidRPr="00991A0E">
        <w:rPr>
          <w:sz w:val="24"/>
          <w:szCs w:val="24"/>
        </w:rPr>
        <w:t>ke</w:t>
      </w:r>
      <w:proofErr w:type="spellEnd"/>
      <w:r w:rsidRPr="00991A0E">
        <w:rPr>
          <w:spacing w:val="1"/>
          <w:sz w:val="24"/>
          <w:szCs w:val="24"/>
        </w:rPr>
        <w:t xml:space="preserve"> </w:t>
      </w:r>
      <w:r w:rsidRPr="00991A0E">
        <w:rPr>
          <w:sz w:val="24"/>
          <w:szCs w:val="24"/>
        </w:rPr>
        <w:t>view</w:t>
      </w:r>
      <w:r w:rsidRPr="00991A0E">
        <w:rPr>
          <w:spacing w:val="1"/>
          <w:sz w:val="24"/>
          <w:szCs w:val="24"/>
        </w:rPr>
        <w:t xml:space="preserve"> </w:t>
      </w:r>
      <w:r w:rsidRPr="00991A0E">
        <w:rPr>
          <w:sz w:val="24"/>
          <w:szCs w:val="24"/>
        </w:rPr>
        <w:t>Anda.</w:t>
      </w:r>
      <w:r w:rsidRPr="00991A0E">
        <w:rPr>
          <w:spacing w:val="1"/>
          <w:sz w:val="24"/>
          <w:szCs w:val="24"/>
        </w:rPr>
        <w:t xml:space="preserve"> </w:t>
      </w:r>
      <w:r w:rsidRPr="00991A0E">
        <w:rPr>
          <w:sz w:val="24"/>
          <w:szCs w:val="24"/>
        </w:rPr>
        <w:t>Di</w:t>
      </w:r>
      <w:r w:rsidRPr="00991A0E">
        <w:rPr>
          <w:spacing w:val="1"/>
          <w:sz w:val="24"/>
          <w:szCs w:val="24"/>
        </w:rPr>
        <w:t xml:space="preserve"> </w:t>
      </w:r>
      <w:proofErr w:type="spellStart"/>
      <w:r w:rsidRPr="00991A0E">
        <w:rPr>
          <w:sz w:val="24"/>
          <w:szCs w:val="24"/>
        </w:rPr>
        <w:t>dalam</w:t>
      </w:r>
      <w:proofErr w:type="spellEnd"/>
      <w:r w:rsidRPr="00991A0E">
        <w:rPr>
          <w:sz w:val="24"/>
          <w:szCs w:val="24"/>
        </w:rPr>
        <w:t xml:space="preserve"> </w:t>
      </w:r>
      <w:proofErr w:type="gramStart"/>
      <w:r w:rsidRPr="00991A0E">
        <w:rPr>
          <w:sz w:val="24"/>
          <w:szCs w:val="24"/>
        </w:rPr>
        <w:t xml:space="preserve">view,   </w:t>
      </w:r>
      <w:proofErr w:type="gramEnd"/>
      <w:r w:rsidRPr="00991A0E">
        <w:rPr>
          <w:sz w:val="24"/>
          <w:szCs w:val="24"/>
        </w:rPr>
        <w:t xml:space="preserve">Anda   </w:t>
      </w:r>
      <w:proofErr w:type="spellStart"/>
      <w:r w:rsidRPr="00991A0E">
        <w:rPr>
          <w:sz w:val="24"/>
          <w:szCs w:val="24"/>
        </w:rPr>
        <w:t>dapat</w:t>
      </w:r>
      <w:proofErr w:type="spellEnd"/>
      <w:r w:rsidRPr="00991A0E">
        <w:rPr>
          <w:sz w:val="24"/>
          <w:szCs w:val="24"/>
        </w:rPr>
        <w:t xml:space="preserve">   </w:t>
      </w:r>
      <w:proofErr w:type="spellStart"/>
      <w:r w:rsidRPr="00991A0E">
        <w:rPr>
          <w:sz w:val="24"/>
          <w:szCs w:val="24"/>
        </w:rPr>
        <w:t>menggunakan</w:t>
      </w:r>
      <w:proofErr w:type="spellEnd"/>
      <w:r w:rsidRPr="00991A0E">
        <w:rPr>
          <w:sz w:val="24"/>
          <w:szCs w:val="24"/>
        </w:rPr>
        <w:t xml:space="preserve">   </w:t>
      </w:r>
      <w:proofErr w:type="spellStart"/>
      <w:r w:rsidRPr="00991A0E">
        <w:rPr>
          <w:sz w:val="24"/>
          <w:szCs w:val="24"/>
        </w:rPr>
        <w:t>fungsi</w:t>
      </w:r>
      <w:proofErr w:type="spellEnd"/>
      <w:r w:rsidRPr="00991A0E">
        <w:rPr>
          <w:sz w:val="24"/>
          <w:szCs w:val="24"/>
        </w:rPr>
        <w:t xml:space="preserve">   </w:t>
      </w:r>
      <w:proofErr w:type="spellStart"/>
      <w:r w:rsidRPr="00991A0E">
        <w:rPr>
          <w:sz w:val="24"/>
          <w:szCs w:val="24"/>
        </w:rPr>
        <w:t>bawaan</w:t>
      </w:r>
      <w:proofErr w:type="spellEnd"/>
      <w:r w:rsidRPr="00991A0E">
        <w:rPr>
          <w:sz w:val="24"/>
          <w:szCs w:val="24"/>
        </w:rPr>
        <w:t xml:space="preserve">   Laravel   links()   </w:t>
      </w:r>
      <w:proofErr w:type="spellStart"/>
      <w:r w:rsidRPr="00991A0E">
        <w:rPr>
          <w:sz w:val="24"/>
          <w:szCs w:val="24"/>
        </w:rPr>
        <w:t>untuk</w:t>
      </w:r>
      <w:proofErr w:type="spellEnd"/>
      <w:r w:rsidRPr="00991A0E">
        <w:rPr>
          <w:sz w:val="24"/>
          <w:szCs w:val="24"/>
        </w:rPr>
        <w:t xml:space="preserve"> </w:t>
      </w:r>
      <w:proofErr w:type="spellStart"/>
      <w:r w:rsidRPr="00991A0E">
        <w:rPr>
          <w:sz w:val="24"/>
          <w:szCs w:val="24"/>
        </w:rPr>
        <w:t>menampilkan</w:t>
      </w:r>
      <w:proofErr w:type="spellEnd"/>
      <w:r w:rsidRPr="00991A0E">
        <w:rPr>
          <w:sz w:val="24"/>
          <w:szCs w:val="24"/>
        </w:rPr>
        <w:t xml:space="preserve"> link</w:t>
      </w:r>
      <w:r w:rsidRPr="00991A0E">
        <w:rPr>
          <w:spacing w:val="1"/>
          <w:sz w:val="24"/>
          <w:szCs w:val="24"/>
        </w:rPr>
        <w:t xml:space="preserve"> </w:t>
      </w:r>
      <w:proofErr w:type="spellStart"/>
      <w:r w:rsidRPr="00991A0E">
        <w:rPr>
          <w:sz w:val="24"/>
          <w:szCs w:val="24"/>
        </w:rPr>
        <w:t>halaman</w:t>
      </w:r>
      <w:proofErr w:type="spellEnd"/>
      <w:r w:rsidRPr="00991A0E">
        <w:rPr>
          <w:sz w:val="24"/>
          <w:szCs w:val="24"/>
        </w:rPr>
        <w:t>,</w:t>
      </w:r>
      <w:r w:rsidRPr="00991A0E">
        <w:rPr>
          <w:spacing w:val="1"/>
          <w:sz w:val="24"/>
          <w:szCs w:val="24"/>
        </w:rPr>
        <w:t xml:space="preserve"> </w:t>
      </w:r>
      <w:r w:rsidRPr="00991A0E">
        <w:rPr>
          <w:sz w:val="24"/>
          <w:szCs w:val="24"/>
        </w:rPr>
        <w:t>pada</w:t>
      </w:r>
      <w:r w:rsidRPr="00991A0E">
        <w:rPr>
          <w:spacing w:val="1"/>
          <w:sz w:val="24"/>
          <w:szCs w:val="24"/>
        </w:rPr>
        <w:t xml:space="preserve"> </w:t>
      </w:r>
      <w:proofErr w:type="spellStart"/>
      <w:r w:rsidRPr="00991A0E">
        <w:rPr>
          <w:sz w:val="24"/>
          <w:szCs w:val="24"/>
        </w:rPr>
        <w:t>aplikasi</w:t>
      </w:r>
      <w:proofErr w:type="spellEnd"/>
      <w:r w:rsidRPr="00991A0E">
        <w:rPr>
          <w:spacing w:val="1"/>
          <w:sz w:val="24"/>
          <w:szCs w:val="24"/>
        </w:rPr>
        <w:t xml:space="preserve"> </w:t>
      </w:r>
      <w:proofErr w:type="spellStart"/>
      <w:r w:rsidRPr="00991A0E">
        <w:rPr>
          <w:sz w:val="24"/>
          <w:szCs w:val="24"/>
        </w:rPr>
        <w:t>ini</w:t>
      </w:r>
      <w:proofErr w:type="spellEnd"/>
      <w:r w:rsidRPr="00991A0E">
        <w:rPr>
          <w:spacing w:val="1"/>
          <w:sz w:val="24"/>
          <w:szCs w:val="24"/>
        </w:rPr>
        <w:t xml:space="preserve"> </w:t>
      </w:r>
      <w:proofErr w:type="spellStart"/>
      <w:r w:rsidRPr="00991A0E">
        <w:rPr>
          <w:sz w:val="24"/>
          <w:szCs w:val="24"/>
        </w:rPr>
        <w:t>saya</w:t>
      </w:r>
      <w:proofErr w:type="spellEnd"/>
      <w:r w:rsidRPr="00991A0E">
        <w:rPr>
          <w:spacing w:val="1"/>
          <w:sz w:val="24"/>
          <w:szCs w:val="24"/>
        </w:rPr>
        <w:t xml:space="preserve"> </w:t>
      </w:r>
      <w:r w:rsidRPr="00991A0E">
        <w:rPr>
          <w:sz w:val="24"/>
          <w:szCs w:val="24"/>
        </w:rPr>
        <w:t>style</w:t>
      </w:r>
      <w:r w:rsidRPr="00991A0E">
        <w:rPr>
          <w:spacing w:val="1"/>
          <w:sz w:val="24"/>
          <w:szCs w:val="24"/>
        </w:rPr>
        <w:t xml:space="preserve"> </w:t>
      </w:r>
      <w:r w:rsidRPr="00991A0E">
        <w:rPr>
          <w:sz w:val="24"/>
          <w:szCs w:val="24"/>
        </w:rPr>
        <w:t>links()</w:t>
      </w:r>
      <w:r w:rsidRPr="00991A0E">
        <w:rPr>
          <w:spacing w:val="1"/>
          <w:sz w:val="24"/>
          <w:szCs w:val="24"/>
        </w:rPr>
        <w:t xml:space="preserve"> </w:t>
      </w:r>
      <w:proofErr w:type="spellStart"/>
      <w:r w:rsidRPr="00991A0E">
        <w:rPr>
          <w:sz w:val="24"/>
          <w:szCs w:val="24"/>
        </w:rPr>
        <w:t>dengan</w:t>
      </w:r>
      <w:proofErr w:type="spellEnd"/>
      <w:r w:rsidRPr="00991A0E">
        <w:rPr>
          <w:spacing w:val="1"/>
          <w:sz w:val="24"/>
          <w:szCs w:val="24"/>
        </w:rPr>
        <w:t xml:space="preserve"> </w:t>
      </w:r>
      <w:proofErr w:type="spellStart"/>
      <w:r w:rsidRPr="00991A0E">
        <w:rPr>
          <w:sz w:val="24"/>
          <w:szCs w:val="24"/>
        </w:rPr>
        <w:t>bootstrapt</w:t>
      </w:r>
      <w:proofErr w:type="spellEnd"/>
      <w:r w:rsidRPr="00991A0E">
        <w:rPr>
          <w:sz w:val="24"/>
          <w:szCs w:val="24"/>
        </w:rPr>
        <w:t xml:space="preserve"> agar </w:t>
      </w:r>
      <w:proofErr w:type="spellStart"/>
      <w:r w:rsidRPr="00991A0E">
        <w:rPr>
          <w:sz w:val="24"/>
          <w:szCs w:val="24"/>
        </w:rPr>
        <w:t>lebih</w:t>
      </w:r>
      <w:proofErr w:type="spellEnd"/>
      <w:r w:rsidRPr="00991A0E">
        <w:rPr>
          <w:spacing w:val="-1"/>
          <w:sz w:val="24"/>
          <w:szCs w:val="24"/>
        </w:rPr>
        <w:t xml:space="preserve"> </w:t>
      </w:r>
      <w:proofErr w:type="spellStart"/>
      <w:r w:rsidRPr="00991A0E">
        <w:rPr>
          <w:sz w:val="24"/>
          <w:szCs w:val="24"/>
        </w:rPr>
        <w:t>rapi</w:t>
      </w:r>
      <w:proofErr w:type="spellEnd"/>
      <w:r w:rsidRPr="00991A0E">
        <w:rPr>
          <w:sz w:val="24"/>
          <w:szCs w:val="24"/>
        </w:rPr>
        <w:t>.</w:t>
      </w:r>
    </w:p>
    <w:p w14:paraId="39BE3B46" w14:textId="304A7813" w:rsidR="00BD2DD1" w:rsidRPr="00991A0E" w:rsidRDefault="00317EA6" w:rsidP="00991A0E">
      <w:pPr>
        <w:spacing w:line="360" w:lineRule="auto"/>
        <w:ind w:left="607"/>
        <w:jc w:val="both"/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FDA547" wp14:editId="72503724">
                <wp:simplePos x="0" y="0"/>
                <wp:positionH relativeFrom="column">
                  <wp:posOffset>350520</wp:posOffset>
                </wp:positionH>
                <wp:positionV relativeFrom="paragraph">
                  <wp:posOffset>69850</wp:posOffset>
                </wp:positionV>
                <wp:extent cx="4400550" cy="2752725"/>
                <wp:effectExtent l="0" t="0" r="19050" b="28575"/>
                <wp:wrapNone/>
                <wp:docPr id="1655661429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0550" cy="2752725"/>
                        </a:xfrm>
                        <a:prstGeom prst="rect">
                          <a:avLst/>
                        </a:prstGeom>
                        <a:blipFill>
                          <a:blip r:embed="rId12"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5DBEFC" id="Rectangle 3" o:spid="_x0000_s1026" style="position:absolute;margin-left:27.6pt;margin-top:5.5pt;width:346.5pt;height:21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" strokecolor="#0a121c [484]" strokeweight="2pt">
                <v:fill r:id="rId13" o:title="" recolor="t" rotate="t" type="frame"/>
              </v:rect>
            </w:pict>
          </mc:Fallback>
        </mc:AlternateContent>
      </w:r>
    </w:p>
    <w:p w14:paraId="39BE3B47" w14:textId="77777777" w:rsidR="00BD2DD1" w:rsidRPr="00991A0E" w:rsidRDefault="00BD2DD1" w:rsidP="00991A0E">
      <w:pPr>
        <w:spacing w:line="360" w:lineRule="auto"/>
        <w:jc w:val="both"/>
      </w:pPr>
    </w:p>
    <w:p w14:paraId="39BE3B48" w14:textId="0A2F4339" w:rsidR="00BD2DD1" w:rsidRPr="00991A0E" w:rsidRDefault="00BD2DD1" w:rsidP="00991A0E">
      <w:pPr>
        <w:spacing w:line="360" w:lineRule="auto"/>
        <w:jc w:val="both"/>
      </w:pPr>
    </w:p>
    <w:p w14:paraId="39BE3B49" w14:textId="5AFFAA53" w:rsidR="00BD2DD1" w:rsidRPr="00991A0E" w:rsidRDefault="00BD2DD1" w:rsidP="00991A0E">
      <w:pPr>
        <w:spacing w:before="4" w:line="360" w:lineRule="auto"/>
        <w:jc w:val="both"/>
        <w:rPr>
          <w:sz w:val="26"/>
          <w:szCs w:val="26"/>
        </w:rPr>
      </w:pPr>
    </w:p>
    <w:p w14:paraId="161838AA" w14:textId="77777777" w:rsidR="00317EA6" w:rsidRDefault="00317EA6" w:rsidP="00991A0E">
      <w:pPr>
        <w:spacing w:before="29" w:line="360" w:lineRule="auto"/>
        <w:ind w:left="1310"/>
        <w:jc w:val="both"/>
        <w:rPr>
          <w:sz w:val="24"/>
          <w:szCs w:val="24"/>
        </w:rPr>
      </w:pPr>
    </w:p>
    <w:p w14:paraId="260F342F" w14:textId="77777777" w:rsidR="00317EA6" w:rsidRDefault="00317EA6" w:rsidP="00991A0E">
      <w:pPr>
        <w:spacing w:before="29" w:line="360" w:lineRule="auto"/>
        <w:ind w:left="1310"/>
        <w:jc w:val="both"/>
        <w:rPr>
          <w:sz w:val="24"/>
          <w:szCs w:val="24"/>
        </w:rPr>
      </w:pPr>
    </w:p>
    <w:p w14:paraId="4B567909" w14:textId="77777777" w:rsidR="00317EA6" w:rsidRDefault="00317EA6" w:rsidP="00991A0E">
      <w:pPr>
        <w:spacing w:before="29" w:line="360" w:lineRule="auto"/>
        <w:ind w:left="1310"/>
        <w:jc w:val="both"/>
        <w:rPr>
          <w:sz w:val="24"/>
          <w:szCs w:val="24"/>
        </w:rPr>
      </w:pPr>
    </w:p>
    <w:p w14:paraId="4F8431AA" w14:textId="77777777" w:rsidR="00317EA6" w:rsidRDefault="00317EA6" w:rsidP="00991A0E">
      <w:pPr>
        <w:spacing w:before="29" w:line="360" w:lineRule="auto"/>
        <w:ind w:left="1310"/>
        <w:jc w:val="both"/>
        <w:rPr>
          <w:sz w:val="24"/>
          <w:szCs w:val="24"/>
        </w:rPr>
      </w:pPr>
    </w:p>
    <w:p w14:paraId="3D53CB06" w14:textId="77777777" w:rsidR="00317EA6" w:rsidRDefault="00317EA6" w:rsidP="00991A0E">
      <w:pPr>
        <w:spacing w:before="29" w:line="360" w:lineRule="auto"/>
        <w:ind w:left="1310"/>
        <w:jc w:val="both"/>
        <w:rPr>
          <w:sz w:val="24"/>
          <w:szCs w:val="24"/>
        </w:rPr>
      </w:pPr>
    </w:p>
    <w:p w14:paraId="70D9E422" w14:textId="77777777" w:rsidR="00317EA6" w:rsidRDefault="00317EA6" w:rsidP="00991A0E">
      <w:pPr>
        <w:spacing w:before="29" w:line="360" w:lineRule="auto"/>
        <w:ind w:left="1310"/>
        <w:jc w:val="both"/>
        <w:rPr>
          <w:sz w:val="24"/>
          <w:szCs w:val="24"/>
        </w:rPr>
      </w:pPr>
    </w:p>
    <w:p w14:paraId="3498B62A" w14:textId="77777777" w:rsidR="00317EA6" w:rsidRDefault="00317EA6" w:rsidP="00991A0E">
      <w:pPr>
        <w:spacing w:before="29" w:line="360" w:lineRule="auto"/>
        <w:ind w:left="1310"/>
        <w:jc w:val="both"/>
        <w:rPr>
          <w:sz w:val="24"/>
          <w:szCs w:val="24"/>
        </w:rPr>
      </w:pPr>
    </w:p>
    <w:p w14:paraId="39BE3B4B" w14:textId="0E5DB736" w:rsidR="00BD2DD1" w:rsidRPr="00317EA6" w:rsidRDefault="00B74494" w:rsidP="00317EA6">
      <w:pPr>
        <w:pStyle w:val="ListParagraph"/>
        <w:spacing w:line="360" w:lineRule="auto"/>
        <w:ind w:left="357" w:firstLine="567"/>
        <w:jc w:val="both"/>
        <w:rPr>
          <w:sz w:val="24"/>
          <w:szCs w:val="24"/>
        </w:rPr>
      </w:pPr>
      <w:r w:rsidRPr="00991A0E">
        <w:rPr>
          <w:sz w:val="24"/>
          <w:szCs w:val="24"/>
        </w:rPr>
        <w:t xml:space="preserve">Ini </w:t>
      </w:r>
      <w:proofErr w:type="spellStart"/>
      <w:r w:rsidRPr="00991A0E">
        <w:rPr>
          <w:sz w:val="24"/>
          <w:szCs w:val="24"/>
        </w:rPr>
        <w:t>adalah</w:t>
      </w:r>
      <w:proofErr w:type="spellEnd"/>
      <w:r w:rsidRPr="00991A0E">
        <w:rPr>
          <w:spacing w:val="-1"/>
          <w:sz w:val="24"/>
          <w:szCs w:val="24"/>
        </w:rPr>
        <w:t xml:space="preserve"> </w:t>
      </w:r>
      <w:proofErr w:type="spellStart"/>
      <w:r w:rsidRPr="00991A0E">
        <w:rPr>
          <w:sz w:val="24"/>
          <w:szCs w:val="24"/>
        </w:rPr>
        <w:t>tampilan</w:t>
      </w:r>
      <w:proofErr w:type="spellEnd"/>
      <w:r w:rsidRPr="00991A0E">
        <w:rPr>
          <w:spacing w:val="-1"/>
          <w:sz w:val="24"/>
          <w:szCs w:val="24"/>
        </w:rPr>
        <w:t xml:space="preserve"> </w:t>
      </w:r>
      <w:proofErr w:type="spellStart"/>
      <w:r w:rsidRPr="00991A0E">
        <w:rPr>
          <w:sz w:val="24"/>
          <w:szCs w:val="24"/>
        </w:rPr>
        <w:t>dari</w:t>
      </w:r>
      <w:proofErr w:type="spellEnd"/>
      <w:r w:rsidRPr="00991A0E">
        <w:rPr>
          <w:sz w:val="24"/>
          <w:szCs w:val="24"/>
        </w:rPr>
        <w:t xml:space="preserve"> pagination</w:t>
      </w:r>
      <w:r w:rsidRPr="00991A0E">
        <w:rPr>
          <w:spacing w:val="-1"/>
          <w:sz w:val="24"/>
          <w:szCs w:val="24"/>
        </w:rPr>
        <w:t xml:space="preserve"> </w:t>
      </w:r>
      <w:proofErr w:type="spellStart"/>
      <w:r w:rsidRPr="00991A0E">
        <w:rPr>
          <w:sz w:val="24"/>
          <w:szCs w:val="24"/>
        </w:rPr>
        <w:t>hamalan</w:t>
      </w:r>
      <w:proofErr w:type="spellEnd"/>
      <w:r w:rsidRPr="00991A0E">
        <w:rPr>
          <w:spacing w:val="-1"/>
          <w:sz w:val="24"/>
          <w:szCs w:val="24"/>
        </w:rPr>
        <w:t xml:space="preserve"> </w:t>
      </w:r>
      <w:proofErr w:type="spellStart"/>
      <w:r w:rsidRPr="00991A0E">
        <w:rPr>
          <w:sz w:val="24"/>
          <w:szCs w:val="24"/>
        </w:rPr>
        <w:t>pertama</w:t>
      </w:r>
      <w:proofErr w:type="spellEnd"/>
      <w:r w:rsidRPr="00991A0E">
        <w:rPr>
          <w:spacing w:val="-1"/>
          <w:sz w:val="24"/>
          <w:szCs w:val="24"/>
        </w:rPr>
        <w:t xml:space="preserve"> </w:t>
      </w:r>
      <w:r w:rsidRPr="00991A0E">
        <w:rPr>
          <w:sz w:val="24"/>
          <w:szCs w:val="24"/>
        </w:rPr>
        <w:t xml:space="preserve">dan </w:t>
      </w:r>
      <w:proofErr w:type="spellStart"/>
      <w:r w:rsidRPr="00991A0E">
        <w:rPr>
          <w:sz w:val="24"/>
          <w:szCs w:val="24"/>
        </w:rPr>
        <w:t>kedua</w:t>
      </w:r>
      <w:proofErr w:type="spellEnd"/>
      <w:r w:rsidRPr="00991A0E">
        <w:rPr>
          <w:sz w:val="24"/>
          <w:szCs w:val="24"/>
        </w:rPr>
        <w:t>.</w:t>
      </w:r>
    </w:p>
    <w:p w14:paraId="39BE3B4C" w14:textId="69705966" w:rsidR="00BD2DD1" w:rsidRPr="00991A0E" w:rsidRDefault="00BD2DD1" w:rsidP="00991A0E">
      <w:pPr>
        <w:spacing w:line="360" w:lineRule="auto"/>
        <w:jc w:val="both"/>
      </w:pPr>
    </w:p>
    <w:p w14:paraId="39BE3B4D" w14:textId="77777777" w:rsidR="00BD2DD1" w:rsidRPr="00991A0E" w:rsidRDefault="00B74494" w:rsidP="00BE101B">
      <w:pPr>
        <w:spacing w:line="360" w:lineRule="auto"/>
        <w:ind w:left="360"/>
        <w:jc w:val="both"/>
      </w:pPr>
      <w:r w:rsidRPr="00991A0E">
        <w:pict w14:anchorId="39BE3C0C">
          <v:shape id="_x0000_i1028" type="#_x0000_t75" style="width:390pt;height:129pt">
            <v:imagedata r:id="rId14" o:title=""/>
          </v:shape>
        </w:pict>
      </w:r>
    </w:p>
    <w:p w14:paraId="39BE3B4E" w14:textId="77777777" w:rsidR="00BD2DD1" w:rsidRPr="00991A0E" w:rsidRDefault="00BD2DD1" w:rsidP="00991A0E">
      <w:pPr>
        <w:spacing w:before="6" w:line="360" w:lineRule="auto"/>
        <w:jc w:val="both"/>
        <w:rPr>
          <w:sz w:val="15"/>
          <w:szCs w:val="15"/>
        </w:rPr>
      </w:pPr>
    </w:p>
    <w:p w14:paraId="39BE3B4F" w14:textId="77777777" w:rsidR="00BD2DD1" w:rsidRPr="00991A0E" w:rsidRDefault="00B74494" w:rsidP="00BE101B">
      <w:pPr>
        <w:spacing w:line="360" w:lineRule="auto"/>
        <w:ind w:left="360"/>
        <w:jc w:val="both"/>
      </w:pPr>
      <w:r w:rsidRPr="00991A0E">
        <w:pict w14:anchorId="39BE3C0D">
          <v:shape id="_x0000_i1095" type="#_x0000_t75" style="width:383.25pt;height:127.5pt">
            <v:imagedata r:id="rId15" o:title=""/>
          </v:shape>
        </w:pict>
      </w:r>
    </w:p>
    <w:p w14:paraId="39BE3B5B" w14:textId="6FB98FC0" w:rsidR="00BD2DD1" w:rsidRPr="00BE101B" w:rsidRDefault="00B74494" w:rsidP="00BE101B">
      <w:pPr>
        <w:pStyle w:val="ListParagraph"/>
        <w:numPr>
          <w:ilvl w:val="1"/>
          <w:numId w:val="12"/>
        </w:numPr>
        <w:spacing w:line="360" w:lineRule="auto"/>
        <w:jc w:val="both"/>
        <w:rPr>
          <w:sz w:val="24"/>
          <w:szCs w:val="24"/>
        </w:rPr>
      </w:pPr>
      <w:r w:rsidRPr="00BE101B">
        <w:rPr>
          <w:b/>
          <w:sz w:val="24"/>
          <w:szCs w:val="24"/>
        </w:rPr>
        <w:t>Langkah-</w:t>
      </w:r>
      <w:proofErr w:type="spellStart"/>
      <w:r w:rsidRPr="00BE101B">
        <w:rPr>
          <w:b/>
          <w:sz w:val="24"/>
          <w:szCs w:val="24"/>
        </w:rPr>
        <w:t>langkah</w:t>
      </w:r>
      <w:proofErr w:type="spellEnd"/>
      <w:r w:rsidRPr="00BE101B">
        <w:rPr>
          <w:b/>
          <w:spacing w:val="-1"/>
          <w:sz w:val="24"/>
          <w:szCs w:val="24"/>
        </w:rPr>
        <w:t xml:space="preserve"> </w:t>
      </w:r>
      <w:proofErr w:type="spellStart"/>
      <w:r w:rsidRPr="00BE101B">
        <w:rPr>
          <w:b/>
          <w:sz w:val="24"/>
          <w:szCs w:val="24"/>
        </w:rPr>
        <w:t>Membuat</w:t>
      </w:r>
      <w:proofErr w:type="spellEnd"/>
      <w:r w:rsidRPr="00BE101B">
        <w:rPr>
          <w:b/>
          <w:sz w:val="24"/>
          <w:szCs w:val="24"/>
        </w:rPr>
        <w:t xml:space="preserve"> Fitur</w:t>
      </w:r>
      <w:r w:rsidRPr="00BE101B">
        <w:rPr>
          <w:b/>
          <w:spacing w:val="-1"/>
          <w:sz w:val="24"/>
          <w:szCs w:val="24"/>
        </w:rPr>
        <w:t xml:space="preserve"> </w:t>
      </w:r>
      <w:r w:rsidRPr="00BE101B">
        <w:rPr>
          <w:b/>
          <w:sz w:val="24"/>
          <w:szCs w:val="24"/>
        </w:rPr>
        <w:t>Search</w:t>
      </w:r>
    </w:p>
    <w:p w14:paraId="39BE3B5D" w14:textId="3E0A3FB8" w:rsidR="00BD2DD1" w:rsidRPr="00BE101B" w:rsidRDefault="00B74494" w:rsidP="00BE101B">
      <w:pPr>
        <w:pStyle w:val="ListParagraph"/>
        <w:spacing w:line="360" w:lineRule="auto"/>
        <w:ind w:left="357" w:firstLine="567"/>
        <w:jc w:val="both"/>
        <w:rPr>
          <w:sz w:val="22"/>
          <w:szCs w:val="22"/>
        </w:rPr>
      </w:pPr>
      <w:proofErr w:type="spellStart"/>
      <w:r w:rsidRPr="00991A0E">
        <w:rPr>
          <w:sz w:val="22"/>
          <w:szCs w:val="22"/>
        </w:rPr>
        <w:t>Untuk</w:t>
      </w:r>
      <w:proofErr w:type="spellEnd"/>
      <w:r w:rsidRPr="00991A0E">
        <w:rPr>
          <w:sz w:val="22"/>
          <w:szCs w:val="22"/>
        </w:rPr>
        <w:t xml:space="preserve"> </w:t>
      </w:r>
      <w:proofErr w:type="spellStart"/>
      <w:r w:rsidRPr="00991A0E">
        <w:rPr>
          <w:sz w:val="22"/>
          <w:szCs w:val="22"/>
        </w:rPr>
        <w:t>menerapkan</w:t>
      </w:r>
      <w:proofErr w:type="spellEnd"/>
      <w:r w:rsidRPr="00991A0E">
        <w:rPr>
          <w:sz w:val="22"/>
          <w:szCs w:val="22"/>
        </w:rPr>
        <w:t xml:space="preserve"> </w:t>
      </w:r>
      <w:proofErr w:type="spellStart"/>
      <w:r w:rsidRPr="00991A0E">
        <w:rPr>
          <w:sz w:val="22"/>
          <w:szCs w:val="22"/>
        </w:rPr>
        <w:t>fitur</w:t>
      </w:r>
      <w:proofErr w:type="spellEnd"/>
      <w:r w:rsidRPr="00991A0E">
        <w:rPr>
          <w:sz w:val="22"/>
          <w:szCs w:val="22"/>
        </w:rPr>
        <w:t xml:space="preserve"> search </w:t>
      </w:r>
      <w:proofErr w:type="spellStart"/>
      <w:r w:rsidRPr="00991A0E">
        <w:rPr>
          <w:sz w:val="22"/>
          <w:szCs w:val="22"/>
        </w:rPr>
        <w:t>dalam</w:t>
      </w:r>
      <w:proofErr w:type="spellEnd"/>
      <w:r w:rsidRPr="00991A0E">
        <w:rPr>
          <w:sz w:val="22"/>
          <w:szCs w:val="22"/>
        </w:rPr>
        <w:t xml:space="preserve"> Laravel, </w:t>
      </w:r>
      <w:proofErr w:type="spellStart"/>
      <w:r w:rsidRPr="00991A0E">
        <w:rPr>
          <w:sz w:val="22"/>
          <w:szCs w:val="22"/>
        </w:rPr>
        <w:t>langkah</w:t>
      </w:r>
      <w:proofErr w:type="spellEnd"/>
      <w:r w:rsidRPr="00991A0E">
        <w:rPr>
          <w:sz w:val="22"/>
          <w:szCs w:val="22"/>
        </w:rPr>
        <w:t xml:space="preserve"> </w:t>
      </w:r>
      <w:proofErr w:type="spellStart"/>
      <w:r w:rsidRPr="00991A0E">
        <w:rPr>
          <w:sz w:val="22"/>
          <w:szCs w:val="22"/>
        </w:rPr>
        <w:t>pertama</w:t>
      </w:r>
      <w:proofErr w:type="spellEnd"/>
      <w:r w:rsidRPr="00991A0E">
        <w:rPr>
          <w:sz w:val="22"/>
          <w:szCs w:val="22"/>
        </w:rPr>
        <w:t xml:space="preserve"> </w:t>
      </w:r>
      <w:proofErr w:type="spellStart"/>
      <w:r w:rsidRPr="00991A0E">
        <w:rPr>
          <w:sz w:val="22"/>
          <w:szCs w:val="22"/>
        </w:rPr>
        <w:t>adalah</w:t>
      </w:r>
      <w:proofErr w:type="spellEnd"/>
      <w:r w:rsidRPr="00991A0E">
        <w:rPr>
          <w:sz w:val="22"/>
          <w:szCs w:val="22"/>
        </w:rPr>
        <w:t xml:space="preserve"> </w:t>
      </w:r>
      <w:proofErr w:type="spellStart"/>
      <w:r w:rsidRPr="00991A0E">
        <w:rPr>
          <w:sz w:val="22"/>
          <w:szCs w:val="22"/>
        </w:rPr>
        <w:t>menambahkan</w:t>
      </w:r>
      <w:proofErr w:type="spellEnd"/>
      <w:r w:rsidRPr="00991A0E">
        <w:rPr>
          <w:spacing w:val="1"/>
          <w:sz w:val="22"/>
          <w:szCs w:val="22"/>
        </w:rPr>
        <w:t xml:space="preserve"> </w:t>
      </w:r>
      <w:r w:rsidRPr="00991A0E">
        <w:rPr>
          <w:sz w:val="22"/>
          <w:szCs w:val="22"/>
        </w:rPr>
        <w:t>form</w:t>
      </w:r>
      <w:r w:rsidRPr="00991A0E">
        <w:rPr>
          <w:spacing w:val="2"/>
          <w:sz w:val="22"/>
          <w:szCs w:val="22"/>
        </w:rPr>
        <w:t xml:space="preserve"> </w:t>
      </w:r>
      <w:r w:rsidRPr="00991A0E">
        <w:rPr>
          <w:sz w:val="22"/>
          <w:szCs w:val="22"/>
        </w:rPr>
        <w:t>search</w:t>
      </w:r>
      <w:r w:rsidRPr="00991A0E">
        <w:rPr>
          <w:spacing w:val="1"/>
          <w:sz w:val="22"/>
          <w:szCs w:val="22"/>
        </w:rPr>
        <w:t xml:space="preserve"> </w:t>
      </w:r>
      <w:r w:rsidRPr="00991A0E">
        <w:rPr>
          <w:sz w:val="22"/>
          <w:szCs w:val="22"/>
        </w:rPr>
        <w:t>pada</w:t>
      </w:r>
      <w:r w:rsidRPr="00991A0E">
        <w:rPr>
          <w:spacing w:val="2"/>
          <w:sz w:val="22"/>
          <w:szCs w:val="22"/>
        </w:rPr>
        <w:t xml:space="preserve"> </w:t>
      </w:r>
      <w:r w:rsidRPr="00991A0E">
        <w:rPr>
          <w:sz w:val="22"/>
          <w:szCs w:val="22"/>
        </w:rPr>
        <w:t>file</w:t>
      </w:r>
      <w:r w:rsidRPr="00991A0E">
        <w:rPr>
          <w:spacing w:val="1"/>
          <w:sz w:val="22"/>
          <w:szCs w:val="22"/>
        </w:rPr>
        <w:t xml:space="preserve"> </w:t>
      </w:r>
      <w:proofErr w:type="spellStart"/>
      <w:r w:rsidRPr="00991A0E">
        <w:rPr>
          <w:sz w:val="22"/>
          <w:szCs w:val="22"/>
        </w:rPr>
        <w:t>layouts.main.blade.php</w:t>
      </w:r>
      <w:proofErr w:type="spellEnd"/>
      <w:r w:rsidRPr="00991A0E">
        <w:rPr>
          <w:sz w:val="22"/>
          <w:szCs w:val="22"/>
        </w:rPr>
        <w:t xml:space="preserve"> file</w:t>
      </w:r>
      <w:r w:rsidRPr="00991A0E">
        <w:rPr>
          <w:spacing w:val="1"/>
          <w:sz w:val="22"/>
          <w:szCs w:val="22"/>
        </w:rPr>
        <w:t xml:space="preserve"> </w:t>
      </w:r>
      <w:proofErr w:type="spellStart"/>
      <w:r w:rsidRPr="00991A0E">
        <w:rPr>
          <w:sz w:val="22"/>
          <w:szCs w:val="22"/>
        </w:rPr>
        <w:t>tersebut</w:t>
      </w:r>
      <w:proofErr w:type="spellEnd"/>
      <w:r w:rsidRPr="00991A0E">
        <w:rPr>
          <w:spacing w:val="1"/>
          <w:sz w:val="22"/>
          <w:szCs w:val="22"/>
        </w:rPr>
        <w:t xml:space="preserve"> </w:t>
      </w:r>
      <w:proofErr w:type="spellStart"/>
      <w:r w:rsidRPr="00991A0E">
        <w:rPr>
          <w:sz w:val="22"/>
          <w:szCs w:val="22"/>
        </w:rPr>
        <w:t>adalah</w:t>
      </w:r>
      <w:proofErr w:type="spellEnd"/>
      <w:r w:rsidRPr="00991A0E">
        <w:rPr>
          <w:spacing w:val="1"/>
          <w:sz w:val="22"/>
          <w:szCs w:val="22"/>
        </w:rPr>
        <w:t xml:space="preserve"> </w:t>
      </w:r>
      <w:r w:rsidRPr="00991A0E">
        <w:rPr>
          <w:sz w:val="22"/>
          <w:szCs w:val="22"/>
        </w:rPr>
        <w:t>template navbar.</w:t>
      </w:r>
    </w:p>
    <w:p w14:paraId="39BE3B5E" w14:textId="77777777" w:rsidR="00BD2DD1" w:rsidRPr="00991A0E" w:rsidRDefault="00B74494" w:rsidP="00BE101B">
      <w:pPr>
        <w:spacing w:line="360" w:lineRule="auto"/>
        <w:ind w:left="357"/>
        <w:jc w:val="both"/>
      </w:pPr>
      <w:r w:rsidRPr="00991A0E">
        <w:pict w14:anchorId="39BE3C0E">
          <v:shape id="_x0000_i1030" type="#_x0000_t75" style="width:396pt;height:139.5pt">
            <v:imagedata r:id="rId16" o:title=""/>
          </v:shape>
        </w:pict>
      </w:r>
    </w:p>
    <w:p w14:paraId="39BE3B5F" w14:textId="77777777" w:rsidR="00BD2DD1" w:rsidRPr="00991A0E" w:rsidRDefault="00BD2DD1" w:rsidP="00991A0E">
      <w:pPr>
        <w:spacing w:before="9" w:line="360" w:lineRule="auto"/>
        <w:jc w:val="both"/>
        <w:rPr>
          <w:sz w:val="13"/>
          <w:szCs w:val="13"/>
        </w:rPr>
      </w:pPr>
    </w:p>
    <w:p w14:paraId="39BE3B60" w14:textId="77777777" w:rsidR="00BD2DD1" w:rsidRPr="00991A0E" w:rsidRDefault="00B74494" w:rsidP="002A6600">
      <w:pPr>
        <w:pStyle w:val="ListParagraph"/>
        <w:spacing w:line="360" w:lineRule="auto"/>
        <w:ind w:left="357" w:firstLine="567"/>
        <w:jc w:val="both"/>
        <w:rPr>
          <w:sz w:val="24"/>
          <w:szCs w:val="24"/>
        </w:rPr>
      </w:pPr>
      <w:proofErr w:type="spellStart"/>
      <w:r w:rsidRPr="00991A0E">
        <w:rPr>
          <w:sz w:val="24"/>
          <w:szCs w:val="24"/>
        </w:rPr>
        <w:t>Tambahkan</w:t>
      </w:r>
      <w:proofErr w:type="spellEnd"/>
      <w:r w:rsidRPr="00991A0E">
        <w:rPr>
          <w:sz w:val="24"/>
          <w:szCs w:val="24"/>
        </w:rPr>
        <w:t xml:space="preserve"> </w:t>
      </w:r>
      <w:proofErr w:type="spellStart"/>
      <w:r w:rsidRPr="00991A0E">
        <w:rPr>
          <w:sz w:val="24"/>
          <w:szCs w:val="24"/>
        </w:rPr>
        <w:t>logika</w:t>
      </w:r>
      <w:proofErr w:type="spellEnd"/>
      <w:r w:rsidRPr="00991A0E">
        <w:rPr>
          <w:sz w:val="24"/>
          <w:szCs w:val="24"/>
        </w:rPr>
        <w:t xml:space="preserve"> </w:t>
      </w:r>
      <w:proofErr w:type="spellStart"/>
      <w:r w:rsidRPr="00991A0E">
        <w:rPr>
          <w:sz w:val="24"/>
          <w:szCs w:val="24"/>
        </w:rPr>
        <w:t>pencarian</w:t>
      </w:r>
      <w:proofErr w:type="spellEnd"/>
      <w:r w:rsidRPr="00991A0E">
        <w:rPr>
          <w:sz w:val="24"/>
          <w:szCs w:val="24"/>
        </w:rPr>
        <w:t xml:space="preserve"> dan</w:t>
      </w:r>
      <w:r w:rsidRPr="00991A0E">
        <w:rPr>
          <w:spacing w:val="1"/>
          <w:sz w:val="24"/>
          <w:szCs w:val="24"/>
        </w:rPr>
        <w:t xml:space="preserve"> </w:t>
      </w:r>
      <w:r w:rsidRPr="00991A0E">
        <w:rPr>
          <w:sz w:val="24"/>
          <w:szCs w:val="24"/>
        </w:rPr>
        <w:t>pagination di</w:t>
      </w:r>
      <w:r w:rsidRPr="00991A0E">
        <w:rPr>
          <w:spacing w:val="1"/>
          <w:sz w:val="24"/>
          <w:szCs w:val="24"/>
        </w:rPr>
        <w:t xml:space="preserve"> </w:t>
      </w:r>
      <w:r w:rsidRPr="00991A0E">
        <w:rPr>
          <w:sz w:val="24"/>
          <w:szCs w:val="24"/>
        </w:rPr>
        <w:t>method</w:t>
      </w:r>
      <w:r w:rsidRPr="00991A0E">
        <w:rPr>
          <w:spacing w:val="13"/>
          <w:sz w:val="24"/>
          <w:szCs w:val="24"/>
        </w:rPr>
        <w:t xml:space="preserve"> </w:t>
      </w:r>
      <w:r w:rsidRPr="00991A0E">
        <w:rPr>
          <w:sz w:val="24"/>
          <w:szCs w:val="24"/>
        </w:rPr>
        <w:t>index</w:t>
      </w:r>
      <w:r w:rsidRPr="00991A0E">
        <w:rPr>
          <w:spacing w:val="1"/>
          <w:sz w:val="24"/>
          <w:szCs w:val="24"/>
        </w:rPr>
        <w:t xml:space="preserve"> </w:t>
      </w:r>
      <w:r w:rsidRPr="00991A0E">
        <w:rPr>
          <w:sz w:val="24"/>
          <w:szCs w:val="24"/>
        </w:rPr>
        <w:t>pada controller</w:t>
      </w:r>
      <w:r w:rsidRPr="00991A0E">
        <w:rPr>
          <w:spacing w:val="2"/>
          <w:sz w:val="24"/>
          <w:szCs w:val="24"/>
        </w:rPr>
        <w:t xml:space="preserve"> </w:t>
      </w:r>
      <w:proofErr w:type="spellStart"/>
      <w:r w:rsidRPr="00991A0E">
        <w:rPr>
          <w:sz w:val="24"/>
          <w:szCs w:val="24"/>
        </w:rPr>
        <w:t>MahasiswaController</w:t>
      </w:r>
      <w:proofErr w:type="spellEnd"/>
      <w:r w:rsidRPr="00991A0E">
        <w:rPr>
          <w:sz w:val="24"/>
          <w:szCs w:val="24"/>
        </w:rPr>
        <w:t xml:space="preserve">, </w:t>
      </w:r>
      <w:proofErr w:type="spellStart"/>
      <w:r w:rsidRPr="00991A0E">
        <w:rPr>
          <w:sz w:val="24"/>
          <w:szCs w:val="24"/>
        </w:rPr>
        <w:t>jika</w:t>
      </w:r>
      <w:proofErr w:type="spellEnd"/>
      <w:r w:rsidRPr="00991A0E">
        <w:rPr>
          <w:spacing w:val="1"/>
          <w:sz w:val="24"/>
          <w:szCs w:val="24"/>
        </w:rPr>
        <w:t xml:space="preserve"> </w:t>
      </w:r>
      <w:proofErr w:type="spellStart"/>
      <w:r w:rsidRPr="00991A0E">
        <w:rPr>
          <w:sz w:val="24"/>
          <w:szCs w:val="24"/>
        </w:rPr>
        <w:t>tidak</w:t>
      </w:r>
      <w:proofErr w:type="spellEnd"/>
      <w:r w:rsidRPr="00991A0E">
        <w:rPr>
          <w:spacing w:val="1"/>
          <w:sz w:val="24"/>
          <w:szCs w:val="24"/>
        </w:rPr>
        <w:t xml:space="preserve"> </w:t>
      </w:r>
      <w:proofErr w:type="spellStart"/>
      <w:r w:rsidRPr="00991A0E">
        <w:rPr>
          <w:sz w:val="24"/>
          <w:szCs w:val="24"/>
        </w:rPr>
        <w:t>ada</w:t>
      </w:r>
      <w:proofErr w:type="spellEnd"/>
      <w:r w:rsidRPr="00991A0E">
        <w:rPr>
          <w:spacing w:val="1"/>
          <w:sz w:val="24"/>
          <w:szCs w:val="24"/>
        </w:rPr>
        <w:t xml:space="preserve"> </w:t>
      </w:r>
      <w:proofErr w:type="spellStart"/>
      <w:r w:rsidRPr="00991A0E">
        <w:rPr>
          <w:sz w:val="24"/>
          <w:szCs w:val="24"/>
        </w:rPr>
        <w:t>hasil</w:t>
      </w:r>
      <w:proofErr w:type="spellEnd"/>
      <w:r w:rsidRPr="00991A0E">
        <w:rPr>
          <w:spacing w:val="1"/>
          <w:sz w:val="24"/>
          <w:szCs w:val="24"/>
        </w:rPr>
        <w:t xml:space="preserve"> </w:t>
      </w:r>
      <w:proofErr w:type="spellStart"/>
      <w:r w:rsidRPr="00991A0E">
        <w:rPr>
          <w:sz w:val="24"/>
          <w:szCs w:val="24"/>
        </w:rPr>
        <w:t>pencarian</w:t>
      </w:r>
      <w:proofErr w:type="spellEnd"/>
      <w:r w:rsidRPr="00991A0E">
        <w:rPr>
          <w:spacing w:val="1"/>
          <w:sz w:val="24"/>
          <w:szCs w:val="24"/>
        </w:rPr>
        <w:t xml:space="preserve"> </w:t>
      </w:r>
      <w:proofErr w:type="spellStart"/>
      <w:r w:rsidRPr="00991A0E">
        <w:rPr>
          <w:sz w:val="24"/>
          <w:szCs w:val="24"/>
        </w:rPr>
        <w:t>maka</w:t>
      </w:r>
      <w:proofErr w:type="spellEnd"/>
      <w:r w:rsidRPr="00991A0E">
        <w:rPr>
          <w:spacing w:val="1"/>
          <w:sz w:val="24"/>
          <w:szCs w:val="24"/>
        </w:rPr>
        <w:t xml:space="preserve"> </w:t>
      </w:r>
      <w:r w:rsidRPr="00991A0E">
        <w:rPr>
          <w:sz w:val="24"/>
          <w:szCs w:val="24"/>
        </w:rPr>
        <w:t>yang</w:t>
      </w:r>
      <w:r w:rsidRPr="00991A0E">
        <w:rPr>
          <w:spacing w:val="2"/>
          <w:sz w:val="24"/>
          <w:szCs w:val="24"/>
        </w:rPr>
        <w:t xml:space="preserve"> </w:t>
      </w:r>
      <w:r w:rsidRPr="00991A0E">
        <w:rPr>
          <w:sz w:val="24"/>
          <w:szCs w:val="24"/>
        </w:rPr>
        <w:t xml:space="preserve">di </w:t>
      </w:r>
      <w:proofErr w:type="spellStart"/>
      <w:r w:rsidRPr="00991A0E">
        <w:rPr>
          <w:sz w:val="24"/>
          <w:szCs w:val="24"/>
        </w:rPr>
        <w:lastRenderedPageBreak/>
        <w:t>tampilkan</w:t>
      </w:r>
      <w:proofErr w:type="spellEnd"/>
      <w:r w:rsidRPr="00991A0E">
        <w:rPr>
          <w:spacing w:val="1"/>
          <w:sz w:val="24"/>
          <w:szCs w:val="24"/>
        </w:rPr>
        <w:t xml:space="preserve"> </w:t>
      </w:r>
      <w:proofErr w:type="spellStart"/>
      <w:r w:rsidRPr="00991A0E">
        <w:rPr>
          <w:sz w:val="24"/>
          <w:szCs w:val="24"/>
        </w:rPr>
        <w:t>adalah</w:t>
      </w:r>
      <w:proofErr w:type="spellEnd"/>
      <w:r w:rsidRPr="00991A0E">
        <w:rPr>
          <w:spacing w:val="2"/>
          <w:sz w:val="24"/>
          <w:szCs w:val="24"/>
        </w:rPr>
        <w:t xml:space="preserve"> </w:t>
      </w:r>
      <w:proofErr w:type="spellStart"/>
      <w:proofErr w:type="gramStart"/>
      <w:r w:rsidRPr="00991A0E">
        <w:rPr>
          <w:sz w:val="24"/>
          <w:szCs w:val="24"/>
        </w:rPr>
        <w:t>Mahasiswa</w:t>
      </w:r>
      <w:proofErr w:type="spellEnd"/>
      <w:r w:rsidRPr="00991A0E">
        <w:rPr>
          <w:sz w:val="24"/>
          <w:szCs w:val="24"/>
        </w:rPr>
        <w:t>::</w:t>
      </w:r>
      <w:proofErr w:type="gramEnd"/>
      <w:r w:rsidRPr="00991A0E">
        <w:rPr>
          <w:sz w:val="24"/>
          <w:szCs w:val="24"/>
        </w:rPr>
        <w:t>paginate(5), data</w:t>
      </w:r>
      <w:r w:rsidRPr="00991A0E">
        <w:rPr>
          <w:spacing w:val="2"/>
          <w:sz w:val="24"/>
          <w:szCs w:val="24"/>
        </w:rPr>
        <w:t xml:space="preserve"> </w:t>
      </w:r>
      <w:proofErr w:type="spellStart"/>
      <w:r w:rsidRPr="00991A0E">
        <w:rPr>
          <w:sz w:val="24"/>
          <w:szCs w:val="24"/>
        </w:rPr>
        <w:t>dari</w:t>
      </w:r>
      <w:proofErr w:type="spellEnd"/>
      <w:r w:rsidRPr="00991A0E">
        <w:rPr>
          <w:spacing w:val="2"/>
          <w:sz w:val="24"/>
          <w:szCs w:val="24"/>
        </w:rPr>
        <w:t xml:space="preserve"> </w:t>
      </w:r>
      <w:proofErr w:type="spellStart"/>
      <w:r w:rsidRPr="00991A0E">
        <w:rPr>
          <w:sz w:val="24"/>
          <w:szCs w:val="24"/>
        </w:rPr>
        <w:t>semua</w:t>
      </w:r>
      <w:proofErr w:type="spellEnd"/>
      <w:r w:rsidRPr="00991A0E">
        <w:rPr>
          <w:spacing w:val="2"/>
          <w:sz w:val="24"/>
          <w:szCs w:val="24"/>
        </w:rPr>
        <w:t xml:space="preserve"> </w:t>
      </w:r>
      <w:proofErr w:type="spellStart"/>
      <w:r w:rsidRPr="00991A0E">
        <w:rPr>
          <w:sz w:val="24"/>
          <w:szCs w:val="24"/>
        </w:rPr>
        <w:t>mahasiswa</w:t>
      </w:r>
      <w:proofErr w:type="spellEnd"/>
      <w:r w:rsidRPr="00991A0E">
        <w:rPr>
          <w:spacing w:val="2"/>
          <w:sz w:val="24"/>
          <w:szCs w:val="24"/>
        </w:rPr>
        <w:t xml:space="preserve"> </w:t>
      </w:r>
      <w:r w:rsidRPr="00991A0E">
        <w:rPr>
          <w:sz w:val="24"/>
          <w:szCs w:val="24"/>
        </w:rPr>
        <w:t xml:space="preserve">yang </w:t>
      </w:r>
      <w:proofErr w:type="spellStart"/>
      <w:r w:rsidRPr="00991A0E">
        <w:rPr>
          <w:sz w:val="24"/>
          <w:szCs w:val="24"/>
        </w:rPr>
        <w:t>menggunakan</w:t>
      </w:r>
      <w:proofErr w:type="spellEnd"/>
      <w:r w:rsidRPr="00991A0E">
        <w:rPr>
          <w:spacing w:val="-1"/>
          <w:sz w:val="24"/>
          <w:szCs w:val="24"/>
        </w:rPr>
        <w:t xml:space="preserve"> </w:t>
      </w:r>
      <w:proofErr w:type="spellStart"/>
      <w:r w:rsidRPr="00991A0E">
        <w:rPr>
          <w:sz w:val="24"/>
          <w:szCs w:val="24"/>
        </w:rPr>
        <w:t>fitur</w:t>
      </w:r>
      <w:proofErr w:type="spellEnd"/>
      <w:r w:rsidRPr="00991A0E">
        <w:rPr>
          <w:sz w:val="24"/>
          <w:szCs w:val="24"/>
        </w:rPr>
        <w:t xml:space="preserve"> paginate</w:t>
      </w:r>
    </w:p>
    <w:p w14:paraId="39BE3B61" w14:textId="77777777" w:rsidR="00BD2DD1" w:rsidRPr="00991A0E" w:rsidRDefault="00B74494" w:rsidP="00991A0E">
      <w:pPr>
        <w:spacing w:before="45" w:line="360" w:lineRule="auto"/>
        <w:ind w:left="572"/>
        <w:jc w:val="both"/>
      </w:pPr>
      <w:r w:rsidRPr="00991A0E">
        <w:pict w14:anchorId="39BE3C0F">
          <v:shape id="_x0000_i1031" type="#_x0000_t75" style="width:379.5pt;height:159pt">
            <v:imagedata r:id="rId17" o:title=""/>
          </v:shape>
        </w:pict>
      </w:r>
    </w:p>
    <w:p w14:paraId="39BE3B62" w14:textId="77777777" w:rsidR="00BD2DD1" w:rsidRPr="00991A0E" w:rsidRDefault="00BD2DD1" w:rsidP="00991A0E">
      <w:pPr>
        <w:spacing w:before="9" w:line="360" w:lineRule="auto"/>
        <w:jc w:val="both"/>
        <w:rPr>
          <w:sz w:val="13"/>
          <w:szCs w:val="13"/>
        </w:rPr>
      </w:pPr>
    </w:p>
    <w:p w14:paraId="39BE3B64" w14:textId="2CAF673B" w:rsidR="00BD2DD1" w:rsidRPr="00317EA6" w:rsidRDefault="00B74494" w:rsidP="00317EA6">
      <w:pPr>
        <w:spacing w:line="360" w:lineRule="auto"/>
        <w:ind w:left="590"/>
        <w:jc w:val="both"/>
        <w:rPr>
          <w:sz w:val="24"/>
          <w:szCs w:val="24"/>
        </w:rPr>
      </w:pPr>
      <w:r w:rsidRPr="00991A0E">
        <w:rPr>
          <w:sz w:val="24"/>
          <w:szCs w:val="24"/>
        </w:rPr>
        <w:t>Lalu</w:t>
      </w:r>
      <w:r w:rsidRPr="00991A0E">
        <w:rPr>
          <w:spacing w:val="-1"/>
          <w:sz w:val="24"/>
          <w:szCs w:val="24"/>
        </w:rPr>
        <w:t xml:space="preserve"> </w:t>
      </w:r>
      <w:proofErr w:type="spellStart"/>
      <w:r w:rsidRPr="00991A0E">
        <w:rPr>
          <w:sz w:val="24"/>
          <w:szCs w:val="24"/>
        </w:rPr>
        <w:t>ubah</w:t>
      </w:r>
      <w:proofErr w:type="spellEnd"/>
      <w:r w:rsidRPr="00991A0E">
        <w:rPr>
          <w:sz w:val="24"/>
          <w:szCs w:val="24"/>
        </w:rPr>
        <w:t xml:space="preserve"> form </w:t>
      </w:r>
      <w:proofErr w:type="spellStart"/>
      <w:r w:rsidRPr="00991A0E">
        <w:rPr>
          <w:sz w:val="24"/>
          <w:szCs w:val="24"/>
        </w:rPr>
        <w:t>menjadi</w:t>
      </w:r>
      <w:proofErr w:type="spellEnd"/>
      <w:r w:rsidRPr="00991A0E">
        <w:rPr>
          <w:spacing w:val="-1"/>
          <w:sz w:val="24"/>
          <w:szCs w:val="24"/>
        </w:rPr>
        <w:t xml:space="preserve"> </w:t>
      </w:r>
      <w:proofErr w:type="spellStart"/>
      <w:r w:rsidRPr="00991A0E">
        <w:rPr>
          <w:sz w:val="24"/>
          <w:szCs w:val="24"/>
        </w:rPr>
        <w:t>seperti</w:t>
      </w:r>
      <w:proofErr w:type="spellEnd"/>
      <w:r w:rsidRPr="00991A0E">
        <w:rPr>
          <w:spacing w:val="-1"/>
          <w:sz w:val="24"/>
          <w:szCs w:val="24"/>
        </w:rPr>
        <w:t xml:space="preserve"> </w:t>
      </w:r>
      <w:proofErr w:type="spellStart"/>
      <w:r w:rsidRPr="00991A0E">
        <w:rPr>
          <w:sz w:val="24"/>
          <w:szCs w:val="24"/>
        </w:rPr>
        <w:t>gambar</w:t>
      </w:r>
      <w:proofErr w:type="spellEnd"/>
      <w:r w:rsidRPr="00991A0E">
        <w:rPr>
          <w:spacing w:val="-1"/>
          <w:sz w:val="24"/>
          <w:szCs w:val="24"/>
        </w:rPr>
        <w:t xml:space="preserve"> </w:t>
      </w:r>
      <w:r w:rsidRPr="00991A0E">
        <w:rPr>
          <w:sz w:val="24"/>
          <w:szCs w:val="24"/>
        </w:rPr>
        <w:t xml:space="preserve">di </w:t>
      </w:r>
      <w:proofErr w:type="spellStart"/>
      <w:r w:rsidRPr="00991A0E">
        <w:rPr>
          <w:sz w:val="24"/>
          <w:szCs w:val="24"/>
        </w:rPr>
        <w:t>bawah</w:t>
      </w:r>
      <w:proofErr w:type="spellEnd"/>
    </w:p>
    <w:p w14:paraId="39BE3B65" w14:textId="77777777" w:rsidR="00BD2DD1" w:rsidRPr="00991A0E" w:rsidRDefault="00B74494" w:rsidP="00991A0E">
      <w:pPr>
        <w:spacing w:line="360" w:lineRule="auto"/>
        <w:ind w:left="519"/>
        <w:jc w:val="both"/>
      </w:pPr>
      <w:r w:rsidRPr="00991A0E">
        <w:pict w14:anchorId="39BE3C10">
          <v:shape id="_x0000_i1032" type="#_x0000_t75" style="width:425.25pt;height:42.75pt">
            <v:imagedata r:id="rId18" o:title=""/>
          </v:shape>
        </w:pict>
      </w:r>
    </w:p>
    <w:p w14:paraId="39BE3B66" w14:textId="77777777" w:rsidR="00BD2DD1" w:rsidRPr="00991A0E" w:rsidRDefault="00BD2DD1" w:rsidP="00991A0E">
      <w:pPr>
        <w:spacing w:before="9" w:line="360" w:lineRule="auto"/>
        <w:jc w:val="both"/>
        <w:rPr>
          <w:sz w:val="13"/>
          <w:szCs w:val="13"/>
        </w:rPr>
      </w:pPr>
    </w:p>
    <w:p w14:paraId="39BE3B67" w14:textId="77777777" w:rsidR="00BD2DD1" w:rsidRPr="00991A0E" w:rsidRDefault="00B74494" w:rsidP="00991A0E">
      <w:pPr>
        <w:spacing w:line="360" w:lineRule="auto"/>
        <w:ind w:left="590" w:right="592"/>
        <w:jc w:val="both"/>
        <w:rPr>
          <w:sz w:val="24"/>
          <w:szCs w:val="24"/>
        </w:rPr>
      </w:pPr>
      <w:r w:rsidRPr="00991A0E">
        <w:rPr>
          <w:sz w:val="24"/>
          <w:szCs w:val="24"/>
        </w:rPr>
        <w:t>Kita</w:t>
      </w:r>
      <w:r w:rsidRPr="00991A0E">
        <w:rPr>
          <w:spacing w:val="46"/>
          <w:sz w:val="24"/>
          <w:szCs w:val="24"/>
        </w:rPr>
        <w:t xml:space="preserve"> </w:t>
      </w:r>
      <w:proofErr w:type="spellStart"/>
      <w:r w:rsidRPr="00991A0E">
        <w:rPr>
          <w:sz w:val="24"/>
          <w:szCs w:val="24"/>
        </w:rPr>
        <w:t>coba</w:t>
      </w:r>
      <w:proofErr w:type="spellEnd"/>
      <w:r w:rsidRPr="00991A0E">
        <w:rPr>
          <w:spacing w:val="46"/>
          <w:sz w:val="24"/>
          <w:szCs w:val="24"/>
        </w:rPr>
        <w:t xml:space="preserve"> </w:t>
      </w:r>
      <w:proofErr w:type="spellStart"/>
      <w:r w:rsidRPr="00991A0E">
        <w:rPr>
          <w:sz w:val="24"/>
          <w:szCs w:val="24"/>
        </w:rPr>
        <w:t>fitur</w:t>
      </w:r>
      <w:proofErr w:type="spellEnd"/>
      <w:r w:rsidRPr="00991A0E">
        <w:rPr>
          <w:spacing w:val="46"/>
          <w:sz w:val="24"/>
          <w:szCs w:val="24"/>
        </w:rPr>
        <w:t xml:space="preserve"> </w:t>
      </w:r>
      <w:r w:rsidRPr="00991A0E">
        <w:rPr>
          <w:sz w:val="24"/>
          <w:szCs w:val="24"/>
        </w:rPr>
        <w:t>search</w:t>
      </w:r>
      <w:r w:rsidRPr="00991A0E">
        <w:rPr>
          <w:spacing w:val="46"/>
          <w:sz w:val="24"/>
          <w:szCs w:val="24"/>
        </w:rPr>
        <w:t xml:space="preserve"> </w:t>
      </w:r>
      <w:proofErr w:type="spellStart"/>
      <w:r w:rsidRPr="00991A0E">
        <w:rPr>
          <w:sz w:val="24"/>
          <w:szCs w:val="24"/>
        </w:rPr>
        <w:t>nya</w:t>
      </w:r>
      <w:proofErr w:type="spellEnd"/>
      <w:r w:rsidRPr="00991A0E">
        <w:rPr>
          <w:spacing w:val="47"/>
          <w:sz w:val="24"/>
          <w:szCs w:val="24"/>
        </w:rPr>
        <w:t xml:space="preserve"> </w:t>
      </w:r>
      <w:proofErr w:type="spellStart"/>
      <w:r w:rsidRPr="00991A0E">
        <w:rPr>
          <w:sz w:val="24"/>
          <w:szCs w:val="24"/>
        </w:rPr>
        <w:t>saya</w:t>
      </w:r>
      <w:proofErr w:type="spellEnd"/>
      <w:r w:rsidRPr="00991A0E">
        <w:rPr>
          <w:spacing w:val="46"/>
          <w:sz w:val="24"/>
          <w:szCs w:val="24"/>
        </w:rPr>
        <w:t xml:space="preserve"> </w:t>
      </w:r>
      <w:proofErr w:type="spellStart"/>
      <w:r w:rsidRPr="00991A0E">
        <w:rPr>
          <w:sz w:val="24"/>
          <w:szCs w:val="24"/>
        </w:rPr>
        <w:t>akan</w:t>
      </w:r>
      <w:proofErr w:type="spellEnd"/>
      <w:r w:rsidRPr="00991A0E">
        <w:rPr>
          <w:spacing w:val="46"/>
          <w:sz w:val="24"/>
          <w:szCs w:val="24"/>
        </w:rPr>
        <w:t xml:space="preserve"> </w:t>
      </w:r>
      <w:proofErr w:type="spellStart"/>
      <w:r w:rsidRPr="00991A0E">
        <w:rPr>
          <w:sz w:val="24"/>
          <w:szCs w:val="24"/>
        </w:rPr>
        <w:t>menuliskan</w:t>
      </w:r>
      <w:proofErr w:type="spellEnd"/>
      <w:r w:rsidRPr="00991A0E">
        <w:rPr>
          <w:spacing w:val="46"/>
          <w:sz w:val="24"/>
          <w:szCs w:val="24"/>
        </w:rPr>
        <w:t xml:space="preserve"> </w:t>
      </w:r>
      <w:proofErr w:type="spellStart"/>
      <w:r w:rsidRPr="00991A0E">
        <w:rPr>
          <w:sz w:val="24"/>
          <w:szCs w:val="24"/>
        </w:rPr>
        <w:t>nama</w:t>
      </w:r>
      <w:proofErr w:type="spellEnd"/>
      <w:r w:rsidRPr="00991A0E">
        <w:rPr>
          <w:spacing w:val="46"/>
          <w:sz w:val="24"/>
          <w:szCs w:val="24"/>
        </w:rPr>
        <w:t xml:space="preserve"> </w:t>
      </w:r>
      <w:r w:rsidRPr="00991A0E">
        <w:rPr>
          <w:sz w:val="24"/>
          <w:szCs w:val="24"/>
        </w:rPr>
        <w:t>Arya</w:t>
      </w:r>
      <w:r w:rsidRPr="00991A0E">
        <w:rPr>
          <w:spacing w:val="47"/>
          <w:sz w:val="24"/>
          <w:szCs w:val="24"/>
        </w:rPr>
        <w:t xml:space="preserve"> </w:t>
      </w:r>
      <w:r w:rsidRPr="00991A0E">
        <w:rPr>
          <w:sz w:val="24"/>
          <w:szCs w:val="24"/>
        </w:rPr>
        <w:t>dan</w:t>
      </w:r>
      <w:r w:rsidRPr="00991A0E">
        <w:rPr>
          <w:spacing w:val="46"/>
          <w:sz w:val="24"/>
          <w:szCs w:val="24"/>
        </w:rPr>
        <w:t xml:space="preserve"> </w:t>
      </w:r>
      <w:r w:rsidRPr="00991A0E">
        <w:rPr>
          <w:sz w:val="24"/>
          <w:szCs w:val="24"/>
        </w:rPr>
        <w:t>yang</w:t>
      </w:r>
      <w:r w:rsidRPr="00991A0E">
        <w:rPr>
          <w:spacing w:val="46"/>
          <w:sz w:val="24"/>
          <w:szCs w:val="24"/>
        </w:rPr>
        <w:t xml:space="preserve"> </w:t>
      </w:r>
      <w:proofErr w:type="spellStart"/>
      <w:r w:rsidRPr="00991A0E">
        <w:rPr>
          <w:sz w:val="24"/>
          <w:szCs w:val="24"/>
        </w:rPr>
        <w:t>tampil</w:t>
      </w:r>
      <w:proofErr w:type="spellEnd"/>
      <w:r w:rsidRPr="00991A0E">
        <w:rPr>
          <w:sz w:val="24"/>
          <w:szCs w:val="24"/>
        </w:rPr>
        <w:t xml:space="preserve"> </w:t>
      </w:r>
      <w:proofErr w:type="spellStart"/>
      <w:r w:rsidRPr="00991A0E">
        <w:rPr>
          <w:sz w:val="24"/>
          <w:szCs w:val="24"/>
        </w:rPr>
        <w:t>adalah</w:t>
      </w:r>
      <w:proofErr w:type="spellEnd"/>
      <w:r w:rsidRPr="00991A0E">
        <w:rPr>
          <w:spacing w:val="-1"/>
          <w:sz w:val="24"/>
          <w:szCs w:val="24"/>
        </w:rPr>
        <w:t xml:space="preserve"> </w:t>
      </w:r>
      <w:proofErr w:type="spellStart"/>
      <w:r w:rsidRPr="00991A0E">
        <w:rPr>
          <w:sz w:val="24"/>
          <w:szCs w:val="24"/>
        </w:rPr>
        <w:t>mahasiswa</w:t>
      </w:r>
      <w:proofErr w:type="spellEnd"/>
      <w:r w:rsidRPr="00991A0E">
        <w:rPr>
          <w:spacing w:val="-1"/>
          <w:sz w:val="24"/>
          <w:szCs w:val="24"/>
        </w:rPr>
        <w:t xml:space="preserve"> </w:t>
      </w:r>
      <w:proofErr w:type="spellStart"/>
      <w:r w:rsidRPr="00991A0E">
        <w:rPr>
          <w:sz w:val="24"/>
          <w:szCs w:val="24"/>
        </w:rPr>
        <w:t>dengan</w:t>
      </w:r>
      <w:proofErr w:type="spellEnd"/>
      <w:r w:rsidRPr="00991A0E">
        <w:rPr>
          <w:sz w:val="24"/>
          <w:szCs w:val="24"/>
        </w:rPr>
        <w:t xml:space="preserve"> </w:t>
      </w:r>
      <w:proofErr w:type="spellStart"/>
      <w:r w:rsidRPr="00991A0E">
        <w:rPr>
          <w:sz w:val="24"/>
          <w:szCs w:val="24"/>
        </w:rPr>
        <w:t>nama</w:t>
      </w:r>
      <w:proofErr w:type="spellEnd"/>
      <w:r w:rsidRPr="00991A0E">
        <w:rPr>
          <w:spacing w:val="-1"/>
          <w:sz w:val="24"/>
          <w:szCs w:val="24"/>
        </w:rPr>
        <w:t xml:space="preserve"> </w:t>
      </w:r>
      <w:proofErr w:type="spellStart"/>
      <w:r w:rsidRPr="00991A0E">
        <w:rPr>
          <w:sz w:val="24"/>
          <w:szCs w:val="24"/>
        </w:rPr>
        <w:t>arya</w:t>
      </w:r>
      <w:proofErr w:type="spellEnd"/>
      <w:r w:rsidRPr="00991A0E">
        <w:rPr>
          <w:sz w:val="24"/>
          <w:szCs w:val="24"/>
        </w:rPr>
        <w:t>.</w:t>
      </w:r>
    </w:p>
    <w:p w14:paraId="39BE3B6F" w14:textId="77777777" w:rsidR="00BD2DD1" w:rsidRPr="00991A0E" w:rsidRDefault="00B74494" w:rsidP="00991A0E">
      <w:pPr>
        <w:spacing w:line="360" w:lineRule="auto"/>
        <w:ind w:left="269"/>
        <w:jc w:val="both"/>
      </w:pPr>
      <w:r w:rsidRPr="00991A0E">
        <w:pict w14:anchorId="39BE3C11">
          <v:shape id="_x0000_i1033" type="#_x0000_t75" style="width:399pt;height:78pt">
            <v:imagedata r:id="rId19" o:title=""/>
          </v:shape>
        </w:pict>
      </w:r>
    </w:p>
    <w:p w14:paraId="39BE3B70" w14:textId="77777777" w:rsidR="00BD2DD1" w:rsidRPr="00991A0E" w:rsidRDefault="00BD2DD1" w:rsidP="00991A0E">
      <w:pPr>
        <w:spacing w:line="360" w:lineRule="auto"/>
        <w:jc w:val="both"/>
      </w:pPr>
    </w:p>
    <w:p w14:paraId="39BE3B71" w14:textId="77777777" w:rsidR="00BD2DD1" w:rsidRPr="00991A0E" w:rsidRDefault="00BD2DD1" w:rsidP="00991A0E">
      <w:pPr>
        <w:spacing w:line="360" w:lineRule="auto"/>
        <w:jc w:val="both"/>
      </w:pPr>
    </w:p>
    <w:p w14:paraId="39BE3B72" w14:textId="77777777" w:rsidR="00BD2DD1" w:rsidRPr="00991A0E" w:rsidRDefault="00BD2DD1" w:rsidP="00991A0E">
      <w:pPr>
        <w:spacing w:line="360" w:lineRule="auto"/>
        <w:jc w:val="both"/>
      </w:pPr>
    </w:p>
    <w:p w14:paraId="39BE3B73" w14:textId="77777777" w:rsidR="00BD2DD1" w:rsidRPr="00991A0E" w:rsidRDefault="00BD2DD1" w:rsidP="00991A0E">
      <w:pPr>
        <w:spacing w:line="360" w:lineRule="auto"/>
        <w:jc w:val="both"/>
      </w:pPr>
    </w:p>
    <w:p w14:paraId="39BE3B74" w14:textId="77777777" w:rsidR="00BD2DD1" w:rsidRPr="00991A0E" w:rsidRDefault="00BD2DD1" w:rsidP="00991A0E">
      <w:pPr>
        <w:spacing w:line="360" w:lineRule="auto"/>
        <w:jc w:val="both"/>
      </w:pPr>
    </w:p>
    <w:p w14:paraId="39BE3B75" w14:textId="77777777" w:rsidR="00BD2DD1" w:rsidRPr="00991A0E" w:rsidRDefault="00BD2DD1" w:rsidP="00991A0E">
      <w:pPr>
        <w:spacing w:line="360" w:lineRule="auto"/>
        <w:jc w:val="both"/>
      </w:pPr>
    </w:p>
    <w:p w14:paraId="39BE3B76" w14:textId="77777777" w:rsidR="00BD2DD1" w:rsidRPr="00991A0E" w:rsidRDefault="00BD2DD1" w:rsidP="00991A0E">
      <w:pPr>
        <w:spacing w:line="360" w:lineRule="auto"/>
        <w:jc w:val="both"/>
      </w:pPr>
    </w:p>
    <w:p w14:paraId="39BE3B77" w14:textId="77777777" w:rsidR="00BD2DD1" w:rsidRPr="00991A0E" w:rsidRDefault="00BD2DD1" w:rsidP="00991A0E">
      <w:pPr>
        <w:spacing w:line="360" w:lineRule="auto"/>
        <w:jc w:val="both"/>
      </w:pPr>
    </w:p>
    <w:p w14:paraId="39BE3B78" w14:textId="77777777" w:rsidR="00BD2DD1" w:rsidRPr="00991A0E" w:rsidRDefault="00BD2DD1" w:rsidP="00991A0E">
      <w:pPr>
        <w:spacing w:line="360" w:lineRule="auto"/>
        <w:jc w:val="both"/>
      </w:pPr>
    </w:p>
    <w:p w14:paraId="39BE3B79" w14:textId="77777777" w:rsidR="00BD2DD1" w:rsidRPr="00991A0E" w:rsidRDefault="00BD2DD1" w:rsidP="00991A0E">
      <w:pPr>
        <w:spacing w:line="360" w:lineRule="auto"/>
        <w:jc w:val="both"/>
      </w:pPr>
    </w:p>
    <w:p w14:paraId="39BE3B7A" w14:textId="77777777" w:rsidR="00BD2DD1" w:rsidRPr="00991A0E" w:rsidRDefault="00BD2DD1" w:rsidP="00991A0E">
      <w:pPr>
        <w:spacing w:line="360" w:lineRule="auto"/>
        <w:jc w:val="both"/>
      </w:pPr>
    </w:p>
    <w:p w14:paraId="39BE3B7B" w14:textId="77777777" w:rsidR="00BD2DD1" w:rsidRPr="00991A0E" w:rsidRDefault="00BD2DD1" w:rsidP="00991A0E">
      <w:pPr>
        <w:spacing w:line="360" w:lineRule="auto"/>
        <w:jc w:val="both"/>
      </w:pPr>
    </w:p>
    <w:p w14:paraId="008B0A58" w14:textId="3DC28366" w:rsidR="00317EA6" w:rsidRDefault="00C7338C" w:rsidP="00C7338C">
      <w:pPr>
        <w:spacing w:line="360" w:lineRule="auto"/>
        <w:ind w:left="59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BAB III</w:t>
      </w:r>
    </w:p>
    <w:p w14:paraId="78E020F8" w14:textId="72DAB75D" w:rsidR="00C7338C" w:rsidRPr="00317EA6" w:rsidRDefault="00C7338C" w:rsidP="00C7338C">
      <w:pPr>
        <w:spacing w:line="360" w:lineRule="auto"/>
        <w:ind w:left="59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PENUTUP</w:t>
      </w:r>
    </w:p>
    <w:p w14:paraId="39BE3BAF" w14:textId="45DA6E55" w:rsidR="00BD2DD1" w:rsidRPr="00C7338C" w:rsidRDefault="00B74494" w:rsidP="00C7338C">
      <w:pPr>
        <w:pStyle w:val="ListParagraph"/>
        <w:numPr>
          <w:ilvl w:val="1"/>
          <w:numId w:val="15"/>
        </w:numPr>
        <w:spacing w:line="360" w:lineRule="auto"/>
        <w:jc w:val="both"/>
        <w:rPr>
          <w:sz w:val="24"/>
          <w:szCs w:val="24"/>
        </w:rPr>
      </w:pPr>
      <w:r w:rsidRPr="00C7338C">
        <w:rPr>
          <w:b/>
          <w:sz w:val="24"/>
          <w:szCs w:val="24"/>
        </w:rPr>
        <w:t>Kesimpulan</w:t>
      </w:r>
    </w:p>
    <w:p w14:paraId="39BE3BB2" w14:textId="2EB25943" w:rsidR="00BD2DD1" w:rsidRPr="00C7338C" w:rsidRDefault="00B74494" w:rsidP="00C7338C">
      <w:pPr>
        <w:pStyle w:val="ListParagraph"/>
        <w:spacing w:line="360" w:lineRule="auto"/>
        <w:ind w:left="357" w:firstLine="567"/>
        <w:jc w:val="both"/>
        <w:rPr>
          <w:sz w:val="24"/>
          <w:szCs w:val="24"/>
        </w:rPr>
      </w:pPr>
      <w:r w:rsidRPr="00991A0E">
        <w:rPr>
          <w:sz w:val="24"/>
          <w:szCs w:val="24"/>
        </w:rPr>
        <w:t>Dalam</w:t>
      </w:r>
      <w:r w:rsidRPr="00991A0E">
        <w:rPr>
          <w:spacing w:val="1"/>
          <w:sz w:val="24"/>
          <w:szCs w:val="24"/>
        </w:rPr>
        <w:t xml:space="preserve"> </w:t>
      </w:r>
      <w:proofErr w:type="spellStart"/>
      <w:r w:rsidRPr="00991A0E">
        <w:rPr>
          <w:sz w:val="24"/>
          <w:szCs w:val="24"/>
        </w:rPr>
        <w:t>pengembangan</w:t>
      </w:r>
      <w:proofErr w:type="spellEnd"/>
      <w:r w:rsidRPr="00991A0E">
        <w:rPr>
          <w:sz w:val="24"/>
          <w:szCs w:val="24"/>
        </w:rPr>
        <w:t xml:space="preserve"> </w:t>
      </w:r>
      <w:proofErr w:type="spellStart"/>
      <w:r w:rsidRPr="00991A0E">
        <w:rPr>
          <w:sz w:val="24"/>
          <w:szCs w:val="24"/>
        </w:rPr>
        <w:t>aplikasi</w:t>
      </w:r>
      <w:proofErr w:type="spellEnd"/>
      <w:r w:rsidRPr="00991A0E">
        <w:rPr>
          <w:spacing w:val="1"/>
          <w:sz w:val="24"/>
          <w:szCs w:val="24"/>
        </w:rPr>
        <w:t xml:space="preserve"> </w:t>
      </w:r>
      <w:r w:rsidRPr="00991A0E">
        <w:rPr>
          <w:sz w:val="24"/>
          <w:szCs w:val="24"/>
        </w:rPr>
        <w:t>web,</w:t>
      </w:r>
      <w:r w:rsidRPr="00991A0E">
        <w:rPr>
          <w:spacing w:val="1"/>
          <w:sz w:val="24"/>
          <w:szCs w:val="24"/>
        </w:rPr>
        <w:t xml:space="preserve"> </w:t>
      </w:r>
      <w:r w:rsidRPr="00991A0E">
        <w:rPr>
          <w:sz w:val="24"/>
          <w:szCs w:val="24"/>
        </w:rPr>
        <w:t>pagination dan</w:t>
      </w:r>
      <w:r w:rsidRPr="00991A0E">
        <w:rPr>
          <w:spacing w:val="1"/>
          <w:sz w:val="24"/>
          <w:szCs w:val="24"/>
        </w:rPr>
        <w:t xml:space="preserve"> </w:t>
      </w:r>
      <w:r w:rsidRPr="00991A0E">
        <w:rPr>
          <w:sz w:val="24"/>
          <w:szCs w:val="24"/>
        </w:rPr>
        <w:t>search</w:t>
      </w:r>
      <w:r w:rsidRPr="00991A0E">
        <w:rPr>
          <w:spacing w:val="1"/>
          <w:sz w:val="24"/>
          <w:szCs w:val="24"/>
        </w:rPr>
        <w:t xml:space="preserve"> </w:t>
      </w:r>
      <w:proofErr w:type="spellStart"/>
      <w:r w:rsidRPr="00991A0E">
        <w:rPr>
          <w:sz w:val="24"/>
          <w:szCs w:val="24"/>
        </w:rPr>
        <w:t>adalah</w:t>
      </w:r>
      <w:proofErr w:type="spellEnd"/>
      <w:r w:rsidRPr="00991A0E">
        <w:rPr>
          <w:spacing w:val="1"/>
          <w:sz w:val="24"/>
          <w:szCs w:val="24"/>
        </w:rPr>
        <w:t xml:space="preserve"> </w:t>
      </w:r>
      <w:r w:rsidRPr="00991A0E">
        <w:rPr>
          <w:sz w:val="24"/>
          <w:szCs w:val="24"/>
        </w:rPr>
        <w:t>dua</w:t>
      </w:r>
      <w:r w:rsidRPr="00991A0E">
        <w:rPr>
          <w:spacing w:val="2"/>
          <w:sz w:val="24"/>
          <w:szCs w:val="24"/>
        </w:rPr>
        <w:t xml:space="preserve"> </w:t>
      </w:r>
      <w:proofErr w:type="spellStart"/>
      <w:r w:rsidRPr="00991A0E">
        <w:rPr>
          <w:sz w:val="24"/>
          <w:szCs w:val="24"/>
        </w:rPr>
        <w:t>fitur</w:t>
      </w:r>
      <w:proofErr w:type="spellEnd"/>
      <w:r w:rsidRPr="00991A0E">
        <w:rPr>
          <w:sz w:val="24"/>
          <w:szCs w:val="24"/>
        </w:rPr>
        <w:t xml:space="preserve"> yang</w:t>
      </w:r>
      <w:r w:rsidRPr="00991A0E">
        <w:rPr>
          <w:spacing w:val="1"/>
          <w:sz w:val="24"/>
          <w:szCs w:val="24"/>
        </w:rPr>
        <w:t xml:space="preserve"> </w:t>
      </w:r>
      <w:r w:rsidRPr="00991A0E">
        <w:rPr>
          <w:sz w:val="24"/>
          <w:szCs w:val="24"/>
        </w:rPr>
        <w:t>sangat</w:t>
      </w:r>
      <w:r w:rsidRPr="00991A0E">
        <w:rPr>
          <w:spacing w:val="1"/>
          <w:sz w:val="24"/>
          <w:szCs w:val="24"/>
        </w:rPr>
        <w:t xml:space="preserve"> </w:t>
      </w:r>
      <w:proofErr w:type="spellStart"/>
      <w:r w:rsidRPr="00991A0E">
        <w:rPr>
          <w:sz w:val="24"/>
          <w:szCs w:val="24"/>
        </w:rPr>
        <w:t>penting</w:t>
      </w:r>
      <w:proofErr w:type="spellEnd"/>
      <w:r w:rsidRPr="00991A0E">
        <w:rPr>
          <w:spacing w:val="1"/>
          <w:sz w:val="24"/>
          <w:szCs w:val="24"/>
        </w:rPr>
        <w:t xml:space="preserve"> </w:t>
      </w:r>
      <w:proofErr w:type="spellStart"/>
      <w:r w:rsidRPr="00991A0E">
        <w:rPr>
          <w:sz w:val="24"/>
          <w:szCs w:val="24"/>
        </w:rPr>
        <w:t>untuk</w:t>
      </w:r>
      <w:proofErr w:type="spellEnd"/>
      <w:r w:rsidRPr="00991A0E">
        <w:rPr>
          <w:spacing w:val="1"/>
          <w:sz w:val="24"/>
          <w:szCs w:val="24"/>
        </w:rPr>
        <w:t xml:space="preserve"> </w:t>
      </w:r>
      <w:proofErr w:type="spellStart"/>
      <w:r w:rsidRPr="00991A0E">
        <w:rPr>
          <w:sz w:val="24"/>
          <w:szCs w:val="24"/>
        </w:rPr>
        <w:t>meningkatkan</w:t>
      </w:r>
      <w:proofErr w:type="spellEnd"/>
      <w:r w:rsidRPr="00991A0E">
        <w:rPr>
          <w:sz w:val="24"/>
          <w:szCs w:val="24"/>
        </w:rPr>
        <w:t xml:space="preserve"> </w:t>
      </w:r>
      <w:proofErr w:type="spellStart"/>
      <w:r w:rsidRPr="00991A0E">
        <w:rPr>
          <w:sz w:val="24"/>
          <w:szCs w:val="24"/>
        </w:rPr>
        <w:t>keterbacaan</w:t>
      </w:r>
      <w:proofErr w:type="spellEnd"/>
      <w:r w:rsidRPr="00991A0E">
        <w:rPr>
          <w:sz w:val="24"/>
          <w:szCs w:val="24"/>
        </w:rPr>
        <w:t xml:space="preserve"> data</w:t>
      </w:r>
      <w:r w:rsidRPr="00991A0E">
        <w:rPr>
          <w:spacing w:val="1"/>
          <w:sz w:val="24"/>
          <w:szCs w:val="24"/>
        </w:rPr>
        <w:t xml:space="preserve"> </w:t>
      </w:r>
      <w:r w:rsidRPr="00991A0E">
        <w:rPr>
          <w:sz w:val="24"/>
          <w:szCs w:val="24"/>
        </w:rPr>
        <w:t>dan</w:t>
      </w:r>
      <w:r w:rsidRPr="00991A0E">
        <w:rPr>
          <w:spacing w:val="1"/>
          <w:sz w:val="24"/>
          <w:szCs w:val="24"/>
        </w:rPr>
        <w:t xml:space="preserve"> </w:t>
      </w:r>
      <w:proofErr w:type="spellStart"/>
      <w:r w:rsidRPr="00991A0E">
        <w:rPr>
          <w:sz w:val="24"/>
          <w:szCs w:val="24"/>
        </w:rPr>
        <w:t>efisiensi</w:t>
      </w:r>
      <w:proofErr w:type="spellEnd"/>
      <w:r w:rsidRPr="00991A0E">
        <w:rPr>
          <w:spacing w:val="1"/>
          <w:sz w:val="24"/>
          <w:szCs w:val="24"/>
        </w:rPr>
        <w:t xml:space="preserve"> </w:t>
      </w:r>
      <w:proofErr w:type="spellStart"/>
      <w:r w:rsidRPr="00991A0E">
        <w:rPr>
          <w:sz w:val="24"/>
          <w:szCs w:val="24"/>
        </w:rPr>
        <w:t>navigasi</w:t>
      </w:r>
      <w:proofErr w:type="spellEnd"/>
      <w:r w:rsidRPr="00991A0E">
        <w:rPr>
          <w:sz w:val="24"/>
          <w:szCs w:val="24"/>
        </w:rPr>
        <w:t xml:space="preserve"> </w:t>
      </w:r>
      <w:proofErr w:type="spellStart"/>
      <w:r w:rsidRPr="00991A0E">
        <w:rPr>
          <w:sz w:val="24"/>
          <w:szCs w:val="24"/>
        </w:rPr>
        <w:t>pengguna</w:t>
      </w:r>
      <w:proofErr w:type="spellEnd"/>
      <w:r w:rsidRPr="00991A0E">
        <w:rPr>
          <w:sz w:val="24"/>
          <w:szCs w:val="24"/>
        </w:rPr>
        <w:t xml:space="preserve">. Pagination </w:t>
      </w:r>
      <w:proofErr w:type="spellStart"/>
      <w:r w:rsidRPr="00991A0E">
        <w:rPr>
          <w:sz w:val="24"/>
          <w:szCs w:val="24"/>
        </w:rPr>
        <w:t>memungkinkan</w:t>
      </w:r>
      <w:proofErr w:type="spellEnd"/>
      <w:r w:rsidRPr="00991A0E">
        <w:rPr>
          <w:sz w:val="24"/>
          <w:szCs w:val="24"/>
        </w:rPr>
        <w:t xml:space="preserve"> data yang </w:t>
      </w:r>
      <w:proofErr w:type="spellStart"/>
      <w:r w:rsidRPr="00991A0E">
        <w:rPr>
          <w:sz w:val="24"/>
          <w:szCs w:val="24"/>
        </w:rPr>
        <w:t>besar</w:t>
      </w:r>
      <w:proofErr w:type="spellEnd"/>
      <w:r w:rsidRPr="00991A0E">
        <w:rPr>
          <w:sz w:val="24"/>
          <w:szCs w:val="24"/>
        </w:rPr>
        <w:t xml:space="preserve"> </w:t>
      </w:r>
      <w:proofErr w:type="spellStart"/>
      <w:r w:rsidRPr="00991A0E">
        <w:rPr>
          <w:sz w:val="24"/>
          <w:szCs w:val="24"/>
        </w:rPr>
        <w:t>untuk</w:t>
      </w:r>
      <w:proofErr w:type="spellEnd"/>
      <w:r w:rsidRPr="00991A0E">
        <w:rPr>
          <w:sz w:val="24"/>
          <w:szCs w:val="24"/>
        </w:rPr>
        <w:t xml:space="preserve"> </w:t>
      </w:r>
      <w:proofErr w:type="spellStart"/>
      <w:r w:rsidRPr="00991A0E">
        <w:rPr>
          <w:sz w:val="24"/>
          <w:szCs w:val="24"/>
        </w:rPr>
        <w:t>dibagi</w:t>
      </w:r>
      <w:proofErr w:type="spellEnd"/>
      <w:r w:rsidRPr="00991A0E">
        <w:rPr>
          <w:sz w:val="24"/>
          <w:szCs w:val="24"/>
        </w:rPr>
        <w:t xml:space="preserve"> </w:t>
      </w:r>
      <w:proofErr w:type="spellStart"/>
      <w:r w:rsidRPr="00991A0E">
        <w:rPr>
          <w:sz w:val="24"/>
          <w:szCs w:val="24"/>
        </w:rPr>
        <w:t>menjadi</w:t>
      </w:r>
      <w:proofErr w:type="spellEnd"/>
      <w:r w:rsidRPr="00991A0E">
        <w:rPr>
          <w:sz w:val="24"/>
          <w:szCs w:val="24"/>
        </w:rPr>
        <w:t xml:space="preserve"> </w:t>
      </w:r>
      <w:proofErr w:type="spellStart"/>
      <w:r w:rsidRPr="00991A0E">
        <w:rPr>
          <w:sz w:val="24"/>
          <w:szCs w:val="24"/>
        </w:rPr>
        <w:t>beberapa</w:t>
      </w:r>
      <w:proofErr w:type="spellEnd"/>
      <w:r w:rsidRPr="00991A0E">
        <w:rPr>
          <w:spacing w:val="1"/>
          <w:sz w:val="24"/>
          <w:szCs w:val="24"/>
        </w:rPr>
        <w:t xml:space="preserve"> </w:t>
      </w:r>
      <w:proofErr w:type="spellStart"/>
      <w:r w:rsidRPr="00991A0E">
        <w:rPr>
          <w:sz w:val="24"/>
          <w:szCs w:val="24"/>
        </w:rPr>
        <w:t>halaman</w:t>
      </w:r>
      <w:proofErr w:type="spellEnd"/>
      <w:r w:rsidRPr="00991A0E">
        <w:rPr>
          <w:sz w:val="24"/>
          <w:szCs w:val="24"/>
        </w:rPr>
        <w:t>,</w:t>
      </w:r>
      <w:r w:rsidRPr="00991A0E">
        <w:rPr>
          <w:spacing w:val="1"/>
          <w:sz w:val="24"/>
          <w:szCs w:val="24"/>
        </w:rPr>
        <w:t xml:space="preserve"> </w:t>
      </w:r>
      <w:proofErr w:type="spellStart"/>
      <w:r w:rsidRPr="00991A0E">
        <w:rPr>
          <w:sz w:val="24"/>
          <w:szCs w:val="24"/>
        </w:rPr>
        <w:t>memastikan</w:t>
      </w:r>
      <w:proofErr w:type="spellEnd"/>
      <w:r w:rsidRPr="00991A0E">
        <w:rPr>
          <w:sz w:val="24"/>
          <w:szCs w:val="24"/>
        </w:rPr>
        <w:t xml:space="preserve"> </w:t>
      </w:r>
      <w:proofErr w:type="spellStart"/>
      <w:r w:rsidRPr="00991A0E">
        <w:rPr>
          <w:sz w:val="24"/>
          <w:szCs w:val="24"/>
        </w:rPr>
        <w:t>bahwa</w:t>
      </w:r>
      <w:proofErr w:type="spellEnd"/>
      <w:r w:rsidRPr="00991A0E">
        <w:rPr>
          <w:spacing w:val="1"/>
          <w:sz w:val="24"/>
          <w:szCs w:val="24"/>
        </w:rPr>
        <w:t xml:space="preserve"> </w:t>
      </w:r>
      <w:proofErr w:type="spellStart"/>
      <w:r w:rsidRPr="00991A0E">
        <w:rPr>
          <w:sz w:val="24"/>
          <w:szCs w:val="24"/>
        </w:rPr>
        <w:t>pengguna</w:t>
      </w:r>
      <w:proofErr w:type="spellEnd"/>
      <w:r w:rsidRPr="00991A0E">
        <w:rPr>
          <w:spacing w:val="1"/>
          <w:sz w:val="24"/>
          <w:szCs w:val="24"/>
        </w:rPr>
        <w:t xml:space="preserve"> </w:t>
      </w:r>
      <w:proofErr w:type="spellStart"/>
      <w:r w:rsidRPr="00991A0E">
        <w:rPr>
          <w:sz w:val="24"/>
          <w:szCs w:val="24"/>
        </w:rPr>
        <w:t>dapat</w:t>
      </w:r>
      <w:proofErr w:type="spellEnd"/>
      <w:r w:rsidRPr="00991A0E">
        <w:rPr>
          <w:spacing w:val="1"/>
          <w:sz w:val="24"/>
          <w:szCs w:val="24"/>
        </w:rPr>
        <w:t xml:space="preserve"> </w:t>
      </w:r>
      <w:proofErr w:type="spellStart"/>
      <w:r w:rsidRPr="00991A0E">
        <w:rPr>
          <w:sz w:val="24"/>
          <w:szCs w:val="24"/>
        </w:rPr>
        <w:t>menavigasi</w:t>
      </w:r>
      <w:proofErr w:type="spellEnd"/>
      <w:r w:rsidRPr="00991A0E">
        <w:rPr>
          <w:sz w:val="24"/>
          <w:szCs w:val="24"/>
        </w:rPr>
        <w:t xml:space="preserve"> </w:t>
      </w:r>
      <w:proofErr w:type="spellStart"/>
      <w:r w:rsidRPr="00991A0E">
        <w:rPr>
          <w:sz w:val="24"/>
          <w:szCs w:val="24"/>
        </w:rPr>
        <w:t>melalui</w:t>
      </w:r>
      <w:proofErr w:type="spellEnd"/>
      <w:r w:rsidRPr="00991A0E">
        <w:rPr>
          <w:sz w:val="24"/>
          <w:szCs w:val="24"/>
        </w:rPr>
        <w:t xml:space="preserve"> data </w:t>
      </w:r>
      <w:proofErr w:type="spellStart"/>
      <w:r w:rsidRPr="00991A0E">
        <w:rPr>
          <w:sz w:val="24"/>
          <w:szCs w:val="24"/>
        </w:rPr>
        <w:t>dengan</w:t>
      </w:r>
      <w:proofErr w:type="spellEnd"/>
      <w:r w:rsidRPr="00991A0E">
        <w:rPr>
          <w:sz w:val="24"/>
          <w:szCs w:val="24"/>
        </w:rPr>
        <w:t xml:space="preserve"> </w:t>
      </w:r>
      <w:proofErr w:type="spellStart"/>
      <w:r w:rsidRPr="00991A0E">
        <w:rPr>
          <w:sz w:val="24"/>
          <w:szCs w:val="24"/>
        </w:rPr>
        <w:t>mudah</w:t>
      </w:r>
      <w:proofErr w:type="spellEnd"/>
      <w:r w:rsidRPr="00991A0E">
        <w:rPr>
          <w:sz w:val="24"/>
          <w:szCs w:val="24"/>
        </w:rPr>
        <w:t xml:space="preserve"> </w:t>
      </w:r>
      <w:proofErr w:type="spellStart"/>
      <w:r w:rsidRPr="00991A0E">
        <w:rPr>
          <w:sz w:val="24"/>
          <w:szCs w:val="24"/>
        </w:rPr>
        <w:t>tanpa</w:t>
      </w:r>
      <w:proofErr w:type="spellEnd"/>
      <w:r w:rsidRPr="00991A0E">
        <w:rPr>
          <w:sz w:val="24"/>
          <w:szCs w:val="24"/>
        </w:rPr>
        <w:t xml:space="preserve"> </w:t>
      </w:r>
      <w:proofErr w:type="spellStart"/>
      <w:r w:rsidRPr="00991A0E">
        <w:rPr>
          <w:sz w:val="24"/>
          <w:szCs w:val="24"/>
        </w:rPr>
        <w:t>harus</w:t>
      </w:r>
      <w:proofErr w:type="spellEnd"/>
      <w:r w:rsidRPr="00991A0E">
        <w:rPr>
          <w:sz w:val="24"/>
          <w:szCs w:val="24"/>
        </w:rPr>
        <w:t xml:space="preserve"> </w:t>
      </w:r>
      <w:proofErr w:type="spellStart"/>
      <w:r w:rsidRPr="00991A0E">
        <w:rPr>
          <w:sz w:val="24"/>
          <w:szCs w:val="24"/>
        </w:rPr>
        <w:t>memuat</w:t>
      </w:r>
      <w:proofErr w:type="spellEnd"/>
      <w:r w:rsidRPr="00991A0E">
        <w:rPr>
          <w:sz w:val="24"/>
          <w:szCs w:val="24"/>
        </w:rPr>
        <w:t xml:space="preserve"> </w:t>
      </w:r>
      <w:proofErr w:type="spellStart"/>
      <w:r w:rsidRPr="00991A0E">
        <w:rPr>
          <w:sz w:val="24"/>
          <w:szCs w:val="24"/>
        </w:rPr>
        <w:t>seluruh</w:t>
      </w:r>
      <w:proofErr w:type="spellEnd"/>
      <w:r w:rsidRPr="00991A0E">
        <w:rPr>
          <w:sz w:val="24"/>
          <w:szCs w:val="24"/>
        </w:rPr>
        <w:t xml:space="preserve"> dataset </w:t>
      </w:r>
      <w:proofErr w:type="spellStart"/>
      <w:r w:rsidRPr="00991A0E">
        <w:rPr>
          <w:sz w:val="24"/>
          <w:szCs w:val="24"/>
        </w:rPr>
        <w:t>sekaligus</w:t>
      </w:r>
      <w:proofErr w:type="spellEnd"/>
      <w:r w:rsidRPr="00991A0E">
        <w:rPr>
          <w:sz w:val="24"/>
          <w:szCs w:val="24"/>
        </w:rPr>
        <w:t>. Di</w:t>
      </w:r>
      <w:r w:rsidRPr="00991A0E">
        <w:rPr>
          <w:spacing w:val="1"/>
          <w:sz w:val="24"/>
          <w:szCs w:val="24"/>
        </w:rPr>
        <w:t xml:space="preserve"> </w:t>
      </w:r>
      <w:proofErr w:type="spellStart"/>
      <w:r w:rsidRPr="00991A0E">
        <w:rPr>
          <w:sz w:val="24"/>
          <w:szCs w:val="24"/>
        </w:rPr>
        <w:t>sisi</w:t>
      </w:r>
      <w:proofErr w:type="spellEnd"/>
      <w:r w:rsidRPr="00991A0E">
        <w:rPr>
          <w:sz w:val="24"/>
          <w:szCs w:val="24"/>
        </w:rPr>
        <w:t xml:space="preserve"> lain, </w:t>
      </w:r>
      <w:proofErr w:type="spellStart"/>
      <w:r w:rsidRPr="00991A0E">
        <w:rPr>
          <w:sz w:val="24"/>
          <w:szCs w:val="24"/>
        </w:rPr>
        <w:t>fitur</w:t>
      </w:r>
      <w:proofErr w:type="spellEnd"/>
      <w:r w:rsidRPr="00991A0E">
        <w:rPr>
          <w:sz w:val="24"/>
          <w:szCs w:val="24"/>
        </w:rPr>
        <w:t xml:space="preserve"> </w:t>
      </w:r>
      <w:proofErr w:type="spellStart"/>
      <w:r w:rsidRPr="00991A0E">
        <w:rPr>
          <w:sz w:val="24"/>
          <w:szCs w:val="24"/>
        </w:rPr>
        <w:t>pencarian</w:t>
      </w:r>
      <w:proofErr w:type="spellEnd"/>
      <w:r w:rsidRPr="00991A0E">
        <w:rPr>
          <w:sz w:val="24"/>
          <w:szCs w:val="24"/>
        </w:rPr>
        <w:t xml:space="preserve"> </w:t>
      </w:r>
      <w:proofErr w:type="spellStart"/>
      <w:r w:rsidRPr="00991A0E">
        <w:rPr>
          <w:sz w:val="24"/>
          <w:szCs w:val="24"/>
        </w:rPr>
        <w:t>memungkinkan</w:t>
      </w:r>
      <w:proofErr w:type="spellEnd"/>
      <w:r w:rsidRPr="00991A0E">
        <w:rPr>
          <w:sz w:val="24"/>
          <w:szCs w:val="24"/>
        </w:rPr>
        <w:t xml:space="preserve"> </w:t>
      </w:r>
      <w:proofErr w:type="spellStart"/>
      <w:r w:rsidRPr="00991A0E">
        <w:rPr>
          <w:sz w:val="24"/>
          <w:szCs w:val="24"/>
        </w:rPr>
        <w:t>pengguna</w:t>
      </w:r>
      <w:proofErr w:type="spellEnd"/>
      <w:r w:rsidRPr="00991A0E">
        <w:rPr>
          <w:spacing w:val="1"/>
          <w:sz w:val="24"/>
          <w:szCs w:val="24"/>
        </w:rPr>
        <w:t xml:space="preserve"> </w:t>
      </w:r>
      <w:proofErr w:type="spellStart"/>
      <w:r w:rsidRPr="00991A0E">
        <w:rPr>
          <w:sz w:val="24"/>
          <w:szCs w:val="24"/>
        </w:rPr>
        <w:t>untuk</w:t>
      </w:r>
      <w:proofErr w:type="spellEnd"/>
      <w:r w:rsidRPr="00991A0E">
        <w:rPr>
          <w:spacing w:val="1"/>
          <w:sz w:val="24"/>
          <w:szCs w:val="24"/>
        </w:rPr>
        <w:t xml:space="preserve"> </w:t>
      </w:r>
      <w:proofErr w:type="spellStart"/>
      <w:r w:rsidRPr="00991A0E">
        <w:rPr>
          <w:sz w:val="24"/>
          <w:szCs w:val="24"/>
        </w:rPr>
        <w:t>menemukan</w:t>
      </w:r>
      <w:proofErr w:type="spellEnd"/>
      <w:r w:rsidRPr="00991A0E">
        <w:rPr>
          <w:sz w:val="24"/>
          <w:szCs w:val="24"/>
        </w:rPr>
        <w:t xml:space="preserve"> data</w:t>
      </w:r>
      <w:r w:rsidRPr="00991A0E">
        <w:rPr>
          <w:spacing w:val="1"/>
          <w:sz w:val="24"/>
          <w:szCs w:val="24"/>
        </w:rPr>
        <w:t xml:space="preserve"> </w:t>
      </w:r>
      <w:r w:rsidRPr="00991A0E">
        <w:rPr>
          <w:sz w:val="24"/>
          <w:szCs w:val="24"/>
        </w:rPr>
        <w:t>yang</w:t>
      </w:r>
      <w:r w:rsidRPr="00991A0E">
        <w:rPr>
          <w:spacing w:val="1"/>
          <w:sz w:val="24"/>
          <w:szCs w:val="24"/>
        </w:rPr>
        <w:t xml:space="preserve"> </w:t>
      </w:r>
      <w:proofErr w:type="spellStart"/>
      <w:r w:rsidRPr="00991A0E">
        <w:rPr>
          <w:sz w:val="24"/>
          <w:szCs w:val="24"/>
        </w:rPr>
        <w:t>relevan</w:t>
      </w:r>
      <w:proofErr w:type="spellEnd"/>
      <w:r w:rsidRPr="00991A0E">
        <w:rPr>
          <w:spacing w:val="1"/>
          <w:sz w:val="24"/>
          <w:szCs w:val="24"/>
        </w:rPr>
        <w:t xml:space="preserve"> </w:t>
      </w:r>
      <w:proofErr w:type="spellStart"/>
      <w:r w:rsidRPr="00991A0E">
        <w:rPr>
          <w:sz w:val="24"/>
          <w:szCs w:val="24"/>
        </w:rPr>
        <w:t>dengan</w:t>
      </w:r>
      <w:proofErr w:type="spellEnd"/>
      <w:r w:rsidRPr="00991A0E">
        <w:rPr>
          <w:sz w:val="24"/>
          <w:szCs w:val="24"/>
        </w:rPr>
        <w:t xml:space="preserve"> </w:t>
      </w:r>
      <w:proofErr w:type="spellStart"/>
      <w:r w:rsidRPr="00991A0E">
        <w:rPr>
          <w:sz w:val="24"/>
          <w:szCs w:val="24"/>
        </w:rPr>
        <w:t>cepat</w:t>
      </w:r>
      <w:proofErr w:type="spellEnd"/>
      <w:r w:rsidRPr="00991A0E">
        <w:rPr>
          <w:spacing w:val="-1"/>
          <w:sz w:val="24"/>
          <w:szCs w:val="24"/>
        </w:rPr>
        <w:t xml:space="preserve"> </w:t>
      </w:r>
      <w:proofErr w:type="spellStart"/>
      <w:r w:rsidRPr="00991A0E">
        <w:rPr>
          <w:sz w:val="24"/>
          <w:szCs w:val="24"/>
        </w:rPr>
        <w:t>berdasarkan</w:t>
      </w:r>
      <w:proofErr w:type="spellEnd"/>
      <w:r w:rsidRPr="00991A0E">
        <w:rPr>
          <w:spacing w:val="-1"/>
          <w:sz w:val="24"/>
          <w:szCs w:val="24"/>
        </w:rPr>
        <w:t xml:space="preserve"> </w:t>
      </w:r>
      <w:proofErr w:type="spellStart"/>
      <w:r w:rsidRPr="00991A0E">
        <w:rPr>
          <w:sz w:val="24"/>
          <w:szCs w:val="24"/>
        </w:rPr>
        <w:t>kriteria</w:t>
      </w:r>
      <w:proofErr w:type="spellEnd"/>
      <w:r w:rsidRPr="00991A0E">
        <w:rPr>
          <w:spacing w:val="-1"/>
          <w:sz w:val="24"/>
          <w:szCs w:val="24"/>
        </w:rPr>
        <w:t xml:space="preserve"> </w:t>
      </w:r>
      <w:proofErr w:type="spellStart"/>
      <w:r w:rsidRPr="00991A0E">
        <w:rPr>
          <w:sz w:val="24"/>
          <w:szCs w:val="24"/>
        </w:rPr>
        <w:t>tertentu</w:t>
      </w:r>
      <w:proofErr w:type="spellEnd"/>
      <w:r w:rsidRPr="00991A0E">
        <w:rPr>
          <w:sz w:val="24"/>
          <w:szCs w:val="24"/>
        </w:rPr>
        <w:t>,</w:t>
      </w:r>
      <w:r w:rsidRPr="00991A0E">
        <w:rPr>
          <w:spacing w:val="-1"/>
          <w:sz w:val="24"/>
          <w:szCs w:val="24"/>
        </w:rPr>
        <w:t xml:space="preserve"> </w:t>
      </w:r>
      <w:proofErr w:type="spellStart"/>
      <w:r w:rsidRPr="00991A0E">
        <w:rPr>
          <w:sz w:val="24"/>
          <w:szCs w:val="24"/>
        </w:rPr>
        <w:t>seperti</w:t>
      </w:r>
      <w:proofErr w:type="spellEnd"/>
      <w:r w:rsidRPr="00991A0E">
        <w:rPr>
          <w:spacing w:val="-1"/>
          <w:sz w:val="24"/>
          <w:szCs w:val="24"/>
        </w:rPr>
        <w:t xml:space="preserve"> </w:t>
      </w:r>
      <w:r w:rsidRPr="00991A0E">
        <w:rPr>
          <w:sz w:val="24"/>
          <w:szCs w:val="24"/>
        </w:rPr>
        <w:t>kata</w:t>
      </w:r>
      <w:r w:rsidRPr="00991A0E">
        <w:rPr>
          <w:spacing w:val="-1"/>
          <w:sz w:val="24"/>
          <w:szCs w:val="24"/>
        </w:rPr>
        <w:t xml:space="preserve"> </w:t>
      </w:r>
      <w:proofErr w:type="spellStart"/>
      <w:r w:rsidRPr="00991A0E">
        <w:rPr>
          <w:sz w:val="24"/>
          <w:szCs w:val="24"/>
        </w:rPr>
        <w:t>kunci</w:t>
      </w:r>
      <w:proofErr w:type="spellEnd"/>
      <w:r w:rsidRPr="00991A0E">
        <w:rPr>
          <w:sz w:val="24"/>
          <w:szCs w:val="24"/>
        </w:rPr>
        <w:t xml:space="preserve"> </w:t>
      </w:r>
      <w:proofErr w:type="spellStart"/>
      <w:r w:rsidRPr="00991A0E">
        <w:rPr>
          <w:sz w:val="24"/>
          <w:szCs w:val="24"/>
        </w:rPr>
        <w:t>atau</w:t>
      </w:r>
      <w:proofErr w:type="spellEnd"/>
      <w:r w:rsidRPr="00991A0E">
        <w:rPr>
          <w:spacing w:val="-1"/>
          <w:sz w:val="24"/>
          <w:szCs w:val="24"/>
        </w:rPr>
        <w:t xml:space="preserve"> </w:t>
      </w:r>
      <w:r w:rsidRPr="00991A0E">
        <w:rPr>
          <w:sz w:val="24"/>
          <w:szCs w:val="24"/>
        </w:rPr>
        <w:t>filter</w:t>
      </w:r>
      <w:r w:rsidRPr="00991A0E">
        <w:rPr>
          <w:spacing w:val="-1"/>
          <w:sz w:val="24"/>
          <w:szCs w:val="24"/>
        </w:rPr>
        <w:t xml:space="preserve"> </w:t>
      </w:r>
      <w:proofErr w:type="spellStart"/>
      <w:r w:rsidRPr="00991A0E">
        <w:rPr>
          <w:sz w:val="24"/>
          <w:szCs w:val="24"/>
        </w:rPr>
        <w:t>tertentu</w:t>
      </w:r>
      <w:proofErr w:type="spellEnd"/>
      <w:r w:rsidRPr="00991A0E">
        <w:rPr>
          <w:sz w:val="24"/>
          <w:szCs w:val="24"/>
        </w:rPr>
        <w:t>.</w:t>
      </w:r>
    </w:p>
    <w:p w14:paraId="39BE3BB4" w14:textId="0A8065F1" w:rsidR="00BD2DD1" w:rsidRPr="00C7338C" w:rsidRDefault="00B74494" w:rsidP="00C7338C">
      <w:pPr>
        <w:pStyle w:val="ListParagraph"/>
        <w:spacing w:line="360" w:lineRule="auto"/>
        <w:ind w:left="357" w:firstLine="567"/>
        <w:jc w:val="both"/>
        <w:rPr>
          <w:sz w:val="24"/>
          <w:szCs w:val="24"/>
        </w:rPr>
      </w:pPr>
      <w:proofErr w:type="spellStart"/>
      <w:r w:rsidRPr="00991A0E">
        <w:rPr>
          <w:sz w:val="24"/>
          <w:szCs w:val="24"/>
        </w:rPr>
        <w:t>Dengan</w:t>
      </w:r>
      <w:proofErr w:type="spellEnd"/>
      <w:r w:rsidRPr="00991A0E">
        <w:rPr>
          <w:sz w:val="24"/>
          <w:szCs w:val="24"/>
        </w:rPr>
        <w:t xml:space="preserve"> </w:t>
      </w:r>
      <w:proofErr w:type="spellStart"/>
      <w:r w:rsidRPr="00991A0E">
        <w:rPr>
          <w:sz w:val="24"/>
          <w:szCs w:val="24"/>
        </w:rPr>
        <w:t>menggabungkan</w:t>
      </w:r>
      <w:proofErr w:type="spellEnd"/>
      <w:r w:rsidRPr="00991A0E">
        <w:rPr>
          <w:sz w:val="24"/>
          <w:szCs w:val="24"/>
        </w:rPr>
        <w:t xml:space="preserve"> </w:t>
      </w:r>
      <w:proofErr w:type="spellStart"/>
      <w:r w:rsidRPr="00991A0E">
        <w:rPr>
          <w:sz w:val="24"/>
          <w:szCs w:val="24"/>
        </w:rPr>
        <w:t>kedua</w:t>
      </w:r>
      <w:proofErr w:type="spellEnd"/>
      <w:r w:rsidRPr="00991A0E">
        <w:rPr>
          <w:sz w:val="24"/>
          <w:szCs w:val="24"/>
        </w:rPr>
        <w:t xml:space="preserve"> </w:t>
      </w:r>
      <w:proofErr w:type="spellStart"/>
      <w:r w:rsidRPr="00991A0E">
        <w:rPr>
          <w:sz w:val="24"/>
          <w:szCs w:val="24"/>
        </w:rPr>
        <w:t>fitur</w:t>
      </w:r>
      <w:proofErr w:type="spellEnd"/>
      <w:r w:rsidRPr="00991A0E">
        <w:rPr>
          <w:sz w:val="24"/>
          <w:szCs w:val="24"/>
        </w:rPr>
        <w:t xml:space="preserve"> </w:t>
      </w:r>
      <w:proofErr w:type="spellStart"/>
      <w:r w:rsidRPr="00991A0E">
        <w:rPr>
          <w:sz w:val="24"/>
          <w:szCs w:val="24"/>
        </w:rPr>
        <w:t>ini</w:t>
      </w:r>
      <w:proofErr w:type="spellEnd"/>
      <w:r w:rsidRPr="00991A0E">
        <w:rPr>
          <w:sz w:val="24"/>
          <w:szCs w:val="24"/>
        </w:rPr>
        <w:t xml:space="preserve">, </w:t>
      </w:r>
      <w:proofErr w:type="spellStart"/>
      <w:r w:rsidRPr="00991A0E">
        <w:rPr>
          <w:sz w:val="24"/>
          <w:szCs w:val="24"/>
        </w:rPr>
        <w:t>pengguna</w:t>
      </w:r>
      <w:proofErr w:type="spellEnd"/>
      <w:r w:rsidRPr="00991A0E">
        <w:rPr>
          <w:sz w:val="24"/>
          <w:szCs w:val="24"/>
        </w:rPr>
        <w:t xml:space="preserve"> </w:t>
      </w:r>
      <w:proofErr w:type="spellStart"/>
      <w:r w:rsidRPr="00991A0E">
        <w:rPr>
          <w:sz w:val="24"/>
          <w:szCs w:val="24"/>
        </w:rPr>
        <w:t>dapat</w:t>
      </w:r>
      <w:proofErr w:type="spellEnd"/>
      <w:r w:rsidRPr="00991A0E">
        <w:rPr>
          <w:sz w:val="24"/>
          <w:szCs w:val="24"/>
        </w:rPr>
        <w:t xml:space="preserve"> </w:t>
      </w:r>
      <w:proofErr w:type="spellStart"/>
      <w:r w:rsidRPr="00991A0E">
        <w:rPr>
          <w:sz w:val="24"/>
          <w:szCs w:val="24"/>
        </w:rPr>
        <w:t>dengan</w:t>
      </w:r>
      <w:proofErr w:type="spellEnd"/>
      <w:r w:rsidRPr="00991A0E">
        <w:rPr>
          <w:sz w:val="24"/>
          <w:szCs w:val="24"/>
        </w:rPr>
        <w:t xml:space="preserve"> </w:t>
      </w:r>
      <w:proofErr w:type="spellStart"/>
      <w:r w:rsidRPr="00991A0E">
        <w:rPr>
          <w:sz w:val="24"/>
          <w:szCs w:val="24"/>
        </w:rPr>
        <w:t>mudah</w:t>
      </w:r>
      <w:proofErr w:type="spellEnd"/>
      <w:r w:rsidRPr="00991A0E">
        <w:rPr>
          <w:sz w:val="24"/>
          <w:szCs w:val="24"/>
        </w:rPr>
        <w:t xml:space="preserve"> </w:t>
      </w:r>
      <w:proofErr w:type="spellStart"/>
      <w:r w:rsidRPr="00991A0E">
        <w:rPr>
          <w:sz w:val="24"/>
          <w:szCs w:val="24"/>
        </w:rPr>
        <w:t>menavigasi</w:t>
      </w:r>
      <w:proofErr w:type="spellEnd"/>
      <w:r w:rsidRPr="00991A0E">
        <w:rPr>
          <w:sz w:val="24"/>
          <w:szCs w:val="24"/>
        </w:rPr>
        <w:t xml:space="preserve"> </w:t>
      </w:r>
      <w:proofErr w:type="spellStart"/>
      <w:r w:rsidRPr="00991A0E">
        <w:rPr>
          <w:sz w:val="24"/>
          <w:szCs w:val="24"/>
        </w:rPr>
        <w:t>melalui</w:t>
      </w:r>
      <w:proofErr w:type="spellEnd"/>
      <w:r w:rsidRPr="00991A0E">
        <w:rPr>
          <w:spacing w:val="1"/>
          <w:sz w:val="24"/>
          <w:szCs w:val="24"/>
        </w:rPr>
        <w:t xml:space="preserve"> </w:t>
      </w:r>
      <w:r w:rsidRPr="00991A0E">
        <w:rPr>
          <w:sz w:val="24"/>
          <w:szCs w:val="24"/>
        </w:rPr>
        <w:t>data</w:t>
      </w:r>
      <w:r w:rsidRPr="00991A0E">
        <w:rPr>
          <w:spacing w:val="1"/>
          <w:sz w:val="24"/>
          <w:szCs w:val="24"/>
        </w:rPr>
        <w:t xml:space="preserve"> </w:t>
      </w:r>
      <w:r w:rsidRPr="00991A0E">
        <w:rPr>
          <w:sz w:val="24"/>
          <w:szCs w:val="24"/>
        </w:rPr>
        <w:t>yang</w:t>
      </w:r>
      <w:r w:rsidRPr="00991A0E">
        <w:rPr>
          <w:spacing w:val="2"/>
          <w:sz w:val="24"/>
          <w:szCs w:val="24"/>
        </w:rPr>
        <w:t xml:space="preserve"> </w:t>
      </w:r>
      <w:proofErr w:type="spellStart"/>
      <w:r w:rsidRPr="00991A0E">
        <w:rPr>
          <w:sz w:val="24"/>
          <w:szCs w:val="24"/>
        </w:rPr>
        <w:t>besar</w:t>
      </w:r>
      <w:proofErr w:type="spellEnd"/>
      <w:r w:rsidRPr="00991A0E">
        <w:rPr>
          <w:spacing w:val="1"/>
          <w:sz w:val="24"/>
          <w:szCs w:val="24"/>
        </w:rPr>
        <w:t xml:space="preserve"> </w:t>
      </w:r>
      <w:r w:rsidRPr="00991A0E">
        <w:rPr>
          <w:sz w:val="24"/>
          <w:szCs w:val="24"/>
        </w:rPr>
        <w:t>dan</w:t>
      </w:r>
      <w:r w:rsidRPr="00991A0E">
        <w:rPr>
          <w:spacing w:val="1"/>
          <w:sz w:val="24"/>
          <w:szCs w:val="24"/>
        </w:rPr>
        <w:t xml:space="preserve"> </w:t>
      </w:r>
      <w:proofErr w:type="spellStart"/>
      <w:r w:rsidRPr="00991A0E">
        <w:rPr>
          <w:sz w:val="24"/>
          <w:szCs w:val="24"/>
        </w:rPr>
        <w:t>menemukan</w:t>
      </w:r>
      <w:proofErr w:type="spellEnd"/>
      <w:r w:rsidRPr="00991A0E">
        <w:rPr>
          <w:spacing w:val="1"/>
          <w:sz w:val="24"/>
          <w:szCs w:val="24"/>
        </w:rPr>
        <w:t xml:space="preserve"> </w:t>
      </w:r>
      <w:proofErr w:type="spellStart"/>
      <w:r w:rsidRPr="00991A0E">
        <w:rPr>
          <w:sz w:val="24"/>
          <w:szCs w:val="24"/>
        </w:rPr>
        <w:t>informasi</w:t>
      </w:r>
      <w:proofErr w:type="spellEnd"/>
      <w:r w:rsidRPr="00991A0E">
        <w:rPr>
          <w:spacing w:val="1"/>
          <w:sz w:val="24"/>
          <w:szCs w:val="24"/>
        </w:rPr>
        <w:t xml:space="preserve"> </w:t>
      </w:r>
      <w:r w:rsidRPr="00991A0E">
        <w:rPr>
          <w:sz w:val="24"/>
          <w:szCs w:val="24"/>
        </w:rPr>
        <w:t>yang</w:t>
      </w:r>
      <w:r w:rsidRPr="00991A0E">
        <w:rPr>
          <w:spacing w:val="2"/>
          <w:sz w:val="24"/>
          <w:szCs w:val="24"/>
        </w:rPr>
        <w:t xml:space="preserve"> </w:t>
      </w:r>
      <w:proofErr w:type="spellStart"/>
      <w:r w:rsidRPr="00991A0E">
        <w:rPr>
          <w:sz w:val="24"/>
          <w:szCs w:val="24"/>
        </w:rPr>
        <w:t>mereka</w:t>
      </w:r>
      <w:proofErr w:type="spellEnd"/>
      <w:r w:rsidRPr="00991A0E">
        <w:rPr>
          <w:sz w:val="24"/>
          <w:szCs w:val="24"/>
        </w:rPr>
        <w:t xml:space="preserve"> </w:t>
      </w:r>
      <w:proofErr w:type="spellStart"/>
      <w:r w:rsidRPr="00991A0E">
        <w:rPr>
          <w:sz w:val="24"/>
          <w:szCs w:val="24"/>
        </w:rPr>
        <w:t>butuhkan</w:t>
      </w:r>
      <w:proofErr w:type="spellEnd"/>
      <w:r w:rsidRPr="00991A0E">
        <w:rPr>
          <w:sz w:val="24"/>
          <w:szCs w:val="24"/>
        </w:rPr>
        <w:t xml:space="preserve"> </w:t>
      </w:r>
      <w:proofErr w:type="spellStart"/>
      <w:r w:rsidRPr="00991A0E">
        <w:rPr>
          <w:sz w:val="24"/>
          <w:szCs w:val="24"/>
        </w:rPr>
        <w:t>dengan</w:t>
      </w:r>
      <w:proofErr w:type="spellEnd"/>
      <w:r w:rsidRPr="00991A0E">
        <w:rPr>
          <w:sz w:val="24"/>
          <w:szCs w:val="24"/>
        </w:rPr>
        <w:t xml:space="preserve"> </w:t>
      </w:r>
      <w:proofErr w:type="spellStart"/>
      <w:r w:rsidRPr="00991A0E">
        <w:rPr>
          <w:sz w:val="24"/>
          <w:szCs w:val="24"/>
        </w:rPr>
        <w:t>cepat</w:t>
      </w:r>
      <w:proofErr w:type="spellEnd"/>
      <w:r w:rsidRPr="00991A0E">
        <w:rPr>
          <w:sz w:val="24"/>
          <w:szCs w:val="24"/>
        </w:rPr>
        <w:t xml:space="preserve">. Pagination </w:t>
      </w:r>
      <w:proofErr w:type="spellStart"/>
      <w:r w:rsidRPr="00991A0E">
        <w:rPr>
          <w:sz w:val="24"/>
          <w:szCs w:val="24"/>
        </w:rPr>
        <w:t>membantu</w:t>
      </w:r>
      <w:proofErr w:type="spellEnd"/>
      <w:r w:rsidRPr="00991A0E">
        <w:rPr>
          <w:sz w:val="24"/>
          <w:szCs w:val="24"/>
        </w:rPr>
        <w:t xml:space="preserve"> </w:t>
      </w:r>
      <w:proofErr w:type="spellStart"/>
      <w:r w:rsidRPr="00991A0E">
        <w:rPr>
          <w:sz w:val="24"/>
          <w:szCs w:val="24"/>
        </w:rPr>
        <w:t>mengatur</w:t>
      </w:r>
      <w:proofErr w:type="spellEnd"/>
      <w:r w:rsidRPr="00991A0E">
        <w:rPr>
          <w:sz w:val="24"/>
          <w:szCs w:val="24"/>
        </w:rPr>
        <w:t xml:space="preserve"> data </w:t>
      </w:r>
      <w:proofErr w:type="spellStart"/>
      <w:r w:rsidRPr="00991A0E">
        <w:rPr>
          <w:sz w:val="24"/>
          <w:szCs w:val="24"/>
        </w:rPr>
        <w:t>dalam</w:t>
      </w:r>
      <w:proofErr w:type="spellEnd"/>
      <w:r w:rsidRPr="00991A0E">
        <w:rPr>
          <w:sz w:val="24"/>
          <w:szCs w:val="24"/>
        </w:rPr>
        <w:t xml:space="preserve"> </w:t>
      </w:r>
      <w:proofErr w:type="spellStart"/>
      <w:r w:rsidRPr="00991A0E">
        <w:rPr>
          <w:sz w:val="24"/>
          <w:szCs w:val="24"/>
        </w:rPr>
        <w:t>segmen</w:t>
      </w:r>
      <w:proofErr w:type="spellEnd"/>
      <w:r w:rsidRPr="00991A0E">
        <w:rPr>
          <w:sz w:val="24"/>
          <w:szCs w:val="24"/>
        </w:rPr>
        <w:t xml:space="preserve">- </w:t>
      </w:r>
      <w:proofErr w:type="spellStart"/>
      <w:r w:rsidRPr="00991A0E">
        <w:rPr>
          <w:sz w:val="24"/>
          <w:szCs w:val="24"/>
        </w:rPr>
        <w:t>segmen</w:t>
      </w:r>
      <w:proofErr w:type="spellEnd"/>
      <w:r w:rsidRPr="00991A0E">
        <w:rPr>
          <w:spacing w:val="1"/>
          <w:sz w:val="24"/>
          <w:szCs w:val="24"/>
        </w:rPr>
        <w:t xml:space="preserve"> </w:t>
      </w:r>
      <w:r w:rsidRPr="00991A0E">
        <w:rPr>
          <w:sz w:val="24"/>
          <w:szCs w:val="24"/>
        </w:rPr>
        <w:t>yang</w:t>
      </w:r>
      <w:r w:rsidRPr="00991A0E">
        <w:rPr>
          <w:spacing w:val="1"/>
          <w:sz w:val="24"/>
          <w:szCs w:val="24"/>
        </w:rPr>
        <w:t xml:space="preserve"> </w:t>
      </w:r>
      <w:proofErr w:type="spellStart"/>
      <w:r w:rsidRPr="00991A0E">
        <w:rPr>
          <w:sz w:val="24"/>
          <w:szCs w:val="24"/>
        </w:rPr>
        <w:t>lebih</w:t>
      </w:r>
      <w:proofErr w:type="spellEnd"/>
      <w:r w:rsidRPr="00991A0E">
        <w:rPr>
          <w:spacing w:val="1"/>
          <w:sz w:val="24"/>
          <w:szCs w:val="24"/>
        </w:rPr>
        <w:t xml:space="preserve"> </w:t>
      </w:r>
      <w:proofErr w:type="spellStart"/>
      <w:r w:rsidRPr="00991A0E">
        <w:rPr>
          <w:sz w:val="24"/>
          <w:szCs w:val="24"/>
        </w:rPr>
        <w:t>kecil</w:t>
      </w:r>
      <w:proofErr w:type="spellEnd"/>
      <w:r w:rsidRPr="00991A0E">
        <w:rPr>
          <w:sz w:val="24"/>
          <w:szCs w:val="24"/>
        </w:rPr>
        <w:t>,</w:t>
      </w:r>
      <w:r w:rsidRPr="00991A0E">
        <w:rPr>
          <w:spacing w:val="1"/>
          <w:sz w:val="24"/>
          <w:szCs w:val="24"/>
        </w:rPr>
        <w:t xml:space="preserve"> </w:t>
      </w:r>
      <w:proofErr w:type="spellStart"/>
      <w:r w:rsidRPr="00991A0E">
        <w:rPr>
          <w:sz w:val="24"/>
          <w:szCs w:val="24"/>
        </w:rPr>
        <w:t>sementara</w:t>
      </w:r>
      <w:proofErr w:type="spellEnd"/>
      <w:r w:rsidRPr="00991A0E">
        <w:rPr>
          <w:sz w:val="24"/>
          <w:szCs w:val="24"/>
        </w:rPr>
        <w:t xml:space="preserve"> search</w:t>
      </w:r>
      <w:r w:rsidRPr="00991A0E">
        <w:rPr>
          <w:spacing w:val="1"/>
          <w:sz w:val="24"/>
          <w:szCs w:val="24"/>
        </w:rPr>
        <w:t xml:space="preserve"> </w:t>
      </w:r>
      <w:proofErr w:type="spellStart"/>
      <w:r w:rsidRPr="00991A0E">
        <w:rPr>
          <w:sz w:val="24"/>
          <w:szCs w:val="24"/>
        </w:rPr>
        <w:t>memungkinkan</w:t>
      </w:r>
      <w:proofErr w:type="spellEnd"/>
      <w:r w:rsidRPr="00991A0E">
        <w:rPr>
          <w:sz w:val="24"/>
          <w:szCs w:val="24"/>
        </w:rPr>
        <w:t xml:space="preserve"> </w:t>
      </w:r>
      <w:proofErr w:type="spellStart"/>
      <w:r w:rsidRPr="00991A0E">
        <w:rPr>
          <w:sz w:val="24"/>
          <w:szCs w:val="24"/>
        </w:rPr>
        <w:t>pengguna</w:t>
      </w:r>
      <w:proofErr w:type="spellEnd"/>
      <w:r w:rsidRPr="00991A0E">
        <w:rPr>
          <w:spacing w:val="1"/>
          <w:sz w:val="24"/>
          <w:szCs w:val="24"/>
        </w:rPr>
        <w:t xml:space="preserve"> </w:t>
      </w:r>
      <w:proofErr w:type="spellStart"/>
      <w:r w:rsidRPr="00991A0E">
        <w:rPr>
          <w:sz w:val="24"/>
          <w:szCs w:val="24"/>
        </w:rPr>
        <w:t>untuk</w:t>
      </w:r>
      <w:proofErr w:type="spellEnd"/>
      <w:r w:rsidRPr="00991A0E">
        <w:rPr>
          <w:sz w:val="24"/>
          <w:szCs w:val="24"/>
        </w:rPr>
        <w:t xml:space="preserve"> </w:t>
      </w:r>
      <w:proofErr w:type="spellStart"/>
      <w:r w:rsidRPr="00991A0E">
        <w:rPr>
          <w:sz w:val="24"/>
          <w:szCs w:val="24"/>
        </w:rPr>
        <w:t>menyaring</w:t>
      </w:r>
      <w:proofErr w:type="spellEnd"/>
      <w:r w:rsidRPr="00991A0E">
        <w:rPr>
          <w:sz w:val="24"/>
          <w:szCs w:val="24"/>
        </w:rPr>
        <w:t xml:space="preserve"> data </w:t>
      </w:r>
      <w:proofErr w:type="spellStart"/>
      <w:r w:rsidRPr="00991A0E">
        <w:rPr>
          <w:sz w:val="24"/>
          <w:szCs w:val="24"/>
        </w:rPr>
        <w:t>berdasarkan</w:t>
      </w:r>
      <w:proofErr w:type="spellEnd"/>
      <w:r w:rsidRPr="00991A0E">
        <w:rPr>
          <w:sz w:val="24"/>
          <w:szCs w:val="24"/>
        </w:rPr>
        <w:t xml:space="preserve"> </w:t>
      </w:r>
      <w:proofErr w:type="spellStart"/>
      <w:r w:rsidRPr="00991A0E">
        <w:rPr>
          <w:sz w:val="24"/>
          <w:szCs w:val="24"/>
        </w:rPr>
        <w:t>preferensi</w:t>
      </w:r>
      <w:proofErr w:type="spellEnd"/>
      <w:r w:rsidRPr="00991A0E">
        <w:rPr>
          <w:sz w:val="24"/>
          <w:szCs w:val="24"/>
        </w:rPr>
        <w:t xml:space="preserve"> </w:t>
      </w:r>
      <w:proofErr w:type="spellStart"/>
      <w:r w:rsidRPr="00991A0E">
        <w:rPr>
          <w:sz w:val="24"/>
          <w:szCs w:val="24"/>
        </w:rPr>
        <w:t>mereka</w:t>
      </w:r>
      <w:proofErr w:type="spellEnd"/>
      <w:r w:rsidRPr="00991A0E">
        <w:rPr>
          <w:sz w:val="24"/>
          <w:szCs w:val="24"/>
        </w:rPr>
        <w:t xml:space="preserve">. </w:t>
      </w:r>
      <w:proofErr w:type="spellStart"/>
      <w:r w:rsidRPr="00991A0E">
        <w:rPr>
          <w:sz w:val="24"/>
          <w:szCs w:val="24"/>
        </w:rPr>
        <w:t>Keduanya</w:t>
      </w:r>
      <w:proofErr w:type="spellEnd"/>
      <w:r w:rsidRPr="00991A0E">
        <w:rPr>
          <w:sz w:val="24"/>
          <w:szCs w:val="24"/>
        </w:rPr>
        <w:t xml:space="preserve"> </w:t>
      </w:r>
      <w:proofErr w:type="spellStart"/>
      <w:r w:rsidRPr="00991A0E">
        <w:rPr>
          <w:sz w:val="24"/>
          <w:szCs w:val="24"/>
        </w:rPr>
        <w:t>bekerja</w:t>
      </w:r>
      <w:proofErr w:type="spellEnd"/>
      <w:r w:rsidRPr="00991A0E">
        <w:rPr>
          <w:sz w:val="24"/>
          <w:szCs w:val="24"/>
        </w:rPr>
        <w:t xml:space="preserve"> </w:t>
      </w:r>
      <w:proofErr w:type="spellStart"/>
      <w:r w:rsidRPr="00991A0E">
        <w:rPr>
          <w:sz w:val="24"/>
          <w:szCs w:val="24"/>
        </w:rPr>
        <w:t>sama</w:t>
      </w:r>
      <w:proofErr w:type="spellEnd"/>
      <w:r w:rsidRPr="00991A0E">
        <w:rPr>
          <w:sz w:val="24"/>
          <w:szCs w:val="24"/>
        </w:rPr>
        <w:t xml:space="preserve"> </w:t>
      </w:r>
      <w:proofErr w:type="spellStart"/>
      <w:r w:rsidRPr="00991A0E">
        <w:rPr>
          <w:sz w:val="24"/>
          <w:szCs w:val="24"/>
        </w:rPr>
        <w:t>untuk</w:t>
      </w:r>
      <w:proofErr w:type="spellEnd"/>
      <w:r w:rsidRPr="00991A0E">
        <w:rPr>
          <w:sz w:val="24"/>
          <w:szCs w:val="24"/>
        </w:rPr>
        <w:t xml:space="preserve"> </w:t>
      </w:r>
      <w:proofErr w:type="spellStart"/>
      <w:r w:rsidRPr="00991A0E">
        <w:rPr>
          <w:sz w:val="24"/>
          <w:szCs w:val="24"/>
        </w:rPr>
        <w:t>meningkatkan</w:t>
      </w:r>
      <w:proofErr w:type="spellEnd"/>
      <w:r w:rsidRPr="00991A0E">
        <w:rPr>
          <w:sz w:val="24"/>
          <w:szCs w:val="24"/>
        </w:rPr>
        <w:t xml:space="preserve"> </w:t>
      </w:r>
      <w:proofErr w:type="spellStart"/>
      <w:r w:rsidRPr="00991A0E">
        <w:rPr>
          <w:sz w:val="24"/>
          <w:szCs w:val="24"/>
        </w:rPr>
        <w:t>keterbacaan</w:t>
      </w:r>
      <w:proofErr w:type="spellEnd"/>
      <w:r w:rsidRPr="00991A0E">
        <w:rPr>
          <w:sz w:val="24"/>
          <w:szCs w:val="24"/>
        </w:rPr>
        <w:t xml:space="preserve"> data,</w:t>
      </w:r>
      <w:r w:rsidRPr="00991A0E">
        <w:rPr>
          <w:spacing w:val="1"/>
          <w:sz w:val="24"/>
          <w:szCs w:val="24"/>
        </w:rPr>
        <w:t xml:space="preserve"> </w:t>
      </w:r>
      <w:proofErr w:type="spellStart"/>
      <w:r w:rsidRPr="00991A0E">
        <w:rPr>
          <w:sz w:val="24"/>
          <w:szCs w:val="24"/>
        </w:rPr>
        <w:t>mengurangi</w:t>
      </w:r>
      <w:proofErr w:type="spellEnd"/>
      <w:r w:rsidRPr="00991A0E">
        <w:rPr>
          <w:spacing w:val="1"/>
          <w:sz w:val="24"/>
          <w:szCs w:val="24"/>
        </w:rPr>
        <w:t xml:space="preserve"> </w:t>
      </w:r>
      <w:proofErr w:type="spellStart"/>
      <w:r w:rsidRPr="00991A0E">
        <w:rPr>
          <w:sz w:val="24"/>
          <w:szCs w:val="24"/>
        </w:rPr>
        <w:t>waktu</w:t>
      </w:r>
      <w:proofErr w:type="spellEnd"/>
      <w:r w:rsidRPr="00991A0E">
        <w:rPr>
          <w:spacing w:val="1"/>
          <w:sz w:val="24"/>
          <w:szCs w:val="24"/>
        </w:rPr>
        <w:t xml:space="preserve"> </w:t>
      </w:r>
      <w:r w:rsidRPr="00991A0E">
        <w:rPr>
          <w:sz w:val="24"/>
          <w:szCs w:val="24"/>
        </w:rPr>
        <w:t>yang</w:t>
      </w:r>
      <w:r w:rsidRPr="00991A0E">
        <w:rPr>
          <w:spacing w:val="1"/>
          <w:sz w:val="24"/>
          <w:szCs w:val="24"/>
        </w:rPr>
        <w:t xml:space="preserve"> </w:t>
      </w:r>
      <w:proofErr w:type="spellStart"/>
      <w:r w:rsidRPr="00991A0E">
        <w:rPr>
          <w:sz w:val="24"/>
          <w:szCs w:val="24"/>
        </w:rPr>
        <w:t>dibutuhkan</w:t>
      </w:r>
      <w:proofErr w:type="spellEnd"/>
      <w:r w:rsidRPr="00991A0E">
        <w:rPr>
          <w:spacing w:val="1"/>
          <w:sz w:val="24"/>
          <w:szCs w:val="24"/>
        </w:rPr>
        <w:t xml:space="preserve"> </w:t>
      </w:r>
      <w:proofErr w:type="spellStart"/>
      <w:r w:rsidRPr="00991A0E">
        <w:rPr>
          <w:sz w:val="24"/>
          <w:szCs w:val="24"/>
        </w:rPr>
        <w:t>untuk</w:t>
      </w:r>
      <w:proofErr w:type="spellEnd"/>
      <w:r w:rsidRPr="00991A0E">
        <w:rPr>
          <w:sz w:val="24"/>
          <w:szCs w:val="24"/>
        </w:rPr>
        <w:t xml:space="preserve"> </w:t>
      </w:r>
      <w:proofErr w:type="spellStart"/>
      <w:r w:rsidRPr="00991A0E">
        <w:rPr>
          <w:sz w:val="24"/>
          <w:szCs w:val="24"/>
        </w:rPr>
        <w:t>menemukan</w:t>
      </w:r>
      <w:proofErr w:type="spellEnd"/>
      <w:r w:rsidRPr="00991A0E">
        <w:rPr>
          <w:sz w:val="24"/>
          <w:szCs w:val="24"/>
        </w:rPr>
        <w:t xml:space="preserve"> </w:t>
      </w:r>
      <w:proofErr w:type="spellStart"/>
      <w:r w:rsidRPr="00991A0E">
        <w:rPr>
          <w:sz w:val="24"/>
          <w:szCs w:val="24"/>
        </w:rPr>
        <w:t>informasi</w:t>
      </w:r>
      <w:proofErr w:type="spellEnd"/>
      <w:r w:rsidRPr="00991A0E">
        <w:rPr>
          <w:spacing w:val="1"/>
          <w:sz w:val="24"/>
          <w:szCs w:val="24"/>
        </w:rPr>
        <w:t xml:space="preserve"> </w:t>
      </w:r>
      <w:r w:rsidRPr="00991A0E">
        <w:rPr>
          <w:sz w:val="24"/>
          <w:szCs w:val="24"/>
        </w:rPr>
        <w:t>yang</w:t>
      </w:r>
      <w:r w:rsidRPr="00991A0E">
        <w:rPr>
          <w:spacing w:val="1"/>
          <w:sz w:val="24"/>
          <w:szCs w:val="24"/>
        </w:rPr>
        <w:t xml:space="preserve"> </w:t>
      </w:r>
      <w:proofErr w:type="spellStart"/>
      <w:r w:rsidRPr="00991A0E">
        <w:rPr>
          <w:sz w:val="24"/>
          <w:szCs w:val="24"/>
        </w:rPr>
        <w:t>dibutuhkan</w:t>
      </w:r>
      <w:proofErr w:type="spellEnd"/>
      <w:r w:rsidRPr="00991A0E">
        <w:rPr>
          <w:sz w:val="24"/>
          <w:szCs w:val="24"/>
        </w:rPr>
        <w:t>,</w:t>
      </w:r>
      <w:r w:rsidRPr="00991A0E">
        <w:rPr>
          <w:spacing w:val="1"/>
          <w:sz w:val="24"/>
          <w:szCs w:val="24"/>
        </w:rPr>
        <w:t xml:space="preserve"> </w:t>
      </w:r>
      <w:r w:rsidRPr="00991A0E">
        <w:rPr>
          <w:sz w:val="24"/>
          <w:szCs w:val="24"/>
        </w:rPr>
        <w:t>dan</w:t>
      </w:r>
      <w:r w:rsidRPr="00991A0E">
        <w:rPr>
          <w:spacing w:val="1"/>
          <w:sz w:val="24"/>
          <w:szCs w:val="24"/>
        </w:rPr>
        <w:t xml:space="preserve"> </w:t>
      </w:r>
      <w:proofErr w:type="spellStart"/>
      <w:r w:rsidRPr="00991A0E">
        <w:rPr>
          <w:sz w:val="24"/>
          <w:szCs w:val="24"/>
        </w:rPr>
        <w:t>meningkatkan</w:t>
      </w:r>
      <w:proofErr w:type="spellEnd"/>
      <w:r w:rsidRPr="00991A0E">
        <w:rPr>
          <w:sz w:val="24"/>
          <w:szCs w:val="24"/>
        </w:rPr>
        <w:t xml:space="preserve"> </w:t>
      </w:r>
      <w:proofErr w:type="spellStart"/>
      <w:r w:rsidRPr="00991A0E">
        <w:rPr>
          <w:sz w:val="24"/>
          <w:szCs w:val="24"/>
        </w:rPr>
        <w:t>pengalaman</w:t>
      </w:r>
      <w:proofErr w:type="spellEnd"/>
      <w:r w:rsidRPr="00991A0E">
        <w:rPr>
          <w:sz w:val="24"/>
          <w:szCs w:val="24"/>
        </w:rPr>
        <w:t xml:space="preserve"> </w:t>
      </w:r>
      <w:proofErr w:type="spellStart"/>
      <w:r w:rsidRPr="00991A0E">
        <w:rPr>
          <w:sz w:val="24"/>
          <w:szCs w:val="24"/>
        </w:rPr>
        <w:t>pengguna</w:t>
      </w:r>
      <w:proofErr w:type="spellEnd"/>
      <w:r w:rsidRPr="00991A0E">
        <w:rPr>
          <w:sz w:val="24"/>
          <w:szCs w:val="24"/>
        </w:rPr>
        <w:t xml:space="preserve"> </w:t>
      </w:r>
      <w:proofErr w:type="spellStart"/>
      <w:r w:rsidRPr="00991A0E">
        <w:rPr>
          <w:sz w:val="24"/>
          <w:szCs w:val="24"/>
        </w:rPr>
        <w:t>secara</w:t>
      </w:r>
      <w:proofErr w:type="spellEnd"/>
      <w:r w:rsidRPr="00991A0E">
        <w:rPr>
          <w:spacing w:val="-1"/>
          <w:sz w:val="24"/>
          <w:szCs w:val="24"/>
        </w:rPr>
        <w:t xml:space="preserve"> </w:t>
      </w:r>
      <w:proofErr w:type="spellStart"/>
      <w:r w:rsidRPr="00991A0E">
        <w:rPr>
          <w:sz w:val="24"/>
          <w:szCs w:val="24"/>
        </w:rPr>
        <w:t>keseluruhan</w:t>
      </w:r>
      <w:proofErr w:type="spellEnd"/>
      <w:r w:rsidRPr="00991A0E">
        <w:rPr>
          <w:sz w:val="24"/>
          <w:szCs w:val="24"/>
        </w:rPr>
        <w:t>.</w:t>
      </w:r>
    </w:p>
    <w:p w14:paraId="39BE3BB5" w14:textId="77777777" w:rsidR="00BD2DD1" w:rsidRPr="00991A0E" w:rsidRDefault="00B74494" w:rsidP="00C7338C">
      <w:pPr>
        <w:pStyle w:val="ListParagraph"/>
        <w:spacing w:line="360" w:lineRule="auto"/>
        <w:ind w:left="357" w:firstLine="567"/>
        <w:jc w:val="both"/>
        <w:rPr>
          <w:sz w:val="24"/>
          <w:szCs w:val="24"/>
        </w:rPr>
        <w:sectPr w:rsidR="00BD2DD1" w:rsidRPr="00991A0E" w:rsidSect="00B74494">
          <w:footerReference w:type="default" r:id="rId20"/>
          <w:pgSz w:w="11920" w:h="16840"/>
          <w:pgMar w:top="2268" w:right="1701" w:bottom="1701" w:left="2268" w:header="0" w:footer="1395" w:gutter="0"/>
          <w:pgNumType w:start="3"/>
          <w:cols w:space="720"/>
          <w:docGrid w:linePitch="272"/>
        </w:sectPr>
      </w:pPr>
      <w:proofErr w:type="spellStart"/>
      <w:r w:rsidRPr="00991A0E">
        <w:rPr>
          <w:sz w:val="24"/>
          <w:szCs w:val="24"/>
        </w:rPr>
        <w:t>Dengan</w:t>
      </w:r>
      <w:proofErr w:type="spellEnd"/>
      <w:r w:rsidRPr="00991A0E">
        <w:rPr>
          <w:sz w:val="24"/>
          <w:szCs w:val="24"/>
        </w:rPr>
        <w:t xml:space="preserve"> </w:t>
      </w:r>
      <w:proofErr w:type="spellStart"/>
      <w:r w:rsidRPr="00991A0E">
        <w:rPr>
          <w:sz w:val="24"/>
          <w:szCs w:val="24"/>
        </w:rPr>
        <w:t>menggunakan</w:t>
      </w:r>
      <w:proofErr w:type="spellEnd"/>
      <w:r w:rsidRPr="00991A0E">
        <w:rPr>
          <w:sz w:val="24"/>
          <w:szCs w:val="24"/>
        </w:rPr>
        <w:t xml:space="preserve"> pagination dan search, </w:t>
      </w:r>
      <w:proofErr w:type="spellStart"/>
      <w:r w:rsidRPr="00991A0E">
        <w:rPr>
          <w:sz w:val="24"/>
          <w:szCs w:val="24"/>
        </w:rPr>
        <w:t>pengguna</w:t>
      </w:r>
      <w:proofErr w:type="spellEnd"/>
      <w:r w:rsidRPr="00991A0E">
        <w:rPr>
          <w:sz w:val="24"/>
          <w:szCs w:val="24"/>
        </w:rPr>
        <w:t xml:space="preserve"> </w:t>
      </w:r>
      <w:proofErr w:type="spellStart"/>
      <w:r w:rsidRPr="00991A0E">
        <w:rPr>
          <w:sz w:val="24"/>
          <w:szCs w:val="24"/>
        </w:rPr>
        <w:t>dapat</w:t>
      </w:r>
      <w:proofErr w:type="spellEnd"/>
      <w:r w:rsidRPr="00991A0E">
        <w:rPr>
          <w:sz w:val="24"/>
          <w:szCs w:val="24"/>
        </w:rPr>
        <w:t xml:space="preserve"> </w:t>
      </w:r>
      <w:proofErr w:type="spellStart"/>
      <w:r w:rsidRPr="00991A0E">
        <w:rPr>
          <w:sz w:val="24"/>
          <w:szCs w:val="24"/>
        </w:rPr>
        <w:t>mengakses</w:t>
      </w:r>
      <w:proofErr w:type="spellEnd"/>
      <w:r w:rsidRPr="00991A0E">
        <w:rPr>
          <w:sz w:val="24"/>
          <w:szCs w:val="24"/>
        </w:rPr>
        <w:t xml:space="preserve"> </w:t>
      </w:r>
      <w:proofErr w:type="spellStart"/>
      <w:r w:rsidRPr="00991A0E">
        <w:rPr>
          <w:sz w:val="24"/>
          <w:szCs w:val="24"/>
        </w:rPr>
        <w:t>informasi</w:t>
      </w:r>
      <w:proofErr w:type="spellEnd"/>
      <w:r w:rsidRPr="00991A0E">
        <w:rPr>
          <w:spacing w:val="1"/>
          <w:sz w:val="24"/>
          <w:szCs w:val="24"/>
        </w:rPr>
        <w:t xml:space="preserve"> </w:t>
      </w:r>
      <w:r w:rsidRPr="00991A0E">
        <w:rPr>
          <w:sz w:val="24"/>
          <w:szCs w:val="24"/>
        </w:rPr>
        <w:t>yang</w:t>
      </w:r>
      <w:r w:rsidRPr="00991A0E">
        <w:rPr>
          <w:spacing w:val="1"/>
          <w:sz w:val="24"/>
          <w:szCs w:val="24"/>
        </w:rPr>
        <w:t xml:space="preserve"> </w:t>
      </w:r>
      <w:proofErr w:type="spellStart"/>
      <w:r w:rsidRPr="00991A0E">
        <w:rPr>
          <w:sz w:val="24"/>
          <w:szCs w:val="24"/>
        </w:rPr>
        <w:t>relevan</w:t>
      </w:r>
      <w:proofErr w:type="spellEnd"/>
      <w:r w:rsidRPr="00991A0E">
        <w:rPr>
          <w:spacing w:val="1"/>
          <w:sz w:val="24"/>
          <w:szCs w:val="24"/>
        </w:rPr>
        <w:t xml:space="preserve"> </w:t>
      </w:r>
      <w:proofErr w:type="spellStart"/>
      <w:r w:rsidRPr="00991A0E">
        <w:rPr>
          <w:sz w:val="24"/>
          <w:szCs w:val="24"/>
        </w:rPr>
        <w:t>dengan</w:t>
      </w:r>
      <w:proofErr w:type="spellEnd"/>
      <w:r w:rsidRPr="00991A0E">
        <w:rPr>
          <w:spacing w:val="1"/>
          <w:sz w:val="24"/>
          <w:szCs w:val="24"/>
        </w:rPr>
        <w:t xml:space="preserve"> </w:t>
      </w:r>
      <w:proofErr w:type="spellStart"/>
      <w:r w:rsidRPr="00991A0E">
        <w:rPr>
          <w:sz w:val="24"/>
          <w:szCs w:val="24"/>
        </w:rPr>
        <w:t>lebih</w:t>
      </w:r>
      <w:proofErr w:type="spellEnd"/>
      <w:r w:rsidRPr="00991A0E">
        <w:rPr>
          <w:spacing w:val="1"/>
          <w:sz w:val="24"/>
          <w:szCs w:val="24"/>
        </w:rPr>
        <w:t xml:space="preserve"> </w:t>
      </w:r>
      <w:proofErr w:type="spellStart"/>
      <w:r w:rsidRPr="00991A0E">
        <w:rPr>
          <w:sz w:val="24"/>
          <w:szCs w:val="24"/>
        </w:rPr>
        <w:t>efisien</w:t>
      </w:r>
      <w:proofErr w:type="spellEnd"/>
      <w:r w:rsidRPr="00991A0E">
        <w:rPr>
          <w:sz w:val="24"/>
          <w:szCs w:val="24"/>
        </w:rPr>
        <w:t>,</w:t>
      </w:r>
      <w:r w:rsidRPr="00991A0E">
        <w:rPr>
          <w:spacing w:val="1"/>
          <w:sz w:val="24"/>
          <w:szCs w:val="24"/>
        </w:rPr>
        <w:t xml:space="preserve"> </w:t>
      </w:r>
      <w:proofErr w:type="spellStart"/>
      <w:r w:rsidRPr="00991A0E">
        <w:rPr>
          <w:sz w:val="24"/>
          <w:szCs w:val="24"/>
        </w:rPr>
        <w:t>meningkatkan</w:t>
      </w:r>
      <w:proofErr w:type="spellEnd"/>
      <w:r w:rsidRPr="00991A0E">
        <w:rPr>
          <w:sz w:val="24"/>
          <w:szCs w:val="24"/>
        </w:rPr>
        <w:t xml:space="preserve"> </w:t>
      </w:r>
      <w:proofErr w:type="spellStart"/>
      <w:r w:rsidRPr="00991A0E">
        <w:rPr>
          <w:sz w:val="24"/>
          <w:szCs w:val="24"/>
        </w:rPr>
        <w:t>produktivitas</w:t>
      </w:r>
      <w:proofErr w:type="spellEnd"/>
      <w:r w:rsidRPr="00991A0E">
        <w:rPr>
          <w:sz w:val="24"/>
          <w:szCs w:val="24"/>
        </w:rPr>
        <w:t xml:space="preserve"> </w:t>
      </w:r>
      <w:proofErr w:type="spellStart"/>
      <w:r w:rsidRPr="00991A0E">
        <w:rPr>
          <w:sz w:val="24"/>
          <w:szCs w:val="24"/>
        </w:rPr>
        <w:t>mereka</w:t>
      </w:r>
      <w:proofErr w:type="spellEnd"/>
      <w:r w:rsidRPr="00991A0E">
        <w:rPr>
          <w:sz w:val="24"/>
          <w:szCs w:val="24"/>
        </w:rPr>
        <w:t xml:space="preserve">, dan   </w:t>
      </w:r>
      <w:proofErr w:type="spellStart"/>
      <w:r w:rsidRPr="00991A0E">
        <w:rPr>
          <w:sz w:val="24"/>
          <w:szCs w:val="24"/>
        </w:rPr>
        <w:t>mengurangi</w:t>
      </w:r>
      <w:proofErr w:type="spellEnd"/>
      <w:r w:rsidRPr="00991A0E">
        <w:rPr>
          <w:sz w:val="24"/>
          <w:szCs w:val="24"/>
        </w:rPr>
        <w:t xml:space="preserve">   </w:t>
      </w:r>
      <w:proofErr w:type="spellStart"/>
      <w:r w:rsidRPr="00991A0E">
        <w:rPr>
          <w:sz w:val="24"/>
          <w:szCs w:val="24"/>
        </w:rPr>
        <w:t>kebingungan</w:t>
      </w:r>
      <w:proofErr w:type="spellEnd"/>
      <w:r w:rsidRPr="00991A0E">
        <w:rPr>
          <w:sz w:val="24"/>
          <w:szCs w:val="24"/>
        </w:rPr>
        <w:t xml:space="preserve">   </w:t>
      </w:r>
      <w:proofErr w:type="spellStart"/>
      <w:r w:rsidRPr="00991A0E">
        <w:rPr>
          <w:sz w:val="24"/>
          <w:szCs w:val="24"/>
        </w:rPr>
        <w:t>saat</w:t>
      </w:r>
      <w:proofErr w:type="spellEnd"/>
      <w:r w:rsidRPr="00991A0E">
        <w:rPr>
          <w:sz w:val="24"/>
          <w:szCs w:val="24"/>
        </w:rPr>
        <w:t xml:space="preserve">   </w:t>
      </w:r>
      <w:proofErr w:type="spellStart"/>
      <w:r w:rsidRPr="00991A0E">
        <w:rPr>
          <w:sz w:val="24"/>
          <w:szCs w:val="24"/>
        </w:rPr>
        <w:t>berinteraksi</w:t>
      </w:r>
      <w:proofErr w:type="spellEnd"/>
      <w:r w:rsidRPr="00991A0E">
        <w:rPr>
          <w:sz w:val="24"/>
          <w:szCs w:val="24"/>
        </w:rPr>
        <w:t xml:space="preserve">   </w:t>
      </w:r>
      <w:proofErr w:type="spellStart"/>
      <w:r w:rsidRPr="00991A0E">
        <w:rPr>
          <w:sz w:val="24"/>
          <w:szCs w:val="24"/>
        </w:rPr>
        <w:t>dengan</w:t>
      </w:r>
      <w:proofErr w:type="spellEnd"/>
      <w:r w:rsidRPr="00991A0E">
        <w:rPr>
          <w:sz w:val="24"/>
          <w:szCs w:val="24"/>
        </w:rPr>
        <w:t xml:space="preserve">   data   yang   </w:t>
      </w:r>
      <w:proofErr w:type="spellStart"/>
      <w:r w:rsidRPr="00991A0E">
        <w:rPr>
          <w:sz w:val="24"/>
          <w:szCs w:val="24"/>
        </w:rPr>
        <w:t>besar</w:t>
      </w:r>
      <w:proofErr w:type="spellEnd"/>
      <w:r w:rsidRPr="00991A0E">
        <w:rPr>
          <w:sz w:val="24"/>
          <w:szCs w:val="24"/>
        </w:rPr>
        <w:t xml:space="preserve">. </w:t>
      </w:r>
      <w:proofErr w:type="spellStart"/>
      <w:r w:rsidRPr="00991A0E">
        <w:rPr>
          <w:sz w:val="24"/>
          <w:szCs w:val="24"/>
        </w:rPr>
        <w:t>Kombinasi</w:t>
      </w:r>
      <w:proofErr w:type="spellEnd"/>
      <w:r w:rsidRPr="00991A0E">
        <w:rPr>
          <w:sz w:val="24"/>
          <w:szCs w:val="24"/>
        </w:rPr>
        <w:t xml:space="preserve"> </w:t>
      </w:r>
      <w:proofErr w:type="spellStart"/>
      <w:r w:rsidRPr="00991A0E">
        <w:rPr>
          <w:sz w:val="24"/>
          <w:szCs w:val="24"/>
        </w:rPr>
        <w:t>antara</w:t>
      </w:r>
      <w:proofErr w:type="spellEnd"/>
      <w:r w:rsidRPr="00991A0E">
        <w:rPr>
          <w:sz w:val="24"/>
          <w:szCs w:val="24"/>
        </w:rPr>
        <w:t xml:space="preserve"> </w:t>
      </w:r>
      <w:proofErr w:type="spellStart"/>
      <w:r w:rsidRPr="00991A0E">
        <w:rPr>
          <w:sz w:val="24"/>
          <w:szCs w:val="24"/>
        </w:rPr>
        <w:t>kedua</w:t>
      </w:r>
      <w:proofErr w:type="spellEnd"/>
      <w:r w:rsidRPr="00991A0E">
        <w:rPr>
          <w:sz w:val="24"/>
          <w:szCs w:val="24"/>
        </w:rPr>
        <w:t xml:space="preserve"> </w:t>
      </w:r>
      <w:proofErr w:type="spellStart"/>
      <w:r w:rsidRPr="00991A0E">
        <w:rPr>
          <w:sz w:val="24"/>
          <w:szCs w:val="24"/>
        </w:rPr>
        <w:t>fitur</w:t>
      </w:r>
      <w:proofErr w:type="spellEnd"/>
      <w:r w:rsidRPr="00991A0E">
        <w:rPr>
          <w:sz w:val="24"/>
          <w:szCs w:val="24"/>
        </w:rPr>
        <w:t xml:space="preserve"> </w:t>
      </w:r>
      <w:proofErr w:type="spellStart"/>
      <w:r w:rsidRPr="00991A0E">
        <w:rPr>
          <w:sz w:val="24"/>
          <w:szCs w:val="24"/>
        </w:rPr>
        <w:t>ini</w:t>
      </w:r>
      <w:proofErr w:type="spellEnd"/>
      <w:r w:rsidRPr="00991A0E">
        <w:rPr>
          <w:sz w:val="24"/>
          <w:szCs w:val="24"/>
        </w:rPr>
        <w:t xml:space="preserve"> sangat </w:t>
      </w:r>
      <w:proofErr w:type="spellStart"/>
      <w:r w:rsidRPr="00991A0E">
        <w:rPr>
          <w:sz w:val="24"/>
          <w:szCs w:val="24"/>
        </w:rPr>
        <w:t>penting</w:t>
      </w:r>
      <w:proofErr w:type="spellEnd"/>
      <w:r w:rsidRPr="00991A0E">
        <w:rPr>
          <w:sz w:val="24"/>
          <w:szCs w:val="24"/>
        </w:rPr>
        <w:t xml:space="preserve"> </w:t>
      </w:r>
      <w:proofErr w:type="spellStart"/>
      <w:r w:rsidRPr="00991A0E">
        <w:rPr>
          <w:sz w:val="24"/>
          <w:szCs w:val="24"/>
        </w:rPr>
        <w:t>dalam</w:t>
      </w:r>
      <w:proofErr w:type="spellEnd"/>
      <w:r w:rsidRPr="00991A0E">
        <w:rPr>
          <w:sz w:val="24"/>
          <w:szCs w:val="24"/>
        </w:rPr>
        <w:t xml:space="preserve"> </w:t>
      </w:r>
      <w:proofErr w:type="spellStart"/>
      <w:r w:rsidRPr="00991A0E">
        <w:rPr>
          <w:sz w:val="24"/>
          <w:szCs w:val="24"/>
        </w:rPr>
        <w:t>membangun</w:t>
      </w:r>
      <w:proofErr w:type="spellEnd"/>
      <w:r w:rsidRPr="00991A0E">
        <w:rPr>
          <w:sz w:val="24"/>
          <w:szCs w:val="24"/>
        </w:rPr>
        <w:t xml:space="preserve"> </w:t>
      </w:r>
      <w:proofErr w:type="spellStart"/>
      <w:r w:rsidRPr="00991A0E">
        <w:rPr>
          <w:sz w:val="24"/>
          <w:szCs w:val="24"/>
        </w:rPr>
        <w:t>aplikasi</w:t>
      </w:r>
      <w:proofErr w:type="spellEnd"/>
      <w:r w:rsidRPr="00991A0E">
        <w:rPr>
          <w:sz w:val="24"/>
          <w:szCs w:val="24"/>
        </w:rPr>
        <w:t xml:space="preserve"> web yang </w:t>
      </w:r>
      <w:proofErr w:type="spellStart"/>
      <w:r w:rsidRPr="00991A0E">
        <w:rPr>
          <w:sz w:val="24"/>
          <w:szCs w:val="24"/>
        </w:rPr>
        <w:t>ramah</w:t>
      </w:r>
      <w:proofErr w:type="spellEnd"/>
      <w:r w:rsidRPr="00991A0E">
        <w:rPr>
          <w:spacing w:val="-1"/>
          <w:sz w:val="24"/>
          <w:szCs w:val="24"/>
        </w:rPr>
        <w:t xml:space="preserve"> </w:t>
      </w:r>
      <w:proofErr w:type="spellStart"/>
      <w:r w:rsidRPr="00991A0E">
        <w:rPr>
          <w:sz w:val="24"/>
          <w:szCs w:val="24"/>
        </w:rPr>
        <w:t>pengguna</w:t>
      </w:r>
      <w:proofErr w:type="spellEnd"/>
      <w:r w:rsidRPr="00991A0E">
        <w:rPr>
          <w:sz w:val="24"/>
          <w:szCs w:val="24"/>
        </w:rPr>
        <w:t xml:space="preserve"> dan </w:t>
      </w:r>
      <w:proofErr w:type="spellStart"/>
      <w:r w:rsidRPr="00991A0E">
        <w:rPr>
          <w:sz w:val="24"/>
          <w:szCs w:val="24"/>
        </w:rPr>
        <w:t>efisien</w:t>
      </w:r>
      <w:proofErr w:type="spellEnd"/>
      <w:r w:rsidRPr="00991A0E">
        <w:rPr>
          <w:spacing w:val="-1"/>
          <w:sz w:val="24"/>
          <w:szCs w:val="24"/>
        </w:rPr>
        <w:t xml:space="preserve"> </w:t>
      </w:r>
      <w:proofErr w:type="spellStart"/>
      <w:r w:rsidRPr="00991A0E">
        <w:rPr>
          <w:sz w:val="24"/>
          <w:szCs w:val="24"/>
        </w:rPr>
        <w:t>dalam</w:t>
      </w:r>
      <w:proofErr w:type="spellEnd"/>
      <w:r w:rsidRPr="00991A0E">
        <w:rPr>
          <w:spacing w:val="-1"/>
          <w:sz w:val="24"/>
          <w:szCs w:val="24"/>
        </w:rPr>
        <w:t xml:space="preserve"> </w:t>
      </w:r>
      <w:proofErr w:type="spellStart"/>
      <w:r w:rsidRPr="00991A0E">
        <w:rPr>
          <w:sz w:val="24"/>
          <w:szCs w:val="24"/>
        </w:rPr>
        <w:t>mengelola</w:t>
      </w:r>
      <w:proofErr w:type="spellEnd"/>
      <w:r w:rsidRPr="00991A0E">
        <w:rPr>
          <w:spacing w:val="-1"/>
          <w:sz w:val="24"/>
          <w:szCs w:val="24"/>
        </w:rPr>
        <w:t xml:space="preserve"> </w:t>
      </w:r>
      <w:r w:rsidRPr="00991A0E">
        <w:rPr>
          <w:sz w:val="24"/>
          <w:szCs w:val="24"/>
        </w:rPr>
        <w:t xml:space="preserve">dan </w:t>
      </w:r>
      <w:proofErr w:type="spellStart"/>
      <w:r w:rsidRPr="00991A0E">
        <w:rPr>
          <w:sz w:val="24"/>
          <w:szCs w:val="24"/>
        </w:rPr>
        <w:t>menavigasi</w:t>
      </w:r>
      <w:proofErr w:type="spellEnd"/>
      <w:r w:rsidRPr="00991A0E">
        <w:rPr>
          <w:spacing w:val="-1"/>
          <w:sz w:val="24"/>
          <w:szCs w:val="24"/>
        </w:rPr>
        <w:t xml:space="preserve"> </w:t>
      </w:r>
      <w:r w:rsidRPr="00991A0E">
        <w:rPr>
          <w:sz w:val="24"/>
          <w:szCs w:val="24"/>
        </w:rPr>
        <w:t>data.</w:t>
      </w:r>
    </w:p>
    <w:p w14:paraId="39BE3BB6" w14:textId="77777777" w:rsidR="00BD2DD1" w:rsidRPr="00991A0E" w:rsidRDefault="00BD2DD1" w:rsidP="00991A0E">
      <w:pPr>
        <w:spacing w:before="8" w:line="360" w:lineRule="auto"/>
        <w:jc w:val="both"/>
        <w:rPr>
          <w:sz w:val="12"/>
          <w:szCs w:val="12"/>
        </w:rPr>
      </w:pPr>
    </w:p>
    <w:p w14:paraId="1B1434CE" w14:textId="6D020AB8" w:rsidR="00C7338C" w:rsidRPr="00C7338C" w:rsidRDefault="00C7338C" w:rsidP="00C7338C">
      <w:pPr>
        <w:spacing w:line="360" w:lineRule="auto"/>
        <w:ind w:right="208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DAFTAR PUSTAKA</w:t>
      </w:r>
    </w:p>
    <w:p w14:paraId="39BE3BBF" w14:textId="78922EA4" w:rsidR="00BD2DD1" w:rsidRPr="00991A0E" w:rsidRDefault="00B74494" w:rsidP="00C7338C">
      <w:pPr>
        <w:spacing w:line="360" w:lineRule="auto"/>
        <w:ind w:left="720" w:right="208" w:hanging="720"/>
        <w:jc w:val="both"/>
        <w:rPr>
          <w:sz w:val="24"/>
          <w:szCs w:val="24"/>
        </w:rPr>
      </w:pPr>
      <w:r w:rsidRPr="00991A0E">
        <w:rPr>
          <w:sz w:val="24"/>
          <w:szCs w:val="24"/>
        </w:rPr>
        <w:t>Reviewing</w:t>
      </w:r>
      <w:r w:rsidRPr="00991A0E">
        <w:rPr>
          <w:spacing w:val="-1"/>
          <w:sz w:val="24"/>
          <w:szCs w:val="24"/>
        </w:rPr>
        <w:t xml:space="preserve"> </w:t>
      </w:r>
      <w:proofErr w:type="spellStart"/>
      <w:r w:rsidRPr="00991A0E">
        <w:rPr>
          <w:sz w:val="24"/>
          <w:szCs w:val="24"/>
        </w:rPr>
        <w:t>Meilisearch'S</w:t>
      </w:r>
      <w:proofErr w:type="spellEnd"/>
      <w:r w:rsidRPr="00991A0E">
        <w:rPr>
          <w:spacing w:val="-2"/>
          <w:sz w:val="24"/>
          <w:szCs w:val="24"/>
        </w:rPr>
        <w:t xml:space="preserve"> </w:t>
      </w:r>
      <w:r w:rsidRPr="00991A0E">
        <w:rPr>
          <w:sz w:val="24"/>
          <w:szCs w:val="24"/>
        </w:rPr>
        <w:t>Documentation.</w:t>
      </w:r>
      <w:r w:rsidRPr="00991A0E">
        <w:rPr>
          <w:spacing w:val="-1"/>
          <w:sz w:val="24"/>
          <w:szCs w:val="24"/>
        </w:rPr>
        <w:t xml:space="preserve"> </w:t>
      </w:r>
      <w:r w:rsidRPr="00991A0E">
        <w:rPr>
          <w:sz w:val="24"/>
          <w:szCs w:val="24"/>
        </w:rPr>
        <w:t>(2024) Laravel</w:t>
      </w:r>
      <w:r w:rsidRPr="00991A0E">
        <w:rPr>
          <w:spacing w:val="-1"/>
          <w:sz w:val="24"/>
          <w:szCs w:val="24"/>
        </w:rPr>
        <w:t xml:space="preserve"> </w:t>
      </w:r>
      <w:r w:rsidRPr="00991A0E">
        <w:rPr>
          <w:sz w:val="24"/>
          <w:szCs w:val="24"/>
        </w:rPr>
        <w:t xml:space="preserve">Scout </w:t>
      </w:r>
      <w:r w:rsidR="00C7338C">
        <w:rPr>
          <w:sz w:val="24"/>
          <w:szCs w:val="24"/>
        </w:rPr>
        <w:t>–</w:t>
      </w:r>
      <w:r w:rsidRPr="00991A0E">
        <w:rPr>
          <w:sz w:val="24"/>
          <w:szCs w:val="24"/>
        </w:rPr>
        <w:t xml:space="preserve"> Laravel</w:t>
      </w:r>
      <w:r w:rsidR="00C7338C">
        <w:rPr>
          <w:sz w:val="24"/>
          <w:szCs w:val="24"/>
        </w:rPr>
        <w:t xml:space="preserve"> </w:t>
      </w:r>
      <w:r w:rsidRPr="00991A0E">
        <w:rPr>
          <w:sz w:val="24"/>
          <w:szCs w:val="24"/>
        </w:rPr>
        <w:t>11.x - The PHP Framework</w:t>
      </w:r>
      <w:r w:rsidRPr="00991A0E">
        <w:rPr>
          <w:spacing w:val="-1"/>
          <w:sz w:val="24"/>
          <w:szCs w:val="24"/>
        </w:rPr>
        <w:t xml:space="preserve"> </w:t>
      </w:r>
      <w:proofErr w:type="gramStart"/>
      <w:r w:rsidRPr="00991A0E">
        <w:rPr>
          <w:sz w:val="24"/>
          <w:szCs w:val="24"/>
        </w:rPr>
        <w:t>For</w:t>
      </w:r>
      <w:proofErr w:type="gramEnd"/>
      <w:r w:rsidRPr="00991A0E">
        <w:rPr>
          <w:sz w:val="24"/>
          <w:szCs w:val="24"/>
        </w:rPr>
        <w:t xml:space="preserve"> Web </w:t>
      </w:r>
      <w:r w:rsidRPr="00991A0E">
        <w:rPr>
          <w:sz w:val="24"/>
          <w:szCs w:val="24"/>
        </w:rPr>
        <w:t>Artisans.</w:t>
      </w:r>
      <w:r w:rsidRPr="00991A0E">
        <w:rPr>
          <w:spacing w:val="-1"/>
          <w:sz w:val="24"/>
          <w:szCs w:val="24"/>
        </w:rPr>
        <w:t xml:space="preserve"> </w:t>
      </w:r>
      <w:r w:rsidRPr="00991A0E">
        <w:rPr>
          <w:sz w:val="24"/>
          <w:szCs w:val="24"/>
        </w:rPr>
        <w:t xml:space="preserve">Di </w:t>
      </w:r>
      <w:proofErr w:type="spellStart"/>
      <w:r w:rsidRPr="00991A0E">
        <w:rPr>
          <w:sz w:val="24"/>
          <w:szCs w:val="24"/>
        </w:rPr>
        <w:t>akses</w:t>
      </w:r>
      <w:proofErr w:type="spellEnd"/>
      <w:r w:rsidRPr="00991A0E">
        <w:rPr>
          <w:sz w:val="24"/>
          <w:szCs w:val="24"/>
        </w:rPr>
        <w:t xml:space="preserve"> pada 29 Mai</w:t>
      </w:r>
      <w:r w:rsidR="00C7338C">
        <w:rPr>
          <w:sz w:val="24"/>
          <w:szCs w:val="24"/>
        </w:rPr>
        <w:t xml:space="preserve"> </w:t>
      </w:r>
      <w:r w:rsidRPr="00991A0E">
        <w:rPr>
          <w:position w:val="-1"/>
          <w:sz w:val="24"/>
          <w:szCs w:val="24"/>
        </w:rPr>
        <w:t xml:space="preserve">2024, </w:t>
      </w:r>
      <w:proofErr w:type="spellStart"/>
      <w:r w:rsidRPr="00991A0E">
        <w:rPr>
          <w:position w:val="-1"/>
          <w:sz w:val="24"/>
          <w:szCs w:val="24"/>
        </w:rPr>
        <w:t>dari</w:t>
      </w:r>
      <w:proofErr w:type="spellEnd"/>
      <w:r w:rsidRPr="00991A0E">
        <w:rPr>
          <w:position w:val="-1"/>
          <w:sz w:val="24"/>
          <w:szCs w:val="24"/>
        </w:rPr>
        <w:t xml:space="preserve"> </w:t>
      </w:r>
      <w:hyperlink r:id="rId21" w:anchor="searching">
        <w:r w:rsidRPr="00991A0E">
          <w:rPr>
            <w:color w:val="00007F"/>
            <w:position w:val="-1"/>
            <w:sz w:val="24"/>
            <w:szCs w:val="24"/>
            <w:u w:val="single" w:color="00007F"/>
          </w:rPr>
          <w:t>https://laravel.com/docs/11.x/scout#searching</w:t>
        </w:r>
      </w:hyperlink>
    </w:p>
    <w:p w14:paraId="39BE3BC2" w14:textId="06AEBCED" w:rsidR="00BD2DD1" w:rsidRPr="00991A0E" w:rsidRDefault="00B74494" w:rsidP="00C7338C">
      <w:pPr>
        <w:tabs>
          <w:tab w:val="left" w:pos="1360"/>
        </w:tabs>
        <w:spacing w:before="29" w:line="360" w:lineRule="auto"/>
        <w:ind w:left="720" w:right="1129" w:hanging="720"/>
        <w:jc w:val="both"/>
        <w:rPr>
          <w:sz w:val="24"/>
          <w:szCs w:val="24"/>
        </w:rPr>
      </w:pPr>
      <w:r w:rsidRPr="00991A0E">
        <w:rPr>
          <w:sz w:val="24"/>
          <w:szCs w:val="24"/>
        </w:rPr>
        <w:t>Default.</w:t>
      </w:r>
      <w:r w:rsidRPr="00991A0E">
        <w:rPr>
          <w:spacing w:val="-1"/>
          <w:sz w:val="24"/>
          <w:szCs w:val="24"/>
        </w:rPr>
        <w:t xml:space="preserve"> </w:t>
      </w:r>
      <w:r w:rsidRPr="00991A0E">
        <w:rPr>
          <w:sz w:val="24"/>
          <w:szCs w:val="24"/>
        </w:rPr>
        <w:t>(2024) Database:</w:t>
      </w:r>
      <w:r w:rsidRPr="00991A0E">
        <w:rPr>
          <w:spacing w:val="-1"/>
          <w:sz w:val="24"/>
          <w:szCs w:val="24"/>
        </w:rPr>
        <w:t xml:space="preserve"> </w:t>
      </w:r>
      <w:r w:rsidRPr="00991A0E">
        <w:rPr>
          <w:sz w:val="24"/>
          <w:szCs w:val="24"/>
        </w:rPr>
        <w:t>Pagination</w:t>
      </w:r>
      <w:r w:rsidRPr="00991A0E">
        <w:rPr>
          <w:spacing w:val="-1"/>
          <w:sz w:val="24"/>
          <w:szCs w:val="24"/>
        </w:rPr>
        <w:t xml:space="preserve"> </w:t>
      </w:r>
      <w:r w:rsidRPr="00991A0E">
        <w:rPr>
          <w:sz w:val="24"/>
          <w:szCs w:val="24"/>
        </w:rPr>
        <w:t>- Laravel</w:t>
      </w:r>
      <w:r w:rsidRPr="00991A0E">
        <w:rPr>
          <w:spacing w:val="-1"/>
          <w:sz w:val="24"/>
          <w:szCs w:val="24"/>
        </w:rPr>
        <w:t xml:space="preserve"> </w:t>
      </w:r>
      <w:r w:rsidRPr="00991A0E">
        <w:rPr>
          <w:sz w:val="24"/>
          <w:szCs w:val="24"/>
        </w:rPr>
        <w:t xml:space="preserve">11.x - </w:t>
      </w:r>
      <w:r w:rsidRPr="00991A0E">
        <w:rPr>
          <w:sz w:val="24"/>
          <w:szCs w:val="24"/>
        </w:rPr>
        <w:t>The PHP Framework</w:t>
      </w:r>
      <w:r w:rsidRPr="00991A0E">
        <w:rPr>
          <w:spacing w:val="-1"/>
          <w:sz w:val="24"/>
          <w:szCs w:val="24"/>
        </w:rPr>
        <w:t xml:space="preserve"> </w:t>
      </w:r>
      <w:proofErr w:type="gramStart"/>
      <w:r w:rsidRPr="00991A0E">
        <w:rPr>
          <w:sz w:val="24"/>
          <w:szCs w:val="24"/>
        </w:rPr>
        <w:t>For</w:t>
      </w:r>
      <w:proofErr w:type="gramEnd"/>
      <w:r w:rsidRPr="00991A0E">
        <w:rPr>
          <w:sz w:val="24"/>
          <w:szCs w:val="24"/>
        </w:rPr>
        <w:t xml:space="preserve"> Web Artisans.</w:t>
      </w:r>
      <w:r w:rsidRPr="00991A0E">
        <w:rPr>
          <w:spacing w:val="-1"/>
          <w:sz w:val="24"/>
          <w:szCs w:val="24"/>
        </w:rPr>
        <w:t xml:space="preserve"> </w:t>
      </w:r>
      <w:r w:rsidRPr="00991A0E">
        <w:rPr>
          <w:sz w:val="24"/>
          <w:szCs w:val="24"/>
        </w:rPr>
        <w:t xml:space="preserve">Di </w:t>
      </w:r>
      <w:proofErr w:type="spellStart"/>
      <w:r w:rsidRPr="00991A0E">
        <w:rPr>
          <w:sz w:val="24"/>
          <w:szCs w:val="24"/>
        </w:rPr>
        <w:t>akses</w:t>
      </w:r>
      <w:proofErr w:type="spellEnd"/>
      <w:r w:rsidRPr="00991A0E">
        <w:rPr>
          <w:sz w:val="24"/>
          <w:szCs w:val="24"/>
        </w:rPr>
        <w:t xml:space="preserve"> pada 29 Mai 2024, </w:t>
      </w:r>
      <w:proofErr w:type="spellStart"/>
      <w:r w:rsidRPr="00991A0E">
        <w:rPr>
          <w:sz w:val="24"/>
          <w:szCs w:val="24"/>
        </w:rPr>
        <w:t>dari</w:t>
      </w:r>
      <w:proofErr w:type="spellEnd"/>
      <w:r w:rsidRPr="00991A0E">
        <w:rPr>
          <w:sz w:val="24"/>
          <w:szCs w:val="24"/>
        </w:rPr>
        <w:t>:</w:t>
      </w:r>
      <w:r w:rsidR="00C7338C">
        <w:rPr>
          <w:sz w:val="24"/>
          <w:szCs w:val="24"/>
        </w:rPr>
        <w:t xml:space="preserve"> </w:t>
      </w:r>
      <w:hyperlink r:id="rId22" w:history="1">
        <w:r w:rsidR="00C7338C" w:rsidRPr="00661705">
          <w:rPr>
            <w:rStyle w:val="Hyperlink"/>
            <w:position w:val="-1"/>
            <w:sz w:val="24"/>
            <w:szCs w:val="24"/>
          </w:rPr>
          <w:t>https://laravel.com/docs/11.x/pagination#main-content</w:t>
        </w:r>
      </w:hyperlink>
    </w:p>
    <w:p w14:paraId="39BE3BC6" w14:textId="1A3FFC88" w:rsidR="00C7338C" w:rsidRPr="00991A0E" w:rsidRDefault="00B74494" w:rsidP="00C7338C">
      <w:pPr>
        <w:tabs>
          <w:tab w:val="left" w:pos="1360"/>
        </w:tabs>
        <w:spacing w:before="29" w:line="360" w:lineRule="auto"/>
        <w:ind w:left="720" w:right="382" w:hanging="720"/>
        <w:jc w:val="both"/>
        <w:rPr>
          <w:sz w:val="22"/>
          <w:szCs w:val="22"/>
        </w:rPr>
      </w:pPr>
      <w:r w:rsidRPr="00991A0E">
        <w:rPr>
          <w:sz w:val="24"/>
          <w:szCs w:val="24"/>
        </w:rPr>
        <w:t xml:space="preserve">Avinash </w:t>
      </w:r>
      <w:proofErr w:type="spellStart"/>
      <w:r w:rsidRPr="00991A0E">
        <w:rPr>
          <w:sz w:val="24"/>
          <w:szCs w:val="24"/>
        </w:rPr>
        <w:t>Nethala</w:t>
      </w:r>
      <w:proofErr w:type="spellEnd"/>
      <w:r w:rsidRPr="00991A0E">
        <w:rPr>
          <w:sz w:val="24"/>
          <w:szCs w:val="24"/>
        </w:rPr>
        <w:t>.</w:t>
      </w:r>
      <w:r w:rsidRPr="00991A0E">
        <w:rPr>
          <w:spacing w:val="-1"/>
          <w:sz w:val="24"/>
          <w:szCs w:val="24"/>
        </w:rPr>
        <w:t xml:space="preserve"> </w:t>
      </w:r>
      <w:r w:rsidRPr="00991A0E">
        <w:rPr>
          <w:sz w:val="24"/>
          <w:szCs w:val="24"/>
        </w:rPr>
        <w:t>(2024) Data</w:t>
      </w:r>
      <w:r w:rsidRPr="00991A0E">
        <w:rPr>
          <w:spacing w:val="-1"/>
          <w:sz w:val="24"/>
          <w:szCs w:val="24"/>
        </w:rPr>
        <w:t xml:space="preserve"> </w:t>
      </w:r>
      <w:r w:rsidRPr="00991A0E">
        <w:rPr>
          <w:sz w:val="24"/>
          <w:szCs w:val="24"/>
        </w:rPr>
        <w:t xml:space="preserve">yang </w:t>
      </w:r>
      <w:proofErr w:type="spellStart"/>
      <w:r w:rsidRPr="00991A0E">
        <w:rPr>
          <w:sz w:val="24"/>
          <w:szCs w:val="24"/>
        </w:rPr>
        <w:t>diberi</w:t>
      </w:r>
      <w:proofErr w:type="spellEnd"/>
      <w:r w:rsidRPr="00991A0E">
        <w:rPr>
          <w:spacing w:val="-1"/>
          <w:sz w:val="24"/>
          <w:szCs w:val="24"/>
        </w:rPr>
        <w:t xml:space="preserve"> </w:t>
      </w:r>
      <w:proofErr w:type="spellStart"/>
      <w:r w:rsidRPr="00991A0E">
        <w:rPr>
          <w:sz w:val="24"/>
          <w:szCs w:val="24"/>
        </w:rPr>
        <w:t>halaman</w:t>
      </w:r>
      <w:proofErr w:type="spellEnd"/>
      <w:r w:rsidRPr="00991A0E">
        <w:rPr>
          <w:spacing w:val="-1"/>
          <w:sz w:val="24"/>
          <w:szCs w:val="24"/>
        </w:rPr>
        <w:t xml:space="preserve"> </w:t>
      </w:r>
      <w:proofErr w:type="spellStart"/>
      <w:r w:rsidRPr="00991A0E">
        <w:rPr>
          <w:sz w:val="24"/>
          <w:szCs w:val="24"/>
        </w:rPr>
        <w:t>dengan</w:t>
      </w:r>
      <w:proofErr w:type="spellEnd"/>
      <w:r w:rsidRPr="00991A0E">
        <w:rPr>
          <w:sz w:val="24"/>
          <w:szCs w:val="24"/>
        </w:rPr>
        <w:t xml:space="preserve"> </w:t>
      </w:r>
      <w:proofErr w:type="spellStart"/>
      <w:r w:rsidRPr="00991A0E">
        <w:rPr>
          <w:sz w:val="24"/>
          <w:szCs w:val="24"/>
        </w:rPr>
        <w:t>fungsi</w:t>
      </w:r>
      <w:proofErr w:type="spellEnd"/>
      <w:r w:rsidRPr="00991A0E">
        <w:rPr>
          <w:sz w:val="24"/>
          <w:szCs w:val="24"/>
        </w:rPr>
        <w:t xml:space="preserve"> </w:t>
      </w:r>
      <w:proofErr w:type="spellStart"/>
      <w:r w:rsidRPr="00991A0E">
        <w:rPr>
          <w:sz w:val="24"/>
          <w:szCs w:val="24"/>
        </w:rPr>
        <w:t>Pencarian</w:t>
      </w:r>
      <w:proofErr w:type="spellEnd"/>
      <w:r w:rsidRPr="00991A0E">
        <w:rPr>
          <w:spacing w:val="-1"/>
          <w:sz w:val="24"/>
          <w:szCs w:val="24"/>
        </w:rPr>
        <w:t xml:space="preserve"> </w:t>
      </w:r>
      <w:r w:rsidRPr="00991A0E">
        <w:rPr>
          <w:sz w:val="24"/>
          <w:szCs w:val="24"/>
        </w:rPr>
        <w:t>di Laravel</w:t>
      </w:r>
      <w:r w:rsidRPr="00991A0E">
        <w:rPr>
          <w:spacing w:val="-1"/>
          <w:sz w:val="24"/>
          <w:szCs w:val="24"/>
        </w:rPr>
        <w:t xml:space="preserve"> </w:t>
      </w:r>
      <w:r w:rsidRPr="00991A0E">
        <w:rPr>
          <w:sz w:val="24"/>
          <w:szCs w:val="24"/>
        </w:rPr>
        <w:t xml:space="preserve">| oleh Avinash </w:t>
      </w:r>
      <w:proofErr w:type="spellStart"/>
      <w:r w:rsidRPr="00991A0E">
        <w:rPr>
          <w:sz w:val="24"/>
          <w:szCs w:val="24"/>
        </w:rPr>
        <w:t>Nethala</w:t>
      </w:r>
      <w:proofErr w:type="spellEnd"/>
      <w:r w:rsidRPr="00991A0E">
        <w:rPr>
          <w:spacing w:val="-1"/>
          <w:sz w:val="24"/>
          <w:szCs w:val="24"/>
        </w:rPr>
        <w:t xml:space="preserve"> </w:t>
      </w:r>
      <w:r w:rsidRPr="00991A0E">
        <w:rPr>
          <w:sz w:val="24"/>
          <w:szCs w:val="24"/>
        </w:rPr>
        <w:t xml:space="preserve">| </w:t>
      </w:r>
      <w:proofErr w:type="spellStart"/>
      <w:r w:rsidRPr="00991A0E">
        <w:rPr>
          <w:sz w:val="24"/>
          <w:szCs w:val="24"/>
        </w:rPr>
        <w:t>hanya</w:t>
      </w:r>
      <w:proofErr w:type="spellEnd"/>
      <w:r w:rsidRPr="00991A0E">
        <w:rPr>
          <w:sz w:val="24"/>
          <w:szCs w:val="24"/>
        </w:rPr>
        <w:t xml:space="preserve"> </w:t>
      </w:r>
      <w:proofErr w:type="spellStart"/>
      <w:r w:rsidRPr="00991A0E">
        <w:rPr>
          <w:sz w:val="24"/>
          <w:szCs w:val="24"/>
        </w:rPr>
        <w:t>laravel</w:t>
      </w:r>
      <w:proofErr w:type="spellEnd"/>
      <w:r w:rsidRPr="00991A0E">
        <w:rPr>
          <w:spacing w:val="-1"/>
          <w:sz w:val="24"/>
          <w:szCs w:val="24"/>
        </w:rPr>
        <w:t xml:space="preserve"> </w:t>
      </w:r>
      <w:r w:rsidRPr="00991A0E">
        <w:rPr>
          <w:sz w:val="24"/>
          <w:szCs w:val="24"/>
        </w:rPr>
        <w:t xml:space="preserve">| Sedang. Di </w:t>
      </w:r>
      <w:proofErr w:type="spellStart"/>
      <w:r w:rsidRPr="00991A0E">
        <w:rPr>
          <w:sz w:val="24"/>
          <w:szCs w:val="24"/>
        </w:rPr>
        <w:t>akses</w:t>
      </w:r>
      <w:proofErr w:type="spellEnd"/>
      <w:r w:rsidRPr="00991A0E">
        <w:rPr>
          <w:sz w:val="24"/>
          <w:szCs w:val="24"/>
        </w:rPr>
        <w:t xml:space="preserve"> pada 29 Mai 2024, </w:t>
      </w:r>
      <w:proofErr w:type="spellStart"/>
      <w:r w:rsidRPr="00991A0E">
        <w:rPr>
          <w:sz w:val="24"/>
          <w:szCs w:val="24"/>
        </w:rPr>
        <w:t>dari</w:t>
      </w:r>
      <w:proofErr w:type="spellEnd"/>
      <w:r w:rsidR="00C7338C">
        <w:rPr>
          <w:sz w:val="24"/>
          <w:szCs w:val="24"/>
        </w:rPr>
        <w:t xml:space="preserve"> </w:t>
      </w:r>
      <w:r w:rsidR="00C7338C" w:rsidRPr="00C7338C">
        <w:rPr>
          <w:color w:val="00007F"/>
          <w:sz w:val="24"/>
          <w:szCs w:val="24"/>
          <w:u w:val="single"/>
        </w:rPr>
        <w:t>https://medium-com.translate.goog/justlaravel/paginated-data-with-search-</w:t>
      </w:r>
      <w:hyperlink r:id="rId23">
        <w:r w:rsidRPr="00991A0E">
          <w:rPr>
            <w:color w:val="00007F"/>
            <w:sz w:val="24"/>
            <w:szCs w:val="24"/>
            <w:u w:val="single" w:color="00007F"/>
          </w:rPr>
          <w:t>functionality-in-laravel-ee0b1668b687?</w:t>
        </w:r>
      </w:hyperlink>
      <w:r w:rsidR="00C7338C">
        <w:rPr>
          <w:sz w:val="24"/>
          <w:szCs w:val="24"/>
        </w:rPr>
        <w:t xml:space="preserve"> </w:t>
      </w:r>
      <w:hyperlink r:id="rId24">
        <w:proofErr w:type="spellStart"/>
        <w:r w:rsidRPr="00991A0E">
          <w:rPr>
            <w:color w:val="00007F"/>
            <w:sz w:val="24"/>
            <w:szCs w:val="24"/>
            <w:u w:val="single" w:color="00007F"/>
          </w:rPr>
          <w:t>x_tr_sl</w:t>
        </w:r>
        <w:proofErr w:type="spellEnd"/>
        <w:r w:rsidRPr="00991A0E">
          <w:rPr>
            <w:color w:val="00007F"/>
            <w:sz w:val="24"/>
            <w:szCs w:val="24"/>
            <w:u w:val="single" w:color="00007F"/>
          </w:rPr>
          <w:t>=</w:t>
        </w:r>
        <w:proofErr w:type="spellStart"/>
        <w:r w:rsidRPr="00991A0E">
          <w:rPr>
            <w:color w:val="00007F"/>
            <w:sz w:val="24"/>
            <w:szCs w:val="24"/>
            <w:u w:val="single" w:color="00007F"/>
          </w:rPr>
          <w:t>en</w:t>
        </w:r>
        <w:proofErr w:type="spellEnd"/>
        <w:r w:rsidRPr="00991A0E">
          <w:rPr>
            <w:color w:val="00007F"/>
            <w:sz w:val="24"/>
            <w:szCs w:val="24"/>
            <w:u w:val="single" w:color="00007F"/>
          </w:rPr>
          <w:t>&amp;_</w:t>
        </w:r>
        <w:proofErr w:type="spellStart"/>
        <w:r w:rsidRPr="00991A0E">
          <w:rPr>
            <w:color w:val="00007F"/>
            <w:sz w:val="24"/>
            <w:szCs w:val="24"/>
            <w:u w:val="single" w:color="00007F"/>
          </w:rPr>
          <w:t>x_tr_tl</w:t>
        </w:r>
        <w:proofErr w:type="spellEnd"/>
        <w:r w:rsidRPr="00991A0E">
          <w:rPr>
            <w:color w:val="00007F"/>
            <w:sz w:val="24"/>
            <w:szCs w:val="24"/>
            <w:u w:val="single" w:color="00007F"/>
          </w:rPr>
          <w:t>=id&amp;_</w:t>
        </w:r>
        <w:proofErr w:type="spellStart"/>
        <w:r w:rsidRPr="00991A0E">
          <w:rPr>
            <w:color w:val="00007F"/>
            <w:sz w:val="24"/>
            <w:szCs w:val="24"/>
            <w:u w:val="single" w:color="00007F"/>
          </w:rPr>
          <w:t>x_tr_hl</w:t>
        </w:r>
        <w:proofErr w:type="spellEnd"/>
        <w:r w:rsidRPr="00991A0E">
          <w:rPr>
            <w:color w:val="00007F"/>
            <w:sz w:val="24"/>
            <w:szCs w:val="24"/>
            <w:u w:val="single" w:color="00007F"/>
          </w:rPr>
          <w:t>=id&amp;_</w:t>
        </w:r>
        <w:proofErr w:type="spellStart"/>
        <w:r w:rsidRPr="00991A0E">
          <w:rPr>
            <w:color w:val="00007F"/>
            <w:sz w:val="24"/>
            <w:szCs w:val="24"/>
            <w:u w:val="single" w:color="00007F"/>
          </w:rPr>
          <w:t>x_tr_pto</w:t>
        </w:r>
        <w:proofErr w:type="spellEnd"/>
        <w:r w:rsidRPr="00991A0E">
          <w:rPr>
            <w:color w:val="00007F"/>
            <w:sz w:val="24"/>
            <w:szCs w:val="24"/>
            <w:u w:val="single" w:color="00007F"/>
          </w:rPr>
          <w:t>=</w:t>
        </w:r>
        <w:proofErr w:type="spellStart"/>
        <w:r w:rsidRPr="00991A0E">
          <w:rPr>
            <w:color w:val="00007F"/>
            <w:sz w:val="24"/>
            <w:szCs w:val="24"/>
            <w:u w:val="single" w:color="00007F"/>
          </w:rPr>
          <w:t>tc</w:t>
        </w:r>
        <w:proofErr w:type="spellEnd"/>
        <w:r w:rsidRPr="00991A0E">
          <w:rPr>
            <w:color w:val="00007F"/>
            <w:sz w:val="24"/>
            <w:szCs w:val="24"/>
            <w:u w:val="single" w:color="00007F"/>
          </w:rPr>
          <w:t>&amp;_</w:t>
        </w:r>
        <w:proofErr w:type="spellStart"/>
        <w:r w:rsidRPr="00991A0E">
          <w:rPr>
            <w:color w:val="00007F"/>
            <w:sz w:val="24"/>
            <w:szCs w:val="24"/>
            <w:u w:val="single" w:color="00007F"/>
          </w:rPr>
          <w:t>x_tr_hist</w:t>
        </w:r>
        <w:proofErr w:type="spellEnd"/>
        <w:r w:rsidRPr="00991A0E">
          <w:rPr>
            <w:color w:val="00007F"/>
            <w:sz w:val="24"/>
            <w:szCs w:val="24"/>
            <w:u w:val="single" w:color="00007F"/>
          </w:rPr>
          <w:t>=true</w:t>
        </w:r>
      </w:hyperlink>
    </w:p>
    <w:p w14:paraId="39BE3C08" w14:textId="38387E3F" w:rsidR="00BD2DD1" w:rsidRPr="00991A0E" w:rsidRDefault="00BD2DD1" w:rsidP="00991A0E">
      <w:pPr>
        <w:spacing w:before="27" w:line="360" w:lineRule="auto"/>
        <w:ind w:right="118"/>
        <w:jc w:val="both"/>
        <w:rPr>
          <w:sz w:val="22"/>
          <w:szCs w:val="22"/>
        </w:rPr>
      </w:pPr>
    </w:p>
    <w:sectPr w:rsidR="00BD2DD1" w:rsidRPr="00991A0E" w:rsidSect="00C7338C">
      <w:footerReference w:type="default" r:id="rId25"/>
      <w:pgSz w:w="11920" w:h="16840"/>
      <w:pgMar w:top="2268" w:right="1701" w:bottom="1701" w:left="2268" w:header="0" w:footer="1395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BE3C1E" w14:textId="77777777" w:rsidR="00B74494" w:rsidRDefault="00B74494">
      <w:r>
        <w:separator/>
      </w:r>
    </w:p>
  </w:endnote>
  <w:endnote w:type="continuationSeparator" w:id="0">
    <w:p w14:paraId="39BE3C20" w14:textId="77777777" w:rsidR="00B74494" w:rsidRDefault="00B744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8190256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4BB194" w14:textId="383E5186" w:rsidR="00BE101B" w:rsidRDefault="00BE101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9BE3C12" w14:textId="512B6843" w:rsidR="00BD2DD1" w:rsidRDefault="00BD2DD1">
    <w:pPr>
      <w:spacing w:line="200" w:lineRule="exac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6415004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641EDC3" w14:textId="364E1757" w:rsidR="00BE101B" w:rsidRDefault="00BE101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9BE3C14" w14:textId="42CE5AF0" w:rsidR="00BD2DD1" w:rsidRDefault="00BD2DD1">
    <w:pPr>
      <w:spacing w:line="200" w:lineRule="exac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00266233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E920271" w14:textId="157C7198" w:rsidR="00C7338C" w:rsidRDefault="00C7338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9BE3C18" w14:textId="0C56C99B" w:rsidR="00BD2DD1" w:rsidRDefault="00BD2DD1">
    <w:pPr>
      <w:spacing w:line="200" w:lineRule="exac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98487851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3A0C59D" w14:textId="673D710F" w:rsidR="00C7338C" w:rsidRDefault="00C7338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9BE3C19" w14:textId="77777777" w:rsidR="00BD2DD1" w:rsidRDefault="00BD2DD1">
    <w:pPr>
      <w:spacing w:line="0" w:lineRule="atLeast"/>
      <w:rPr>
        <w:sz w:val="0"/>
        <w:szCs w:val="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BE3C1A" w14:textId="77777777" w:rsidR="00B74494" w:rsidRDefault="00B74494">
      <w:r>
        <w:separator/>
      </w:r>
    </w:p>
  </w:footnote>
  <w:footnote w:type="continuationSeparator" w:id="0">
    <w:p w14:paraId="39BE3C1C" w14:textId="77777777" w:rsidR="00B74494" w:rsidRDefault="00B744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30792"/>
    <w:multiLevelType w:val="multilevel"/>
    <w:tmpl w:val="3726F99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4E03E4A"/>
    <w:multiLevelType w:val="hybridMultilevel"/>
    <w:tmpl w:val="AE4044D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206D71"/>
    <w:multiLevelType w:val="hybridMultilevel"/>
    <w:tmpl w:val="BC34D14E"/>
    <w:lvl w:ilvl="0" w:tplc="F290409A">
      <w:start w:val="1"/>
      <w:numFmt w:val="decimal"/>
      <w:lvlText w:val="%1."/>
      <w:lvlJc w:val="left"/>
      <w:pPr>
        <w:ind w:left="950" w:hanging="360"/>
      </w:pPr>
      <w:rPr>
        <w:rFonts w:hint="default"/>
        <w:w w:val="114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670" w:hanging="360"/>
      </w:pPr>
    </w:lvl>
    <w:lvl w:ilvl="2" w:tplc="3809001B" w:tentative="1">
      <w:start w:val="1"/>
      <w:numFmt w:val="lowerRoman"/>
      <w:lvlText w:val="%3."/>
      <w:lvlJc w:val="right"/>
      <w:pPr>
        <w:ind w:left="2390" w:hanging="180"/>
      </w:pPr>
    </w:lvl>
    <w:lvl w:ilvl="3" w:tplc="3809000F" w:tentative="1">
      <w:start w:val="1"/>
      <w:numFmt w:val="decimal"/>
      <w:lvlText w:val="%4."/>
      <w:lvlJc w:val="left"/>
      <w:pPr>
        <w:ind w:left="3110" w:hanging="360"/>
      </w:pPr>
    </w:lvl>
    <w:lvl w:ilvl="4" w:tplc="38090019" w:tentative="1">
      <w:start w:val="1"/>
      <w:numFmt w:val="lowerLetter"/>
      <w:lvlText w:val="%5."/>
      <w:lvlJc w:val="left"/>
      <w:pPr>
        <w:ind w:left="3830" w:hanging="360"/>
      </w:pPr>
    </w:lvl>
    <w:lvl w:ilvl="5" w:tplc="3809001B" w:tentative="1">
      <w:start w:val="1"/>
      <w:numFmt w:val="lowerRoman"/>
      <w:lvlText w:val="%6."/>
      <w:lvlJc w:val="right"/>
      <w:pPr>
        <w:ind w:left="4550" w:hanging="180"/>
      </w:pPr>
    </w:lvl>
    <w:lvl w:ilvl="6" w:tplc="3809000F" w:tentative="1">
      <w:start w:val="1"/>
      <w:numFmt w:val="decimal"/>
      <w:lvlText w:val="%7."/>
      <w:lvlJc w:val="left"/>
      <w:pPr>
        <w:ind w:left="5270" w:hanging="360"/>
      </w:pPr>
    </w:lvl>
    <w:lvl w:ilvl="7" w:tplc="38090019" w:tentative="1">
      <w:start w:val="1"/>
      <w:numFmt w:val="lowerLetter"/>
      <w:lvlText w:val="%8."/>
      <w:lvlJc w:val="left"/>
      <w:pPr>
        <w:ind w:left="5990" w:hanging="360"/>
      </w:pPr>
    </w:lvl>
    <w:lvl w:ilvl="8" w:tplc="3809001B" w:tentative="1">
      <w:start w:val="1"/>
      <w:numFmt w:val="lowerRoman"/>
      <w:lvlText w:val="%9."/>
      <w:lvlJc w:val="right"/>
      <w:pPr>
        <w:ind w:left="6710" w:hanging="180"/>
      </w:pPr>
    </w:lvl>
  </w:abstractNum>
  <w:abstractNum w:abstractNumId="3" w15:restartNumberingAfterBreak="0">
    <w:nsid w:val="10E0215E"/>
    <w:multiLevelType w:val="hybridMultilevel"/>
    <w:tmpl w:val="8D50C012"/>
    <w:lvl w:ilvl="0" w:tplc="89DAF27E">
      <w:start w:val="1"/>
      <w:numFmt w:val="decimal"/>
      <w:lvlText w:val="%1."/>
      <w:lvlJc w:val="left"/>
      <w:pPr>
        <w:ind w:left="950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670" w:hanging="360"/>
      </w:pPr>
    </w:lvl>
    <w:lvl w:ilvl="2" w:tplc="3809001B" w:tentative="1">
      <w:start w:val="1"/>
      <w:numFmt w:val="lowerRoman"/>
      <w:lvlText w:val="%3."/>
      <w:lvlJc w:val="right"/>
      <w:pPr>
        <w:ind w:left="2390" w:hanging="180"/>
      </w:pPr>
    </w:lvl>
    <w:lvl w:ilvl="3" w:tplc="3809000F" w:tentative="1">
      <w:start w:val="1"/>
      <w:numFmt w:val="decimal"/>
      <w:lvlText w:val="%4."/>
      <w:lvlJc w:val="left"/>
      <w:pPr>
        <w:ind w:left="3110" w:hanging="360"/>
      </w:pPr>
    </w:lvl>
    <w:lvl w:ilvl="4" w:tplc="38090019" w:tentative="1">
      <w:start w:val="1"/>
      <w:numFmt w:val="lowerLetter"/>
      <w:lvlText w:val="%5."/>
      <w:lvlJc w:val="left"/>
      <w:pPr>
        <w:ind w:left="3830" w:hanging="360"/>
      </w:pPr>
    </w:lvl>
    <w:lvl w:ilvl="5" w:tplc="3809001B" w:tentative="1">
      <w:start w:val="1"/>
      <w:numFmt w:val="lowerRoman"/>
      <w:lvlText w:val="%6."/>
      <w:lvlJc w:val="right"/>
      <w:pPr>
        <w:ind w:left="4550" w:hanging="180"/>
      </w:pPr>
    </w:lvl>
    <w:lvl w:ilvl="6" w:tplc="3809000F" w:tentative="1">
      <w:start w:val="1"/>
      <w:numFmt w:val="decimal"/>
      <w:lvlText w:val="%7."/>
      <w:lvlJc w:val="left"/>
      <w:pPr>
        <w:ind w:left="5270" w:hanging="360"/>
      </w:pPr>
    </w:lvl>
    <w:lvl w:ilvl="7" w:tplc="38090019" w:tentative="1">
      <w:start w:val="1"/>
      <w:numFmt w:val="lowerLetter"/>
      <w:lvlText w:val="%8."/>
      <w:lvlJc w:val="left"/>
      <w:pPr>
        <w:ind w:left="5990" w:hanging="360"/>
      </w:pPr>
    </w:lvl>
    <w:lvl w:ilvl="8" w:tplc="3809001B" w:tentative="1">
      <w:start w:val="1"/>
      <w:numFmt w:val="lowerRoman"/>
      <w:lvlText w:val="%9."/>
      <w:lvlJc w:val="right"/>
      <w:pPr>
        <w:ind w:left="6710" w:hanging="180"/>
      </w:pPr>
    </w:lvl>
  </w:abstractNum>
  <w:abstractNum w:abstractNumId="4" w15:restartNumberingAfterBreak="0">
    <w:nsid w:val="1EBD73DB"/>
    <w:multiLevelType w:val="multilevel"/>
    <w:tmpl w:val="E088512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90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49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44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03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498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557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6520" w:hanging="1800"/>
      </w:pPr>
      <w:rPr>
        <w:rFonts w:hint="default"/>
        <w:b/>
      </w:rPr>
    </w:lvl>
  </w:abstractNum>
  <w:abstractNum w:abstractNumId="5" w15:restartNumberingAfterBreak="0">
    <w:nsid w:val="235F2829"/>
    <w:multiLevelType w:val="hybridMultilevel"/>
    <w:tmpl w:val="29C4B8A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381BC9"/>
    <w:multiLevelType w:val="multilevel"/>
    <w:tmpl w:val="58A0584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90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49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44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03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498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557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6520" w:hanging="1800"/>
      </w:pPr>
      <w:rPr>
        <w:rFonts w:hint="default"/>
        <w:b/>
      </w:rPr>
    </w:lvl>
  </w:abstractNum>
  <w:abstractNum w:abstractNumId="7" w15:restartNumberingAfterBreak="0">
    <w:nsid w:val="2E6E77C2"/>
    <w:multiLevelType w:val="multilevel"/>
    <w:tmpl w:val="1E1A2CB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320D49E3"/>
    <w:multiLevelType w:val="hybridMultilevel"/>
    <w:tmpl w:val="3958632A"/>
    <w:lvl w:ilvl="0" w:tplc="56DC9380">
      <w:start w:val="1"/>
      <w:numFmt w:val="decimal"/>
      <w:lvlText w:val="%1."/>
      <w:lvlJc w:val="left"/>
      <w:pPr>
        <w:ind w:left="950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670" w:hanging="360"/>
      </w:pPr>
    </w:lvl>
    <w:lvl w:ilvl="2" w:tplc="3809001B" w:tentative="1">
      <w:start w:val="1"/>
      <w:numFmt w:val="lowerRoman"/>
      <w:lvlText w:val="%3."/>
      <w:lvlJc w:val="right"/>
      <w:pPr>
        <w:ind w:left="2390" w:hanging="180"/>
      </w:pPr>
    </w:lvl>
    <w:lvl w:ilvl="3" w:tplc="3809000F" w:tentative="1">
      <w:start w:val="1"/>
      <w:numFmt w:val="decimal"/>
      <w:lvlText w:val="%4."/>
      <w:lvlJc w:val="left"/>
      <w:pPr>
        <w:ind w:left="3110" w:hanging="360"/>
      </w:pPr>
    </w:lvl>
    <w:lvl w:ilvl="4" w:tplc="38090019" w:tentative="1">
      <w:start w:val="1"/>
      <w:numFmt w:val="lowerLetter"/>
      <w:lvlText w:val="%5."/>
      <w:lvlJc w:val="left"/>
      <w:pPr>
        <w:ind w:left="3830" w:hanging="360"/>
      </w:pPr>
    </w:lvl>
    <w:lvl w:ilvl="5" w:tplc="3809001B" w:tentative="1">
      <w:start w:val="1"/>
      <w:numFmt w:val="lowerRoman"/>
      <w:lvlText w:val="%6."/>
      <w:lvlJc w:val="right"/>
      <w:pPr>
        <w:ind w:left="4550" w:hanging="180"/>
      </w:pPr>
    </w:lvl>
    <w:lvl w:ilvl="6" w:tplc="3809000F" w:tentative="1">
      <w:start w:val="1"/>
      <w:numFmt w:val="decimal"/>
      <w:lvlText w:val="%7."/>
      <w:lvlJc w:val="left"/>
      <w:pPr>
        <w:ind w:left="5270" w:hanging="360"/>
      </w:pPr>
    </w:lvl>
    <w:lvl w:ilvl="7" w:tplc="38090019" w:tentative="1">
      <w:start w:val="1"/>
      <w:numFmt w:val="lowerLetter"/>
      <w:lvlText w:val="%8."/>
      <w:lvlJc w:val="left"/>
      <w:pPr>
        <w:ind w:left="5990" w:hanging="360"/>
      </w:pPr>
    </w:lvl>
    <w:lvl w:ilvl="8" w:tplc="3809001B" w:tentative="1">
      <w:start w:val="1"/>
      <w:numFmt w:val="lowerRoman"/>
      <w:lvlText w:val="%9."/>
      <w:lvlJc w:val="right"/>
      <w:pPr>
        <w:ind w:left="6710" w:hanging="180"/>
      </w:pPr>
    </w:lvl>
  </w:abstractNum>
  <w:abstractNum w:abstractNumId="9" w15:restartNumberingAfterBreak="0">
    <w:nsid w:val="51DD46C5"/>
    <w:multiLevelType w:val="multilevel"/>
    <w:tmpl w:val="6CF21FEC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6F8A40F6"/>
    <w:multiLevelType w:val="hybridMultilevel"/>
    <w:tmpl w:val="B04A862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C367E8"/>
    <w:multiLevelType w:val="multilevel"/>
    <w:tmpl w:val="D99A621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90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49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44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03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498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557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6520" w:hanging="1800"/>
      </w:pPr>
      <w:rPr>
        <w:rFonts w:hint="default"/>
        <w:b/>
      </w:rPr>
    </w:lvl>
  </w:abstractNum>
  <w:abstractNum w:abstractNumId="12" w15:restartNumberingAfterBreak="0">
    <w:nsid w:val="78BC0B58"/>
    <w:multiLevelType w:val="hybridMultilevel"/>
    <w:tmpl w:val="D8CA775C"/>
    <w:lvl w:ilvl="0" w:tplc="7CDED312">
      <w:start w:val="1"/>
      <w:numFmt w:val="decimal"/>
      <w:lvlText w:val="%1."/>
      <w:lvlJc w:val="left"/>
      <w:pPr>
        <w:ind w:left="950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670" w:hanging="360"/>
      </w:pPr>
    </w:lvl>
    <w:lvl w:ilvl="2" w:tplc="3809001B" w:tentative="1">
      <w:start w:val="1"/>
      <w:numFmt w:val="lowerRoman"/>
      <w:lvlText w:val="%3."/>
      <w:lvlJc w:val="right"/>
      <w:pPr>
        <w:ind w:left="2390" w:hanging="180"/>
      </w:pPr>
    </w:lvl>
    <w:lvl w:ilvl="3" w:tplc="3809000F" w:tentative="1">
      <w:start w:val="1"/>
      <w:numFmt w:val="decimal"/>
      <w:lvlText w:val="%4."/>
      <w:lvlJc w:val="left"/>
      <w:pPr>
        <w:ind w:left="3110" w:hanging="360"/>
      </w:pPr>
    </w:lvl>
    <w:lvl w:ilvl="4" w:tplc="38090019" w:tentative="1">
      <w:start w:val="1"/>
      <w:numFmt w:val="lowerLetter"/>
      <w:lvlText w:val="%5."/>
      <w:lvlJc w:val="left"/>
      <w:pPr>
        <w:ind w:left="3830" w:hanging="360"/>
      </w:pPr>
    </w:lvl>
    <w:lvl w:ilvl="5" w:tplc="3809001B" w:tentative="1">
      <w:start w:val="1"/>
      <w:numFmt w:val="lowerRoman"/>
      <w:lvlText w:val="%6."/>
      <w:lvlJc w:val="right"/>
      <w:pPr>
        <w:ind w:left="4550" w:hanging="180"/>
      </w:pPr>
    </w:lvl>
    <w:lvl w:ilvl="6" w:tplc="3809000F" w:tentative="1">
      <w:start w:val="1"/>
      <w:numFmt w:val="decimal"/>
      <w:lvlText w:val="%7."/>
      <w:lvlJc w:val="left"/>
      <w:pPr>
        <w:ind w:left="5270" w:hanging="360"/>
      </w:pPr>
    </w:lvl>
    <w:lvl w:ilvl="7" w:tplc="38090019" w:tentative="1">
      <w:start w:val="1"/>
      <w:numFmt w:val="lowerLetter"/>
      <w:lvlText w:val="%8."/>
      <w:lvlJc w:val="left"/>
      <w:pPr>
        <w:ind w:left="5990" w:hanging="360"/>
      </w:pPr>
    </w:lvl>
    <w:lvl w:ilvl="8" w:tplc="3809001B" w:tentative="1">
      <w:start w:val="1"/>
      <w:numFmt w:val="lowerRoman"/>
      <w:lvlText w:val="%9."/>
      <w:lvlJc w:val="right"/>
      <w:pPr>
        <w:ind w:left="6710" w:hanging="180"/>
      </w:pPr>
    </w:lvl>
  </w:abstractNum>
  <w:abstractNum w:abstractNumId="13" w15:restartNumberingAfterBreak="0">
    <w:nsid w:val="7A0F6252"/>
    <w:multiLevelType w:val="multilevel"/>
    <w:tmpl w:val="7D62C00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7A153A2F"/>
    <w:multiLevelType w:val="hybridMultilevel"/>
    <w:tmpl w:val="840AF0D2"/>
    <w:lvl w:ilvl="0" w:tplc="DAD6D82A">
      <w:start w:val="1"/>
      <w:numFmt w:val="decimal"/>
      <w:lvlText w:val="%1."/>
      <w:lvlJc w:val="left"/>
      <w:pPr>
        <w:ind w:left="950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670" w:hanging="360"/>
      </w:pPr>
    </w:lvl>
    <w:lvl w:ilvl="2" w:tplc="3809001B" w:tentative="1">
      <w:start w:val="1"/>
      <w:numFmt w:val="lowerRoman"/>
      <w:lvlText w:val="%3."/>
      <w:lvlJc w:val="right"/>
      <w:pPr>
        <w:ind w:left="2390" w:hanging="180"/>
      </w:pPr>
    </w:lvl>
    <w:lvl w:ilvl="3" w:tplc="3809000F" w:tentative="1">
      <w:start w:val="1"/>
      <w:numFmt w:val="decimal"/>
      <w:lvlText w:val="%4."/>
      <w:lvlJc w:val="left"/>
      <w:pPr>
        <w:ind w:left="3110" w:hanging="360"/>
      </w:pPr>
    </w:lvl>
    <w:lvl w:ilvl="4" w:tplc="38090019" w:tentative="1">
      <w:start w:val="1"/>
      <w:numFmt w:val="lowerLetter"/>
      <w:lvlText w:val="%5."/>
      <w:lvlJc w:val="left"/>
      <w:pPr>
        <w:ind w:left="3830" w:hanging="360"/>
      </w:pPr>
    </w:lvl>
    <w:lvl w:ilvl="5" w:tplc="3809001B" w:tentative="1">
      <w:start w:val="1"/>
      <w:numFmt w:val="lowerRoman"/>
      <w:lvlText w:val="%6."/>
      <w:lvlJc w:val="right"/>
      <w:pPr>
        <w:ind w:left="4550" w:hanging="180"/>
      </w:pPr>
    </w:lvl>
    <w:lvl w:ilvl="6" w:tplc="3809000F" w:tentative="1">
      <w:start w:val="1"/>
      <w:numFmt w:val="decimal"/>
      <w:lvlText w:val="%7."/>
      <w:lvlJc w:val="left"/>
      <w:pPr>
        <w:ind w:left="5270" w:hanging="360"/>
      </w:pPr>
    </w:lvl>
    <w:lvl w:ilvl="7" w:tplc="38090019" w:tentative="1">
      <w:start w:val="1"/>
      <w:numFmt w:val="lowerLetter"/>
      <w:lvlText w:val="%8."/>
      <w:lvlJc w:val="left"/>
      <w:pPr>
        <w:ind w:left="5990" w:hanging="360"/>
      </w:pPr>
    </w:lvl>
    <w:lvl w:ilvl="8" w:tplc="3809001B" w:tentative="1">
      <w:start w:val="1"/>
      <w:numFmt w:val="lowerRoman"/>
      <w:lvlText w:val="%9."/>
      <w:lvlJc w:val="right"/>
      <w:pPr>
        <w:ind w:left="6710" w:hanging="180"/>
      </w:pPr>
    </w:lvl>
  </w:abstractNum>
  <w:num w:numId="1" w16cid:durableId="314454347">
    <w:abstractNumId w:val="9"/>
  </w:num>
  <w:num w:numId="2" w16cid:durableId="1533299436">
    <w:abstractNumId w:val="5"/>
  </w:num>
  <w:num w:numId="3" w16cid:durableId="524909951">
    <w:abstractNumId w:val="13"/>
  </w:num>
  <w:num w:numId="4" w16cid:durableId="1999766356">
    <w:abstractNumId w:val="1"/>
  </w:num>
  <w:num w:numId="5" w16cid:durableId="372734092">
    <w:abstractNumId w:val="0"/>
  </w:num>
  <w:num w:numId="6" w16cid:durableId="1873879968">
    <w:abstractNumId w:val="10"/>
  </w:num>
  <w:num w:numId="7" w16cid:durableId="631326969">
    <w:abstractNumId w:val="7"/>
  </w:num>
  <w:num w:numId="8" w16cid:durableId="390613839">
    <w:abstractNumId w:val="14"/>
  </w:num>
  <w:num w:numId="9" w16cid:durableId="1730150956">
    <w:abstractNumId w:val="6"/>
  </w:num>
  <w:num w:numId="10" w16cid:durableId="672415752">
    <w:abstractNumId w:val="3"/>
  </w:num>
  <w:num w:numId="11" w16cid:durableId="216941146">
    <w:abstractNumId w:val="8"/>
  </w:num>
  <w:num w:numId="12" w16cid:durableId="185561288">
    <w:abstractNumId w:val="11"/>
  </w:num>
  <w:num w:numId="13" w16cid:durableId="221869416">
    <w:abstractNumId w:val="2"/>
  </w:num>
  <w:num w:numId="14" w16cid:durableId="753672675">
    <w:abstractNumId w:val="12"/>
  </w:num>
  <w:num w:numId="15" w16cid:durableId="36903435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2DD1"/>
    <w:rsid w:val="001C7CC2"/>
    <w:rsid w:val="002A6600"/>
    <w:rsid w:val="002B0398"/>
    <w:rsid w:val="00317EA6"/>
    <w:rsid w:val="0046464C"/>
    <w:rsid w:val="00561147"/>
    <w:rsid w:val="005A6DE9"/>
    <w:rsid w:val="005C457F"/>
    <w:rsid w:val="00991A0E"/>
    <w:rsid w:val="00A77F58"/>
    <w:rsid w:val="00B10E6A"/>
    <w:rsid w:val="00B216A4"/>
    <w:rsid w:val="00B74494"/>
    <w:rsid w:val="00BD2DD1"/>
    <w:rsid w:val="00BE101B"/>
    <w:rsid w:val="00BE608F"/>
    <w:rsid w:val="00C7338C"/>
    <w:rsid w:val="00C944E0"/>
    <w:rsid w:val="00D11B0A"/>
    <w:rsid w:val="00D50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1"/>
    </o:shapelayout>
  </w:shapeDefaults>
  <w:decimalSymbol w:val=","/>
  <w:listSeparator w:val=";"/>
  <w14:docId w14:val="39BE3AAD"/>
  <w15:docId w15:val="{1117FAD0-DAA5-4B17-AF79-33173223C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2B039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0398"/>
  </w:style>
  <w:style w:type="paragraph" w:styleId="Footer">
    <w:name w:val="footer"/>
    <w:basedOn w:val="Normal"/>
    <w:link w:val="FooterChar"/>
    <w:uiPriority w:val="99"/>
    <w:unhideWhenUsed/>
    <w:rsid w:val="002B039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0398"/>
  </w:style>
  <w:style w:type="table" w:styleId="TableGrid">
    <w:name w:val="Table Grid"/>
    <w:basedOn w:val="TableNormal"/>
    <w:uiPriority w:val="59"/>
    <w:rsid w:val="00A77F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6114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7338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33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10.jpe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laravel.com/docs/11.x/scout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jpeg"/><Relationship Id="rId25" Type="http://schemas.openxmlformats.org/officeDocument/2006/relationships/footer" Target="footer4.xml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24" Type="http://schemas.openxmlformats.org/officeDocument/2006/relationships/hyperlink" Target="https://medium-com.translate.goog/justlaravel/paginated-data-with-search-functionality-in-laravel-ee0b1668b687?_x_tr_sl=en&amp;_x_tr_tl=id&amp;_x_tr_hl=id&amp;_x_tr_pto=tc&amp;_x_tr_hist=true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23" Type="http://schemas.openxmlformats.org/officeDocument/2006/relationships/hyperlink" Target="https://medium-com.translate.goog/justlaravel/paginated-data-with-search-functionality-in-laravel-ee0b1668b687?_x_tr_sl=en&amp;_x_tr_tl=id&amp;_x_tr_hl=id&amp;_x_tr_pto=tc&amp;_x_tr_hist=true" TargetMode="External"/><Relationship Id="rId10" Type="http://schemas.openxmlformats.org/officeDocument/2006/relationships/footer" Target="footer2.xml"/><Relationship Id="rId19" Type="http://schemas.openxmlformats.org/officeDocument/2006/relationships/image" Target="media/image11.jpe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6.jpeg"/><Relationship Id="rId22" Type="http://schemas.openxmlformats.org/officeDocument/2006/relationships/hyperlink" Target="https://laravel.com/docs/11.x/pagination#main-content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10</Pages>
  <Words>1266</Words>
  <Characters>7217</Characters>
  <Application>Microsoft Office Word</Application>
  <DocSecurity>0</DocSecurity>
  <Lines>60</Lines>
  <Paragraphs>16</Paragraphs>
  <ScaleCrop>false</ScaleCrop>
  <Company/>
  <LinksUpToDate>false</LinksUpToDate>
  <CharactersWithSpaces>8467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Nur Fauziah</cp:lastModifiedBy>
  <cp:revision>19</cp:revision>
  <dcterms:created xsi:type="dcterms:W3CDTF">2024-06-03T15:05:00Z</dcterms:created>
  <dcterms:modified xsi:type="dcterms:W3CDTF">2024-06-03T15:32:00Z</dcterms:modified>
</cp:coreProperties>
</file>