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D6E13" w14:textId="77777777" w:rsidR="001D6D24" w:rsidRPr="005A683E" w:rsidRDefault="001D6D24" w:rsidP="001D6D24">
      <w:pPr>
        <w:spacing w:after="160" w:line="360" w:lineRule="auto"/>
        <w:jc w:val="center"/>
        <w:rPr>
          <w:b/>
          <w:bCs/>
          <w:sz w:val="28"/>
          <w:szCs w:val="28"/>
        </w:rPr>
      </w:pPr>
      <w:bookmarkStart w:id="0" w:name="_Hlk168317125"/>
      <w:bookmarkEnd w:id="0"/>
      <w:r w:rsidRPr="005A683E">
        <w:rPr>
          <w:b/>
          <w:bCs/>
          <w:sz w:val="28"/>
          <w:szCs w:val="28"/>
        </w:rPr>
        <w:t xml:space="preserve">LAPORAN </w:t>
      </w:r>
    </w:p>
    <w:p w14:paraId="45948AB2" w14:textId="50296A68" w:rsidR="001D6D24" w:rsidRPr="005A683E" w:rsidRDefault="00E0149A" w:rsidP="001D6D24">
      <w:pPr>
        <w:spacing w:after="16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ROUTING NAME DAN EXTEND LAYOUT</w:t>
      </w:r>
    </w:p>
    <w:p w14:paraId="6E99A68D" w14:textId="77777777" w:rsidR="001D6D24" w:rsidRPr="005A683E" w:rsidRDefault="001D6D24" w:rsidP="001D6D24">
      <w:pPr>
        <w:spacing w:after="160" w:line="360" w:lineRule="auto"/>
        <w:jc w:val="center"/>
        <w:rPr>
          <w:sz w:val="24"/>
          <w:szCs w:val="24"/>
        </w:rPr>
      </w:pPr>
      <w:r w:rsidRPr="005A683E">
        <w:rPr>
          <w:sz w:val="24"/>
          <w:szCs w:val="24"/>
        </w:rPr>
        <w:t xml:space="preserve">Di </w:t>
      </w:r>
      <w:proofErr w:type="spellStart"/>
      <w:r w:rsidRPr="005A683E">
        <w:rPr>
          <w:sz w:val="24"/>
          <w:szCs w:val="24"/>
        </w:rPr>
        <w:t>susun</w:t>
      </w:r>
      <w:proofErr w:type="spellEnd"/>
      <w:r w:rsidRPr="005A683E">
        <w:rPr>
          <w:sz w:val="24"/>
          <w:szCs w:val="24"/>
        </w:rPr>
        <w:t xml:space="preserve"> </w:t>
      </w:r>
      <w:proofErr w:type="spellStart"/>
      <w:r w:rsidRPr="005A683E">
        <w:rPr>
          <w:sz w:val="24"/>
          <w:szCs w:val="24"/>
        </w:rPr>
        <w:t>guna</w:t>
      </w:r>
      <w:proofErr w:type="spellEnd"/>
      <w:r w:rsidRPr="005A683E">
        <w:rPr>
          <w:sz w:val="24"/>
          <w:szCs w:val="24"/>
        </w:rPr>
        <w:t xml:space="preserve"> </w:t>
      </w:r>
      <w:proofErr w:type="spellStart"/>
      <w:r w:rsidRPr="005A683E">
        <w:rPr>
          <w:sz w:val="24"/>
          <w:szCs w:val="24"/>
        </w:rPr>
        <w:t>memenuhi</w:t>
      </w:r>
      <w:proofErr w:type="spellEnd"/>
      <w:r w:rsidRPr="005A683E">
        <w:rPr>
          <w:sz w:val="24"/>
          <w:szCs w:val="24"/>
        </w:rPr>
        <w:t xml:space="preserve"> </w:t>
      </w:r>
      <w:proofErr w:type="gramStart"/>
      <w:r w:rsidRPr="005A683E">
        <w:rPr>
          <w:sz w:val="24"/>
          <w:szCs w:val="24"/>
        </w:rPr>
        <w:t>Pelajaran :</w:t>
      </w:r>
      <w:proofErr w:type="gramEnd"/>
    </w:p>
    <w:p w14:paraId="179771E6" w14:textId="77777777" w:rsidR="001D6D24" w:rsidRPr="005A683E" w:rsidRDefault="001D6D24" w:rsidP="001D6D24">
      <w:pPr>
        <w:spacing w:after="160" w:line="360" w:lineRule="auto"/>
        <w:jc w:val="center"/>
        <w:rPr>
          <w:b/>
          <w:bCs/>
          <w:sz w:val="24"/>
          <w:szCs w:val="24"/>
        </w:rPr>
      </w:pPr>
      <w:proofErr w:type="spellStart"/>
      <w:r w:rsidRPr="005A683E">
        <w:rPr>
          <w:b/>
          <w:bCs/>
          <w:sz w:val="24"/>
          <w:szCs w:val="24"/>
        </w:rPr>
        <w:t>Produktif</w:t>
      </w:r>
      <w:proofErr w:type="spellEnd"/>
    </w:p>
    <w:p w14:paraId="27F95601" w14:textId="77777777" w:rsidR="001D6D24" w:rsidRPr="005A683E" w:rsidRDefault="001D6D24" w:rsidP="001D6D24">
      <w:pPr>
        <w:spacing w:after="160" w:line="360" w:lineRule="auto"/>
        <w:jc w:val="center"/>
        <w:rPr>
          <w:sz w:val="24"/>
          <w:szCs w:val="24"/>
        </w:rPr>
      </w:pPr>
      <w:r w:rsidRPr="005A683E">
        <w:rPr>
          <w:sz w:val="24"/>
          <w:szCs w:val="24"/>
        </w:rPr>
        <w:t xml:space="preserve">Guru </w:t>
      </w:r>
      <w:proofErr w:type="spellStart"/>
      <w:proofErr w:type="gramStart"/>
      <w:r w:rsidRPr="005A683E">
        <w:rPr>
          <w:sz w:val="24"/>
          <w:szCs w:val="24"/>
        </w:rPr>
        <w:t>Pembimbing</w:t>
      </w:r>
      <w:proofErr w:type="spellEnd"/>
      <w:r w:rsidRPr="005A683E">
        <w:rPr>
          <w:sz w:val="24"/>
          <w:szCs w:val="24"/>
        </w:rPr>
        <w:t xml:space="preserve"> :</w:t>
      </w:r>
      <w:proofErr w:type="gramEnd"/>
    </w:p>
    <w:p w14:paraId="236528DA" w14:textId="77777777" w:rsidR="001D6D24" w:rsidRPr="005A683E" w:rsidRDefault="001D6D24" w:rsidP="001D6D24">
      <w:pPr>
        <w:spacing w:after="160" w:line="360" w:lineRule="auto"/>
        <w:jc w:val="center"/>
        <w:rPr>
          <w:b/>
          <w:bCs/>
          <w:sz w:val="24"/>
          <w:szCs w:val="24"/>
        </w:rPr>
      </w:pPr>
      <w:proofErr w:type="spellStart"/>
      <w:r w:rsidRPr="005A683E">
        <w:rPr>
          <w:b/>
          <w:bCs/>
          <w:sz w:val="24"/>
          <w:szCs w:val="24"/>
        </w:rPr>
        <w:t>Safrizal</w:t>
      </w:r>
      <w:proofErr w:type="spellEnd"/>
      <w:r w:rsidRPr="005A683E">
        <w:rPr>
          <w:b/>
          <w:bCs/>
          <w:sz w:val="24"/>
          <w:szCs w:val="24"/>
        </w:rPr>
        <w:t>, S.T</w:t>
      </w:r>
    </w:p>
    <w:p w14:paraId="7ADCE76B" w14:textId="77777777" w:rsidR="001D6D24" w:rsidRPr="005A683E" w:rsidRDefault="001D6D24" w:rsidP="001D6D24">
      <w:pPr>
        <w:spacing w:after="160" w:line="360" w:lineRule="auto"/>
        <w:jc w:val="center"/>
        <w:rPr>
          <w:b/>
          <w:bCs/>
          <w:sz w:val="24"/>
          <w:szCs w:val="24"/>
        </w:rPr>
      </w:pPr>
      <w:r w:rsidRPr="005A683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B7932C" wp14:editId="2795B4B6">
                <wp:simplePos x="0" y="0"/>
                <wp:positionH relativeFrom="margin">
                  <wp:posOffset>1614805</wp:posOffset>
                </wp:positionH>
                <wp:positionV relativeFrom="paragraph">
                  <wp:posOffset>8890</wp:posOffset>
                </wp:positionV>
                <wp:extent cx="1895475" cy="1819275"/>
                <wp:effectExtent l="0" t="0" r="9525" b="9525"/>
                <wp:wrapNone/>
                <wp:docPr id="3974154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819275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849C5" id="Rectangle 1" o:spid="_x0000_s1026" style="position:absolute;margin-left:127.15pt;margin-top:.7pt;width:149.25pt;height:143.2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" stroked="f" strokeweight="2pt">
                <v:fill r:id="rId8" o:title="" recolor="t" rotate="t" type="frame"/>
                <w10:wrap anchorx="margin"/>
              </v:rect>
            </w:pict>
          </mc:Fallback>
        </mc:AlternateContent>
      </w:r>
    </w:p>
    <w:p w14:paraId="07A6E4DE" w14:textId="77777777" w:rsidR="001D6D24" w:rsidRPr="005A683E" w:rsidRDefault="001D6D24" w:rsidP="001D6D24">
      <w:pPr>
        <w:spacing w:after="160" w:line="360" w:lineRule="auto"/>
        <w:jc w:val="center"/>
        <w:rPr>
          <w:b/>
          <w:bCs/>
          <w:sz w:val="24"/>
          <w:szCs w:val="24"/>
        </w:rPr>
      </w:pPr>
    </w:p>
    <w:p w14:paraId="28A6C8D4" w14:textId="77777777" w:rsidR="001D6D24" w:rsidRPr="005A683E" w:rsidRDefault="001D6D24" w:rsidP="001D6D24">
      <w:pPr>
        <w:spacing w:after="160" w:line="360" w:lineRule="auto"/>
        <w:jc w:val="center"/>
        <w:rPr>
          <w:b/>
          <w:bCs/>
          <w:sz w:val="24"/>
          <w:szCs w:val="24"/>
        </w:rPr>
      </w:pPr>
    </w:p>
    <w:p w14:paraId="21733EFD" w14:textId="77777777" w:rsidR="001D6D24" w:rsidRPr="005A683E" w:rsidRDefault="001D6D24" w:rsidP="001D6D24">
      <w:pPr>
        <w:spacing w:after="160" w:line="360" w:lineRule="auto"/>
        <w:jc w:val="center"/>
        <w:rPr>
          <w:b/>
          <w:bCs/>
          <w:sz w:val="24"/>
          <w:szCs w:val="24"/>
        </w:rPr>
      </w:pPr>
    </w:p>
    <w:p w14:paraId="5D443ECF" w14:textId="77777777" w:rsidR="001D6D24" w:rsidRPr="005A683E" w:rsidRDefault="001D6D24" w:rsidP="001D6D24">
      <w:pPr>
        <w:spacing w:after="160" w:line="360" w:lineRule="auto"/>
        <w:rPr>
          <w:b/>
          <w:bCs/>
          <w:sz w:val="24"/>
          <w:szCs w:val="24"/>
        </w:rPr>
      </w:pPr>
    </w:p>
    <w:p w14:paraId="1E2A6F4E" w14:textId="77777777" w:rsidR="001D6D24" w:rsidRPr="005A683E" w:rsidRDefault="001D6D24" w:rsidP="001D6D24">
      <w:pPr>
        <w:spacing w:after="160" w:line="360" w:lineRule="auto"/>
        <w:jc w:val="center"/>
        <w:rPr>
          <w:sz w:val="24"/>
          <w:szCs w:val="24"/>
        </w:rPr>
      </w:pPr>
      <w:r w:rsidRPr="005A683E">
        <w:rPr>
          <w:sz w:val="24"/>
          <w:szCs w:val="24"/>
        </w:rPr>
        <w:t xml:space="preserve">Di </w:t>
      </w:r>
      <w:proofErr w:type="spellStart"/>
      <w:r w:rsidRPr="005A683E">
        <w:rPr>
          <w:sz w:val="24"/>
          <w:szCs w:val="24"/>
        </w:rPr>
        <w:t>susun</w:t>
      </w:r>
      <w:proofErr w:type="spellEnd"/>
      <w:r w:rsidRPr="005A683E">
        <w:rPr>
          <w:sz w:val="24"/>
          <w:szCs w:val="24"/>
        </w:rPr>
        <w:t xml:space="preserve"> </w:t>
      </w:r>
      <w:proofErr w:type="gramStart"/>
      <w:r w:rsidRPr="005A683E">
        <w:rPr>
          <w:sz w:val="24"/>
          <w:szCs w:val="24"/>
        </w:rPr>
        <w:t>oleh :</w:t>
      </w:r>
      <w:proofErr w:type="gramEnd"/>
    </w:p>
    <w:p w14:paraId="5CFCD096" w14:textId="77777777" w:rsidR="001D6D24" w:rsidRPr="005A683E" w:rsidRDefault="001D6D24" w:rsidP="001D6D24">
      <w:pPr>
        <w:spacing w:after="160" w:line="360" w:lineRule="auto"/>
        <w:jc w:val="center"/>
        <w:rPr>
          <w:sz w:val="24"/>
          <w:szCs w:val="24"/>
        </w:rPr>
      </w:pPr>
    </w:p>
    <w:p w14:paraId="69DAEEBE" w14:textId="77777777" w:rsidR="001D6D24" w:rsidRPr="005A683E" w:rsidRDefault="001D6D24" w:rsidP="001D6D24">
      <w:pPr>
        <w:spacing w:after="160" w:line="360" w:lineRule="auto"/>
        <w:jc w:val="center"/>
        <w:rPr>
          <w:b/>
          <w:bCs/>
          <w:sz w:val="24"/>
          <w:szCs w:val="24"/>
        </w:rPr>
      </w:pPr>
      <w:r w:rsidRPr="005A683E">
        <w:rPr>
          <w:b/>
          <w:bCs/>
          <w:sz w:val="24"/>
          <w:szCs w:val="24"/>
        </w:rPr>
        <w:t xml:space="preserve">ARYA SATTYA </w:t>
      </w:r>
    </w:p>
    <w:p w14:paraId="0F05F094" w14:textId="77777777" w:rsidR="001D6D24" w:rsidRPr="005A683E" w:rsidRDefault="001D6D24" w:rsidP="001D6D24">
      <w:pPr>
        <w:spacing w:after="160" w:line="360" w:lineRule="auto"/>
        <w:jc w:val="center"/>
        <w:rPr>
          <w:b/>
          <w:sz w:val="24"/>
          <w:szCs w:val="24"/>
        </w:rPr>
      </w:pPr>
      <w:r w:rsidRPr="005A683E">
        <w:rPr>
          <w:b/>
          <w:sz w:val="24"/>
          <w:szCs w:val="24"/>
        </w:rPr>
        <w:t>0065177522</w:t>
      </w:r>
    </w:p>
    <w:p w14:paraId="71EB1369" w14:textId="77777777" w:rsidR="001D6D24" w:rsidRPr="005A683E" w:rsidRDefault="001D6D24" w:rsidP="001D6D24">
      <w:pPr>
        <w:spacing w:after="160" w:line="360" w:lineRule="auto"/>
        <w:jc w:val="center"/>
        <w:rPr>
          <w:b/>
          <w:sz w:val="24"/>
          <w:szCs w:val="24"/>
        </w:rPr>
      </w:pPr>
      <w:r w:rsidRPr="005A683E">
        <w:rPr>
          <w:b/>
          <w:sz w:val="24"/>
          <w:szCs w:val="24"/>
        </w:rPr>
        <w:t>XI RPL 2</w:t>
      </w:r>
    </w:p>
    <w:p w14:paraId="6254A571" w14:textId="77777777" w:rsidR="001D6D24" w:rsidRPr="005A683E" w:rsidRDefault="001D6D24" w:rsidP="001D6D24">
      <w:pPr>
        <w:spacing w:after="160" w:line="360" w:lineRule="auto"/>
        <w:rPr>
          <w:b/>
          <w:sz w:val="28"/>
          <w:szCs w:val="28"/>
        </w:rPr>
      </w:pPr>
    </w:p>
    <w:p w14:paraId="645BDB75" w14:textId="77777777" w:rsidR="001D6D24" w:rsidRPr="005A683E" w:rsidRDefault="001D6D24" w:rsidP="001D6D24">
      <w:pPr>
        <w:spacing w:after="160" w:line="360" w:lineRule="auto"/>
        <w:jc w:val="center"/>
        <w:rPr>
          <w:b/>
          <w:sz w:val="28"/>
          <w:szCs w:val="28"/>
        </w:rPr>
      </w:pPr>
      <w:r w:rsidRPr="005A683E">
        <w:rPr>
          <w:b/>
          <w:sz w:val="28"/>
          <w:szCs w:val="28"/>
        </w:rPr>
        <w:t>REKAYASA PERANGKAT LUNAK</w:t>
      </w:r>
    </w:p>
    <w:p w14:paraId="32FEF790" w14:textId="77777777" w:rsidR="001D6D24" w:rsidRPr="005A683E" w:rsidRDefault="001D6D24" w:rsidP="001D6D24">
      <w:pPr>
        <w:spacing w:after="160" w:line="360" w:lineRule="auto"/>
        <w:jc w:val="center"/>
        <w:rPr>
          <w:b/>
          <w:sz w:val="28"/>
          <w:szCs w:val="28"/>
        </w:rPr>
      </w:pPr>
      <w:r w:rsidRPr="005A683E">
        <w:rPr>
          <w:b/>
          <w:sz w:val="28"/>
          <w:szCs w:val="28"/>
        </w:rPr>
        <w:t>SMK NEGERI 1 KARANG BARU</w:t>
      </w:r>
    </w:p>
    <w:p w14:paraId="7A6C23E7" w14:textId="77777777" w:rsidR="001D6D24" w:rsidRPr="005A683E" w:rsidRDefault="001D6D24" w:rsidP="001D6D24">
      <w:pPr>
        <w:spacing w:after="160" w:line="360" w:lineRule="auto"/>
        <w:jc w:val="center"/>
        <w:rPr>
          <w:b/>
          <w:sz w:val="28"/>
          <w:szCs w:val="28"/>
        </w:rPr>
      </w:pPr>
      <w:r w:rsidRPr="005A683E">
        <w:rPr>
          <w:b/>
          <w:sz w:val="28"/>
          <w:szCs w:val="28"/>
        </w:rPr>
        <w:t>ACEH TAMIANG</w:t>
      </w:r>
    </w:p>
    <w:p w14:paraId="21AA57E5" w14:textId="77777777" w:rsidR="001D6D24" w:rsidRPr="00737C28" w:rsidRDefault="001D6D24" w:rsidP="001D6D24">
      <w:pPr>
        <w:spacing w:line="360" w:lineRule="auto"/>
        <w:jc w:val="center"/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4266A9" wp14:editId="4F69323E">
                <wp:simplePos x="0" y="0"/>
                <wp:positionH relativeFrom="column">
                  <wp:posOffset>4579620</wp:posOffset>
                </wp:positionH>
                <wp:positionV relativeFrom="paragraph">
                  <wp:posOffset>254000</wp:posOffset>
                </wp:positionV>
                <wp:extent cx="904875" cy="647700"/>
                <wp:effectExtent l="0" t="0" r="9525" b="0"/>
                <wp:wrapNone/>
                <wp:docPr id="114371792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4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48E4E" id="Rectangle 16" o:spid="_x0000_s1026" style="position:absolute;margin-left:360.6pt;margin-top:20pt;width:71.25pt;height:51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" fillcolor="white [3212]" stroked="f" strokeweight="2pt"/>
            </w:pict>
          </mc:Fallback>
        </mc:AlternateContent>
      </w:r>
      <w:r w:rsidRPr="005A683E">
        <w:rPr>
          <w:b/>
          <w:sz w:val="28"/>
          <w:szCs w:val="28"/>
        </w:rPr>
        <w:t>2024</w:t>
      </w:r>
    </w:p>
    <w:p w14:paraId="3A9D84EB" w14:textId="77777777" w:rsidR="00E0149A" w:rsidRDefault="00E0149A" w:rsidP="00E0149A">
      <w:pPr>
        <w:spacing w:line="360" w:lineRule="auto"/>
        <w:ind w:right="71"/>
        <w:jc w:val="both"/>
        <w:rPr>
          <w:sz w:val="18"/>
          <w:szCs w:val="18"/>
        </w:rPr>
      </w:pPr>
    </w:p>
    <w:p w14:paraId="1508E494" w14:textId="77777777" w:rsidR="00932A5E" w:rsidRDefault="00932A5E" w:rsidP="00E0149A">
      <w:pPr>
        <w:spacing w:line="360" w:lineRule="auto"/>
        <w:ind w:right="71"/>
        <w:jc w:val="center"/>
        <w:rPr>
          <w:b/>
          <w:bCs/>
          <w:sz w:val="28"/>
          <w:szCs w:val="28"/>
        </w:rPr>
        <w:sectPr w:rsidR="00932A5E" w:rsidSect="00932A5E">
          <w:footerReference w:type="default" r:id="rId9"/>
          <w:pgSz w:w="11920" w:h="16840"/>
          <w:pgMar w:top="2268" w:right="1701" w:bottom="1701" w:left="2268" w:header="0" w:footer="1395" w:gutter="0"/>
          <w:pgNumType w:fmt="lowerRoman" w:start="1"/>
          <w:cols w:space="720"/>
          <w:docGrid w:linePitch="272"/>
        </w:sectPr>
      </w:pPr>
    </w:p>
    <w:p w14:paraId="7D8137DD" w14:textId="2B1D2EDC" w:rsidR="00E0149A" w:rsidRPr="00E0149A" w:rsidRDefault="00E0149A" w:rsidP="00E0149A">
      <w:pPr>
        <w:spacing w:line="360" w:lineRule="auto"/>
        <w:ind w:right="71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KATA PENGANTAR</w:t>
      </w:r>
    </w:p>
    <w:p w14:paraId="6EE6E0A6" w14:textId="3391EC88" w:rsidR="00DD473D" w:rsidRPr="00142F95" w:rsidRDefault="00E06CD3" w:rsidP="00142F95">
      <w:pPr>
        <w:spacing w:line="360" w:lineRule="auto"/>
        <w:ind w:right="79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Puji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syukur</w:t>
      </w:r>
      <w:proofErr w:type="spellEnd"/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senantiasa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ucapkan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Tuhan Yang Maha Esa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berkat</w:t>
      </w:r>
      <w:proofErr w:type="spellEnd"/>
      <w:r>
        <w:rPr>
          <w:sz w:val="24"/>
          <w:szCs w:val="24"/>
        </w:rPr>
        <w:t xml:space="preserve"> dan</w:t>
      </w:r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rahmat</w:t>
      </w:r>
      <w:proofErr w:type="spellEnd"/>
      <w:r>
        <w:rPr>
          <w:sz w:val="24"/>
          <w:szCs w:val="24"/>
        </w:rPr>
        <w:t>-Nya</w:t>
      </w:r>
      <w:r w:rsidRPr="002E317B">
        <w:rPr>
          <w:sz w:val="24"/>
          <w:szCs w:val="24"/>
        </w:rPr>
        <w:t xml:space="preserve"> </w:t>
      </w:r>
      <w:r>
        <w:rPr>
          <w:sz w:val="24"/>
          <w:szCs w:val="24"/>
        </w:rPr>
        <w:t>kami</w:t>
      </w:r>
      <w:r w:rsidRPr="002E317B">
        <w:rPr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berikan</w:t>
      </w:r>
      <w:proofErr w:type="spellEnd"/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kemudahan</w:t>
      </w:r>
      <w:proofErr w:type="spellEnd"/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menyusun</w:t>
      </w:r>
      <w:proofErr w:type="spellEnd"/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makalah</w:t>
      </w:r>
      <w:proofErr w:type="spellEnd"/>
      <w:r w:rsidRPr="002E317B">
        <w:rPr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berjudul</w:t>
      </w:r>
      <w:proofErr w:type="spellEnd"/>
      <w:r w:rsidRPr="002E31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“routing name dan </w:t>
      </w:r>
      <w:proofErr w:type="spellStart"/>
      <w:r>
        <w:rPr>
          <w:sz w:val="24"/>
          <w:szCs w:val="24"/>
        </w:rPr>
        <w:t>extensi</w:t>
      </w:r>
      <w:proofErr w:type="spellEnd"/>
      <w:r>
        <w:rPr>
          <w:sz w:val="24"/>
          <w:szCs w:val="24"/>
        </w:rPr>
        <w:t xml:space="preserve"> layout”. Kami </w:t>
      </w:r>
      <w:proofErr w:type="spellStart"/>
      <w:r>
        <w:rPr>
          <w:sz w:val="24"/>
          <w:szCs w:val="24"/>
        </w:rPr>
        <w:t>menyadari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makalah</w:t>
      </w:r>
      <w:proofErr w:type="spellEnd"/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mungkin</w:t>
      </w:r>
      <w:proofErr w:type="spellEnd"/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>.</w:t>
      </w:r>
      <w:r w:rsidRPr="002E317B">
        <w:rPr>
          <w:sz w:val="24"/>
          <w:szCs w:val="24"/>
        </w:rPr>
        <w:t xml:space="preserve"> </w:t>
      </w:r>
      <w:r>
        <w:rPr>
          <w:sz w:val="24"/>
          <w:szCs w:val="24"/>
        </w:rPr>
        <w:t>Oleh</w:t>
      </w:r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>,</w:t>
      </w:r>
      <w:r w:rsidRPr="002E317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kami </w:t>
      </w:r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mengucapkan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 w:rsidRPr="002E31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Bapak </w:t>
      </w:r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Safrizal</w:t>
      </w:r>
      <w:proofErr w:type="spellEnd"/>
      <w:r>
        <w:rPr>
          <w:sz w:val="24"/>
          <w:szCs w:val="24"/>
        </w:rPr>
        <w:t>, ST</w:t>
      </w:r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Kepala</w:t>
      </w:r>
      <w:proofErr w:type="spellEnd"/>
      <w:r>
        <w:rPr>
          <w:sz w:val="24"/>
          <w:szCs w:val="24"/>
        </w:rPr>
        <w:t xml:space="preserve"> Program Studi </w:t>
      </w:r>
      <w:proofErr w:type="spellStart"/>
      <w:r>
        <w:rPr>
          <w:sz w:val="24"/>
          <w:szCs w:val="24"/>
        </w:rPr>
        <w:t>Rekayasa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</w:t>
      </w:r>
      <w:r w:rsidRPr="002E317B">
        <w:rPr>
          <w:sz w:val="24"/>
          <w:szCs w:val="24"/>
        </w:rPr>
        <w:t>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telah</w:t>
      </w:r>
      <w:proofErr w:type="spellEnd"/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pengarahan</w:t>
      </w:r>
      <w:proofErr w:type="spellEnd"/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terselesaikan</w:t>
      </w:r>
      <w:proofErr w:type="spellEnd"/>
      <w:r>
        <w:rPr>
          <w:sz w:val="24"/>
          <w:szCs w:val="24"/>
        </w:rPr>
        <w:t xml:space="preserve"> pada</w:t>
      </w:r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 w:rsidRPr="002E317B">
        <w:rPr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 w:rsidRPr="002E317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ditentukan</w:t>
      </w:r>
      <w:proofErr w:type="spellEnd"/>
      <w:r>
        <w:rPr>
          <w:sz w:val="24"/>
          <w:szCs w:val="24"/>
        </w:rPr>
        <w:t>.</w:t>
      </w:r>
    </w:p>
    <w:p w14:paraId="6EE6E0A7" w14:textId="77777777" w:rsidR="00DD473D" w:rsidRDefault="00E06CD3" w:rsidP="00142F95">
      <w:pPr>
        <w:spacing w:line="360" w:lineRule="auto"/>
        <w:ind w:right="79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Kami </w:t>
      </w:r>
      <w:proofErr w:type="spellStart"/>
      <w:r>
        <w:rPr>
          <w:sz w:val="24"/>
          <w:szCs w:val="24"/>
        </w:rPr>
        <w:t>menyadari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kekurangan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penyusunan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keterbatasan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 w:rsidRPr="00142F95">
        <w:rPr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 w:rsidRPr="00142F95">
        <w:rPr>
          <w:sz w:val="24"/>
          <w:szCs w:val="24"/>
        </w:rPr>
        <w:t xml:space="preserve"> </w:t>
      </w:r>
      <w:r>
        <w:rPr>
          <w:sz w:val="24"/>
          <w:szCs w:val="24"/>
        </w:rPr>
        <w:t>kami</w:t>
      </w:r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miliki</w:t>
      </w:r>
      <w:proofErr w:type="spellEnd"/>
      <w:r>
        <w:rPr>
          <w:sz w:val="24"/>
          <w:szCs w:val="24"/>
        </w:rPr>
        <w:t>.</w:t>
      </w:r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kerendahan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hati</w:t>
      </w:r>
      <w:proofErr w:type="spellEnd"/>
      <w:r w:rsidRPr="00142F95">
        <w:rPr>
          <w:sz w:val="24"/>
          <w:szCs w:val="24"/>
        </w:rPr>
        <w:t xml:space="preserve"> </w:t>
      </w:r>
      <w:r>
        <w:rPr>
          <w:sz w:val="24"/>
          <w:szCs w:val="24"/>
        </w:rPr>
        <w:t>kami</w:t>
      </w:r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memohon</w:t>
      </w:r>
      <w:proofErr w:type="spellEnd"/>
      <w:r>
        <w:rPr>
          <w:sz w:val="24"/>
          <w:szCs w:val="24"/>
        </w:rPr>
        <w:t xml:space="preserve"> saran</w:t>
      </w:r>
      <w:r w:rsidRPr="00142F95">
        <w:rPr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kritik</w:t>
      </w:r>
      <w:proofErr w:type="spellEnd"/>
      <w:r w:rsidRPr="00142F95">
        <w:rPr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kedepannya</w:t>
      </w:r>
      <w:proofErr w:type="spellEnd"/>
      <w:r w:rsidRPr="00142F95">
        <w:rPr>
          <w:sz w:val="24"/>
          <w:szCs w:val="24"/>
        </w:rPr>
        <w:t xml:space="preserve"> </w:t>
      </w:r>
      <w:r>
        <w:rPr>
          <w:sz w:val="24"/>
          <w:szCs w:val="24"/>
        </w:rPr>
        <w:t>kami</w:t>
      </w:r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menyusun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makalah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>.</w:t>
      </w:r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Semoga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makalah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diharapkan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bermanfaat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pengetahuan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pembaca</w:t>
      </w:r>
      <w:proofErr w:type="spellEnd"/>
      <w:r w:rsidRPr="00142F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kita</w:t>
      </w:r>
      <w:proofErr w:type="spellEnd"/>
      <w:r w:rsidRPr="00142F9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>.</w:t>
      </w:r>
    </w:p>
    <w:p w14:paraId="5966C6B1" w14:textId="77777777" w:rsidR="00142F95" w:rsidRDefault="00142F95" w:rsidP="00142F95">
      <w:pPr>
        <w:spacing w:line="360" w:lineRule="auto"/>
        <w:ind w:right="79" w:firstLine="567"/>
        <w:jc w:val="both"/>
        <w:rPr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0"/>
      </w:tblGrid>
      <w:tr w:rsidR="00E362DE" w14:paraId="2676CC76" w14:textId="77777777" w:rsidTr="00DB3D34">
        <w:trPr>
          <w:jc w:val="right"/>
        </w:trPr>
        <w:tc>
          <w:tcPr>
            <w:tcW w:w="0" w:type="auto"/>
          </w:tcPr>
          <w:p w14:paraId="01EE1A62" w14:textId="77777777" w:rsidR="00E362DE" w:rsidRDefault="00E362DE" w:rsidP="00DB3D34">
            <w:pPr>
              <w:spacing w:after="160" w:line="360" w:lineRule="auto"/>
              <w:ind w:right="74"/>
              <w:jc w:val="center"/>
              <w:rPr>
                <w:kern w:val="2"/>
                <w:sz w:val="24"/>
                <w:szCs w:val="24"/>
                <w:lang w:val="id-ID"/>
                <w14:ligatures w14:val="standardContextual"/>
              </w:rPr>
            </w:pPr>
            <w:bookmarkStart w:id="1" w:name="_Hlk168340811"/>
            <w:r>
              <w:rPr>
                <w:kern w:val="2"/>
                <w:sz w:val="24"/>
                <w:szCs w:val="24"/>
                <w:lang w:val="id-ID"/>
                <w14:ligatures w14:val="standardContextual"/>
              </w:rPr>
              <w:t>Karang Baru, Mei 2024</w:t>
            </w:r>
          </w:p>
        </w:tc>
      </w:tr>
      <w:tr w:rsidR="00E362DE" w14:paraId="18BC2328" w14:textId="77777777" w:rsidTr="00DB3D34">
        <w:trPr>
          <w:jc w:val="right"/>
        </w:trPr>
        <w:tc>
          <w:tcPr>
            <w:tcW w:w="0" w:type="auto"/>
          </w:tcPr>
          <w:p w14:paraId="368EA0D0" w14:textId="77777777" w:rsidR="00E362DE" w:rsidRDefault="00E362DE" w:rsidP="00DB3D34">
            <w:pPr>
              <w:spacing w:after="160" w:line="360" w:lineRule="auto"/>
              <w:ind w:right="74"/>
              <w:jc w:val="center"/>
              <w:rPr>
                <w:kern w:val="2"/>
                <w:sz w:val="24"/>
                <w:szCs w:val="24"/>
                <w:lang w:val="id-ID"/>
                <w14:ligatures w14:val="standardContextual"/>
              </w:rPr>
            </w:pPr>
          </w:p>
        </w:tc>
      </w:tr>
      <w:tr w:rsidR="00E362DE" w14:paraId="27C38D07" w14:textId="77777777" w:rsidTr="00DB3D34">
        <w:trPr>
          <w:jc w:val="right"/>
        </w:trPr>
        <w:tc>
          <w:tcPr>
            <w:tcW w:w="0" w:type="auto"/>
          </w:tcPr>
          <w:p w14:paraId="049D75F9" w14:textId="77777777" w:rsidR="00E362DE" w:rsidRDefault="00E362DE" w:rsidP="00DB3D34">
            <w:pPr>
              <w:spacing w:after="160" w:line="360" w:lineRule="auto"/>
              <w:ind w:right="74"/>
              <w:jc w:val="center"/>
              <w:rPr>
                <w:kern w:val="2"/>
                <w:sz w:val="24"/>
                <w:szCs w:val="24"/>
                <w:lang w:val="id-ID"/>
                <w14:ligatures w14:val="standardContextual"/>
              </w:rPr>
            </w:pPr>
            <w:r>
              <w:rPr>
                <w:kern w:val="2"/>
                <w:sz w:val="24"/>
                <w:szCs w:val="24"/>
                <w:lang w:val="id-ID"/>
                <w14:ligatures w14:val="standardContextual"/>
              </w:rPr>
              <w:t xml:space="preserve">Arya </w:t>
            </w:r>
            <w:proofErr w:type="spellStart"/>
            <w:r>
              <w:rPr>
                <w:kern w:val="2"/>
                <w:sz w:val="24"/>
                <w:szCs w:val="24"/>
                <w:lang w:val="id-ID"/>
                <w14:ligatures w14:val="standardContextual"/>
              </w:rPr>
              <w:t>Sattya</w:t>
            </w:r>
            <w:proofErr w:type="spellEnd"/>
          </w:p>
        </w:tc>
      </w:tr>
      <w:bookmarkEnd w:id="1"/>
    </w:tbl>
    <w:p w14:paraId="1C06D22F" w14:textId="77777777" w:rsidR="00142F95" w:rsidRDefault="00142F95" w:rsidP="00142F95">
      <w:pPr>
        <w:spacing w:line="360" w:lineRule="auto"/>
        <w:ind w:right="79" w:firstLine="567"/>
        <w:jc w:val="both"/>
        <w:rPr>
          <w:sz w:val="24"/>
          <w:szCs w:val="24"/>
        </w:rPr>
      </w:pPr>
    </w:p>
    <w:p w14:paraId="6EE6E0A8" w14:textId="77777777" w:rsidR="00DD473D" w:rsidRDefault="00DD473D" w:rsidP="001D6D24">
      <w:pPr>
        <w:spacing w:line="360" w:lineRule="auto"/>
      </w:pPr>
    </w:p>
    <w:p w14:paraId="6EE6E0A9" w14:textId="77777777" w:rsidR="00DD473D" w:rsidRDefault="00DD473D" w:rsidP="001D6D24">
      <w:pPr>
        <w:spacing w:line="360" w:lineRule="auto"/>
      </w:pPr>
    </w:p>
    <w:p w14:paraId="6EE6E0AA" w14:textId="77777777" w:rsidR="00DD473D" w:rsidRDefault="00DD473D" w:rsidP="001D6D24">
      <w:pPr>
        <w:spacing w:line="360" w:lineRule="auto"/>
      </w:pPr>
    </w:p>
    <w:p w14:paraId="6EE6E0AB" w14:textId="77777777" w:rsidR="00DD473D" w:rsidRDefault="00DD473D" w:rsidP="001D6D24">
      <w:pPr>
        <w:spacing w:line="360" w:lineRule="auto"/>
      </w:pPr>
    </w:p>
    <w:p w14:paraId="6EE6E0AC" w14:textId="77777777" w:rsidR="00DD473D" w:rsidRDefault="00DD473D" w:rsidP="001D6D24">
      <w:pPr>
        <w:spacing w:line="360" w:lineRule="auto"/>
      </w:pPr>
    </w:p>
    <w:p w14:paraId="6EE6E0AD" w14:textId="77777777" w:rsidR="00DD473D" w:rsidRDefault="00DD473D" w:rsidP="001D6D24">
      <w:pPr>
        <w:spacing w:line="360" w:lineRule="auto"/>
      </w:pPr>
    </w:p>
    <w:p w14:paraId="6EE6E0AE" w14:textId="77777777" w:rsidR="00DD473D" w:rsidRDefault="00DD473D" w:rsidP="001D6D24">
      <w:pPr>
        <w:spacing w:line="360" w:lineRule="auto"/>
      </w:pPr>
    </w:p>
    <w:p w14:paraId="6EE6E0AF" w14:textId="77777777" w:rsidR="00DD473D" w:rsidRDefault="00DD473D" w:rsidP="001D6D24">
      <w:pPr>
        <w:spacing w:line="360" w:lineRule="auto"/>
      </w:pPr>
    </w:p>
    <w:p w14:paraId="6EE6E0E3" w14:textId="77777777" w:rsidR="00DD473D" w:rsidRDefault="00DD473D" w:rsidP="001D6D24">
      <w:pPr>
        <w:spacing w:before="9" w:line="360" w:lineRule="auto"/>
      </w:pPr>
    </w:p>
    <w:p w14:paraId="6B3E6578" w14:textId="77777777" w:rsidR="00E362DE" w:rsidRDefault="00E362DE" w:rsidP="001D6D24">
      <w:pPr>
        <w:spacing w:before="9" w:line="360" w:lineRule="auto"/>
        <w:rPr>
          <w:sz w:val="18"/>
          <w:szCs w:val="18"/>
        </w:rPr>
      </w:pPr>
    </w:p>
    <w:p w14:paraId="6EE6E0E4" w14:textId="77777777" w:rsidR="00DD473D" w:rsidRDefault="00DD473D" w:rsidP="001D6D24">
      <w:pPr>
        <w:spacing w:line="360" w:lineRule="auto"/>
      </w:pPr>
    </w:p>
    <w:p w14:paraId="6EE6E0E5" w14:textId="77777777" w:rsidR="00DD473D" w:rsidRDefault="00DD473D" w:rsidP="001D6D24">
      <w:pPr>
        <w:spacing w:line="360" w:lineRule="auto"/>
      </w:pPr>
    </w:p>
    <w:p w14:paraId="5ACA6939" w14:textId="4EE85E54" w:rsidR="00E362DE" w:rsidRDefault="00E362DE" w:rsidP="00E362DE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DAFTAR ISI</w:t>
      </w:r>
    </w:p>
    <w:p w14:paraId="61454AE5" w14:textId="0D494C89" w:rsidR="00E362DE" w:rsidRDefault="00E362DE" w:rsidP="00FB032A">
      <w:pPr>
        <w:tabs>
          <w:tab w:val="left" w:leader="dot" w:pos="7371"/>
        </w:tabs>
        <w:spacing w:after="16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COVER</w:t>
      </w:r>
      <w:r w:rsidR="00FB032A">
        <w:rPr>
          <w:b/>
          <w:bCs/>
          <w:sz w:val="24"/>
          <w:szCs w:val="24"/>
        </w:rPr>
        <w:tab/>
        <w:t xml:space="preserve"> </w:t>
      </w:r>
    </w:p>
    <w:p w14:paraId="4CF6102B" w14:textId="71AD0D0F" w:rsidR="007D2636" w:rsidRDefault="007D2636" w:rsidP="00FB032A">
      <w:pPr>
        <w:tabs>
          <w:tab w:val="left" w:leader="dot" w:pos="7371"/>
        </w:tabs>
        <w:spacing w:after="16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KATA PENGANTAR</w:t>
      </w:r>
      <w:r w:rsidR="00FB032A">
        <w:rPr>
          <w:b/>
          <w:bCs/>
          <w:sz w:val="24"/>
          <w:szCs w:val="24"/>
        </w:rPr>
        <w:tab/>
        <w:t xml:space="preserve"> </w:t>
      </w:r>
      <w:proofErr w:type="spellStart"/>
      <w:r w:rsidR="007C3DE0">
        <w:rPr>
          <w:b/>
          <w:bCs/>
          <w:sz w:val="24"/>
          <w:szCs w:val="24"/>
        </w:rPr>
        <w:t>i</w:t>
      </w:r>
      <w:proofErr w:type="spellEnd"/>
    </w:p>
    <w:p w14:paraId="1F949C86" w14:textId="685F9D8D" w:rsidR="007D2636" w:rsidRDefault="007D2636" w:rsidP="00FB032A">
      <w:pPr>
        <w:tabs>
          <w:tab w:val="left" w:leader="dot" w:pos="7371"/>
        </w:tabs>
        <w:spacing w:after="16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DAFTAR ISI</w:t>
      </w:r>
      <w:r w:rsidR="00FB032A">
        <w:rPr>
          <w:b/>
          <w:bCs/>
          <w:sz w:val="24"/>
          <w:szCs w:val="24"/>
        </w:rPr>
        <w:tab/>
        <w:t xml:space="preserve"> </w:t>
      </w:r>
      <w:r w:rsidR="007C3DE0">
        <w:rPr>
          <w:b/>
          <w:bCs/>
          <w:sz w:val="24"/>
          <w:szCs w:val="24"/>
        </w:rPr>
        <w:t>ii</w:t>
      </w:r>
    </w:p>
    <w:p w14:paraId="3AE646B8" w14:textId="372C0BC8" w:rsidR="007D2636" w:rsidRDefault="007D2636" w:rsidP="00FB032A">
      <w:pPr>
        <w:tabs>
          <w:tab w:val="left" w:leader="dot" w:pos="7371"/>
        </w:tabs>
        <w:spacing w:after="16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BAB I PENDAHULUAN</w:t>
      </w:r>
      <w:r w:rsidR="00FB032A">
        <w:rPr>
          <w:b/>
          <w:bCs/>
          <w:sz w:val="24"/>
          <w:szCs w:val="24"/>
        </w:rPr>
        <w:tab/>
        <w:t xml:space="preserve"> </w:t>
      </w:r>
      <w:r w:rsidR="007C3DE0">
        <w:rPr>
          <w:b/>
          <w:bCs/>
          <w:sz w:val="24"/>
          <w:szCs w:val="24"/>
        </w:rPr>
        <w:t>1</w:t>
      </w:r>
    </w:p>
    <w:p w14:paraId="7CBFBEBD" w14:textId="2FCCBE2A" w:rsidR="007D2636" w:rsidRDefault="007D2636" w:rsidP="00FB032A">
      <w:pPr>
        <w:pStyle w:val="ListParagraph"/>
        <w:numPr>
          <w:ilvl w:val="1"/>
          <w:numId w:val="3"/>
        </w:numPr>
        <w:tabs>
          <w:tab w:val="left" w:leader="dot" w:pos="7371"/>
        </w:tabs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Latar </w:t>
      </w:r>
      <w:proofErr w:type="spellStart"/>
      <w:r>
        <w:rPr>
          <w:sz w:val="24"/>
          <w:szCs w:val="24"/>
        </w:rPr>
        <w:t>Belakang</w:t>
      </w:r>
      <w:proofErr w:type="spellEnd"/>
      <w:r w:rsidR="00FB032A">
        <w:rPr>
          <w:sz w:val="24"/>
          <w:szCs w:val="24"/>
        </w:rPr>
        <w:tab/>
        <w:t xml:space="preserve"> </w:t>
      </w:r>
      <w:r w:rsidR="007C3DE0">
        <w:rPr>
          <w:sz w:val="24"/>
          <w:szCs w:val="24"/>
        </w:rPr>
        <w:t>1</w:t>
      </w:r>
    </w:p>
    <w:p w14:paraId="1A4991F9" w14:textId="5CA8282C" w:rsidR="007D2636" w:rsidRDefault="007D2636" w:rsidP="00FB032A">
      <w:pPr>
        <w:pStyle w:val="ListParagraph"/>
        <w:numPr>
          <w:ilvl w:val="1"/>
          <w:numId w:val="3"/>
        </w:numPr>
        <w:tabs>
          <w:tab w:val="left" w:leader="dot" w:pos="7371"/>
        </w:tabs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Tujuan </w:t>
      </w:r>
      <w:r w:rsidR="00FB032A">
        <w:rPr>
          <w:sz w:val="24"/>
          <w:szCs w:val="24"/>
        </w:rPr>
        <w:tab/>
        <w:t xml:space="preserve"> </w:t>
      </w:r>
      <w:r w:rsidR="007C3DE0">
        <w:rPr>
          <w:sz w:val="24"/>
          <w:szCs w:val="24"/>
        </w:rPr>
        <w:t>1</w:t>
      </w:r>
    </w:p>
    <w:p w14:paraId="2516779C" w14:textId="3A1A14CC" w:rsidR="007D2636" w:rsidRDefault="007D2636" w:rsidP="00FB032A">
      <w:pPr>
        <w:tabs>
          <w:tab w:val="left" w:leader="dot" w:pos="7371"/>
        </w:tabs>
        <w:spacing w:after="160"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BAB II PEMBAHASAN</w:t>
      </w:r>
      <w:r w:rsidR="00FB032A">
        <w:rPr>
          <w:b/>
          <w:bCs/>
          <w:sz w:val="24"/>
          <w:szCs w:val="24"/>
        </w:rPr>
        <w:tab/>
        <w:t xml:space="preserve"> </w:t>
      </w:r>
      <w:r w:rsidR="007C3DE0">
        <w:rPr>
          <w:b/>
          <w:bCs/>
          <w:sz w:val="24"/>
          <w:szCs w:val="24"/>
        </w:rPr>
        <w:t>3</w:t>
      </w:r>
    </w:p>
    <w:p w14:paraId="7A4B43C9" w14:textId="159CB6C5" w:rsidR="007D2636" w:rsidRDefault="00BE3A15" w:rsidP="00FB032A">
      <w:pPr>
        <w:pStyle w:val="ListParagraph"/>
        <w:numPr>
          <w:ilvl w:val="1"/>
          <w:numId w:val="5"/>
        </w:numPr>
        <w:tabs>
          <w:tab w:val="left" w:leader="dot" w:pos="7371"/>
        </w:tabs>
        <w:spacing w:after="16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MVC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Named Routes dan Extending Layout</w:t>
      </w:r>
      <w:r w:rsidR="00FB032A">
        <w:rPr>
          <w:sz w:val="24"/>
          <w:szCs w:val="24"/>
        </w:rPr>
        <w:tab/>
        <w:t xml:space="preserve"> </w:t>
      </w:r>
      <w:r w:rsidR="007C3DE0">
        <w:rPr>
          <w:sz w:val="24"/>
          <w:szCs w:val="24"/>
        </w:rPr>
        <w:t>3</w:t>
      </w:r>
    </w:p>
    <w:p w14:paraId="67B8AB68" w14:textId="381C632E" w:rsidR="00165B0C" w:rsidRDefault="00165B0C" w:rsidP="00FB032A">
      <w:pPr>
        <w:pStyle w:val="ListParagraph"/>
        <w:numPr>
          <w:ilvl w:val="0"/>
          <w:numId w:val="6"/>
        </w:numPr>
        <w:tabs>
          <w:tab w:val="left" w:leader="dot" w:pos="7371"/>
        </w:tabs>
        <w:spacing w:after="16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Model</w:t>
      </w:r>
      <w:r w:rsidR="00FB032A">
        <w:rPr>
          <w:sz w:val="24"/>
          <w:szCs w:val="24"/>
        </w:rPr>
        <w:tab/>
        <w:t xml:space="preserve"> </w:t>
      </w:r>
      <w:r w:rsidR="007C3DE0">
        <w:rPr>
          <w:sz w:val="24"/>
          <w:szCs w:val="24"/>
        </w:rPr>
        <w:t>3</w:t>
      </w:r>
    </w:p>
    <w:p w14:paraId="4D3B92E0" w14:textId="3415BDB8" w:rsidR="00165B0C" w:rsidRDefault="00165B0C" w:rsidP="00FB032A">
      <w:pPr>
        <w:pStyle w:val="ListParagraph"/>
        <w:numPr>
          <w:ilvl w:val="0"/>
          <w:numId w:val="6"/>
        </w:numPr>
        <w:tabs>
          <w:tab w:val="left" w:leader="dot" w:pos="7371"/>
        </w:tabs>
        <w:spacing w:after="16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Controller</w:t>
      </w:r>
      <w:r w:rsidR="00FB032A">
        <w:rPr>
          <w:sz w:val="24"/>
          <w:szCs w:val="24"/>
        </w:rPr>
        <w:tab/>
        <w:t xml:space="preserve"> </w:t>
      </w:r>
      <w:r w:rsidR="007C3DE0">
        <w:rPr>
          <w:sz w:val="24"/>
          <w:szCs w:val="24"/>
        </w:rPr>
        <w:t>3</w:t>
      </w:r>
    </w:p>
    <w:p w14:paraId="57D14EC7" w14:textId="411C05CC" w:rsidR="00165B0C" w:rsidRDefault="00CF5864" w:rsidP="00FB032A">
      <w:pPr>
        <w:pStyle w:val="ListParagraph"/>
        <w:numPr>
          <w:ilvl w:val="0"/>
          <w:numId w:val="6"/>
        </w:numPr>
        <w:tabs>
          <w:tab w:val="left" w:leader="dot" w:pos="7371"/>
        </w:tabs>
        <w:spacing w:after="16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Route Name</w:t>
      </w:r>
      <w:r w:rsidR="00FB032A">
        <w:rPr>
          <w:sz w:val="24"/>
          <w:szCs w:val="24"/>
        </w:rPr>
        <w:tab/>
        <w:t xml:space="preserve"> </w:t>
      </w:r>
      <w:r w:rsidR="007C3DE0">
        <w:rPr>
          <w:sz w:val="24"/>
          <w:szCs w:val="24"/>
        </w:rPr>
        <w:t>4</w:t>
      </w:r>
    </w:p>
    <w:p w14:paraId="4345BEDB" w14:textId="6B1747A9" w:rsidR="00CF5864" w:rsidRDefault="00CF5864" w:rsidP="00FB032A">
      <w:pPr>
        <w:pStyle w:val="ListParagraph"/>
        <w:numPr>
          <w:ilvl w:val="0"/>
          <w:numId w:val="6"/>
        </w:numPr>
        <w:tabs>
          <w:tab w:val="left" w:leader="dot" w:pos="7371"/>
        </w:tabs>
        <w:spacing w:after="16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Layouts dan View</w:t>
      </w:r>
      <w:r w:rsidR="00FB032A">
        <w:rPr>
          <w:sz w:val="24"/>
          <w:szCs w:val="24"/>
        </w:rPr>
        <w:tab/>
        <w:t xml:space="preserve"> </w:t>
      </w:r>
      <w:r w:rsidR="007C3DE0">
        <w:rPr>
          <w:sz w:val="24"/>
          <w:szCs w:val="24"/>
        </w:rPr>
        <w:t>5</w:t>
      </w:r>
    </w:p>
    <w:p w14:paraId="17F75660" w14:textId="7F5CD074" w:rsidR="00CF5864" w:rsidRDefault="00CF5864" w:rsidP="00FB032A">
      <w:pPr>
        <w:pStyle w:val="ListParagraph"/>
        <w:numPr>
          <w:ilvl w:val="0"/>
          <w:numId w:val="6"/>
        </w:numPr>
        <w:tabs>
          <w:tab w:val="left" w:leader="dot" w:pos="7371"/>
        </w:tabs>
        <w:spacing w:after="16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 w:rsidR="00FB032A">
        <w:rPr>
          <w:sz w:val="24"/>
          <w:szCs w:val="24"/>
        </w:rPr>
        <w:tab/>
        <w:t xml:space="preserve"> </w:t>
      </w:r>
      <w:r w:rsidR="007C3DE0">
        <w:rPr>
          <w:sz w:val="24"/>
          <w:szCs w:val="24"/>
        </w:rPr>
        <w:t>6</w:t>
      </w:r>
    </w:p>
    <w:p w14:paraId="407FB7F5" w14:textId="26B5F33E" w:rsidR="00CF5864" w:rsidRDefault="00CF5864" w:rsidP="00FB032A">
      <w:pPr>
        <w:pStyle w:val="ListParagraph"/>
        <w:numPr>
          <w:ilvl w:val="0"/>
          <w:numId w:val="6"/>
        </w:numPr>
        <w:tabs>
          <w:tab w:val="left" w:leader="dot" w:pos="7371"/>
        </w:tabs>
        <w:spacing w:after="16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Hasil </w:t>
      </w:r>
      <w:r w:rsidR="00FB032A">
        <w:rPr>
          <w:sz w:val="24"/>
          <w:szCs w:val="24"/>
        </w:rPr>
        <w:tab/>
        <w:t xml:space="preserve"> </w:t>
      </w:r>
      <w:r w:rsidR="007C3DE0">
        <w:rPr>
          <w:sz w:val="24"/>
          <w:szCs w:val="24"/>
        </w:rPr>
        <w:t>7</w:t>
      </w:r>
    </w:p>
    <w:p w14:paraId="5E224E94" w14:textId="5D9677AC" w:rsidR="00CF5864" w:rsidRDefault="00FB032A" w:rsidP="00FB032A">
      <w:pPr>
        <w:tabs>
          <w:tab w:val="left" w:leader="dot" w:pos="7371"/>
        </w:tabs>
        <w:spacing w:after="16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BAB III PENUTUP</w:t>
      </w:r>
      <w:r>
        <w:rPr>
          <w:b/>
          <w:bCs/>
          <w:sz w:val="24"/>
          <w:szCs w:val="24"/>
        </w:rPr>
        <w:tab/>
        <w:t xml:space="preserve"> </w:t>
      </w:r>
      <w:r w:rsidR="007C3DE0">
        <w:rPr>
          <w:b/>
          <w:bCs/>
          <w:sz w:val="24"/>
          <w:szCs w:val="24"/>
        </w:rPr>
        <w:t>8</w:t>
      </w:r>
    </w:p>
    <w:p w14:paraId="00BF0F43" w14:textId="7079F1B9" w:rsidR="00FB032A" w:rsidRDefault="00FB032A" w:rsidP="00FB032A">
      <w:pPr>
        <w:pStyle w:val="ListParagraph"/>
        <w:numPr>
          <w:ilvl w:val="1"/>
          <w:numId w:val="8"/>
        </w:numPr>
        <w:tabs>
          <w:tab w:val="left" w:leader="dot" w:pos="7371"/>
        </w:tabs>
        <w:spacing w:after="160" w:line="360" w:lineRule="auto"/>
        <w:rPr>
          <w:sz w:val="24"/>
          <w:szCs w:val="24"/>
        </w:rPr>
      </w:pPr>
      <w:r w:rsidRPr="00FB032A">
        <w:rPr>
          <w:sz w:val="24"/>
          <w:szCs w:val="24"/>
        </w:rPr>
        <w:t xml:space="preserve">Kesimpulan </w:t>
      </w:r>
      <w:r>
        <w:rPr>
          <w:sz w:val="24"/>
          <w:szCs w:val="24"/>
        </w:rPr>
        <w:tab/>
        <w:t xml:space="preserve"> </w:t>
      </w:r>
      <w:r w:rsidR="007C3DE0">
        <w:rPr>
          <w:sz w:val="24"/>
          <w:szCs w:val="24"/>
        </w:rPr>
        <w:t>8</w:t>
      </w:r>
    </w:p>
    <w:p w14:paraId="57EEB8DE" w14:textId="113B4A29" w:rsidR="00FB032A" w:rsidRDefault="00FB032A" w:rsidP="00FB032A">
      <w:pPr>
        <w:tabs>
          <w:tab w:val="left" w:leader="dot" w:pos="7371"/>
        </w:tabs>
        <w:spacing w:after="160" w:line="360" w:lineRule="auto"/>
        <w:rPr>
          <w:b/>
          <w:bCs/>
          <w:sz w:val="24"/>
          <w:szCs w:val="24"/>
        </w:rPr>
        <w:sectPr w:rsidR="00FB032A" w:rsidSect="00932A5E">
          <w:pgSz w:w="11920" w:h="16840"/>
          <w:pgMar w:top="2268" w:right="1701" w:bottom="1701" w:left="2268" w:header="0" w:footer="1395" w:gutter="0"/>
          <w:pgNumType w:fmt="lowerRoman" w:start="1"/>
          <w:cols w:space="720"/>
          <w:docGrid w:linePitch="272"/>
        </w:sectPr>
      </w:pPr>
      <w:r>
        <w:rPr>
          <w:b/>
          <w:bCs/>
          <w:sz w:val="24"/>
          <w:szCs w:val="24"/>
        </w:rPr>
        <w:t>DAFTAR PUSTAKA</w:t>
      </w:r>
      <w:r>
        <w:rPr>
          <w:b/>
          <w:bCs/>
          <w:sz w:val="24"/>
          <w:szCs w:val="24"/>
        </w:rPr>
        <w:tab/>
        <w:t xml:space="preserve"> </w:t>
      </w:r>
      <w:r w:rsidR="007C3DE0">
        <w:rPr>
          <w:b/>
          <w:bCs/>
          <w:sz w:val="24"/>
          <w:szCs w:val="24"/>
        </w:rPr>
        <w:t>9</w:t>
      </w:r>
    </w:p>
    <w:p w14:paraId="1608EBB0" w14:textId="3C087062" w:rsidR="00FB032A" w:rsidRDefault="00FB032A" w:rsidP="00FB032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BAB I </w:t>
      </w:r>
    </w:p>
    <w:p w14:paraId="77A4D724" w14:textId="1D101BEB" w:rsidR="00FB032A" w:rsidRPr="00FB032A" w:rsidRDefault="00FB032A" w:rsidP="00FB032A">
      <w:pPr>
        <w:spacing w:line="360" w:lineRule="auto"/>
        <w:jc w:val="center"/>
        <w:rPr>
          <w:bCs/>
          <w:sz w:val="28"/>
          <w:szCs w:val="28"/>
        </w:rPr>
      </w:pPr>
      <w:r>
        <w:rPr>
          <w:b/>
          <w:sz w:val="28"/>
          <w:szCs w:val="28"/>
        </w:rPr>
        <w:t>PENDAHULUAN</w:t>
      </w:r>
    </w:p>
    <w:p w14:paraId="65E413F8" w14:textId="77777777" w:rsidR="00FB032A" w:rsidRPr="00FB032A" w:rsidRDefault="00E06CD3" w:rsidP="00FB032A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FB032A">
        <w:rPr>
          <w:b/>
          <w:sz w:val="24"/>
          <w:szCs w:val="24"/>
        </w:rPr>
        <w:t xml:space="preserve">Latar </w:t>
      </w:r>
      <w:proofErr w:type="spellStart"/>
      <w:r w:rsidRPr="00FB032A">
        <w:rPr>
          <w:b/>
          <w:sz w:val="24"/>
          <w:szCs w:val="24"/>
        </w:rPr>
        <w:t>Belakang</w:t>
      </w:r>
      <w:proofErr w:type="spellEnd"/>
    </w:p>
    <w:p w14:paraId="6EE6E0ED" w14:textId="5D57F352" w:rsidR="00DD473D" w:rsidRPr="00FB032A" w:rsidRDefault="00E06CD3" w:rsidP="00FB032A">
      <w:pPr>
        <w:pStyle w:val="ListParagraph"/>
        <w:spacing w:line="360" w:lineRule="auto"/>
        <w:ind w:left="357" w:firstLine="567"/>
        <w:jc w:val="both"/>
        <w:rPr>
          <w:sz w:val="24"/>
          <w:szCs w:val="24"/>
        </w:rPr>
      </w:pPr>
      <w:r w:rsidRPr="00FB032A">
        <w:rPr>
          <w:sz w:val="24"/>
          <w:szCs w:val="24"/>
        </w:rPr>
        <w:t xml:space="preserve">Laravel </w:t>
      </w:r>
      <w:proofErr w:type="spellStart"/>
      <w:r w:rsidRPr="00FB032A">
        <w:rPr>
          <w:sz w:val="24"/>
          <w:szCs w:val="24"/>
        </w:rPr>
        <w:t>adalah</w:t>
      </w:r>
      <w:proofErr w:type="spellEnd"/>
      <w:r w:rsidRPr="00FB032A">
        <w:rPr>
          <w:sz w:val="24"/>
          <w:szCs w:val="24"/>
        </w:rPr>
        <w:t xml:space="preserve"> framework </w:t>
      </w:r>
      <w:proofErr w:type="spellStart"/>
      <w:r w:rsidRPr="00FB032A">
        <w:rPr>
          <w:sz w:val="24"/>
          <w:szCs w:val="24"/>
        </w:rPr>
        <w:t>aplikasi</w:t>
      </w:r>
      <w:proofErr w:type="spellEnd"/>
      <w:r w:rsidRPr="00FB032A">
        <w:rPr>
          <w:sz w:val="24"/>
          <w:szCs w:val="24"/>
        </w:rPr>
        <w:t xml:space="preserve"> web </w:t>
      </w:r>
      <w:proofErr w:type="spellStart"/>
      <w:r w:rsidRPr="00FB032A">
        <w:rPr>
          <w:sz w:val="24"/>
          <w:szCs w:val="24"/>
        </w:rPr>
        <w:t>kontemporer</w:t>
      </w:r>
      <w:proofErr w:type="spellEnd"/>
      <w:r w:rsidRPr="00FB032A">
        <w:rPr>
          <w:sz w:val="24"/>
          <w:szCs w:val="24"/>
        </w:rPr>
        <w:t xml:space="preserve">, open source dan </w:t>
      </w:r>
      <w:proofErr w:type="spellStart"/>
      <w:r w:rsidRPr="00FB032A">
        <w:rPr>
          <w:sz w:val="24"/>
          <w:szCs w:val="24"/>
        </w:rPr>
        <w:t>digunakan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 w:rsidRPr="00FB032A">
        <w:rPr>
          <w:sz w:val="24"/>
          <w:szCs w:val="24"/>
        </w:rPr>
        <w:t>secara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 w:rsidRPr="00FB032A">
        <w:rPr>
          <w:sz w:val="24"/>
          <w:szCs w:val="24"/>
        </w:rPr>
        <w:t>luas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 w:rsidRPr="00FB032A">
        <w:rPr>
          <w:sz w:val="24"/>
          <w:szCs w:val="24"/>
        </w:rPr>
        <w:t>untuk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 w:rsidRPr="00FB032A">
        <w:rPr>
          <w:sz w:val="24"/>
          <w:szCs w:val="24"/>
        </w:rPr>
        <w:t>perancangan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 w:rsidRPr="00FB032A">
        <w:rPr>
          <w:sz w:val="24"/>
          <w:szCs w:val="24"/>
        </w:rPr>
        <w:t>aplikasi</w:t>
      </w:r>
      <w:proofErr w:type="spellEnd"/>
      <w:r w:rsidRPr="00FB032A">
        <w:rPr>
          <w:sz w:val="24"/>
          <w:szCs w:val="24"/>
        </w:rPr>
        <w:t xml:space="preserve"> web yang </w:t>
      </w:r>
      <w:proofErr w:type="spellStart"/>
      <w:r w:rsidRPr="00FB032A">
        <w:rPr>
          <w:sz w:val="24"/>
          <w:szCs w:val="24"/>
        </w:rPr>
        <w:t>cepat</w:t>
      </w:r>
      <w:proofErr w:type="spellEnd"/>
      <w:r w:rsidRPr="00FB032A">
        <w:rPr>
          <w:sz w:val="24"/>
          <w:szCs w:val="24"/>
        </w:rPr>
        <w:t xml:space="preserve"> dan </w:t>
      </w:r>
      <w:proofErr w:type="spellStart"/>
      <w:proofErr w:type="gramStart"/>
      <w:r w:rsidRPr="00FB032A">
        <w:rPr>
          <w:sz w:val="24"/>
          <w:szCs w:val="24"/>
        </w:rPr>
        <w:t>mudah.</w:t>
      </w:r>
      <w:r w:rsidRPr="00FB032A">
        <w:rPr>
          <w:i/>
          <w:sz w:val="24"/>
          <w:szCs w:val="24"/>
        </w:rPr>
        <w:t>Laravel</w:t>
      </w:r>
      <w:proofErr w:type="spellEnd"/>
      <w:proofErr w:type="gramEnd"/>
      <w:r w:rsidRPr="00FB032A">
        <w:rPr>
          <w:i/>
          <w:spacing w:val="1"/>
          <w:sz w:val="24"/>
          <w:szCs w:val="24"/>
        </w:rPr>
        <w:t xml:space="preserve"> </w:t>
      </w:r>
      <w:proofErr w:type="spellStart"/>
      <w:r w:rsidRPr="00FB032A">
        <w:rPr>
          <w:sz w:val="24"/>
          <w:szCs w:val="24"/>
        </w:rPr>
        <w:t>dibuat</w:t>
      </w:r>
      <w:proofErr w:type="spellEnd"/>
      <w:r w:rsidRPr="00FB032A">
        <w:rPr>
          <w:sz w:val="24"/>
          <w:szCs w:val="24"/>
        </w:rPr>
        <w:t xml:space="preserve"> oleh Taylor Otwell pada </w:t>
      </w:r>
      <w:proofErr w:type="spellStart"/>
      <w:r w:rsidRPr="00FB032A">
        <w:rPr>
          <w:sz w:val="24"/>
          <w:szCs w:val="24"/>
        </w:rPr>
        <w:t>tahun</w:t>
      </w:r>
      <w:proofErr w:type="spellEnd"/>
      <w:r w:rsidRPr="00FB032A">
        <w:rPr>
          <w:sz w:val="24"/>
          <w:szCs w:val="24"/>
        </w:rPr>
        <w:t xml:space="preserve"> 2011.</w:t>
      </w:r>
      <w:r w:rsidRPr="00FB032A">
        <w:rPr>
          <w:spacing w:val="11"/>
          <w:sz w:val="24"/>
          <w:szCs w:val="24"/>
        </w:rPr>
        <w:t xml:space="preserve"> </w:t>
      </w:r>
      <w:r w:rsidRPr="00FB032A">
        <w:rPr>
          <w:i/>
          <w:sz w:val="24"/>
          <w:szCs w:val="24"/>
        </w:rPr>
        <w:t>Framework</w:t>
      </w:r>
      <w:r w:rsidRPr="00FB032A">
        <w:rPr>
          <w:i/>
          <w:spacing w:val="1"/>
          <w:sz w:val="24"/>
          <w:szCs w:val="24"/>
        </w:rPr>
        <w:t xml:space="preserve"> </w:t>
      </w:r>
      <w:proofErr w:type="spellStart"/>
      <w:r w:rsidRPr="00FB032A">
        <w:rPr>
          <w:sz w:val="24"/>
          <w:szCs w:val="24"/>
        </w:rPr>
        <w:t>ini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 w:rsidRPr="00FB032A">
        <w:rPr>
          <w:sz w:val="24"/>
          <w:szCs w:val="24"/>
        </w:rPr>
        <w:t>dibuat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 w:rsidRPr="00FB032A">
        <w:rPr>
          <w:sz w:val="24"/>
          <w:szCs w:val="24"/>
        </w:rPr>
        <w:t>untuk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 w:rsidRPr="00FB032A">
        <w:rPr>
          <w:sz w:val="24"/>
          <w:szCs w:val="24"/>
        </w:rPr>
        <w:t>pengembangan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 w:rsidRPr="00FB032A">
        <w:rPr>
          <w:sz w:val="24"/>
          <w:szCs w:val="24"/>
        </w:rPr>
        <w:t>aplikasi</w:t>
      </w:r>
      <w:proofErr w:type="spellEnd"/>
      <w:r w:rsidRPr="00FB032A">
        <w:rPr>
          <w:sz w:val="24"/>
          <w:szCs w:val="24"/>
        </w:rPr>
        <w:t xml:space="preserve"> website </w:t>
      </w:r>
      <w:proofErr w:type="spellStart"/>
      <w:r w:rsidRPr="00FB032A">
        <w:rPr>
          <w:sz w:val="24"/>
          <w:szCs w:val="24"/>
        </w:rPr>
        <w:t>dimana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 w:rsidRPr="00FB032A">
        <w:rPr>
          <w:sz w:val="24"/>
          <w:szCs w:val="24"/>
        </w:rPr>
        <w:t>mengikuti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 w:rsidRPr="00FB032A">
        <w:rPr>
          <w:sz w:val="24"/>
          <w:szCs w:val="24"/>
        </w:rPr>
        <w:t>arsitektur</w:t>
      </w:r>
      <w:proofErr w:type="spellEnd"/>
      <w:r w:rsidRPr="00FB032A">
        <w:rPr>
          <w:sz w:val="24"/>
          <w:szCs w:val="24"/>
        </w:rPr>
        <w:t xml:space="preserve"> MVC (model</w:t>
      </w:r>
      <w:r w:rsidRPr="00FB032A">
        <w:rPr>
          <w:spacing w:val="-1"/>
          <w:sz w:val="24"/>
          <w:szCs w:val="24"/>
        </w:rPr>
        <w:t xml:space="preserve"> </w:t>
      </w:r>
      <w:r w:rsidRPr="00FB032A">
        <w:rPr>
          <w:sz w:val="24"/>
          <w:szCs w:val="24"/>
        </w:rPr>
        <w:t>view controller).</w:t>
      </w:r>
    </w:p>
    <w:p w14:paraId="6EE6E0EF" w14:textId="44DE5EBB" w:rsidR="00DD473D" w:rsidRPr="00FB032A" w:rsidRDefault="00E06CD3" w:rsidP="00FB032A">
      <w:pPr>
        <w:pStyle w:val="ListParagraph"/>
        <w:spacing w:line="360" w:lineRule="auto"/>
        <w:ind w:left="35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unggulan</w:t>
      </w:r>
      <w:proofErr w:type="spellEnd"/>
      <w:r>
        <w:rPr>
          <w:sz w:val="24"/>
          <w:szCs w:val="24"/>
        </w:rPr>
        <w:t xml:space="preserve"> Laravel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named routes, yang </w:t>
      </w:r>
      <w:proofErr w:type="spellStart"/>
      <w:r>
        <w:rPr>
          <w:sz w:val="24"/>
          <w:szCs w:val="24"/>
        </w:rPr>
        <w:t>memungkinkan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 w:rsidRPr="00FB032A">
        <w:rPr>
          <w:sz w:val="24"/>
          <w:szCs w:val="24"/>
        </w:rPr>
        <w:t xml:space="preserve"> </w:t>
      </w:r>
      <w:r>
        <w:rPr>
          <w:sz w:val="24"/>
          <w:szCs w:val="24"/>
        </w:rPr>
        <w:t>pada</w:t>
      </w:r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rute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. Ini </w:t>
      </w:r>
      <w:proofErr w:type="spellStart"/>
      <w:proofErr w:type="gram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dalam</w:t>
      </w:r>
      <w:proofErr w:type="spellEnd"/>
      <w:proofErr w:type="gramEnd"/>
      <w:r>
        <w:rPr>
          <w:sz w:val="24"/>
          <w:szCs w:val="24"/>
        </w:rPr>
        <w:t xml:space="preserve"> </w:t>
      </w:r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 dan </w:t>
      </w:r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mengarahkan</w:t>
      </w:r>
      <w:proofErr w:type="spellEnd"/>
      <w:r>
        <w:rPr>
          <w:sz w:val="24"/>
          <w:szCs w:val="24"/>
        </w:rPr>
        <w:t xml:space="preserve">  URL </w:t>
      </w:r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named routes, </w:t>
      </w:r>
      <w:proofErr w:type="spellStart"/>
      <w:r>
        <w:rPr>
          <w:sz w:val="24"/>
          <w:szCs w:val="24"/>
        </w:rPr>
        <w:t>pengembang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merujuk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rute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mengingat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menuliskan</w:t>
      </w:r>
      <w:proofErr w:type="spellEnd"/>
      <w:r>
        <w:rPr>
          <w:sz w:val="24"/>
          <w:szCs w:val="24"/>
        </w:rPr>
        <w:t xml:space="preserve"> URL</w:t>
      </w:r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 w:rsidRPr="00FB03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manual,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keterbacaan</w:t>
      </w:r>
      <w:proofErr w:type="spellEnd"/>
      <w:r>
        <w:rPr>
          <w:sz w:val="24"/>
          <w:szCs w:val="24"/>
        </w:rPr>
        <w:t xml:space="preserve"> dan</w:t>
      </w:r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pemeliharaan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>.</w:t>
      </w:r>
      <w:r w:rsidRPr="00FB032A">
        <w:rPr>
          <w:sz w:val="24"/>
          <w:szCs w:val="24"/>
        </w:rPr>
        <w:t xml:space="preserve"> </w:t>
      </w:r>
      <w:r>
        <w:rPr>
          <w:sz w:val="24"/>
          <w:szCs w:val="24"/>
        </w:rPr>
        <w:t>Named</w:t>
      </w:r>
      <w:r w:rsidRPr="00FB032A">
        <w:rPr>
          <w:sz w:val="24"/>
          <w:szCs w:val="24"/>
        </w:rPr>
        <w:t xml:space="preserve"> </w:t>
      </w:r>
      <w:r>
        <w:rPr>
          <w:sz w:val="24"/>
          <w:szCs w:val="24"/>
        </w:rPr>
        <w:t>routes</w:t>
      </w:r>
      <w:r w:rsidRPr="00FB03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juga </w:t>
      </w:r>
      <w:proofErr w:type="spellStart"/>
      <w:r>
        <w:rPr>
          <w:sz w:val="24"/>
          <w:szCs w:val="24"/>
        </w:rPr>
        <w:t>memungkinkan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URL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di</w:t>
      </w:r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memodifikasi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referensi</w:t>
      </w:r>
      <w:proofErr w:type="spellEnd"/>
      <w:r w:rsidRPr="00FB03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URL di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>.</w:t>
      </w:r>
    </w:p>
    <w:p w14:paraId="6EE6E0F1" w14:textId="18EAC47B" w:rsidR="00DD473D" w:rsidRDefault="00E06CD3" w:rsidP="00FB032A">
      <w:pPr>
        <w:pStyle w:val="ListParagraph"/>
        <w:spacing w:line="360" w:lineRule="auto"/>
        <w:ind w:left="35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Fitur </w:t>
      </w:r>
      <w:proofErr w:type="spellStart"/>
      <w:r>
        <w:rPr>
          <w:sz w:val="24"/>
          <w:szCs w:val="24"/>
        </w:rPr>
        <w:t>penting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Laravel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extending layout, yang </w:t>
      </w:r>
      <w:proofErr w:type="spellStart"/>
      <w:r>
        <w:rPr>
          <w:sz w:val="24"/>
          <w:szCs w:val="24"/>
        </w:rPr>
        <w:t>memungkinkan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konsisten</w:t>
      </w:r>
      <w:proofErr w:type="spellEnd"/>
      <w:r w:rsidRPr="00FB032A">
        <w:rPr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 w:rsidRPr="00FB03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template </w:t>
      </w:r>
      <w:proofErr w:type="spellStart"/>
      <w:r>
        <w:rPr>
          <w:sz w:val="24"/>
          <w:szCs w:val="24"/>
        </w:rPr>
        <w:t>dasar</w:t>
      </w:r>
      <w:proofErr w:type="spellEnd"/>
      <w:r w:rsidRPr="00FB032A">
        <w:rPr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diperluas</w:t>
      </w:r>
      <w:proofErr w:type="spellEnd"/>
      <w:r>
        <w:rPr>
          <w:sz w:val="24"/>
          <w:szCs w:val="24"/>
        </w:rPr>
        <w:t>.</w:t>
      </w:r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 w:rsidRPr="00FB032A">
        <w:rPr>
          <w:sz w:val="24"/>
          <w:szCs w:val="24"/>
        </w:rPr>
        <w:t xml:space="preserve"> </w:t>
      </w:r>
      <w:r>
        <w:rPr>
          <w:sz w:val="24"/>
          <w:szCs w:val="24"/>
        </w:rPr>
        <w:t>layout,</w:t>
      </w:r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mendefinisikan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header,</w:t>
      </w:r>
      <w:r w:rsidRPr="00FB032A">
        <w:rPr>
          <w:sz w:val="24"/>
          <w:szCs w:val="24"/>
        </w:rPr>
        <w:t xml:space="preserve"> </w:t>
      </w:r>
      <w:r>
        <w:rPr>
          <w:sz w:val="24"/>
          <w:szCs w:val="24"/>
        </w:rPr>
        <w:t>footer,</w:t>
      </w:r>
      <w:r w:rsidRPr="00FB032A">
        <w:rPr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navigasi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sekali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>,</w:t>
      </w:r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memperluasnya</w:t>
      </w:r>
      <w:proofErr w:type="spellEnd"/>
      <w:r>
        <w:rPr>
          <w:sz w:val="24"/>
          <w:szCs w:val="24"/>
        </w:rPr>
        <w:t xml:space="preserve"> pada</w:t>
      </w:r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yang</w:t>
      </w:r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>. Hal</w:t>
      </w:r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konsistensi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antarmuka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tetapi</w:t>
      </w:r>
      <w:proofErr w:type="spellEnd"/>
      <w:r w:rsidRPr="00FB032A">
        <w:rPr>
          <w:sz w:val="24"/>
          <w:szCs w:val="24"/>
        </w:rPr>
        <w:t xml:space="preserve"> </w:t>
      </w:r>
      <w:r>
        <w:rPr>
          <w:sz w:val="24"/>
          <w:szCs w:val="24"/>
        </w:rPr>
        <w:t>juga</w:t>
      </w:r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pemeliharaan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pengembangan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 w:rsidRP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</w:p>
    <w:p w14:paraId="364A93FA" w14:textId="77777777" w:rsidR="00FB032A" w:rsidRPr="00FB032A" w:rsidRDefault="00FB032A" w:rsidP="00FB032A">
      <w:pPr>
        <w:ind w:right="86"/>
        <w:jc w:val="both"/>
        <w:rPr>
          <w:sz w:val="24"/>
          <w:szCs w:val="24"/>
        </w:rPr>
      </w:pPr>
    </w:p>
    <w:p w14:paraId="6EE6E0F3" w14:textId="3422D422" w:rsidR="00DD473D" w:rsidRPr="00FB032A" w:rsidRDefault="00E06CD3" w:rsidP="00FB032A">
      <w:pPr>
        <w:pStyle w:val="ListParagraph"/>
        <w:numPr>
          <w:ilvl w:val="1"/>
          <w:numId w:val="10"/>
        </w:numPr>
        <w:spacing w:line="360" w:lineRule="auto"/>
        <w:rPr>
          <w:sz w:val="24"/>
          <w:szCs w:val="24"/>
        </w:rPr>
      </w:pPr>
      <w:r w:rsidRPr="00FB032A">
        <w:rPr>
          <w:b/>
          <w:sz w:val="24"/>
          <w:szCs w:val="24"/>
        </w:rPr>
        <w:t xml:space="preserve">  Tujuan</w:t>
      </w:r>
    </w:p>
    <w:p w14:paraId="6EE6E0F6" w14:textId="4AE48E3C" w:rsidR="00DD473D" w:rsidRDefault="00E06CD3" w:rsidP="00FB032A">
      <w:pPr>
        <w:pStyle w:val="ListParagraph"/>
        <w:spacing w:line="360" w:lineRule="auto"/>
        <w:ind w:left="357" w:firstLine="567"/>
        <w:jc w:val="both"/>
        <w:rPr>
          <w:sz w:val="24"/>
          <w:szCs w:val="24"/>
        </w:rPr>
        <w:sectPr w:rsidR="00DD473D" w:rsidSect="00932A5E">
          <w:pgSz w:w="11920" w:h="16840"/>
          <w:pgMar w:top="2268" w:right="1701" w:bottom="1701" w:left="2268" w:header="0" w:footer="1395" w:gutter="0"/>
          <w:pgNumType w:start="1"/>
          <w:cols w:space="720"/>
          <w:docGrid w:linePitch="272"/>
        </w:sectPr>
      </w:pPr>
      <w:proofErr w:type="spellStart"/>
      <w:r>
        <w:rPr>
          <w:sz w:val="24"/>
          <w:szCs w:val="24"/>
        </w:rPr>
        <w:t>Penggunaan</w:t>
      </w:r>
      <w:proofErr w:type="spellEnd"/>
      <w:r>
        <w:rPr>
          <w:sz w:val="24"/>
          <w:szCs w:val="24"/>
        </w:rPr>
        <w:t xml:space="preserve"> named routes dan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extending layout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web</w:t>
      </w:r>
      <w:r>
        <w:rPr>
          <w:spacing w:val="3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pacing w:val="2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>
        <w:rPr>
          <w:spacing w:val="3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,</w:t>
      </w:r>
      <w:r>
        <w:rPr>
          <w:spacing w:val="2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pacing w:val="2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3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pacing w:val="29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kualita</w:t>
      </w:r>
      <w:r w:rsidR="00FB032A">
        <w:rPr>
          <w:sz w:val="24"/>
          <w:szCs w:val="24"/>
        </w:rPr>
        <w:t>s</w:t>
      </w:r>
      <w:proofErr w:type="spellEnd"/>
      <w:r w:rsidR="00FB03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named routes,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utamanya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navigasi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dalam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sementara</w:t>
      </w:r>
      <w:proofErr w:type="spellEnd"/>
      <w:r>
        <w:rPr>
          <w:sz w:val="24"/>
          <w:szCs w:val="24"/>
        </w:rPr>
        <w:t xml:space="preserve"> extending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layout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bertujuan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menciptakan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konsisten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>.</w:t>
      </w:r>
    </w:p>
    <w:p w14:paraId="4EB2322B" w14:textId="7983C784" w:rsidR="00932A5E" w:rsidRDefault="00932A5E" w:rsidP="001D6D24">
      <w:pPr>
        <w:spacing w:line="360" w:lineRule="auto"/>
        <w:ind w:left="552" w:right="133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BAB II</w:t>
      </w:r>
    </w:p>
    <w:p w14:paraId="7B30E3C3" w14:textId="2D4D66EF" w:rsidR="00932A5E" w:rsidRDefault="00932A5E" w:rsidP="001D6D24">
      <w:pPr>
        <w:spacing w:line="360" w:lineRule="auto"/>
        <w:ind w:left="552" w:right="133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PEMBAHASAN</w:t>
      </w:r>
    </w:p>
    <w:p w14:paraId="6EE6E0FC" w14:textId="2FA3EDD5" w:rsidR="00DD473D" w:rsidRPr="00932A5E" w:rsidRDefault="00E06CD3" w:rsidP="00932A5E">
      <w:pPr>
        <w:pStyle w:val="ListParagraph"/>
        <w:numPr>
          <w:ilvl w:val="1"/>
          <w:numId w:val="13"/>
        </w:numPr>
        <w:spacing w:line="360" w:lineRule="auto"/>
        <w:ind w:right="1330"/>
        <w:jc w:val="both"/>
        <w:rPr>
          <w:sz w:val="24"/>
          <w:szCs w:val="24"/>
        </w:rPr>
      </w:pPr>
      <w:proofErr w:type="spellStart"/>
      <w:r w:rsidRPr="00932A5E">
        <w:rPr>
          <w:b/>
          <w:sz w:val="24"/>
          <w:szCs w:val="24"/>
        </w:rPr>
        <w:t>Implementasi</w:t>
      </w:r>
      <w:proofErr w:type="spellEnd"/>
      <w:r w:rsidRPr="00932A5E">
        <w:rPr>
          <w:b/>
          <w:spacing w:val="-1"/>
          <w:sz w:val="24"/>
          <w:szCs w:val="24"/>
        </w:rPr>
        <w:t xml:space="preserve"> </w:t>
      </w:r>
      <w:r w:rsidRPr="00932A5E">
        <w:rPr>
          <w:b/>
          <w:sz w:val="24"/>
          <w:szCs w:val="24"/>
        </w:rPr>
        <w:t xml:space="preserve">MVC </w:t>
      </w:r>
      <w:proofErr w:type="spellStart"/>
      <w:r w:rsidRPr="00932A5E">
        <w:rPr>
          <w:b/>
          <w:sz w:val="24"/>
          <w:szCs w:val="24"/>
        </w:rPr>
        <w:t>dengan</w:t>
      </w:r>
      <w:proofErr w:type="spellEnd"/>
      <w:r w:rsidRPr="00932A5E">
        <w:rPr>
          <w:b/>
          <w:sz w:val="24"/>
          <w:szCs w:val="24"/>
        </w:rPr>
        <w:t xml:space="preserve"> Named Routes dan Extending</w:t>
      </w:r>
      <w:r w:rsidRPr="00932A5E">
        <w:rPr>
          <w:b/>
          <w:spacing w:val="-1"/>
          <w:sz w:val="24"/>
          <w:szCs w:val="24"/>
        </w:rPr>
        <w:t xml:space="preserve"> </w:t>
      </w:r>
      <w:r w:rsidRPr="00932A5E">
        <w:rPr>
          <w:b/>
          <w:sz w:val="24"/>
          <w:szCs w:val="24"/>
        </w:rPr>
        <w:t>Layout</w:t>
      </w:r>
    </w:p>
    <w:p w14:paraId="6EE6E0FE" w14:textId="54C4BBE0" w:rsidR="00DD473D" w:rsidRPr="00932A5E" w:rsidRDefault="00E06CD3" w:rsidP="00932A5E">
      <w:pPr>
        <w:pStyle w:val="ListParagraph"/>
        <w:spacing w:line="360" w:lineRule="auto"/>
        <w:ind w:left="35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Dalam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Laravel, </w:t>
      </w:r>
      <w:proofErr w:type="spellStart"/>
      <w:r>
        <w:rPr>
          <w:sz w:val="24"/>
          <w:szCs w:val="24"/>
        </w:rPr>
        <w:t>penerapan</w:t>
      </w:r>
      <w:proofErr w:type="spellEnd"/>
      <w:r>
        <w:rPr>
          <w:sz w:val="24"/>
          <w:szCs w:val="24"/>
        </w:rPr>
        <w:t xml:space="preserve"> MVC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(Model-View-Controller)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salah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pendekatan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populer</w:t>
      </w:r>
      <w:proofErr w:type="spellEnd"/>
      <w:r>
        <w:rPr>
          <w:sz w:val="24"/>
          <w:szCs w:val="24"/>
        </w:rPr>
        <w:t>. Dalam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bab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langkah-langkah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mengimplementasikan</w:t>
      </w:r>
      <w:proofErr w:type="spellEnd"/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MVC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routes name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dan extending layout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 Laravel.</w:t>
      </w:r>
    </w:p>
    <w:p w14:paraId="10DDAEAB" w14:textId="77777777" w:rsidR="00932A5E" w:rsidRPr="00932A5E" w:rsidRDefault="00E06CD3" w:rsidP="00932A5E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proofErr w:type="spellStart"/>
      <w:r w:rsidRPr="00932A5E">
        <w:rPr>
          <w:b/>
          <w:sz w:val="24"/>
          <w:szCs w:val="24"/>
        </w:rPr>
        <w:t>Membuat</w:t>
      </w:r>
      <w:proofErr w:type="spellEnd"/>
      <w:r w:rsidRPr="00932A5E">
        <w:rPr>
          <w:b/>
          <w:sz w:val="24"/>
          <w:szCs w:val="24"/>
        </w:rPr>
        <w:t xml:space="preserve"> Model</w:t>
      </w:r>
    </w:p>
    <w:p w14:paraId="6EE6E103" w14:textId="63B5B6AE" w:rsidR="00DD473D" w:rsidRPr="00932A5E" w:rsidRDefault="00E06CD3" w:rsidP="00C50ED2">
      <w:pPr>
        <w:pStyle w:val="ListParagraph"/>
        <w:spacing w:line="360" w:lineRule="auto"/>
        <w:ind w:left="924" w:firstLine="567"/>
        <w:jc w:val="both"/>
        <w:rPr>
          <w:sz w:val="24"/>
          <w:szCs w:val="24"/>
        </w:rPr>
      </w:pPr>
      <w:r w:rsidRPr="00932A5E">
        <w:rPr>
          <w:sz w:val="24"/>
          <w:szCs w:val="24"/>
        </w:rPr>
        <w:t xml:space="preserve">Dalam </w:t>
      </w:r>
      <w:proofErr w:type="spellStart"/>
      <w:r w:rsidRPr="00932A5E">
        <w:rPr>
          <w:sz w:val="24"/>
          <w:szCs w:val="24"/>
        </w:rPr>
        <w:t>contoh</w:t>
      </w:r>
      <w:proofErr w:type="spellEnd"/>
      <w:r w:rsidRPr="00932A5E">
        <w:rPr>
          <w:sz w:val="24"/>
          <w:szCs w:val="24"/>
        </w:rPr>
        <w:t xml:space="preserve"> </w:t>
      </w:r>
      <w:proofErr w:type="spellStart"/>
      <w:r w:rsidRPr="00932A5E">
        <w:rPr>
          <w:sz w:val="24"/>
          <w:szCs w:val="24"/>
        </w:rPr>
        <w:t>ini</w:t>
      </w:r>
      <w:proofErr w:type="spellEnd"/>
      <w:r w:rsidRPr="00932A5E">
        <w:rPr>
          <w:sz w:val="24"/>
          <w:szCs w:val="24"/>
        </w:rPr>
        <w:t xml:space="preserve">, </w:t>
      </w:r>
      <w:proofErr w:type="spellStart"/>
      <w:r w:rsidRPr="00932A5E">
        <w:rPr>
          <w:sz w:val="24"/>
          <w:szCs w:val="24"/>
        </w:rPr>
        <w:t>kita</w:t>
      </w:r>
      <w:proofErr w:type="spellEnd"/>
      <w:r w:rsidRPr="00932A5E">
        <w:rPr>
          <w:sz w:val="24"/>
          <w:szCs w:val="24"/>
        </w:rPr>
        <w:t xml:space="preserve"> </w:t>
      </w:r>
      <w:proofErr w:type="spellStart"/>
      <w:r w:rsidRPr="00932A5E">
        <w:rPr>
          <w:sz w:val="24"/>
          <w:szCs w:val="24"/>
        </w:rPr>
        <w:t>akan</w:t>
      </w:r>
      <w:proofErr w:type="spellEnd"/>
      <w:r w:rsidRPr="00932A5E">
        <w:rPr>
          <w:sz w:val="24"/>
          <w:szCs w:val="24"/>
        </w:rPr>
        <w:t xml:space="preserve"> </w:t>
      </w:r>
      <w:proofErr w:type="spellStart"/>
      <w:r w:rsidRPr="00932A5E">
        <w:rPr>
          <w:sz w:val="24"/>
          <w:szCs w:val="24"/>
        </w:rPr>
        <w:t>membuat</w:t>
      </w:r>
      <w:proofErr w:type="spellEnd"/>
      <w:r w:rsidRPr="00932A5E">
        <w:rPr>
          <w:sz w:val="24"/>
          <w:szCs w:val="24"/>
        </w:rPr>
        <w:t xml:space="preserve"> model </w:t>
      </w:r>
      <w:proofErr w:type="spellStart"/>
      <w:r w:rsidRPr="00932A5E">
        <w:rPr>
          <w:sz w:val="24"/>
          <w:szCs w:val="24"/>
        </w:rPr>
        <w:t>sederhana</w:t>
      </w:r>
      <w:proofErr w:type="spellEnd"/>
      <w:r w:rsidRPr="00932A5E">
        <w:rPr>
          <w:sz w:val="24"/>
          <w:szCs w:val="24"/>
        </w:rPr>
        <w:t xml:space="preserve"> </w:t>
      </w:r>
      <w:proofErr w:type="spellStart"/>
      <w:r w:rsidRPr="00932A5E">
        <w:rPr>
          <w:sz w:val="24"/>
          <w:szCs w:val="24"/>
        </w:rPr>
        <w:t>untuk</w:t>
      </w:r>
      <w:proofErr w:type="spellEnd"/>
      <w:r w:rsidRPr="00932A5E">
        <w:rPr>
          <w:sz w:val="24"/>
          <w:szCs w:val="24"/>
        </w:rPr>
        <w:t xml:space="preserve"> </w:t>
      </w:r>
      <w:proofErr w:type="spellStart"/>
      <w:r w:rsidRPr="00932A5E">
        <w:rPr>
          <w:sz w:val="24"/>
          <w:szCs w:val="24"/>
        </w:rPr>
        <w:t>menampilkan</w:t>
      </w:r>
      <w:proofErr w:type="spellEnd"/>
      <w:r w:rsidRPr="00932A5E">
        <w:rPr>
          <w:sz w:val="24"/>
          <w:szCs w:val="24"/>
        </w:rPr>
        <w:t xml:space="preserve"> </w:t>
      </w:r>
      <w:proofErr w:type="spellStart"/>
      <w:r w:rsidRPr="00932A5E">
        <w:rPr>
          <w:sz w:val="24"/>
          <w:szCs w:val="24"/>
        </w:rPr>
        <w:t>halaman</w:t>
      </w:r>
      <w:proofErr w:type="spellEnd"/>
      <w:r w:rsidRPr="00932A5E">
        <w:rPr>
          <w:sz w:val="24"/>
          <w:szCs w:val="24"/>
        </w:rPr>
        <w:t xml:space="preserve"> Home</w:t>
      </w:r>
      <w:r w:rsidRPr="00932A5E">
        <w:rPr>
          <w:spacing w:val="1"/>
          <w:sz w:val="24"/>
          <w:szCs w:val="24"/>
        </w:rPr>
        <w:t xml:space="preserve"> </w:t>
      </w:r>
      <w:r w:rsidRPr="00932A5E">
        <w:rPr>
          <w:sz w:val="24"/>
          <w:szCs w:val="24"/>
        </w:rPr>
        <w:t>dan</w:t>
      </w:r>
      <w:r w:rsidRPr="00932A5E">
        <w:rPr>
          <w:spacing w:val="1"/>
          <w:sz w:val="24"/>
          <w:szCs w:val="24"/>
        </w:rPr>
        <w:t xml:space="preserve"> </w:t>
      </w:r>
      <w:r w:rsidRPr="00932A5E">
        <w:rPr>
          <w:sz w:val="24"/>
          <w:szCs w:val="24"/>
        </w:rPr>
        <w:t>About.</w:t>
      </w:r>
      <w:r w:rsidRPr="00932A5E">
        <w:rPr>
          <w:spacing w:val="1"/>
          <w:sz w:val="24"/>
          <w:szCs w:val="24"/>
        </w:rPr>
        <w:t xml:space="preserve"> </w:t>
      </w:r>
      <w:proofErr w:type="spellStart"/>
      <w:r w:rsidRPr="00932A5E">
        <w:rPr>
          <w:sz w:val="24"/>
          <w:szCs w:val="24"/>
        </w:rPr>
        <w:t>Meskipun</w:t>
      </w:r>
      <w:proofErr w:type="spellEnd"/>
      <w:r w:rsidRPr="00932A5E">
        <w:rPr>
          <w:spacing w:val="1"/>
          <w:sz w:val="24"/>
          <w:szCs w:val="24"/>
        </w:rPr>
        <w:t xml:space="preserve"> </w:t>
      </w:r>
      <w:proofErr w:type="spellStart"/>
      <w:r w:rsidRPr="00932A5E">
        <w:rPr>
          <w:sz w:val="24"/>
          <w:szCs w:val="24"/>
        </w:rPr>
        <w:t>tidak</w:t>
      </w:r>
      <w:proofErr w:type="spellEnd"/>
      <w:r w:rsidRPr="00932A5E">
        <w:rPr>
          <w:spacing w:val="1"/>
          <w:sz w:val="24"/>
          <w:szCs w:val="24"/>
        </w:rPr>
        <w:t xml:space="preserve"> </w:t>
      </w:r>
      <w:proofErr w:type="spellStart"/>
      <w:r w:rsidRPr="00932A5E">
        <w:rPr>
          <w:sz w:val="24"/>
          <w:szCs w:val="24"/>
        </w:rPr>
        <w:t>diperlukan</w:t>
      </w:r>
      <w:proofErr w:type="spellEnd"/>
      <w:r w:rsidRPr="00932A5E">
        <w:rPr>
          <w:sz w:val="24"/>
          <w:szCs w:val="24"/>
        </w:rPr>
        <w:t xml:space="preserve"> model </w:t>
      </w:r>
      <w:proofErr w:type="spellStart"/>
      <w:r w:rsidRPr="00932A5E">
        <w:rPr>
          <w:sz w:val="24"/>
          <w:szCs w:val="24"/>
        </w:rPr>
        <w:t>khusus</w:t>
      </w:r>
      <w:proofErr w:type="spellEnd"/>
      <w:r w:rsidRPr="00932A5E">
        <w:rPr>
          <w:sz w:val="24"/>
          <w:szCs w:val="24"/>
        </w:rPr>
        <w:t xml:space="preserve"> </w:t>
      </w:r>
      <w:proofErr w:type="spellStart"/>
      <w:r w:rsidRPr="00932A5E">
        <w:rPr>
          <w:sz w:val="24"/>
          <w:szCs w:val="24"/>
        </w:rPr>
        <w:t>untuk</w:t>
      </w:r>
      <w:proofErr w:type="spellEnd"/>
      <w:r w:rsidRPr="00932A5E">
        <w:rPr>
          <w:sz w:val="24"/>
          <w:szCs w:val="24"/>
        </w:rPr>
        <w:t xml:space="preserve"> </w:t>
      </w:r>
      <w:proofErr w:type="spellStart"/>
      <w:r w:rsidRPr="00932A5E">
        <w:rPr>
          <w:sz w:val="24"/>
          <w:szCs w:val="24"/>
        </w:rPr>
        <w:t>ini</w:t>
      </w:r>
      <w:proofErr w:type="spellEnd"/>
      <w:r w:rsidRPr="00932A5E">
        <w:rPr>
          <w:sz w:val="24"/>
          <w:szCs w:val="24"/>
        </w:rPr>
        <w:t xml:space="preserve">, </w:t>
      </w:r>
      <w:proofErr w:type="spellStart"/>
      <w:r w:rsidRPr="00932A5E">
        <w:rPr>
          <w:sz w:val="24"/>
          <w:szCs w:val="24"/>
        </w:rPr>
        <w:t>kita</w:t>
      </w:r>
      <w:proofErr w:type="spellEnd"/>
      <w:r w:rsidRPr="00932A5E">
        <w:rPr>
          <w:sz w:val="24"/>
          <w:szCs w:val="24"/>
        </w:rPr>
        <w:t xml:space="preserve"> </w:t>
      </w:r>
      <w:proofErr w:type="spellStart"/>
      <w:r w:rsidRPr="00932A5E">
        <w:rPr>
          <w:sz w:val="24"/>
          <w:szCs w:val="24"/>
        </w:rPr>
        <w:t>dapat</w:t>
      </w:r>
      <w:proofErr w:type="spellEnd"/>
      <w:r w:rsidRPr="00932A5E">
        <w:rPr>
          <w:sz w:val="24"/>
          <w:szCs w:val="24"/>
        </w:rPr>
        <w:t xml:space="preserve"> </w:t>
      </w:r>
      <w:proofErr w:type="spellStart"/>
      <w:r w:rsidRPr="00932A5E">
        <w:rPr>
          <w:sz w:val="24"/>
          <w:szCs w:val="24"/>
        </w:rPr>
        <w:t>membuat</w:t>
      </w:r>
      <w:proofErr w:type="spellEnd"/>
      <w:r w:rsidRPr="00932A5E">
        <w:rPr>
          <w:sz w:val="24"/>
          <w:szCs w:val="24"/>
        </w:rPr>
        <w:t xml:space="preserve"> model Page </w:t>
      </w:r>
      <w:proofErr w:type="spellStart"/>
      <w:r w:rsidRPr="00932A5E">
        <w:rPr>
          <w:sz w:val="24"/>
          <w:szCs w:val="24"/>
        </w:rPr>
        <w:t>untuk</w:t>
      </w:r>
      <w:proofErr w:type="spellEnd"/>
      <w:r w:rsidRPr="00932A5E">
        <w:rPr>
          <w:sz w:val="24"/>
          <w:szCs w:val="24"/>
        </w:rPr>
        <w:t xml:space="preserve"> </w:t>
      </w:r>
      <w:proofErr w:type="spellStart"/>
      <w:r w:rsidRPr="00932A5E">
        <w:rPr>
          <w:sz w:val="24"/>
          <w:szCs w:val="24"/>
        </w:rPr>
        <w:t>keperluan</w:t>
      </w:r>
      <w:proofErr w:type="spellEnd"/>
      <w:r w:rsidRPr="00932A5E">
        <w:rPr>
          <w:spacing w:val="1"/>
          <w:sz w:val="24"/>
          <w:szCs w:val="24"/>
        </w:rPr>
        <w:t xml:space="preserve"> </w:t>
      </w:r>
      <w:proofErr w:type="spellStart"/>
      <w:r w:rsidRPr="00932A5E">
        <w:rPr>
          <w:sz w:val="24"/>
          <w:szCs w:val="24"/>
        </w:rPr>
        <w:t>demonstrasi</w:t>
      </w:r>
      <w:proofErr w:type="spellEnd"/>
      <w:r w:rsidRPr="00932A5E">
        <w:rPr>
          <w:sz w:val="24"/>
          <w:szCs w:val="24"/>
        </w:rPr>
        <w:t>. Buka</w:t>
      </w:r>
      <w:r w:rsidRPr="00932A5E">
        <w:rPr>
          <w:spacing w:val="1"/>
          <w:sz w:val="24"/>
          <w:szCs w:val="24"/>
        </w:rPr>
        <w:t xml:space="preserve"> </w:t>
      </w:r>
      <w:r w:rsidRPr="00932A5E">
        <w:rPr>
          <w:sz w:val="24"/>
          <w:szCs w:val="24"/>
        </w:rPr>
        <w:t>terminal</w:t>
      </w:r>
      <w:r w:rsidRPr="00932A5E">
        <w:rPr>
          <w:spacing w:val="1"/>
          <w:sz w:val="24"/>
          <w:szCs w:val="24"/>
        </w:rPr>
        <w:t xml:space="preserve"> </w:t>
      </w:r>
      <w:r w:rsidRPr="00932A5E">
        <w:rPr>
          <w:sz w:val="24"/>
          <w:szCs w:val="24"/>
        </w:rPr>
        <w:t>pada</w:t>
      </w:r>
      <w:r w:rsidRPr="00932A5E">
        <w:rPr>
          <w:spacing w:val="1"/>
          <w:sz w:val="24"/>
          <w:szCs w:val="24"/>
        </w:rPr>
        <w:t xml:space="preserve"> </w:t>
      </w:r>
      <w:proofErr w:type="spellStart"/>
      <w:r w:rsidRPr="00932A5E">
        <w:rPr>
          <w:sz w:val="24"/>
          <w:szCs w:val="24"/>
        </w:rPr>
        <w:t>vscode</w:t>
      </w:r>
      <w:proofErr w:type="spellEnd"/>
      <w:r w:rsidRPr="00932A5E">
        <w:rPr>
          <w:spacing w:val="2"/>
          <w:sz w:val="24"/>
          <w:szCs w:val="24"/>
        </w:rPr>
        <w:t xml:space="preserve"> </w:t>
      </w:r>
      <w:proofErr w:type="spellStart"/>
      <w:proofErr w:type="gramStart"/>
      <w:r w:rsidRPr="00932A5E">
        <w:rPr>
          <w:sz w:val="24"/>
          <w:szCs w:val="24"/>
        </w:rPr>
        <w:t>atau</w:t>
      </w:r>
      <w:proofErr w:type="spellEnd"/>
      <w:r w:rsidRPr="00932A5E">
        <w:rPr>
          <w:sz w:val="24"/>
          <w:szCs w:val="24"/>
        </w:rPr>
        <w:t xml:space="preserve"> </w:t>
      </w:r>
      <w:r w:rsidRPr="00932A5E">
        <w:rPr>
          <w:spacing w:val="30"/>
          <w:sz w:val="24"/>
          <w:szCs w:val="24"/>
        </w:rPr>
        <w:t xml:space="preserve"> </w:t>
      </w:r>
      <w:proofErr w:type="spellStart"/>
      <w:r w:rsidRPr="00932A5E">
        <w:rPr>
          <w:sz w:val="24"/>
          <w:szCs w:val="24"/>
        </w:rPr>
        <w:t>melalu</w:t>
      </w:r>
      <w:proofErr w:type="spellEnd"/>
      <w:proofErr w:type="gramEnd"/>
      <w:r w:rsidRPr="00932A5E">
        <w:rPr>
          <w:spacing w:val="1"/>
          <w:sz w:val="24"/>
          <w:szCs w:val="24"/>
        </w:rPr>
        <w:t xml:space="preserve"> </w:t>
      </w:r>
      <w:proofErr w:type="spellStart"/>
      <w:r w:rsidRPr="00932A5E">
        <w:rPr>
          <w:sz w:val="24"/>
          <w:szCs w:val="24"/>
        </w:rPr>
        <w:t>cmd</w:t>
      </w:r>
      <w:proofErr w:type="spellEnd"/>
      <w:r w:rsidRPr="00932A5E">
        <w:rPr>
          <w:sz w:val="24"/>
          <w:szCs w:val="24"/>
        </w:rPr>
        <w:t xml:space="preserve"> dan</w:t>
      </w:r>
      <w:r w:rsidRPr="00932A5E">
        <w:rPr>
          <w:spacing w:val="1"/>
          <w:sz w:val="24"/>
          <w:szCs w:val="24"/>
        </w:rPr>
        <w:t xml:space="preserve"> </w:t>
      </w:r>
      <w:proofErr w:type="spellStart"/>
      <w:r w:rsidRPr="00932A5E">
        <w:rPr>
          <w:sz w:val="24"/>
          <w:szCs w:val="24"/>
        </w:rPr>
        <w:t>navigasi</w:t>
      </w:r>
      <w:proofErr w:type="spellEnd"/>
      <w:r w:rsidRPr="00932A5E">
        <w:rPr>
          <w:sz w:val="24"/>
          <w:szCs w:val="24"/>
        </w:rPr>
        <w:t xml:space="preserve"> </w:t>
      </w:r>
      <w:proofErr w:type="spellStart"/>
      <w:r w:rsidRPr="00932A5E">
        <w:rPr>
          <w:sz w:val="24"/>
          <w:szCs w:val="24"/>
        </w:rPr>
        <w:t>ke</w:t>
      </w:r>
      <w:proofErr w:type="spellEnd"/>
      <w:r w:rsidRPr="00932A5E">
        <w:rPr>
          <w:spacing w:val="1"/>
          <w:sz w:val="24"/>
          <w:szCs w:val="24"/>
        </w:rPr>
        <w:t xml:space="preserve"> </w:t>
      </w:r>
      <w:r w:rsidRPr="00932A5E">
        <w:rPr>
          <w:sz w:val="24"/>
          <w:szCs w:val="24"/>
        </w:rPr>
        <w:t xml:space="preserve">folder project </w:t>
      </w:r>
      <w:proofErr w:type="spellStart"/>
      <w:r w:rsidRPr="00932A5E">
        <w:rPr>
          <w:sz w:val="24"/>
          <w:szCs w:val="24"/>
        </w:rPr>
        <w:t>anda</w:t>
      </w:r>
      <w:proofErr w:type="spellEnd"/>
      <w:r w:rsidRPr="00932A5E">
        <w:rPr>
          <w:sz w:val="24"/>
          <w:szCs w:val="24"/>
        </w:rPr>
        <w:t xml:space="preserve"> </w:t>
      </w:r>
      <w:proofErr w:type="spellStart"/>
      <w:r w:rsidRPr="00932A5E">
        <w:rPr>
          <w:sz w:val="24"/>
          <w:szCs w:val="24"/>
        </w:rPr>
        <w:t>lalu</w:t>
      </w:r>
      <w:proofErr w:type="spellEnd"/>
      <w:r w:rsidRPr="00932A5E">
        <w:rPr>
          <w:sz w:val="24"/>
          <w:szCs w:val="24"/>
        </w:rPr>
        <w:t xml:space="preserve"> </w:t>
      </w:r>
      <w:proofErr w:type="spellStart"/>
      <w:r w:rsidRPr="00932A5E">
        <w:rPr>
          <w:sz w:val="24"/>
          <w:szCs w:val="24"/>
        </w:rPr>
        <w:t>ketikan</w:t>
      </w:r>
      <w:proofErr w:type="spellEnd"/>
      <w:r w:rsidRPr="00932A5E">
        <w:rPr>
          <w:sz w:val="24"/>
          <w:szCs w:val="24"/>
        </w:rPr>
        <w:t xml:space="preserve"> </w:t>
      </w:r>
      <w:proofErr w:type="spellStart"/>
      <w:r w:rsidRPr="00932A5E">
        <w:rPr>
          <w:sz w:val="24"/>
          <w:szCs w:val="24"/>
        </w:rPr>
        <w:t>php</w:t>
      </w:r>
      <w:proofErr w:type="spellEnd"/>
      <w:r w:rsidRPr="00932A5E">
        <w:rPr>
          <w:spacing w:val="1"/>
          <w:sz w:val="24"/>
          <w:szCs w:val="24"/>
        </w:rPr>
        <w:t xml:space="preserve"> </w:t>
      </w:r>
      <w:r w:rsidRPr="00932A5E">
        <w:rPr>
          <w:sz w:val="24"/>
          <w:szCs w:val="24"/>
        </w:rPr>
        <w:t>artisan make: model</w:t>
      </w:r>
      <w:r w:rsidRPr="00932A5E">
        <w:rPr>
          <w:spacing w:val="-1"/>
          <w:sz w:val="24"/>
          <w:szCs w:val="24"/>
        </w:rPr>
        <w:t xml:space="preserve"> </w:t>
      </w:r>
      <w:r w:rsidRPr="00932A5E">
        <w:rPr>
          <w:sz w:val="24"/>
          <w:szCs w:val="24"/>
        </w:rPr>
        <w:t>page</w:t>
      </w:r>
    </w:p>
    <w:p w14:paraId="6EE6E104" w14:textId="77777777" w:rsidR="00DD473D" w:rsidRDefault="007C3DE0" w:rsidP="00932A5E">
      <w:pPr>
        <w:spacing w:line="360" w:lineRule="auto"/>
        <w:ind w:left="924"/>
      </w:pPr>
      <w:r>
        <w:pict w14:anchorId="6EE6E1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46.5pt">
            <v:imagedata r:id="rId10" o:title=""/>
          </v:shape>
        </w:pict>
      </w:r>
    </w:p>
    <w:p w14:paraId="6EE6E105" w14:textId="77777777" w:rsidR="00DD473D" w:rsidRDefault="00DD473D" w:rsidP="00932A5E"/>
    <w:p w14:paraId="6EE6E108" w14:textId="74D5BA84" w:rsidR="00DD473D" w:rsidRPr="00932A5E" w:rsidRDefault="00E06CD3" w:rsidP="00932A5E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932A5E">
        <w:rPr>
          <w:b/>
          <w:sz w:val="24"/>
          <w:szCs w:val="24"/>
        </w:rPr>
        <w:t xml:space="preserve"> </w:t>
      </w:r>
      <w:r w:rsidRPr="00932A5E">
        <w:rPr>
          <w:b/>
          <w:spacing w:val="47"/>
          <w:sz w:val="24"/>
          <w:szCs w:val="24"/>
        </w:rPr>
        <w:t xml:space="preserve"> </w:t>
      </w:r>
      <w:proofErr w:type="spellStart"/>
      <w:r w:rsidRPr="00932A5E">
        <w:rPr>
          <w:b/>
          <w:sz w:val="24"/>
          <w:szCs w:val="24"/>
        </w:rPr>
        <w:t>Membuat</w:t>
      </w:r>
      <w:proofErr w:type="spellEnd"/>
      <w:r w:rsidRPr="00932A5E">
        <w:rPr>
          <w:b/>
          <w:sz w:val="24"/>
          <w:szCs w:val="24"/>
        </w:rPr>
        <w:t xml:space="preserve"> Controller</w:t>
      </w:r>
    </w:p>
    <w:p w14:paraId="6EE6E10A" w14:textId="77777777" w:rsidR="00DD473D" w:rsidRDefault="007C3DE0" w:rsidP="00C50ED2">
      <w:pPr>
        <w:pStyle w:val="ListParagraph"/>
        <w:spacing w:line="360" w:lineRule="auto"/>
        <w:ind w:left="924" w:firstLine="567"/>
        <w:jc w:val="both"/>
        <w:rPr>
          <w:sz w:val="24"/>
          <w:szCs w:val="24"/>
        </w:rPr>
      </w:pPr>
      <w:r>
        <w:pict w14:anchorId="6EE6E1A0">
          <v:shape id="_x0000_s1036" type="#_x0000_t75" style="position:absolute;left:0;text-align:left;margin-left:159.9pt;margin-top:58pt;width:363.15pt;height:38.35pt;z-index:-251657216;mso-position-horizontal-relative:page">
            <v:imagedata r:id="rId11" o:title=""/>
            <w10:wrap anchorx="page"/>
          </v:shape>
        </w:pict>
      </w:r>
      <w:proofErr w:type="spellStart"/>
      <w:proofErr w:type="gramStart"/>
      <w:r w:rsidR="00E06CD3">
        <w:rPr>
          <w:sz w:val="24"/>
          <w:szCs w:val="24"/>
        </w:rPr>
        <w:t>Selanjutnya</w:t>
      </w:r>
      <w:proofErr w:type="spellEnd"/>
      <w:r w:rsidR="00E06CD3">
        <w:rPr>
          <w:sz w:val="24"/>
          <w:szCs w:val="24"/>
        </w:rPr>
        <w:t xml:space="preserve">,  </w:t>
      </w:r>
      <w:proofErr w:type="spellStart"/>
      <w:r w:rsidR="00E06CD3">
        <w:rPr>
          <w:sz w:val="24"/>
          <w:szCs w:val="24"/>
        </w:rPr>
        <w:t>kita</w:t>
      </w:r>
      <w:proofErr w:type="spellEnd"/>
      <w:proofErr w:type="gramEnd"/>
      <w:r w:rsidR="00E06CD3">
        <w:rPr>
          <w:sz w:val="24"/>
          <w:szCs w:val="24"/>
        </w:rPr>
        <w:t xml:space="preserve"> </w:t>
      </w:r>
      <w:r w:rsidR="00E06CD3">
        <w:rPr>
          <w:spacing w:val="1"/>
          <w:sz w:val="24"/>
          <w:szCs w:val="24"/>
        </w:rPr>
        <w:t xml:space="preserve"> </w:t>
      </w:r>
      <w:proofErr w:type="spellStart"/>
      <w:r w:rsidR="00E06CD3">
        <w:rPr>
          <w:sz w:val="24"/>
          <w:szCs w:val="24"/>
        </w:rPr>
        <w:t>membuat</w:t>
      </w:r>
      <w:proofErr w:type="spellEnd"/>
      <w:r w:rsidR="00E06CD3">
        <w:rPr>
          <w:sz w:val="24"/>
          <w:szCs w:val="24"/>
        </w:rPr>
        <w:t xml:space="preserve"> </w:t>
      </w:r>
      <w:r w:rsidR="00E06CD3">
        <w:rPr>
          <w:spacing w:val="1"/>
          <w:sz w:val="24"/>
          <w:szCs w:val="24"/>
        </w:rPr>
        <w:t xml:space="preserve"> </w:t>
      </w:r>
      <w:r w:rsidR="00E06CD3">
        <w:rPr>
          <w:sz w:val="24"/>
          <w:szCs w:val="24"/>
        </w:rPr>
        <w:t xml:space="preserve">controller </w:t>
      </w:r>
      <w:r w:rsidR="00E06CD3">
        <w:rPr>
          <w:spacing w:val="1"/>
          <w:sz w:val="24"/>
          <w:szCs w:val="24"/>
        </w:rPr>
        <w:t xml:space="preserve"> </w:t>
      </w:r>
      <w:proofErr w:type="spellStart"/>
      <w:r w:rsidR="00E06CD3">
        <w:rPr>
          <w:sz w:val="24"/>
          <w:szCs w:val="24"/>
        </w:rPr>
        <w:t>untuk</w:t>
      </w:r>
      <w:proofErr w:type="spellEnd"/>
      <w:r w:rsidR="00E06CD3">
        <w:rPr>
          <w:sz w:val="24"/>
          <w:szCs w:val="24"/>
        </w:rPr>
        <w:t xml:space="preserve"> </w:t>
      </w:r>
      <w:r w:rsidR="00E06CD3">
        <w:rPr>
          <w:spacing w:val="1"/>
          <w:sz w:val="24"/>
          <w:szCs w:val="24"/>
        </w:rPr>
        <w:t xml:space="preserve"> </w:t>
      </w:r>
      <w:proofErr w:type="spellStart"/>
      <w:r w:rsidR="00E06CD3">
        <w:rPr>
          <w:sz w:val="24"/>
          <w:szCs w:val="24"/>
        </w:rPr>
        <w:t>menangani</w:t>
      </w:r>
      <w:proofErr w:type="spellEnd"/>
      <w:r w:rsidR="00E06CD3">
        <w:rPr>
          <w:sz w:val="24"/>
          <w:szCs w:val="24"/>
        </w:rPr>
        <w:t xml:space="preserve"> </w:t>
      </w:r>
      <w:r w:rsidR="00E06CD3">
        <w:rPr>
          <w:spacing w:val="1"/>
          <w:sz w:val="24"/>
          <w:szCs w:val="24"/>
        </w:rPr>
        <w:t xml:space="preserve"> </w:t>
      </w:r>
      <w:proofErr w:type="spellStart"/>
      <w:r w:rsidR="00E06CD3">
        <w:rPr>
          <w:sz w:val="24"/>
          <w:szCs w:val="24"/>
        </w:rPr>
        <w:t>logika</w:t>
      </w:r>
      <w:proofErr w:type="spellEnd"/>
      <w:r w:rsidR="00E06CD3">
        <w:rPr>
          <w:sz w:val="24"/>
          <w:szCs w:val="24"/>
        </w:rPr>
        <w:t xml:space="preserve"> </w:t>
      </w:r>
      <w:proofErr w:type="spellStart"/>
      <w:r w:rsidR="00E06CD3">
        <w:rPr>
          <w:sz w:val="24"/>
          <w:szCs w:val="24"/>
        </w:rPr>
        <w:t>bisnis</w:t>
      </w:r>
      <w:proofErr w:type="spellEnd"/>
      <w:r w:rsidR="00E06CD3">
        <w:rPr>
          <w:sz w:val="24"/>
          <w:szCs w:val="24"/>
        </w:rPr>
        <w:t xml:space="preserve"> </w:t>
      </w:r>
      <w:proofErr w:type="spellStart"/>
      <w:r w:rsidR="00E06CD3">
        <w:rPr>
          <w:sz w:val="24"/>
          <w:szCs w:val="24"/>
        </w:rPr>
        <w:t>halaman</w:t>
      </w:r>
      <w:proofErr w:type="spellEnd"/>
      <w:r w:rsidR="00E06CD3">
        <w:rPr>
          <w:sz w:val="24"/>
          <w:szCs w:val="24"/>
        </w:rPr>
        <w:t xml:space="preserve">. </w:t>
      </w:r>
      <w:proofErr w:type="spellStart"/>
      <w:r w:rsidR="00E06CD3">
        <w:rPr>
          <w:sz w:val="24"/>
          <w:szCs w:val="24"/>
        </w:rPr>
        <w:t>Dengan</w:t>
      </w:r>
      <w:proofErr w:type="spellEnd"/>
      <w:r w:rsidR="00E06CD3">
        <w:rPr>
          <w:sz w:val="24"/>
          <w:szCs w:val="24"/>
        </w:rPr>
        <w:t xml:space="preserve"> </w:t>
      </w:r>
      <w:proofErr w:type="spellStart"/>
      <w:r w:rsidR="00E06CD3">
        <w:rPr>
          <w:sz w:val="24"/>
          <w:szCs w:val="24"/>
        </w:rPr>
        <w:t>menggunakan</w:t>
      </w:r>
      <w:proofErr w:type="spellEnd"/>
      <w:r w:rsidR="00E06CD3">
        <w:rPr>
          <w:sz w:val="24"/>
          <w:szCs w:val="24"/>
        </w:rPr>
        <w:t xml:space="preserve"> </w:t>
      </w:r>
      <w:proofErr w:type="spellStart"/>
      <w:r w:rsidR="00E06CD3">
        <w:rPr>
          <w:sz w:val="24"/>
          <w:szCs w:val="24"/>
        </w:rPr>
        <w:t>perintah</w:t>
      </w:r>
      <w:proofErr w:type="spellEnd"/>
      <w:r w:rsidR="00E06CD3">
        <w:rPr>
          <w:sz w:val="24"/>
          <w:szCs w:val="24"/>
        </w:rPr>
        <w:t xml:space="preserve"> </w:t>
      </w:r>
      <w:proofErr w:type="spellStart"/>
      <w:r w:rsidR="00E06CD3">
        <w:rPr>
          <w:sz w:val="24"/>
          <w:szCs w:val="24"/>
        </w:rPr>
        <w:t>php</w:t>
      </w:r>
      <w:proofErr w:type="spellEnd"/>
      <w:r w:rsidR="00E06CD3">
        <w:rPr>
          <w:spacing w:val="1"/>
          <w:sz w:val="24"/>
          <w:szCs w:val="24"/>
        </w:rPr>
        <w:t xml:space="preserve"> </w:t>
      </w:r>
      <w:r w:rsidR="00E06CD3">
        <w:rPr>
          <w:sz w:val="24"/>
          <w:szCs w:val="24"/>
        </w:rPr>
        <w:t xml:space="preserve">artisan </w:t>
      </w:r>
      <w:proofErr w:type="spellStart"/>
      <w:proofErr w:type="gramStart"/>
      <w:r w:rsidR="00E06CD3">
        <w:rPr>
          <w:sz w:val="24"/>
          <w:szCs w:val="24"/>
        </w:rPr>
        <w:t>make:controller</w:t>
      </w:r>
      <w:proofErr w:type="spellEnd"/>
      <w:proofErr w:type="gramEnd"/>
      <w:r w:rsidR="00E06CD3">
        <w:rPr>
          <w:spacing w:val="-2"/>
          <w:sz w:val="24"/>
          <w:szCs w:val="24"/>
        </w:rPr>
        <w:t xml:space="preserve"> </w:t>
      </w:r>
      <w:proofErr w:type="spellStart"/>
      <w:r w:rsidR="00E06CD3">
        <w:rPr>
          <w:sz w:val="24"/>
          <w:szCs w:val="24"/>
        </w:rPr>
        <w:t>namaController</w:t>
      </w:r>
      <w:proofErr w:type="spellEnd"/>
      <w:r w:rsidR="00E06CD3">
        <w:rPr>
          <w:sz w:val="24"/>
          <w:szCs w:val="24"/>
        </w:rPr>
        <w:t>,</w:t>
      </w:r>
      <w:r w:rsidR="00E06CD3">
        <w:rPr>
          <w:spacing w:val="-2"/>
          <w:sz w:val="24"/>
          <w:szCs w:val="24"/>
        </w:rPr>
        <w:t xml:space="preserve"> </w:t>
      </w:r>
      <w:proofErr w:type="spellStart"/>
      <w:r w:rsidR="00E06CD3">
        <w:rPr>
          <w:sz w:val="24"/>
          <w:szCs w:val="24"/>
        </w:rPr>
        <w:t>kita</w:t>
      </w:r>
      <w:proofErr w:type="spellEnd"/>
      <w:r w:rsidR="00E06CD3">
        <w:rPr>
          <w:spacing w:val="-1"/>
          <w:sz w:val="24"/>
          <w:szCs w:val="24"/>
        </w:rPr>
        <w:t xml:space="preserve"> </w:t>
      </w:r>
      <w:proofErr w:type="spellStart"/>
      <w:r w:rsidR="00E06CD3">
        <w:rPr>
          <w:sz w:val="24"/>
          <w:szCs w:val="24"/>
        </w:rPr>
        <w:t>bisa</w:t>
      </w:r>
      <w:proofErr w:type="spellEnd"/>
      <w:r w:rsidR="00E06CD3">
        <w:rPr>
          <w:sz w:val="24"/>
          <w:szCs w:val="24"/>
        </w:rPr>
        <w:t xml:space="preserve"> </w:t>
      </w:r>
      <w:proofErr w:type="spellStart"/>
      <w:r w:rsidR="00E06CD3">
        <w:rPr>
          <w:sz w:val="24"/>
          <w:szCs w:val="24"/>
        </w:rPr>
        <w:t>membuat</w:t>
      </w:r>
      <w:proofErr w:type="spellEnd"/>
      <w:r w:rsidR="00E06CD3">
        <w:rPr>
          <w:spacing w:val="-1"/>
          <w:sz w:val="24"/>
          <w:szCs w:val="24"/>
        </w:rPr>
        <w:t xml:space="preserve"> </w:t>
      </w:r>
      <w:r w:rsidR="00E06CD3">
        <w:rPr>
          <w:sz w:val="24"/>
          <w:szCs w:val="24"/>
        </w:rPr>
        <w:t>controller.</w:t>
      </w:r>
    </w:p>
    <w:p w14:paraId="6EE6E10B" w14:textId="77777777" w:rsidR="00DD473D" w:rsidRDefault="00DD473D" w:rsidP="001D6D24">
      <w:pPr>
        <w:spacing w:line="360" w:lineRule="auto"/>
      </w:pPr>
    </w:p>
    <w:p w14:paraId="6EE6E10C" w14:textId="77777777" w:rsidR="00DD473D" w:rsidRDefault="00DD473D" w:rsidP="001D6D24">
      <w:pPr>
        <w:spacing w:line="360" w:lineRule="auto"/>
      </w:pPr>
    </w:p>
    <w:p w14:paraId="773DBED2" w14:textId="77777777" w:rsidR="00932A5E" w:rsidRDefault="00932A5E" w:rsidP="00932A5E">
      <w:pPr>
        <w:ind w:right="2286"/>
      </w:pPr>
    </w:p>
    <w:p w14:paraId="6EE6E10F" w14:textId="45AF758F" w:rsidR="00DD473D" w:rsidRDefault="00E06CD3" w:rsidP="00932A5E">
      <w:pPr>
        <w:pStyle w:val="ListParagraph"/>
        <w:spacing w:line="360" w:lineRule="auto"/>
        <w:ind w:left="924" w:firstLine="567"/>
        <w:rPr>
          <w:sz w:val="24"/>
          <w:szCs w:val="24"/>
        </w:rPr>
        <w:sectPr w:rsidR="00DD473D" w:rsidSect="001D6D24">
          <w:pgSz w:w="11920" w:h="16840"/>
          <w:pgMar w:top="2268" w:right="1701" w:bottom="1701" w:left="2268" w:header="0" w:footer="1975" w:gutter="0"/>
          <w:cols w:space="720"/>
          <w:docGrid w:linePitch="272"/>
        </w:sectPr>
      </w:pPr>
      <w:r>
        <w:rPr>
          <w:sz w:val="24"/>
          <w:szCs w:val="24"/>
        </w:rPr>
        <w:t>Lalu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PageController.php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tuliskan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coded </w:t>
      </w:r>
      <w:proofErr w:type="spellStart"/>
      <w:r>
        <w:rPr>
          <w:sz w:val="24"/>
          <w:szCs w:val="24"/>
        </w:rPr>
        <w:t>berikut</w:t>
      </w:r>
      <w:proofErr w:type="spellEnd"/>
    </w:p>
    <w:p w14:paraId="6EE6E110" w14:textId="77777777" w:rsidR="00DD473D" w:rsidRDefault="00DD473D" w:rsidP="001D6D24">
      <w:pPr>
        <w:spacing w:before="2" w:line="360" w:lineRule="auto"/>
        <w:rPr>
          <w:sz w:val="17"/>
          <w:szCs w:val="17"/>
        </w:rPr>
      </w:pPr>
    </w:p>
    <w:p w14:paraId="6EE6E111" w14:textId="77777777" w:rsidR="00DD473D" w:rsidRDefault="007C3DE0" w:rsidP="00932A5E">
      <w:pPr>
        <w:spacing w:line="360" w:lineRule="auto"/>
        <w:ind w:left="924"/>
      </w:pPr>
      <w:r>
        <w:pict w14:anchorId="6EE6E1A1">
          <v:shape id="_x0000_i1026" type="#_x0000_t75" style="width:306.75pt;height:227.25pt">
            <v:imagedata r:id="rId12" o:title=""/>
          </v:shape>
        </w:pict>
      </w:r>
    </w:p>
    <w:p w14:paraId="6EE6E112" w14:textId="77777777" w:rsidR="00DD473D" w:rsidRDefault="00DD473D" w:rsidP="001D6D24">
      <w:pPr>
        <w:spacing w:before="10" w:line="360" w:lineRule="auto"/>
        <w:rPr>
          <w:sz w:val="10"/>
          <w:szCs w:val="10"/>
        </w:rPr>
      </w:pPr>
    </w:p>
    <w:p w14:paraId="6EE6E114" w14:textId="1F146F68" w:rsidR="00DD473D" w:rsidRPr="00932A5E" w:rsidRDefault="00E06CD3" w:rsidP="00C50ED2">
      <w:pPr>
        <w:pStyle w:val="ListParagraph"/>
        <w:spacing w:line="360" w:lineRule="auto"/>
        <w:ind w:left="924" w:firstLine="567"/>
        <w:jc w:val="both"/>
        <w:rPr>
          <w:sz w:val="24"/>
          <w:szCs w:val="24"/>
        </w:rPr>
      </w:pPr>
      <w:r>
        <w:rPr>
          <w:sz w:val="24"/>
          <w:szCs w:val="24"/>
        </w:rPr>
        <w:t>Dalam</w:t>
      </w:r>
      <w:r w:rsidRPr="00C50ED2">
        <w:rPr>
          <w:sz w:val="24"/>
          <w:szCs w:val="24"/>
        </w:rPr>
        <w:t xml:space="preserve"> </w:t>
      </w:r>
      <w:r>
        <w:rPr>
          <w:sz w:val="24"/>
          <w:szCs w:val="24"/>
        </w:rPr>
        <w:t>controller</w:t>
      </w:r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PageController</w:t>
      </w:r>
      <w:proofErr w:type="spellEnd"/>
      <w:r>
        <w:rPr>
          <w:sz w:val="24"/>
          <w:szCs w:val="24"/>
        </w:rPr>
        <w:t>,</w:t>
      </w:r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dua </w:t>
      </w: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>:</w:t>
      </w:r>
      <w:r w:rsidRPr="00C50ED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home(</w:t>
      </w:r>
      <w:proofErr w:type="gramEnd"/>
      <w:r>
        <w:rPr>
          <w:sz w:val="24"/>
          <w:szCs w:val="24"/>
        </w:rPr>
        <w:t>)</w:t>
      </w:r>
      <w:r w:rsidRPr="00C50ED2">
        <w:rPr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 w:rsidRPr="00C50ED2">
        <w:rPr>
          <w:sz w:val="24"/>
          <w:szCs w:val="24"/>
        </w:rPr>
        <w:t xml:space="preserve"> </w:t>
      </w:r>
      <w:r>
        <w:rPr>
          <w:sz w:val="24"/>
          <w:szCs w:val="24"/>
        </w:rPr>
        <w:t>about().</w:t>
      </w:r>
      <w:r w:rsidRPr="00C50ED2">
        <w:rPr>
          <w:sz w:val="24"/>
          <w:szCs w:val="24"/>
        </w:rPr>
        <w:t xml:space="preserve"> </w:t>
      </w:r>
      <w:r>
        <w:rPr>
          <w:sz w:val="24"/>
          <w:szCs w:val="24"/>
        </w:rPr>
        <w:t>Metode</w:t>
      </w:r>
      <w:r w:rsidRPr="00C50ED2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home(</w:t>
      </w:r>
      <w:proofErr w:type="gramEnd"/>
      <w:r>
        <w:rPr>
          <w:sz w:val="24"/>
          <w:szCs w:val="24"/>
        </w:rPr>
        <w:t>)</w:t>
      </w:r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Home,</w:t>
      </w:r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sementara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 w:rsidRPr="00C50ED2">
        <w:rPr>
          <w:sz w:val="24"/>
          <w:szCs w:val="24"/>
        </w:rPr>
        <w:t xml:space="preserve"> </w:t>
      </w:r>
      <w:r>
        <w:rPr>
          <w:sz w:val="24"/>
          <w:szCs w:val="24"/>
        </w:rPr>
        <w:t>about()</w:t>
      </w:r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About.</w:t>
      </w:r>
      <w:r w:rsidRPr="00C50ED2">
        <w:rPr>
          <w:sz w:val="24"/>
          <w:szCs w:val="24"/>
        </w:rPr>
        <w:t xml:space="preserve"> </w:t>
      </w:r>
      <w:r>
        <w:rPr>
          <w:sz w:val="24"/>
          <w:szCs w:val="24"/>
        </w:rPr>
        <w:t>Dalam</w:t>
      </w:r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contoh</w:t>
      </w:r>
      <w:proofErr w:type="spellEnd"/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,</w:t>
      </w:r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 w:rsidRPr="00C50ED2">
        <w:rPr>
          <w:sz w:val="24"/>
          <w:szCs w:val="24"/>
        </w:rPr>
        <w:t xml:space="preserve"> </w:t>
      </w:r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</w:t>
      </w:r>
      <w:r w:rsidRPr="00C50E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view() </w:t>
      </w:r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mengembalikan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 yang </w:t>
      </w:r>
      <w:proofErr w:type="spellStart"/>
      <w:r>
        <w:rPr>
          <w:sz w:val="24"/>
          <w:szCs w:val="24"/>
        </w:rPr>
        <w:t>sesuai</w:t>
      </w:r>
      <w:proofErr w:type="spellEnd"/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 w:rsidRPr="00C50ED2">
        <w:rPr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 w:rsidRPr="00C50ED2">
        <w:rPr>
          <w:sz w:val="24"/>
          <w:szCs w:val="24"/>
        </w:rPr>
        <w:t xml:space="preserve"> </w:t>
      </w:r>
      <w:r>
        <w:rPr>
          <w:sz w:val="24"/>
          <w:szCs w:val="24"/>
        </w:rPr>
        <w:t>blade.</w:t>
      </w:r>
    </w:p>
    <w:p w14:paraId="6EE6E116" w14:textId="48F71096" w:rsidR="00DD473D" w:rsidRPr="00C50ED2" w:rsidRDefault="00E06CD3" w:rsidP="00C50ED2">
      <w:pPr>
        <w:pStyle w:val="ListParagraph"/>
        <w:spacing w:line="360" w:lineRule="auto"/>
        <w:ind w:left="924" w:firstLine="567"/>
        <w:jc w:val="both"/>
        <w:rPr>
          <w:sz w:val="24"/>
          <w:szCs w:val="24"/>
        </w:rPr>
      </w:pPr>
      <w:r>
        <w:rPr>
          <w:sz w:val="24"/>
          <w:szCs w:val="24"/>
        </w:rPr>
        <w:t>Controller</w:t>
      </w:r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ditempatkan</w:t>
      </w:r>
      <w:proofErr w:type="spellEnd"/>
      <w:r>
        <w:rPr>
          <w:sz w:val="24"/>
          <w:szCs w:val="24"/>
        </w:rPr>
        <w:t xml:space="preserve"> di</w:t>
      </w:r>
      <w:r w:rsidR="00932A5E">
        <w:rPr>
          <w:sz w:val="24"/>
          <w:szCs w:val="24"/>
        </w:rPr>
        <w:t xml:space="preserve"> </w:t>
      </w:r>
      <w:r>
        <w:rPr>
          <w:sz w:val="24"/>
          <w:szCs w:val="24"/>
        </w:rPr>
        <w:t>app/Http/Controllers/Page</w:t>
      </w:r>
      <w:r w:rsidR="00932A5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Controller.php</w:t>
      </w:r>
      <w:proofErr w:type="spellEnd"/>
      <w:r>
        <w:rPr>
          <w:sz w:val="24"/>
          <w:szCs w:val="24"/>
        </w:rPr>
        <w:t>. Di</w:t>
      </w:r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 w:rsidRPr="00C50ED2">
        <w:rPr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,</w:t>
      </w:r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menentukan</w:t>
      </w:r>
      <w:proofErr w:type="spellEnd"/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metode</w:t>
      </w:r>
      <w:proofErr w:type="spellEnd"/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 w:rsidRPr="00C50ED2">
        <w:rPr>
          <w:sz w:val="24"/>
          <w:szCs w:val="24"/>
        </w:rPr>
        <w:t xml:space="preserve"> </w:t>
      </w:r>
      <w:r>
        <w:rPr>
          <w:sz w:val="24"/>
          <w:szCs w:val="24"/>
        </w:rPr>
        <w:t>Home dan About.</w:t>
      </w:r>
    </w:p>
    <w:p w14:paraId="6EE6E118" w14:textId="74818A2F" w:rsidR="00DD473D" w:rsidRPr="00C50ED2" w:rsidRDefault="00E06CD3" w:rsidP="00C50ED2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proofErr w:type="spellStart"/>
      <w:r w:rsidRPr="00C50ED2">
        <w:rPr>
          <w:b/>
          <w:sz w:val="24"/>
          <w:szCs w:val="24"/>
        </w:rPr>
        <w:t>Membuat</w:t>
      </w:r>
      <w:proofErr w:type="spellEnd"/>
      <w:r w:rsidRPr="00C50ED2">
        <w:rPr>
          <w:b/>
          <w:sz w:val="24"/>
          <w:szCs w:val="24"/>
        </w:rPr>
        <w:t xml:space="preserve"> route name</w:t>
      </w:r>
    </w:p>
    <w:p w14:paraId="6EE6E119" w14:textId="77777777" w:rsidR="00DD473D" w:rsidRDefault="00E06CD3" w:rsidP="00C50ED2">
      <w:pPr>
        <w:pStyle w:val="ListParagraph"/>
        <w:spacing w:line="360" w:lineRule="auto"/>
        <w:ind w:left="924" w:firstLine="567"/>
        <w:jc w:val="both"/>
        <w:rPr>
          <w:sz w:val="24"/>
          <w:szCs w:val="24"/>
        </w:rPr>
        <w:sectPr w:rsidR="00DD473D" w:rsidSect="00C50ED2">
          <w:pgSz w:w="11920" w:h="16840"/>
          <w:pgMar w:top="2268" w:right="1701" w:bottom="1701" w:left="2268" w:header="0" w:footer="1395" w:gutter="0"/>
          <w:cols w:space="720"/>
          <w:docGrid w:linePitch="272"/>
        </w:sectPr>
      </w:pPr>
      <w:proofErr w:type="spellStart"/>
      <w:r>
        <w:rPr>
          <w:sz w:val="24"/>
          <w:szCs w:val="24"/>
        </w:rPr>
        <w:t>Selanjutnya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kita</w:t>
      </w:r>
      <w:proofErr w:type="spellEnd"/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mendefinisikan</w:t>
      </w:r>
      <w:proofErr w:type="spellEnd"/>
      <w:r>
        <w:rPr>
          <w:sz w:val="24"/>
          <w:szCs w:val="24"/>
        </w:rPr>
        <w:t xml:space="preserve"> named</w:t>
      </w:r>
      <w:r w:rsidRPr="00C50ED2">
        <w:rPr>
          <w:sz w:val="24"/>
          <w:szCs w:val="24"/>
        </w:rPr>
        <w:t xml:space="preserve"> </w:t>
      </w:r>
      <w:r>
        <w:rPr>
          <w:sz w:val="24"/>
          <w:szCs w:val="24"/>
        </w:rPr>
        <w:t>routes</w:t>
      </w:r>
      <w:r w:rsidRPr="00C50ED2">
        <w:rPr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 w:rsidRPr="00C50ED2">
        <w:rPr>
          <w:sz w:val="24"/>
          <w:szCs w:val="24"/>
        </w:rPr>
        <w:t xml:space="preserve"> </w:t>
      </w:r>
      <w:r>
        <w:rPr>
          <w:sz w:val="24"/>
          <w:szCs w:val="24"/>
        </w:rPr>
        <w:t>file routes/</w:t>
      </w:r>
      <w:proofErr w:type="spellStart"/>
      <w:r>
        <w:rPr>
          <w:sz w:val="24"/>
          <w:szCs w:val="24"/>
        </w:rPr>
        <w:t>web.php</w:t>
      </w:r>
      <w:proofErr w:type="spellEnd"/>
      <w:r>
        <w:rPr>
          <w:sz w:val="24"/>
          <w:szCs w:val="24"/>
        </w:rPr>
        <w:t>. Dan</w:t>
      </w:r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 w:rsidRPr="00C50ED2">
        <w:rPr>
          <w:sz w:val="24"/>
          <w:szCs w:val="24"/>
        </w:rPr>
        <w:t xml:space="preserve"> </w:t>
      </w:r>
      <w:r>
        <w:rPr>
          <w:sz w:val="24"/>
          <w:szCs w:val="24"/>
        </w:rPr>
        <w:t>use</w:t>
      </w:r>
      <w:r w:rsidRPr="00C50ED2">
        <w:rPr>
          <w:sz w:val="24"/>
          <w:szCs w:val="24"/>
        </w:rPr>
        <w:t xml:space="preserve"> </w:t>
      </w:r>
      <w:r>
        <w:rPr>
          <w:sz w:val="24"/>
          <w:szCs w:val="24"/>
        </w:rPr>
        <w:t>App\Http\ Controllers\</w:t>
      </w:r>
      <w:proofErr w:type="spellStart"/>
      <w:r>
        <w:rPr>
          <w:sz w:val="24"/>
          <w:szCs w:val="24"/>
        </w:rPr>
        <w:t>PageController</w:t>
      </w:r>
      <w:proofErr w:type="spellEnd"/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mengarahkan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permintaan</w:t>
      </w:r>
      <w:proofErr w:type="spellEnd"/>
      <w:r w:rsidRPr="00C50ED2">
        <w:rPr>
          <w:sz w:val="24"/>
          <w:szCs w:val="24"/>
        </w:rPr>
        <w:t xml:space="preserve"> </w:t>
      </w:r>
      <w:r>
        <w:rPr>
          <w:sz w:val="24"/>
          <w:szCs w:val="24"/>
        </w:rPr>
        <w:t>HTTP</w:t>
      </w:r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 w:rsidRPr="00C50ED2">
        <w:rPr>
          <w:sz w:val="24"/>
          <w:szCs w:val="24"/>
        </w:rPr>
        <w:t xml:space="preserve"> </w:t>
      </w:r>
      <w:r>
        <w:rPr>
          <w:sz w:val="24"/>
          <w:szCs w:val="24"/>
        </w:rPr>
        <w:t>controller</w:t>
      </w:r>
      <w:r w:rsidRPr="00C50ED2">
        <w:rPr>
          <w:sz w:val="24"/>
          <w:szCs w:val="24"/>
        </w:rPr>
        <w:t xml:space="preserve"> </w:t>
      </w:r>
      <w:r>
        <w:rPr>
          <w:sz w:val="24"/>
          <w:szCs w:val="24"/>
        </w:rPr>
        <w:t>yang</w:t>
      </w:r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>.</w:t>
      </w:r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,</w:t>
      </w:r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mengenali</w:t>
      </w:r>
      <w:proofErr w:type="spellEnd"/>
      <w:r w:rsidRPr="00C50E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menangani</w:t>
      </w:r>
      <w:proofErr w:type="spellEnd"/>
      <w:r w:rsidRPr="00C50E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permintaan</w:t>
      </w:r>
      <w:proofErr w:type="spellEnd"/>
      <w:r w:rsidRPr="00C50E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>.</w:t>
      </w:r>
    </w:p>
    <w:p w14:paraId="6EE6E11A" w14:textId="6CD434BB" w:rsidR="00DD473D" w:rsidRDefault="00DD473D" w:rsidP="001D6D24">
      <w:pPr>
        <w:spacing w:before="2" w:line="360" w:lineRule="auto"/>
        <w:rPr>
          <w:sz w:val="14"/>
          <w:szCs w:val="14"/>
        </w:rPr>
      </w:pPr>
    </w:p>
    <w:p w14:paraId="6EE6E11B" w14:textId="475BCCE5" w:rsidR="00DD473D" w:rsidRDefault="007C3DE0" w:rsidP="00C50ED2">
      <w:pPr>
        <w:spacing w:line="360" w:lineRule="auto"/>
        <w:ind w:left="927"/>
      </w:pPr>
      <w:r>
        <w:pict w14:anchorId="6EE6E1A2">
          <v:shape id="_x0000_i1027" type="#_x0000_t75" style="width:336.75pt;height:105.75pt">
            <v:imagedata r:id="rId13" o:title=""/>
          </v:shape>
        </w:pict>
      </w:r>
    </w:p>
    <w:p w14:paraId="6EE6E11C" w14:textId="77777777" w:rsidR="00DD473D" w:rsidRDefault="00DD473D" w:rsidP="001D6D24">
      <w:pPr>
        <w:spacing w:before="2" w:line="360" w:lineRule="auto"/>
        <w:rPr>
          <w:sz w:val="11"/>
          <w:szCs w:val="11"/>
        </w:rPr>
      </w:pPr>
    </w:p>
    <w:p w14:paraId="6EE6E121" w14:textId="5D8546CC" w:rsidR="00DD473D" w:rsidRPr="00C50ED2" w:rsidRDefault="00E06CD3" w:rsidP="00C50ED2">
      <w:pPr>
        <w:pStyle w:val="ListParagraph"/>
        <w:numPr>
          <w:ilvl w:val="0"/>
          <w:numId w:val="14"/>
        </w:numPr>
        <w:spacing w:before="29" w:line="360" w:lineRule="auto"/>
        <w:rPr>
          <w:sz w:val="24"/>
          <w:szCs w:val="24"/>
        </w:rPr>
      </w:pPr>
      <w:proofErr w:type="spellStart"/>
      <w:r w:rsidRPr="00C50ED2">
        <w:rPr>
          <w:b/>
          <w:sz w:val="24"/>
          <w:szCs w:val="24"/>
        </w:rPr>
        <w:t>Membuat</w:t>
      </w:r>
      <w:proofErr w:type="spellEnd"/>
      <w:r w:rsidRPr="00C50ED2">
        <w:rPr>
          <w:b/>
          <w:sz w:val="24"/>
          <w:szCs w:val="24"/>
        </w:rPr>
        <w:t xml:space="preserve"> Layouts dan view</w:t>
      </w:r>
    </w:p>
    <w:p w14:paraId="6EE6E123" w14:textId="14C6FE75" w:rsidR="00DD473D" w:rsidRPr="00C50ED2" w:rsidRDefault="00E06CD3" w:rsidP="00C50ED2">
      <w:pPr>
        <w:pStyle w:val="ListParagraph"/>
        <w:spacing w:line="360" w:lineRule="auto"/>
        <w:ind w:left="924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layout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folder resources/views/layouts.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Fungsinya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halaman-halaman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web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Layout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mencakup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elemen-elemen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header,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footer,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area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konten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Misalnya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main.blade.php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elemen-elemen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halaman-halaman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spesifik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menyertakan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konten</w:t>
      </w:r>
      <w:proofErr w:type="spellEnd"/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unik</w:t>
      </w:r>
      <w:proofErr w:type="spellEnd"/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>.</w:t>
      </w:r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,</w:t>
      </w:r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tata</w:t>
      </w:r>
      <w:r>
        <w:rPr>
          <w:spacing w:val="3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letak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konsisten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>.</w:t>
      </w:r>
    </w:p>
    <w:p w14:paraId="6EE6E124" w14:textId="311C8042" w:rsidR="00DD473D" w:rsidRDefault="00C50ED2" w:rsidP="00C50ED2">
      <w:pPr>
        <w:spacing w:line="360" w:lineRule="auto"/>
        <w:ind w:left="924"/>
        <w:sectPr w:rsidR="00DD473D" w:rsidSect="00C50ED2">
          <w:pgSz w:w="11920" w:h="16840"/>
          <w:pgMar w:top="2268" w:right="1701" w:bottom="1701" w:left="2268" w:header="0" w:footer="1395" w:gutter="0"/>
          <w:cols w:space="720"/>
          <w:docGrid w:linePitch="272"/>
        </w:sectPr>
      </w:pPr>
      <w:r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A20B62" wp14:editId="0354CD1C">
                <wp:simplePos x="0" y="0"/>
                <wp:positionH relativeFrom="margin">
                  <wp:posOffset>588645</wp:posOffset>
                </wp:positionH>
                <wp:positionV relativeFrom="paragraph">
                  <wp:posOffset>946785</wp:posOffset>
                </wp:positionV>
                <wp:extent cx="4124325" cy="2847975"/>
                <wp:effectExtent l="0" t="0" r="9525" b="9525"/>
                <wp:wrapNone/>
                <wp:docPr id="12721311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2847975"/>
                        </a:xfrm>
                        <a:prstGeom prst="rect">
                          <a:avLst/>
                        </a:prstGeom>
                        <a:blipFill>
                          <a:blip r:embed="rId1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2779C" id="Rectangle 2" o:spid="_x0000_s1026" style="position:absolute;margin-left:46.35pt;margin-top:74.55pt;width:324.75pt;height:224.2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" stroked="f" strokeweight="2pt">
                <v:fill r:id="rId15" o:title="" recolor="t" rotate="t" type="frame"/>
                <w10:wrap anchorx="margin"/>
              </v:rect>
            </w:pict>
          </mc:Fallback>
        </mc:AlternateContent>
      </w:r>
      <w:r w:rsidR="007C3DE0">
        <w:pict w14:anchorId="6EE6E1A3">
          <v:shape id="_x0000_i1028" type="#_x0000_t75" style="width:201.75pt;height:71.25pt">
            <v:imagedata r:id="rId16" o:title=""/>
          </v:shape>
        </w:pict>
      </w:r>
    </w:p>
    <w:p w14:paraId="6EE6E12B" w14:textId="4AF8A7B3" w:rsidR="00DD473D" w:rsidRPr="00C50ED2" w:rsidRDefault="00E06CD3" w:rsidP="00C50ED2">
      <w:pPr>
        <w:pStyle w:val="ListParagraph"/>
        <w:spacing w:line="360" w:lineRule="auto"/>
        <w:ind w:left="924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Selanjutnya</w:t>
      </w:r>
      <w:proofErr w:type="spellEnd"/>
      <w:r>
        <w:rPr>
          <w:sz w:val="24"/>
          <w:szCs w:val="24"/>
        </w:rPr>
        <w:t>,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views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Home dan About.</w:t>
      </w:r>
    </w:p>
    <w:p w14:paraId="6EE6E12C" w14:textId="77777777" w:rsidR="00DD473D" w:rsidRDefault="007C3DE0" w:rsidP="00EF151F">
      <w:pPr>
        <w:spacing w:line="360" w:lineRule="auto"/>
        <w:ind w:left="927"/>
      </w:pPr>
      <w:r>
        <w:pict w14:anchorId="6EE6E1A5">
          <v:shape id="_x0000_i1029" type="#_x0000_t75" style="width:171.75pt;height:87.75pt">
            <v:imagedata r:id="rId17" o:title=""/>
          </v:shape>
        </w:pict>
      </w:r>
    </w:p>
    <w:p w14:paraId="6EE6E12D" w14:textId="77777777" w:rsidR="00DD473D" w:rsidRDefault="00DD473D" w:rsidP="001D6D24">
      <w:pPr>
        <w:spacing w:before="8" w:line="360" w:lineRule="auto"/>
        <w:rPr>
          <w:sz w:val="15"/>
          <w:szCs w:val="15"/>
        </w:rPr>
      </w:pPr>
    </w:p>
    <w:p w14:paraId="6EE6E12E" w14:textId="77777777" w:rsidR="00DD473D" w:rsidRDefault="007C3DE0" w:rsidP="00EF151F">
      <w:pPr>
        <w:spacing w:line="360" w:lineRule="auto"/>
        <w:ind w:left="927"/>
      </w:pPr>
      <w:r>
        <w:pict w14:anchorId="6EE6E1A6">
          <v:shape id="_x0000_i1030" type="#_x0000_t75" style="width:339pt;height:156.75pt">
            <v:imagedata r:id="rId18" o:title=""/>
          </v:shape>
        </w:pict>
      </w:r>
    </w:p>
    <w:p w14:paraId="6EE6E12F" w14:textId="77777777" w:rsidR="00DD473D" w:rsidRDefault="00DD473D" w:rsidP="001D6D24">
      <w:pPr>
        <w:spacing w:before="6" w:line="360" w:lineRule="auto"/>
        <w:rPr>
          <w:sz w:val="10"/>
          <w:szCs w:val="10"/>
        </w:rPr>
      </w:pPr>
    </w:p>
    <w:p w14:paraId="6EE6E13F" w14:textId="4AF0DC3F" w:rsidR="00DD473D" w:rsidRDefault="007C3DE0" w:rsidP="00EF151F">
      <w:pPr>
        <w:spacing w:line="360" w:lineRule="auto"/>
        <w:ind w:left="927"/>
      </w:pPr>
      <w:r>
        <w:pict w14:anchorId="6EE6E1A7">
          <v:shape id="_x0000_i1031" type="#_x0000_t75" style="width:306pt;height:141.75pt">
            <v:imagedata r:id="rId19" o:title=""/>
          </v:shape>
        </w:pict>
      </w:r>
    </w:p>
    <w:p w14:paraId="0C6D8A46" w14:textId="77777777" w:rsidR="00EF151F" w:rsidRPr="00EF151F" w:rsidRDefault="00EF151F" w:rsidP="00EF151F">
      <w:pPr>
        <w:spacing w:line="360" w:lineRule="auto"/>
        <w:ind w:left="1980"/>
      </w:pPr>
    </w:p>
    <w:p w14:paraId="6EE6E141" w14:textId="4C8AB72B" w:rsidR="00DD473D" w:rsidRPr="00EF151F" w:rsidRDefault="00E06CD3" w:rsidP="00EF151F">
      <w:pPr>
        <w:pStyle w:val="ListParagraph"/>
        <w:numPr>
          <w:ilvl w:val="0"/>
          <w:numId w:val="14"/>
        </w:numPr>
        <w:spacing w:before="29" w:line="360" w:lineRule="auto"/>
        <w:rPr>
          <w:sz w:val="24"/>
          <w:szCs w:val="24"/>
        </w:rPr>
      </w:pPr>
      <w:proofErr w:type="spellStart"/>
      <w:r w:rsidRPr="00EF151F">
        <w:rPr>
          <w:b/>
          <w:sz w:val="24"/>
          <w:szCs w:val="24"/>
        </w:rPr>
        <w:t>Menjalankan</w:t>
      </w:r>
      <w:proofErr w:type="spellEnd"/>
      <w:r w:rsidRPr="00EF151F">
        <w:rPr>
          <w:b/>
          <w:spacing w:val="-1"/>
          <w:sz w:val="24"/>
          <w:szCs w:val="24"/>
        </w:rPr>
        <w:t xml:space="preserve"> </w:t>
      </w:r>
      <w:proofErr w:type="spellStart"/>
      <w:r w:rsidRPr="00EF151F">
        <w:rPr>
          <w:b/>
          <w:sz w:val="24"/>
          <w:szCs w:val="24"/>
        </w:rPr>
        <w:t>Aplikasi</w:t>
      </w:r>
      <w:proofErr w:type="spellEnd"/>
    </w:p>
    <w:p w14:paraId="6EE6E142" w14:textId="77777777" w:rsidR="00DD473D" w:rsidRDefault="00E06CD3" w:rsidP="00EF151F">
      <w:pPr>
        <w:pStyle w:val="ListParagraph"/>
        <w:spacing w:line="360" w:lineRule="auto"/>
        <w:ind w:left="924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>,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server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Laravel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ketikan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artisan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serve.</w:t>
      </w:r>
    </w:p>
    <w:p w14:paraId="6EE6E143" w14:textId="77777777" w:rsidR="00DD473D" w:rsidRDefault="007C3DE0" w:rsidP="00EF151F">
      <w:pPr>
        <w:spacing w:before="1" w:line="360" w:lineRule="auto"/>
        <w:ind w:left="924"/>
      </w:pPr>
      <w:r>
        <w:pict w14:anchorId="6EE6E1A8">
          <v:shape id="_x0000_i1032" type="#_x0000_t75" style="width:301.5pt;height:69.75pt">
            <v:imagedata r:id="rId20" o:title=""/>
          </v:shape>
        </w:pict>
      </w:r>
    </w:p>
    <w:p w14:paraId="6EE6E144" w14:textId="77777777" w:rsidR="00DD473D" w:rsidRDefault="00DD473D" w:rsidP="001D6D24">
      <w:pPr>
        <w:spacing w:before="9" w:line="360" w:lineRule="auto"/>
        <w:rPr>
          <w:sz w:val="13"/>
          <w:szCs w:val="13"/>
        </w:rPr>
      </w:pPr>
    </w:p>
    <w:p w14:paraId="6EE6E146" w14:textId="158D8852" w:rsidR="00DD473D" w:rsidRPr="00883186" w:rsidRDefault="00E06CD3" w:rsidP="00883186">
      <w:pPr>
        <w:pStyle w:val="ListParagraph"/>
        <w:spacing w:line="360" w:lineRule="auto"/>
        <w:ind w:left="924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pacing w:val="23"/>
          <w:sz w:val="24"/>
          <w:szCs w:val="24"/>
        </w:rPr>
        <w:t xml:space="preserve"> </w:t>
      </w:r>
      <w:hyperlink r:id="rId21">
        <w:r>
          <w:rPr>
            <w:color w:val="00007F"/>
            <w:sz w:val="24"/>
            <w:szCs w:val="24"/>
            <w:u w:val="single" w:color="00007F"/>
          </w:rPr>
          <w:t>http://127.0.0.1:8000/home</w:t>
        </w:r>
        <w:r>
          <w:rPr>
            <w:color w:val="00007F"/>
            <w:spacing w:val="1"/>
            <w:sz w:val="24"/>
            <w:szCs w:val="24"/>
          </w:rPr>
          <w:t xml:space="preserve"> </w:t>
        </w:r>
        <w:r>
          <w:rPr>
            <w:color w:val="000000"/>
            <w:sz w:val="24"/>
            <w:szCs w:val="24"/>
          </w:rPr>
          <w:t>dan</w:t>
        </w:r>
      </w:hyperlink>
      <w:r>
        <w:rPr>
          <w:color w:val="000000"/>
          <w:sz w:val="24"/>
          <w:szCs w:val="24"/>
        </w:rPr>
        <w:t xml:space="preserve"> </w:t>
      </w:r>
      <w:hyperlink r:id="rId22">
        <w:r>
          <w:rPr>
            <w:color w:val="00007F"/>
            <w:sz w:val="24"/>
            <w:szCs w:val="24"/>
            <w:u w:val="single" w:color="00007F"/>
          </w:rPr>
          <w:t>http://127.0.0.1:8000/about</w:t>
        </w:r>
        <w:r>
          <w:rPr>
            <w:color w:val="000000"/>
            <w:sz w:val="24"/>
            <w:szCs w:val="24"/>
          </w:rPr>
          <w:t>,</w:t>
        </w:r>
      </w:hyperlink>
      <w:r>
        <w:rPr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kita</w:t>
      </w:r>
      <w:proofErr w:type="spellEnd"/>
      <w:r>
        <w:rPr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dapat</w:t>
      </w:r>
      <w:proofErr w:type="spellEnd"/>
      <w:r>
        <w:rPr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melihat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halaman</w:t>
      </w:r>
      <w:proofErr w:type="spellEnd"/>
      <w:r>
        <w:rPr>
          <w:color w:val="000000"/>
          <w:spacing w:val="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yang</w:t>
      </w:r>
      <w:r>
        <w:rPr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telah</w:t>
      </w:r>
      <w:proofErr w:type="spellEnd"/>
      <w:r>
        <w:rPr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kita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buat</w:t>
      </w:r>
      <w:proofErr w:type="spellEnd"/>
      <w:r>
        <w:rPr>
          <w:color w:val="000000"/>
          <w:sz w:val="24"/>
          <w:szCs w:val="24"/>
        </w:rPr>
        <w:t>.</w:t>
      </w:r>
    </w:p>
    <w:p w14:paraId="6EE6E148" w14:textId="385763A0" w:rsidR="00DD473D" w:rsidRPr="00883186" w:rsidRDefault="00E06CD3" w:rsidP="00883186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883186">
        <w:rPr>
          <w:b/>
          <w:sz w:val="24"/>
          <w:szCs w:val="24"/>
        </w:rPr>
        <w:t>Hasil</w:t>
      </w:r>
    </w:p>
    <w:p w14:paraId="6EE6E149" w14:textId="77777777" w:rsidR="00DD473D" w:rsidRDefault="00E06CD3" w:rsidP="00883186">
      <w:pPr>
        <w:pStyle w:val="ListParagraph"/>
        <w:spacing w:line="360" w:lineRule="auto"/>
        <w:ind w:left="924" w:firstLine="567"/>
        <w:jc w:val="both"/>
        <w:rPr>
          <w:sz w:val="24"/>
          <w:szCs w:val="24"/>
        </w:rPr>
      </w:pPr>
      <w:r>
        <w:rPr>
          <w:sz w:val="24"/>
          <w:szCs w:val="24"/>
        </w:rPr>
        <w:t>Ini Adalah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home</w:t>
      </w:r>
    </w:p>
    <w:p w14:paraId="6EE6E14A" w14:textId="77777777" w:rsidR="00DD473D" w:rsidRDefault="00DD473D" w:rsidP="001D6D24">
      <w:pPr>
        <w:spacing w:line="360" w:lineRule="auto"/>
        <w:rPr>
          <w:sz w:val="22"/>
          <w:szCs w:val="22"/>
        </w:rPr>
      </w:pPr>
    </w:p>
    <w:p w14:paraId="6EE6E14B" w14:textId="77777777" w:rsidR="00DD473D" w:rsidRDefault="007C3DE0" w:rsidP="00883186">
      <w:pPr>
        <w:spacing w:line="360" w:lineRule="auto"/>
        <w:ind w:left="924"/>
      </w:pPr>
      <w:r>
        <w:pict w14:anchorId="6EE6E1A9">
          <v:shape id="_x0000_i1033" type="#_x0000_t75" style="width:315.75pt;height:132pt">
            <v:imagedata r:id="rId23" o:title=""/>
          </v:shape>
        </w:pict>
      </w:r>
    </w:p>
    <w:p w14:paraId="6EE6E154" w14:textId="77777777" w:rsidR="00DD473D" w:rsidRDefault="00E06CD3" w:rsidP="00883186">
      <w:pPr>
        <w:pStyle w:val="ListParagraph"/>
        <w:spacing w:line="360" w:lineRule="auto"/>
        <w:ind w:left="92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About</w:t>
      </w:r>
    </w:p>
    <w:p w14:paraId="6EE6E155" w14:textId="77777777" w:rsidR="00DD473D" w:rsidRDefault="00DD473D" w:rsidP="001D6D24">
      <w:pPr>
        <w:spacing w:before="3" w:line="360" w:lineRule="auto"/>
        <w:rPr>
          <w:sz w:val="17"/>
          <w:szCs w:val="17"/>
        </w:rPr>
      </w:pPr>
    </w:p>
    <w:p w14:paraId="6EE6E156" w14:textId="77777777" w:rsidR="00DD473D" w:rsidRDefault="007C3DE0" w:rsidP="00883186">
      <w:pPr>
        <w:spacing w:line="360" w:lineRule="auto"/>
        <w:ind w:left="924"/>
      </w:pPr>
      <w:r>
        <w:pict w14:anchorId="6EE6E1AA">
          <v:shape id="_x0000_i1034" type="#_x0000_t75" style="width:332.25pt;height:138.75pt">
            <v:imagedata r:id="rId24" o:title=""/>
          </v:shape>
        </w:pict>
      </w:r>
    </w:p>
    <w:p w14:paraId="6EE6E157" w14:textId="77777777" w:rsidR="00DD473D" w:rsidRDefault="00DD473D" w:rsidP="001D6D24">
      <w:pPr>
        <w:spacing w:line="360" w:lineRule="auto"/>
      </w:pPr>
    </w:p>
    <w:p w14:paraId="6EE6E158" w14:textId="77777777" w:rsidR="00DD473D" w:rsidRDefault="00DD473D" w:rsidP="001D6D24">
      <w:pPr>
        <w:spacing w:line="360" w:lineRule="auto"/>
      </w:pPr>
    </w:p>
    <w:p w14:paraId="6EE6E159" w14:textId="77777777" w:rsidR="00DD473D" w:rsidRDefault="00DD473D" w:rsidP="001D6D24">
      <w:pPr>
        <w:spacing w:line="360" w:lineRule="auto"/>
      </w:pPr>
    </w:p>
    <w:p w14:paraId="6EE6E15A" w14:textId="77777777" w:rsidR="00DD473D" w:rsidRDefault="00DD473D" w:rsidP="001D6D24">
      <w:pPr>
        <w:spacing w:line="360" w:lineRule="auto"/>
      </w:pPr>
    </w:p>
    <w:p w14:paraId="6EE6E15B" w14:textId="77777777" w:rsidR="00DD473D" w:rsidRDefault="00DD473D" w:rsidP="001D6D24">
      <w:pPr>
        <w:spacing w:line="360" w:lineRule="auto"/>
      </w:pPr>
    </w:p>
    <w:p w14:paraId="6EE6E15C" w14:textId="77777777" w:rsidR="00DD473D" w:rsidRDefault="00DD473D" w:rsidP="001D6D24">
      <w:pPr>
        <w:spacing w:line="360" w:lineRule="auto"/>
      </w:pPr>
    </w:p>
    <w:p w14:paraId="6EE6E15D" w14:textId="77777777" w:rsidR="00DD473D" w:rsidRDefault="00DD473D" w:rsidP="001D6D24">
      <w:pPr>
        <w:spacing w:line="360" w:lineRule="auto"/>
      </w:pPr>
    </w:p>
    <w:p w14:paraId="6EE6E15E" w14:textId="77777777" w:rsidR="00DD473D" w:rsidRDefault="00DD473D" w:rsidP="001D6D24">
      <w:pPr>
        <w:spacing w:line="360" w:lineRule="auto"/>
      </w:pPr>
    </w:p>
    <w:p w14:paraId="6EE6E15F" w14:textId="77777777" w:rsidR="00DD473D" w:rsidRDefault="00DD473D" w:rsidP="001D6D24">
      <w:pPr>
        <w:spacing w:line="360" w:lineRule="auto"/>
      </w:pPr>
    </w:p>
    <w:p w14:paraId="6EE6E160" w14:textId="77777777" w:rsidR="00DD473D" w:rsidRDefault="00DD473D" w:rsidP="001D6D24">
      <w:pPr>
        <w:spacing w:line="360" w:lineRule="auto"/>
      </w:pPr>
    </w:p>
    <w:p w14:paraId="1ED1FBDD" w14:textId="50194CC3" w:rsidR="00E06CD3" w:rsidRDefault="00E06CD3" w:rsidP="00E06CD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BAB III </w:t>
      </w:r>
    </w:p>
    <w:p w14:paraId="7BF1C7F1" w14:textId="0E56333A" w:rsidR="00E06CD3" w:rsidRDefault="00E06CD3" w:rsidP="00E06CD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PENUTUP</w:t>
      </w:r>
    </w:p>
    <w:p w14:paraId="6EE6E18E" w14:textId="2A4D521A" w:rsidR="00DD473D" w:rsidRPr="00E06CD3" w:rsidRDefault="00E06CD3" w:rsidP="00E06CD3">
      <w:pPr>
        <w:pStyle w:val="ListParagraph"/>
        <w:numPr>
          <w:ilvl w:val="1"/>
          <w:numId w:val="16"/>
        </w:numPr>
        <w:spacing w:line="360" w:lineRule="auto"/>
        <w:rPr>
          <w:sz w:val="24"/>
          <w:szCs w:val="24"/>
        </w:rPr>
      </w:pPr>
      <w:r w:rsidRPr="00E06CD3">
        <w:rPr>
          <w:b/>
          <w:sz w:val="24"/>
          <w:szCs w:val="24"/>
        </w:rPr>
        <w:t>Kesimpulan</w:t>
      </w:r>
    </w:p>
    <w:p w14:paraId="056FE5E3" w14:textId="77777777" w:rsidR="00E06CD3" w:rsidRDefault="00E06CD3" w:rsidP="00E06CD3">
      <w:pPr>
        <w:pStyle w:val="ListParagraph"/>
        <w:spacing w:line="360" w:lineRule="auto"/>
        <w:ind w:left="357" w:firstLine="56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Secara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named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routes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extending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layout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Laravel </w:t>
      </w:r>
      <w:proofErr w:type="spellStart"/>
      <w:r>
        <w:rPr>
          <w:sz w:val="24"/>
          <w:szCs w:val="24"/>
        </w:rPr>
        <w:t>membawa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manfaat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named routes, </w:t>
      </w:r>
      <w:proofErr w:type="spellStart"/>
      <w:proofErr w:type="gramStart"/>
      <w:r>
        <w:rPr>
          <w:sz w:val="24"/>
          <w:szCs w:val="24"/>
        </w:rPr>
        <w:t>navigasi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dalam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 dan  </w:t>
      </w:r>
      <w:proofErr w:type="spellStart"/>
      <w:r>
        <w:rPr>
          <w:sz w:val="24"/>
          <w:szCs w:val="24"/>
        </w:rPr>
        <w:t>terkelola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sementara</w:t>
      </w:r>
      <w:proofErr w:type="spellEnd"/>
      <w:r>
        <w:rPr>
          <w:sz w:val="24"/>
          <w:szCs w:val="24"/>
        </w:rPr>
        <w:t xml:space="preserve"> extending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layout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konsistensi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di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>. Langkah-</w:t>
      </w:r>
      <w:proofErr w:type="spellStart"/>
      <w:r>
        <w:rPr>
          <w:sz w:val="24"/>
          <w:szCs w:val="24"/>
        </w:rPr>
        <w:t>langkah</w:t>
      </w:r>
      <w:proofErr w:type="spellEnd"/>
      <w:r>
        <w:rPr>
          <w:sz w:val="24"/>
          <w:szCs w:val="24"/>
        </w:rPr>
        <w:t xml:space="preserve"> yang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pembahasan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mengilustrasikan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mengimplementasikan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Laravel. </w:t>
      </w:r>
    </w:p>
    <w:p w14:paraId="6EE6E18F" w14:textId="1C1C5184" w:rsidR="00DD473D" w:rsidRDefault="00E06CD3" w:rsidP="00E06CD3">
      <w:pPr>
        <w:pStyle w:val="ListParagraph"/>
        <w:spacing w:line="360" w:lineRule="auto"/>
        <w:ind w:left="357" w:firstLine="567"/>
        <w:jc w:val="both"/>
        <w:rPr>
          <w:sz w:val="24"/>
          <w:szCs w:val="24"/>
        </w:rPr>
        <w:sectPr w:rsidR="00DD473D" w:rsidSect="007C3DE0">
          <w:footerReference w:type="default" r:id="rId25"/>
          <w:pgSz w:w="11920" w:h="16840"/>
          <w:pgMar w:top="2268" w:right="1701" w:bottom="1701" w:left="2268" w:header="0" w:footer="1975" w:gutter="0"/>
          <w:pgNumType w:start="6"/>
          <w:cols w:space="720"/>
          <w:docGrid w:linePitch="272"/>
        </w:sect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memanfaatkan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arsitektur</w:t>
      </w:r>
      <w:proofErr w:type="spellEnd"/>
      <w:r>
        <w:rPr>
          <w:sz w:val="24"/>
          <w:szCs w:val="24"/>
        </w:rPr>
        <w:t xml:space="preserve"> MVC,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mengorganisir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dan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memisahkan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model, view,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dan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controller.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Hal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kualitas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mempercepat</w:t>
      </w:r>
      <w:proofErr w:type="spellEnd"/>
      <w:r>
        <w:rPr>
          <w:sz w:val="24"/>
          <w:szCs w:val="24"/>
        </w:rPr>
        <w:t xml:space="preserve"> proses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pemeliharaan</w:t>
      </w:r>
      <w:proofErr w:type="spellEnd"/>
      <w:r>
        <w:rPr>
          <w:sz w:val="24"/>
          <w:szCs w:val="24"/>
        </w:rPr>
        <w:t>, dan</w:t>
      </w:r>
      <w:r>
        <w:rPr>
          <w:spacing w:val="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web.</w:t>
      </w:r>
    </w:p>
    <w:p w14:paraId="55586F1B" w14:textId="18E2B65E" w:rsidR="00E06CD3" w:rsidRDefault="00E06CD3" w:rsidP="00E06CD3">
      <w:pPr>
        <w:spacing w:line="360" w:lineRule="auto"/>
        <w:ind w:left="590" w:right="20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DAFTAR PUSTAKA</w:t>
      </w:r>
    </w:p>
    <w:p w14:paraId="6EE6E19A" w14:textId="6FE6EC1E" w:rsidR="00DD473D" w:rsidRPr="00E06CD3" w:rsidRDefault="00E06CD3" w:rsidP="00E06CD3">
      <w:pPr>
        <w:spacing w:line="360" w:lineRule="auto"/>
        <w:ind w:left="720" w:right="204" w:hanging="130"/>
        <w:rPr>
          <w:sz w:val="24"/>
          <w:szCs w:val="24"/>
        </w:rPr>
      </w:pPr>
      <w:r>
        <w:rPr>
          <w:sz w:val="24"/>
          <w:szCs w:val="24"/>
        </w:rPr>
        <w:t>That.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(2024) Installation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 Laravel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11.x - The PHP Framework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Web Artisans. Di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pada 29 Mai 2024,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r>
        <w:rPr>
          <w:color w:val="00007F"/>
          <w:spacing w:val="-58"/>
          <w:sz w:val="24"/>
          <w:szCs w:val="24"/>
        </w:rPr>
        <w:t xml:space="preserve"> </w:t>
      </w:r>
      <w:hyperlink r:id="rId26">
        <w:r>
          <w:rPr>
            <w:color w:val="00007F"/>
            <w:sz w:val="24"/>
            <w:szCs w:val="24"/>
            <w:u w:val="single" w:color="00007F"/>
          </w:rPr>
          <w:t>https://laravel.com/docs/11.x</w:t>
        </w:r>
      </w:hyperlink>
    </w:p>
    <w:p w14:paraId="6EE6E19D" w14:textId="73AEFEC3" w:rsidR="00DD473D" w:rsidRDefault="00E06CD3" w:rsidP="00E06CD3">
      <w:pPr>
        <w:spacing w:before="29" w:line="360" w:lineRule="auto"/>
        <w:ind w:left="720" w:hanging="130"/>
        <w:rPr>
          <w:sz w:val="24"/>
          <w:szCs w:val="24"/>
        </w:rPr>
      </w:pPr>
      <w:r>
        <w:rPr>
          <w:sz w:val="24"/>
          <w:szCs w:val="24"/>
        </w:rPr>
        <w:t xml:space="preserve">Binus. (2024) </w:t>
      </w:r>
      <w:proofErr w:type="spellStart"/>
      <w:r>
        <w:rPr>
          <w:sz w:val="24"/>
          <w:szCs w:val="24"/>
        </w:rPr>
        <w:t>Kelebihan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Laravel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Web Development.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pada 29 Mai 2024,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r>
        <w:rPr>
          <w:color w:val="00007F"/>
          <w:spacing w:val="-59"/>
          <w:sz w:val="24"/>
          <w:szCs w:val="24"/>
        </w:rPr>
        <w:t xml:space="preserve"> </w:t>
      </w:r>
      <w:hyperlink r:id="rId27">
        <w:r>
          <w:rPr>
            <w:color w:val="00007F"/>
            <w:sz w:val="24"/>
            <w:szCs w:val="24"/>
            <w:u w:val="single" w:color="00007F"/>
          </w:rPr>
          <w:t>https://socs.binus.ac.id/2018/12/13/kelebihan-menggunakan-</w:t>
        </w:r>
        <w:r>
          <w:rPr>
            <w:color w:val="00007F"/>
            <w:sz w:val="24"/>
            <w:szCs w:val="24"/>
          </w:rPr>
          <w:t xml:space="preserve"> </w:t>
        </w:r>
      </w:hyperlink>
      <w:hyperlink r:id="rId28">
        <w:proofErr w:type="spellStart"/>
        <w:r>
          <w:rPr>
            <w:color w:val="00007F"/>
            <w:sz w:val="24"/>
            <w:szCs w:val="24"/>
            <w:u w:val="single" w:color="00007F"/>
          </w:rPr>
          <w:t>laravel</w:t>
        </w:r>
        <w:proofErr w:type="spellEnd"/>
        <w:r>
          <w:rPr>
            <w:color w:val="00007F"/>
            <w:sz w:val="24"/>
            <w:szCs w:val="24"/>
            <w:u w:val="single" w:color="00007F"/>
          </w:rPr>
          <w:t>-web-development/</w:t>
        </w:r>
      </w:hyperlink>
    </w:p>
    <w:sectPr w:rsidR="00DD473D" w:rsidSect="001D6D24">
      <w:pgSz w:w="11920" w:h="16840"/>
      <w:pgMar w:top="2268" w:right="1701" w:bottom="1701" w:left="2268" w:header="0" w:footer="197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6E1B6" w14:textId="77777777" w:rsidR="00E06CD3" w:rsidRDefault="00E06CD3">
      <w:r>
        <w:separator/>
      </w:r>
    </w:p>
  </w:endnote>
  <w:endnote w:type="continuationSeparator" w:id="0">
    <w:p w14:paraId="6EE6E1B8" w14:textId="77777777" w:rsidR="00E06CD3" w:rsidRDefault="00E0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61272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D3D7E9" w14:textId="6B844076" w:rsidR="00932A5E" w:rsidRDefault="00932A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E6E1AD" w14:textId="2ABFF2D6" w:rsidR="00DD473D" w:rsidRDefault="00DD473D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6E1B1" w14:textId="77777777" w:rsidR="00DD473D" w:rsidRDefault="007C3DE0">
    <w:pPr>
      <w:spacing w:line="200" w:lineRule="exact"/>
    </w:pPr>
    <w:r>
      <w:pict w14:anchorId="6EE6E1B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5.95pt;margin-top:731.9pt;width:16.6pt;height:13pt;z-index:-251658752;mso-position-horizontal-relative:page;mso-position-vertical-relative:page" filled="f" stroked="f">
          <v:textbox inset="0,0,0,0">
            <w:txbxContent>
              <w:p w14:paraId="6EE6E1B9" w14:textId="77777777" w:rsidR="00DD473D" w:rsidRDefault="00E06CD3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w w:val="114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6E1B2" w14:textId="77777777" w:rsidR="00E06CD3" w:rsidRDefault="00E06CD3">
      <w:r>
        <w:separator/>
      </w:r>
    </w:p>
  </w:footnote>
  <w:footnote w:type="continuationSeparator" w:id="0">
    <w:p w14:paraId="6EE6E1B4" w14:textId="77777777" w:rsidR="00E06CD3" w:rsidRDefault="00E0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54EC"/>
    <w:multiLevelType w:val="hybridMultilevel"/>
    <w:tmpl w:val="434C31FA"/>
    <w:lvl w:ilvl="0" w:tplc="39B088B0">
      <w:start w:val="1"/>
      <w:numFmt w:val="decimal"/>
      <w:lvlText w:val="%1."/>
      <w:lvlJc w:val="left"/>
      <w:pPr>
        <w:ind w:left="95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670" w:hanging="360"/>
      </w:pPr>
    </w:lvl>
    <w:lvl w:ilvl="2" w:tplc="3809001B" w:tentative="1">
      <w:start w:val="1"/>
      <w:numFmt w:val="lowerRoman"/>
      <w:lvlText w:val="%3."/>
      <w:lvlJc w:val="right"/>
      <w:pPr>
        <w:ind w:left="2390" w:hanging="180"/>
      </w:pPr>
    </w:lvl>
    <w:lvl w:ilvl="3" w:tplc="3809000F" w:tentative="1">
      <w:start w:val="1"/>
      <w:numFmt w:val="decimal"/>
      <w:lvlText w:val="%4."/>
      <w:lvlJc w:val="left"/>
      <w:pPr>
        <w:ind w:left="3110" w:hanging="360"/>
      </w:pPr>
    </w:lvl>
    <w:lvl w:ilvl="4" w:tplc="38090019" w:tentative="1">
      <w:start w:val="1"/>
      <w:numFmt w:val="lowerLetter"/>
      <w:lvlText w:val="%5."/>
      <w:lvlJc w:val="left"/>
      <w:pPr>
        <w:ind w:left="3830" w:hanging="360"/>
      </w:pPr>
    </w:lvl>
    <w:lvl w:ilvl="5" w:tplc="3809001B" w:tentative="1">
      <w:start w:val="1"/>
      <w:numFmt w:val="lowerRoman"/>
      <w:lvlText w:val="%6."/>
      <w:lvlJc w:val="right"/>
      <w:pPr>
        <w:ind w:left="4550" w:hanging="180"/>
      </w:pPr>
    </w:lvl>
    <w:lvl w:ilvl="6" w:tplc="3809000F" w:tentative="1">
      <w:start w:val="1"/>
      <w:numFmt w:val="decimal"/>
      <w:lvlText w:val="%7."/>
      <w:lvlJc w:val="left"/>
      <w:pPr>
        <w:ind w:left="5270" w:hanging="360"/>
      </w:pPr>
    </w:lvl>
    <w:lvl w:ilvl="7" w:tplc="38090019" w:tentative="1">
      <w:start w:val="1"/>
      <w:numFmt w:val="lowerLetter"/>
      <w:lvlText w:val="%8."/>
      <w:lvlJc w:val="left"/>
      <w:pPr>
        <w:ind w:left="5990" w:hanging="360"/>
      </w:pPr>
    </w:lvl>
    <w:lvl w:ilvl="8" w:tplc="38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1" w15:restartNumberingAfterBreak="0">
    <w:nsid w:val="16271510"/>
    <w:multiLevelType w:val="hybridMultilevel"/>
    <w:tmpl w:val="9FB68F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52B84"/>
    <w:multiLevelType w:val="multilevel"/>
    <w:tmpl w:val="5650B6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17571F24"/>
    <w:multiLevelType w:val="hybridMultilevel"/>
    <w:tmpl w:val="FAA646C2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815AAB"/>
    <w:multiLevelType w:val="hybridMultilevel"/>
    <w:tmpl w:val="3C027F36"/>
    <w:lvl w:ilvl="0" w:tplc="42B8DC62">
      <w:start w:val="1"/>
      <w:numFmt w:val="decimal"/>
      <w:lvlText w:val="%1."/>
      <w:lvlJc w:val="left"/>
      <w:pPr>
        <w:ind w:left="95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670" w:hanging="360"/>
      </w:pPr>
    </w:lvl>
    <w:lvl w:ilvl="2" w:tplc="3809001B" w:tentative="1">
      <w:start w:val="1"/>
      <w:numFmt w:val="lowerRoman"/>
      <w:lvlText w:val="%3."/>
      <w:lvlJc w:val="right"/>
      <w:pPr>
        <w:ind w:left="2390" w:hanging="180"/>
      </w:pPr>
    </w:lvl>
    <w:lvl w:ilvl="3" w:tplc="3809000F" w:tentative="1">
      <w:start w:val="1"/>
      <w:numFmt w:val="decimal"/>
      <w:lvlText w:val="%4."/>
      <w:lvlJc w:val="left"/>
      <w:pPr>
        <w:ind w:left="3110" w:hanging="360"/>
      </w:pPr>
    </w:lvl>
    <w:lvl w:ilvl="4" w:tplc="38090019" w:tentative="1">
      <w:start w:val="1"/>
      <w:numFmt w:val="lowerLetter"/>
      <w:lvlText w:val="%5."/>
      <w:lvlJc w:val="left"/>
      <w:pPr>
        <w:ind w:left="3830" w:hanging="360"/>
      </w:pPr>
    </w:lvl>
    <w:lvl w:ilvl="5" w:tplc="3809001B" w:tentative="1">
      <w:start w:val="1"/>
      <w:numFmt w:val="lowerRoman"/>
      <w:lvlText w:val="%6."/>
      <w:lvlJc w:val="right"/>
      <w:pPr>
        <w:ind w:left="4550" w:hanging="180"/>
      </w:pPr>
    </w:lvl>
    <w:lvl w:ilvl="6" w:tplc="3809000F" w:tentative="1">
      <w:start w:val="1"/>
      <w:numFmt w:val="decimal"/>
      <w:lvlText w:val="%7."/>
      <w:lvlJc w:val="left"/>
      <w:pPr>
        <w:ind w:left="5270" w:hanging="360"/>
      </w:pPr>
    </w:lvl>
    <w:lvl w:ilvl="7" w:tplc="38090019" w:tentative="1">
      <w:start w:val="1"/>
      <w:numFmt w:val="lowerLetter"/>
      <w:lvlText w:val="%8."/>
      <w:lvlJc w:val="left"/>
      <w:pPr>
        <w:ind w:left="5990" w:hanging="360"/>
      </w:pPr>
    </w:lvl>
    <w:lvl w:ilvl="8" w:tplc="38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5" w15:restartNumberingAfterBreak="0">
    <w:nsid w:val="1CC97394"/>
    <w:multiLevelType w:val="hybridMultilevel"/>
    <w:tmpl w:val="655253BA"/>
    <w:lvl w:ilvl="0" w:tplc="2416C724">
      <w:start w:val="1"/>
      <w:numFmt w:val="decimal"/>
      <w:lvlText w:val="%1."/>
      <w:lvlJc w:val="left"/>
      <w:pPr>
        <w:ind w:left="95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670" w:hanging="360"/>
      </w:pPr>
    </w:lvl>
    <w:lvl w:ilvl="2" w:tplc="3809001B" w:tentative="1">
      <w:start w:val="1"/>
      <w:numFmt w:val="lowerRoman"/>
      <w:lvlText w:val="%3."/>
      <w:lvlJc w:val="right"/>
      <w:pPr>
        <w:ind w:left="2390" w:hanging="180"/>
      </w:pPr>
    </w:lvl>
    <w:lvl w:ilvl="3" w:tplc="3809000F" w:tentative="1">
      <w:start w:val="1"/>
      <w:numFmt w:val="decimal"/>
      <w:lvlText w:val="%4."/>
      <w:lvlJc w:val="left"/>
      <w:pPr>
        <w:ind w:left="3110" w:hanging="360"/>
      </w:pPr>
    </w:lvl>
    <w:lvl w:ilvl="4" w:tplc="38090019" w:tentative="1">
      <w:start w:val="1"/>
      <w:numFmt w:val="lowerLetter"/>
      <w:lvlText w:val="%5."/>
      <w:lvlJc w:val="left"/>
      <w:pPr>
        <w:ind w:left="3830" w:hanging="360"/>
      </w:pPr>
    </w:lvl>
    <w:lvl w:ilvl="5" w:tplc="3809001B" w:tentative="1">
      <w:start w:val="1"/>
      <w:numFmt w:val="lowerRoman"/>
      <w:lvlText w:val="%6."/>
      <w:lvlJc w:val="right"/>
      <w:pPr>
        <w:ind w:left="4550" w:hanging="180"/>
      </w:pPr>
    </w:lvl>
    <w:lvl w:ilvl="6" w:tplc="3809000F" w:tentative="1">
      <w:start w:val="1"/>
      <w:numFmt w:val="decimal"/>
      <w:lvlText w:val="%7."/>
      <w:lvlJc w:val="left"/>
      <w:pPr>
        <w:ind w:left="5270" w:hanging="360"/>
      </w:pPr>
    </w:lvl>
    <w:lvl w:ilvl="7" w:tplc="38090019" w:tentative="1">
      <w:start w:val="1"/>
      <w:numFmt w:val="lowerLetter"/>
      <w:lvlText w:val="%8."/>
      <w:lvlJc w:val="left"/>
      <w:pPr>
        <w:ind w:left="5990" w:hanging="360"/>
      </w:pPr>
    </w:lvl>
    <w:lvl w:ilvl="8" w:tplc="38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6" w15:restartNumberingAfterBreak="0">
    <w:nsid w:val="2A3D280B"/>
    <w:multiLevelType w:val="multilevel"/>
    <w:tmpl w:val="D8C0B9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B5C7AB8"/>
    <w:multiLevelType w:val="multilevel"/>
    <w:tmpl w:val="83667B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9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0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57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520" w:hanging="1800"/>
      </w:pPr>
      <w:rPr>
        <w:rFonts w:hint="default"/>
        <w:b/>
      </w:rPr>
    </w:lvl>
  </w:abstractNum>
  <w:abstractNum w:abstractNumId="8" w15:restartNumberingAfterBreak="0">
    <w:nsid w:val="43E90C2A"/>
    <w:multiLevelType w:val="multilevel"/>
    <w:tmpl w:val="BFB894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47DE5029"/>
    <w:multiLevelType w:val="hybridMultilevel"/>
    <w:tmpl w:val="2572E4DC"/>
    <w:lvl w:ilvl="0" w:tplc="4F7CA1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E55CAC"/>
    <w:multiLevelType w:val="hybridMultilevel"/>
    <w:tmpl w:val="70F03E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50798"/>
    <w:multiLevelType w:val="hybridMultilevel"/>
    <w:tmpl w:val="A05C692C"/>
    <w:lvl w:ilvl="0" w:tplc="7D4406F0">
      <w:start w:val="1"/>
      <w:numFmt w:val="lowerLetter"/>
      <w:lvlText w:val="%1."/>
      <w:lvlJc w:val="left"/>
      <w:pPr>
        <w:ind w:left="927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0F90062"/>
    <w:multiLevelType w:val="multilevel"/>
    <w:tmpl w:val="C80E62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62D19AC"/>
    <w:multiLevelType w:val="multilevel"/>
    <w:tmpl w:val="21C04E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9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9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4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0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57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520" w:hanging="1800"/>
      </w:pPr>
      <w:rPr>
        <w:rFonts w:hint="default"/>
        <w:b/>
      </w:rPr>
    </w:lvl>
  </w:abstractNum>
  <w:abstractNum w:abstractNumId="14" w15:restartNumberingAfterBreak="0">
    <w:nsid w:val="73E56DEF"/>
    <w:multiLevelType w:val="multilevel"/>
    <w:tmpl w:val="6CD6AE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E8F06CD"/>
    <w:multiLevelType w:val="hybridMultilevel"/>
    <w:tmpl w:val="9A3681CC"/>
    <w:lvl w:ilvl="0" w:tplc="599E924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8831387">
    <w:abstractNumId w:val="6"/>
  </w:num>
  <w:num w:numId="2" w16cid:durableId="495220858">
    <w:abstractNumId w:val="10"/>
  </w:num>
  <w:num w:numId="3" w16cid:durableId="623388700">
    <w:abstractNumId w:val="14"/>
  </w:num>
  <w:num w:numId="4" w16cid:durableId="975527290">
    <w:abstractNumId w:val="1"/>
  </w:num>
  <w:num w:numId="5" w16cid:durableId="513806103">
    <w:abstractNumId w:val="8"/>
  </w:num>
  <w:num w:numId="6" w16cid:durableId="660739219">
    <w:abstractNumId w:val="3"/>
  </w:num>
  <w:num w:numId="7" w16cid:durableId="987710308">
    <w:abstractNumId w:val="9"/>
  </w:num>
  <w:num w:numId="8" w16cid:durableId="693117974">
    <w:abstractNumId w:val="12"/>
  </w:num>
  <w:num w:numId="9" w16cid:durableId="1798908530">
    <w:abstractNumId w:val="0"/>
  </w:num>
  <w:num w:numId="10" w16cid:durableId="1236621143">
    <w:abstractNumId w:val="13"/>
  </w:num>
  <w:num w:numId="11" w16cid:durableId="1273050195">
    <w:abstractNumId w:val="4"/>
  </w:num>
  <w:num w:numId="12" w16cid:durableId="1174688620">
    <w:abstractNumId w:val="15"/>
  </w:num>
  <w:num w:numId="13" w16cid:durableId="1892036734">
    <w:abstractNumId w:val="2"/>
  </w:num>
  <w:num w:numId="14" w16cid:durableId="256911990">
    <w:abstractNumId w:val="11"/>
  </w:num>
  <w:num w:numId="15" w16cid:durableId="71120616">
    <w:abstractNumId w:val="5"/>
  </w:num>
  <w:num w:numId="16" w16cid:durableId="11444704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73D"/>
    <w:rsid w:val="000B5478"/>
    <w:rsid w:val="00142F95"/>
    <w:rsid w:val="00165B0C"/>
    <w:rsid w:val="001D6D24"/>
    <w:rsid w:val="002E317B"/>
    <w:rsid w:val="007C3DE0"/>
    <w:rsid w:val="007D2636"/>
    <w:rsid w:val="00883186"/>
    <w:rsid w:val="00932A5E"/>
    <w:rsid w:val="00BD5A34"/>
    <w:rsid w:val="00BE3A15"/>
    <w:rsid w:val="00C50ED2"/>
    <w:rsid w:val="00CF5864"/>
    <w:rsid w:val="00D8552B"/>
    <w:rsid w:val="00DD473D"/>
    <w:rsid w:val="00E0149A"/>
    <w:rsid w:val="00E06CD3"/>
    <w:rsid w:val="00E362DE"/>
    <w:rsid w:val="00EF151F"/>
    <w:rsid w:val="00FB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EE6E076"/>
  <w15:docId w15:val="{4CEB6904-7EE7-47B2-861E-F9159F35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E36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62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2DE"/>
  </w:style>
  <w:style w:type="paragraph" w:styleId="Footer">
    <w:name w:val="footer"/>
    <w:basedOn w:val="Normal"/>
    <w:link w:val="FooterChar"/>
    <w:uiPriority w:val="99"/>
    <w:unhideWhenUsed/>
    <w:rsid w:val="00E362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2DE"/>
  </w:style>
  <w:style w:type="paragraph" w:styleId="ListParagraph">
    <w:name w:val="List Paragraph"/>
    <w:basedOn w:val="Normal"/>
    <w:uiPriority w:val="34"/>
    <w:qFormat/>
    <w:rsid w:val="007D2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26" Type="http://schemas.openxmlformats.org/officeDocument/2006/relationships/hyperlink" Target="https://laravel.com/docs/11.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8000/hom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3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28" Type="http://schemas.openxmlformats.org/officeDocument/2006/relationships/hyperlink" Target="https://socs.binus.ac.id/2018/12/13/kelebihan-menggunakan-laravel-web-development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://127.0.0.1:8000/about" TargetMode="External"/><Relationship Id="rId27" Type="http://schemas.openxmlformats.org/officeDocument/2006/relationships/hyperlink" Target="https://socs.binus.ac.id/2018/12/13/kelebihan-menggunakan-laravel-web-developmen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12</Pages>
  <Words>1163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 Fauziah</cp:lastModifiedBy>
  <cp:revision>17</cp:revision>
  <dcterms:created xsi:type="dcterms:W3CDTF">2024-06-03T17:16:00Z</dcterms:created>
  <dcterms:modified xsi:type="dcterms:W3CDTF">2024-06-03T17:43:00Z</dcterms:modified>
</cp:coreProperties>
</file>