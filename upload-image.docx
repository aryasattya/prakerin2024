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D64FA" w14:textId="77777777" w:rsidR="009A132E" w:rsidRPr="000F7EB4" w:rsidRDefault="009A132E" w:rsidP="009A132E">
      <w:pPr>
        <w:spacing w:after="160" w:line="360" w:lineRule="auto"/>
        <w:jc w:val="center"/>
        <w:rPr>
          <w:b/>
          <w:bCs/>
          <w:sz w:val="28"/>
          <w:szCs w:val="28"/>
          <w:lang w:val="id-ID"/>
        </w:rPr>
      </w:pPr>
      <w:bookmarkStart w:id="0" w:name="_Hlk168317125"/>
      <w:bookmarkEnd w:id="0"/>
      <w:r w:rsidRPr="000F7EB4">
        <w:rPr>
          <w:b/>
          <w:bCs/>
          <w:sz w:val="28"/>
          <w:szCs w:val="28"/>
          <w:lang w:val="id-ID"/>
        </w:rPr>
        <w:t xml:space="preserve">LAPORAN </w:t>
      </w:r>
    </w:p>
    <w:p w14:paraId="1CC79454" w14:textId="6154C9E5" w:rsidR="009A132E" w:rsidRPr="000F7EB4" w:rsidRDefault="00FC3E85" w:rsidP="009A132E">
      <w:pPr>
        <w:spacing w:after="160" w:line="360" w:lineRule="auto"/>
        <w:jc w:val="center"/>
        <w:rPr>
          <w:b/>
          <w:bCs/>
          <w:sz w:val="28"/>
          <w:szCs w:val="28"/>
          <w:lang w:val="id-ID"/>
        </w:rPr>
      </w:pPr>
      <w:r w:rsidRPr="000F7EB4">
        <w:rPr>
          <w:b/>
          <w:bCs/>
          <w:sz w:val="28"/>
          <w:szCs w:val="28"/>
          <w:lang w:val="id-ID"/>
        </w:rPr>
        <w:t>LARAVEL : FITUR UPLOAD IMAGE</w:t>
      </w:r>
    </w:p>
    <w:p w14:paraId="2F921543" w14:textId="77777777" w:rsidR="009A132E" w:rsidRPr="000F7EB4" w:rsidRDefault="009A132E" w:rsidP="009A132E">
      <w:pPr>
        <w:spacing w:after="160" w:line="360" w:lineRule="auto"/>
        <w:jc w:val="center"/>
        <w:rPr>
          <w:sz w:val="24"/>
          <w:szCs w:val="24"/>
          <w:lang w:val="id-ID"/>
        </w:rPr>
      </w:pPr>
      <w:r w:rsidRPr="000F7EB4">
        <w:rPr>
          <w:sz w:val="24"/>
          <w:szCs w:val="24"/>
          <w:lang w:val="id-ID"/>
        </w:rPr>
        <w:t>Di susun guna memenuhi Pelajaran :</w:t>
      </w:r>
    </w:p>
    <w:p w14:paraId="12466E67" w14:textId="77777777" w:rsidR="009A132E" w:rsidRPr="000F7EB4" w:rsidRDefault="009A132E" w:rsidP="009A132E">
      <w:pPr>
        <w:spacing w:after="160" w:line="360" w:lineRule="auto"/>
        <w:jc w:val="center"/>
        <w:rPr>
          <w:b/>
          <w:bCs/>
          <w:sz w:val="24"/>
          <w:szCs w:val="24"/>
          <w:lang w:val="id-ID"/>
        </w:rPr>
      </w:pPr>
      <w:r w:rsidRPr="000F7EB4">
        <w:rPr>
          <w:b/>
          <w:bCs/>
          <w:sz w:val="24"/>
          <w:szCs w:val="24"/>
          <w:lang w:val="id-ID"/>
        </w:rPr>
        <w:t>Produktif</w:t>
      </w:r>
    </w:p>
    <w:p w14:paraId="33062EB3" w14:textId="77777777" w:rsidR="009A132E" w:rsidRPr="000F7EB4" w:rsidRDefault="009A132E" w:rsidP="009A132E">
      <w:pPr>
        <w:spacing w:after="160" w:line="360" w:lineRule="auto"/>
        <w:jc w:val="center"/>
        <w:rPr>
          <w:sz w:val="24"/>
          <w:szCs w:val="24"/>
          <w:lang w:val="id-ID"/>
        </w:rPr>
      </w:pPr>
      <w:r w:rsidRPr="000F7EB4">
        <w:rPr>
          <w:sz w:val="24"/>
          <w:szCs w:val="24"/>
          <w:lang w:val="id-ID"/>
        </w:rPr>
        <w:t>Guru Pembimbing :</w:t>
      </w:r>
    </w:p>
    <w:p w14:paraId="0F3A553C" w14:textId="77777777" w:rsidR="009A132E" w:rsidRPr="000F7EB4" w:rsidRDefault="009A132E" w:rsidP="009A132E">
      <w:pPr>
        <w:spacing w:after="160" w:line="360" w:lineRule="auto"/>
        <w:jc w:val="center"/>
        <w:rPr>
          <w:b/>
          <w:bCs/>
          <w:sz w:val="24"/>
          <w:szCs w:val="24"/>
          <w:lang w:val="id-ID"/>
        </w:rPr>
      </w:pPr>
      <w:r w:rsidRPr="000F7EB4">
        <w:rPr>
          <w:b/>
          <w:bCs/>
          <w:sz w:val="24"/>
          <w:szCs w:val="24"/>
          <w:lang w:val="id-ID"/>
        </w:rPr>
        <w:t>Safrizal, S.T</w:t>
      </w:r>
    </w:p>
    <w:p w14:paraId="4BE487DB" w14:textId="77777777" w:rsidR="009A132E" w:rsidRPr="000F7EB4" w:rsidRDefault="009A132E" w:rsidP="009A132E">
      <w:pPr>
        <w:spacing w:after="160" w:line="360" w:lineRule="auto"/>
        <w:jc w:val="center"/>
        <w:rPr>
          <w:b/>
          <w:bCs/>
          <w:sz w:val="24"/>
          <w:szCs w:val="24"/>
          <w:lang w:val="id-ID"/>
        </w:rPr>
      </w:pPr>
      <w:r w:rsidRPr="000F7EB4">
        <w:rPr>
          <w:b/>
          <w:bCs/>
          <w:noProof/>
          <w:sz w:val="24"/>
          <w:szCs w:val="24"/>
          <w:lang w:val="id-ID"/>
        </w:rPr>
        <mc:AlternateContent>
          <mc:Choice Requires="wps">
            <w:drawing>
              <wp:anchor distT="0" distB="0" distL="114300" distR="114300" simplePos="0" relativeHeight="251658241" behindDoc="0" locked="0" layoutInCell="1" allowOverlap="1" wp14:anchorId="267ED357" wp14:editId="6A7E76F6">
                <wp:simplePos x="0" y="0"/>
                <wp:positionH relativeFrom="margin">
                  <wp:posOffset>1614805</wp:posOffset>
                </wp:positionH>
                <wp:positionV relativeFrom="paragraph">
                  <wp:posOffset>8890</wp:posOffset>
                </wp:positionV>
                <wp:extent cx="1895475" cy="1819275"/>
                <wp:effectExtent l="0" t="0" r="9525" b="9525"/>
                <wp:wrapNone/>
                <wp:docPr id="397415448" name="Rectangle 1"/>
                <wp:cNvGraphicFramePr/>
                <a:graphic xmlns:a="http://schemas.openxmlformats.org/drawingml/2006/main">
                  <a:graphicData uri="http://schemas.microsoft.com/office/word/2010/wordprocessingShape">
                    <wps:wsp>
                      <wps:cNvSpPr/>
                      <wps:spPr>
                        <a:xfrm>
                          <a:off x="0" y="0"/>
                          <a:ext cx="1895475" cy="1819275"/>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208DB" id="Rectangle 1" o:spid="_x0000_s1026" style="position:absolute;margin-left:127.15pt;margin-top:.7pt;width:149.25pt;height:14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" stroked="f" strokeweight="2pt">
                <v:fill r:id="rId9" o:title="" recolor="t" rotate="t" type="frame"/>
                <w10:wrap anchorx="margin"/>
              </v:rect>
            </w:pict>
          </mc:Fallback>
        </mc:AlternateContent>
      </w:r>
    </w:p>
    <w:p w14:paraId="193CCB15" w14:textId="77777777" w:rsidR="009A132E" w:rsidRPr="000F7EB4" w:rsidRDefault="009A132E" w:rsidP="009A132E">
      <w:pPr>
        <w:spacing w:after="160" w:line="360" w:lineRule="auto"/>
        <w:jc w:val="center"/>
        <w:rPr>
          <w:b/>
          <w:bCs/>
          <w:sz w:val="24"/>
          <w:szCs w:val="24"/>
          <w:lang w:val="id-ID"/>
        </w:rPr>
      </w:pPr>
    </w:p>
    <w:p w14:paraId="4C479508" w14:textId="77777777" w:rsidR="009A132E" w:rsidRPr="000F7EB4" w:rsidRDefault="009A132E" w:rsidP="009A132E">
      <w:pPr>
        <w:spacing w:after="160" w:line="360" w:lineRule="auto"/>
        <w:jc w:val="center"/>
        <w:rPr>
          <w:b/>
          <w:bCs/>
          <w:sz w:val="24"/>
          <w:szCs w:val="24"/>
          <w:lang w:val="id-ID"/>
        </w:rPr>
      </w:pPr>
    </w:p>
    <w:p w14:paraId="712D3AC8" w14:textId="77777777" w:rsidR="009A132E" w:rsidRPr="000F7EB4" w:rsidRDefault="009A132E" w:rsidP="009A132E">
      <w:pPr>
        <w:spacing w:after="160" w:line="360" w:lineRule="auto"/>
        <w:jc w:val="center"/>
        <w:rPr>
          <w:b/>
          <w:bCs/>
          <w:sz w:val="24"/>
          <w:szCs w:val="24"/>
          <w:lang w:val="id-ID"/>
        </w:rPr>
      </w:pPr>
    </w:p>
    <w:p w14:paraId="6F34F38E" w14:textId="77777777" w:rsidR="009A132E" w:rsidRPr="000F7EB4" w:rsidRDefault="009A132E" w:rsidP="009A132E">
      <w:pPr>
        <w:spacing w:after="160" w:line="360" w:lineRule="auto"/>
        <w:rPr>
          <w:b/>
          <w:bCs/>
          <w:sz w:val="24"/>
          <w:szCs w:val="24"/>
          <w:lang w:val="id-ID"/>
        </w:rPr>
      </w:pPr>
    </w:p>
    <w:p w14:paraId="5D7073D0" w14:textId="77777777" w:rsidR="009A132E" w:rsidRPr="000F7EB4" w:rsidRDefault="009A132E" w:rsidP="009A132E">
      <w:pPr>
        <w:spacing w:after="160" w:line="360" w:lineRule="auto"/>
        <w:jc w:val="center"/>
        <w:rPr>
          <w:sz w:val="24"/>
          <w:szCs w:val="24"/>
          <w:lang w:val="id-ID"/>
        </w:rPr>
      </w:pPr>
      <w:r w:rsidRPr="000F7EB4">
        <w:rPr>
          <w:sz w:val="24"/>
          <w:szCs w:val="24"/>
          <w:lang w:val="id-ID"/>
        </w:rPr>
        <w:t>Di susun oleh :</w:t>
      </w:r>
    </w:p>
    <w:p w14:paraId="3E17DBB0" w14:textId="77777777" w:rsidR="009A132E" w:rsidRPr="000F7EB4" w:rsidRDefault="009A132E" w:rsidP="009A132E">
      <w:pPr>
        <w:spacing w:after="160" w:line="360" w:lineRule="auto"/>
        <w:jc w:val="center"/>
        <w:rPr>
          <w:sz w:val="24"/>
          <w:szCs w:val="24"/>
          <w:lang w:val="id-ID"/>
        </w:rPr>
      </w:pPr>
    </w:p>
    <w:p w14:paraId="3453C2B5" w14:textId="77777777" w:rsidR="009A132E" w:rsidRPr="000F7EB4" w:rsidRDefault="009A132E" w:rsidP="009A132E">
      <w:pPr>
        <w:spacing w:after="160" w:line="360" w:lineRule="auto"/>
        <w:jc w:val="center"/>
        <w:rPr>
          <w:b/>
          <w:bCs/>
          <w:sz w:val="24"/>
          <w:szCs w:val="24"/>
          <w:lang w:val="id-ID"/>
        </w:rPr>
      </w:pPr>
      <w:r w:rsidRPr="000F7EB4">
        <w:rPr>
          <w:b/>
          <w:bCs/>
          <w:sz w:val="24"/>
          <w:szCs w:val="24"/>
          <w:lang w:val="id-ID"/>
        </w:rPr>
        <w:t xml:space="preserve">ARYA SATTYA </w:t>
      </w:r>
    </w:p>
    <w:p w14:paraId="0C617672" w14:textId="77777777" w:rsidR="009A132E" w:rsidRPr="000F7EB4" w:rsidRDefault="009A132E" w:rsidP="009A132E">
      <w:pPr>
        <w:spacing w:after="160" w:line="360" w:lineRule="auto"/>
        <w:jc w:val="center"/>
        <w:rPr>
          <w:b/>
          <w:sz w:val="24"/>
          <w:szCs w:val="24"/>
          <w:lang w:val="id-ID"/>
        </w:rPr>
      </w:pPr>
      <w:r w:rsidRPr="000F7EB4">
        <w:rPr>
          <w:b/>
          <w:sz w:val="24"/>
          <w:szCs w:val="24"/>
          <w:lang w:val="id-ID"/>
        </w:rPr>
        <w:t>0065177522</w:t>
      </w:r>
    </w:p>
    <w:p w14:paraId="12099AFB" w14:textId="77777777" w:rsidR="009A132E" w:rsidRPr="000F7EB4" w:rsidRDefault="009A132E" w:rsidP="009A132E">
      <w:pPr>
        <w:spacing w:after="160" w:line="360" w:lineRule="auto"/>
        <w:jc w:val="center"/>
        <w:rPr>
          <w:b/>
          <w:sz w:val="24"/>
          <w:szCs w:val="24"/>
          <w:lang w:val="id-ID"/>
        </w:rPr>
      </w:pPr>
      <w:r w:rsidRPr="000F7EB4">
        <w:rPr>
          <w:b/>
          <w:sz w:val="24"/>
          <w:szCs w:val="24"/>
          <w:lang w:val="id-ID"/>
        </w:rPr>
        <w:t>XI RPL 2</w:t>
      </w:r>
    </w:p>
    <w:p w14:paraId="158B3F11" w14:textId="77777777" w:rsidR="009A132E" w:rsidRPr="000F7EB4" w:rsidRDefault="009A132E" w:rsidP="009A132E">
      <w:pPr>
        <w:spacing w:after="160" w:line="360" w:lineRule="auto"/>
        <w:rPr>
          <w:b/>
          <w:sz w:val="28"/>
          <w:szCs w:val="28"/>
          <w:lang w:val="id-ID"/>
        </w:rPr>
      </w:pPr>
    </w:p>
    <w:p w14:paraId="19FF2547" w14:textId="77777777" w:rsidR="009A132E" w:rsidRPr="000F7EB4" w:rsidRDefault="009A132E" w:rsidP="009A132E">
      <w:pPr>
        <w:spacing w:after="160" w:line="360" w:lineRule="auto"/>
        <w:jc w:val="center"/>
        <w:rPr>
          <w:b/>
          <w:sz w:val="28"/>
          <w:szCs w:val="28"/>
          <w:lang w:val="id-ID"/>
        </w:rPr>
      </w:pPr>
      <w:r w:rsidRPr="000F7EB4">
        <w:rPr>
          <w:b/>
          <w:sz w:val="28"/>
          <w:szCs w:val="28"/>
          <w:lang w:val="id-ID"/>
        </w:rPr>
        <w:t>REKAYASA PERANGKAT LUNAK</w:t>
      </w:r>
    </w:p>
    <w:p w14:paraId="6C45CDD0" w14:textId="77777777" w:rsidR="009A132E" w:rsidRPr="000F7EB4" w:rsidRDefault="009A132E" w:rsidP="009A132E">
      <w:pPr>
        <w:spacing w:after="160" w:line="360" w:lineRule="auto"/>
        <w:jc w:val="center"/>
        <w:rPr>
          <w:b/>
          <w:sz w:val="28"/>
          <w:szCs w:val="28"/>
          <w:lang w:val="id-ID"/>
        </w:rPr>
      </w:pPr>
      <w:r w:rsidRPr="000F7EB4">
        <w:rPr>
          <w:b/>
          <w:sz w:val="28"/>
          <w:szCs w:val="28"/>
          <w:lang w:val="id-ID"/>
        </w:rPr>
        <w:t>SMK NEGERI 1 KARANG BARU</w:t>
      </w:r>
    </w:p>
    <w:p w14:paraId="4CF5872B" w14:textId="77777777" w:rsidR="009A132E" w:rsidRPr="000F7EB4" w:rsidRDefault="009A132E" w:rsidP="009A132E">
      <w:pPr>
        <w:spacing w:after="160" w:line="360" w:lineRule="auto"/>
        <w:jc w:val="center"/>
        <w:rPr>
          <w:b/>
          <w:sz w:val="28"/>
          <w:szCs w:val="28"/>
          <w:lang w:val="id-ID"/>
        </w:rPr>
      </w:pPr>
      <w:r w:rsidRPr="000F7EB4">
        <w:rPr>
          <w:b/>
          <w:sz w:val="28"/>
          <w:szCs w:val="28"/>
          <w:lang w:val="id-ID"/>
        </w:rPr>
        <w:t>ACEH TAMIANG</w:t>
      </w:r>
    </w:p>
    <w:p w14:paraId="52637759" w14:textId="7B6D0C5E" w:rsidR="00C27A4B" w:rsidRPr="000F7EB4" w:rsidRDefault="009A132E" w:rsidP="0015528C">
      <w:pPr>
        <w:spacing w:line="360" w:lineRule="auto"/>
        <w:jc w:val="center"/>
        <w:rPr>
          <w:lang w:val="id-ID"/>
        </w:rPr>
      </w:pPr>
      <w:r w:rsidRPr="000F7EB4">
        <w:rPr>
          <w:b/>
          <w:noProof/>
          <w:sz w:val="28"/>
          <w:szCs w:val="28"/>
          <w:lang w:val="id-ID"/>
        </w:rPr>
        <mc:AlternateContent>
          <mc:Choice Requires="wps">
            <w:drawing>
              <wp:anchor distT="0" distB="0" distL="114300" distR="114300" simplePos="0" relativeHeight="251658242" behindDoc="0" locked="0" layoutInCell="1" allowOverlap="1" wp14:anchorId="10A6AAB7" wp14:editId="64EFDECF">
                <wp:simplePos x="0" y="0"/>
                <wp:positionH relativeFrom="column">
                  <wp:posOffset>4579620</wp:posOffset>
                </wp:positionH>
                <wp:positionV relativeFrom="paragraph">
                  <wp:posOffset>254000</wp:posOffset>
                </wp:positionV>
                <wp:extent cx="904875" cy="647700"/>
                <wp:effectExtent l="0" t="0" r="9525" b="0"/>
                <wp:wrapNone/>
                <wp:docPr id="1143717920" name="Rectangle 16"/>
                <wp:cNvGraphicFramePr/>
                <a:graphic xmlns:a="http://schemas.openxmlformats.org/drawingml/2006/main">
                  <a:graphicData uri="http://schemas.microsoft.com/office/word/2010/wordprocessingShape">
                    <wps:wsp>
                      <wps:cNvSpPr/>
                      <wps:spPr>
                        <a:xfrm>
                          <a:off x="0" y="0"/>
                          <a:ext cx="904875" cy="647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A4A73" id="Rectangle 16" o:spid="_x0000_s1026" style="position:absolute;margin-left:360.6pt;margin-top:20pt;width:71.2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" fillcolor="white [3212]" stroked="f" strokeweight="2pt"/>
            </w:pict>
          </mc:Fallback>
        </mc:AlternateContent>
      </w:r>
      <w:r w:rsidRPr="000F7EB4">
        <w:rPr>
          <w:b/>
          <w:sz w:val="28"/>
          <w:szCs w:val="28"/>
          <w:lang w:val="id-ID"/>
        </w:rPr>
        <w:t>2024</w:t>
      </w:r>
    </w:p>
    <w:p w14:paraId="17FCCB40" w14:textId="77777777" w:rsidR="0015528C" w:rsidRPr="000F7EB4" w:rsidRDefault="0015528C" w:rsidP="00FC3E85">
      <w:pPr>
        <w:spacing w:before="5" w:line="360" w:lineRule="auto"/>
        <w:jc w:val="center"/>
        <w:rPr>
          <w:b/>
          <w:sz w:val="28"/>
          <w:szCs w:val="28"/>
          <w:lang w:val="id-ID"/>
        </w:rPr>
        <w:sectPr w:rsidR="0015528C" w:rsidRPr="000F7EB4" w:rsidSect="0015528C">
          <w:footerReference w:type="default" r:id="rId10"/>
          <w:pgSz w:w="11920" w:h="16840"/>
          <w:pgMar w:top="2268" w:right="1701" w:bottom="1701" w:left="2268" w:header="0" w:footer="1395" w:gutter="0"/>
          <w:pgNumType w:fmt="upperRoman" w:start="1"/>
          <w:cols w:space="720"/>
          <w:docGrid w:linePitch="272"/>
        </w:sectPr>
      </w:pPr>
    </w:p>
    <w:p w14:paraId="5263775D" w14:textId="6B0C2333" w:rsidR="00C27A4B" w:rsidRPr="000F7EB4" w:rsidRDefault="00FC3E85" w:rsidP="00FC3E85">
      <w:pPr>
        <w:spacing w:before="5" w:line="360" w:lineRule="auto"/>
        <w:jc w:val="center"/>
        <w:rPr>
          <w:sz w:val="24"/>
          <w:szCs w:val="24"/>
          <w:lang w:val="id-ID"/>
        </w:rPr>
      </w:pPr>
      <w:r w:rsidRPr="000F7EB4">
        <w:rPr>
          <w:b/>
          <w:sz w:val="28"/>
          <w:szCs w:val="28"/>
          <w:lang w:val="id-ID"/>
        </w:rPr>
        <w:lastRenderedPageBreak/>
        <w:t>KATA PENGANTAR</w:t>
      </w:r>
    </w:p>
    <w:p w14:paraId="5263775F" w14:textId="21E7FCF8" w:rsidR="00C27A4B" w:rsidRPr="000F7EB4" w:rsidRDefault="000F7EB4" w:rsidP="00032EC3">
      <w:pPr>
        <w:spacing w:line="360" w:lineRule="auto"/>
        <w:ind w:right="79" w:firstLine="567"/>
        <w:jc w:val="both"/>
        <w:rPr>
          <w:sz w:val="24"/>
          <w:szCs w:val="24"/>
          <w:lang w:val="id-ID"/>
        </w:rPr>
      </w:pPr>
      <w:r w:rsidRPr="000F7EB4">
        <w:rPr>
          <w:sz w:val="24"/>
          <w:szCs w:val="24"/>
          <w:lang w:val="id-ID"/>
        </w:rPr>
        <w:t>Puji serta syukur senantiasa kami ucapkan kepada Tuhan Yang Maha Esa karena atas berkat dan rahmat-Nya kami di berikan kemudahan dalam menyusun makalah yang berjudul “</w:t>
      </w:r>
      <w:proofErr w:type="spellStart"/>
      <w:r w:rsidRPr="000F7EB4">
        <w:rPr>
          <w:sz w:val="24"/>
          <w:szCs w:val="24"/>
          <w:lang w:val="id-ID"/>
        </w:rPr>
        <w:t>Laravel</w:t>
      </w:r>
      <w:proofErr w:type="spellEnd"/>
      <w:r w:rsidRPr="000F7EB4">
        <w:rPr>
          <w:sz w:val="24"/>
          <w:szCs w:val="24"/>
          <w:lang w:val="id-ID"/>
        </w:rPr>
        <w:t xml:space="preserve"> : Fitur  </w:t>
      </w:r>
      <w:proofErr w:type="spellStart"/>
      <w:r w:rsidRPr="000F7EB4">
        <w:rPr>
          <w:sz w:val="24"/>
          <w:szCs w:val="24"/>
          <w:lang w:val="id-ID"/>
        </w:rPr>
        <w:t>Upload</w:t>
      </w:r>
      <w:proofErr w:type="spellEnd"/>
      <w:r w:rsidRPr="000F7EB4">
        <w:rPr>
          <w:sz w:val="24"/>
          <w:szCs w:val="24"/>
          <w:lang w:val="id-ID"/>
        </w:rPr>
        <w:t xml:space="preserve">  </w:t>
      </w:r>
      <w:proofErr w:type="spellStart"/>
      <w:r w:rsidRPr="000F7EB4">
        <w:rPr>
          <w:sz w:val="24"/>
          <w:szCs w:val="24"/>
          <w:lang w:val="id-ID"/>
        </w:rPr>
        <w:t>Image</w:t>
      </w:r>
      <w:proofErr w:type="spellEnd"/>
      <w:r w:rsidRPr="000F7EB4">
        <w:rPr>
          <w:sz w:val="24"/>
          <w:szCs w:val="24"/>
          <w:lang w:val="id-ID"/>
        </w:rPr>
        <w:t>”.  Kami  menyadari  tanpa  adanya  bantuan  dari  berbagai  pihak  ,  penulisan makalah ini mungkin tidak dapat terselesaikan dengan baik. Oleh karena itu, kami  mengucapkan terima kasih kepada Bapak  Safrizal, ST selaku Kepala Program Studi Rekayasa Perangkat lunak. telah memberikan pengarahan sehingga makalah ini dapat terselesaikan pada waktu yang telah ditentukan.</w:t>
      </w:r>
    </w:p>
    <w:p w14:paraId="52637760" w14:textId="77777777" w:rsidR="00C27A4B" w:rsidRPr="000F7EB4" w:rsidRDefault="000F7EB4" w:rsidP="00032EC3">
      <w:pPr>
        <w:spacing w:line="360" w:lineRule="auto"/>
        <w:ind w:right="79" w:firstLine="567"/>
        <w:jc w:val="both"/>
        <w:rPr>
          <w:sz w:val="24"/>
          <w:szCs w:val="24"/>
          <w:lang w:val="id-ID"/>
        </w:rPr>
      </w:pPr>
      <w:r w:rsidRPr="000F7EB4">
        <w:rPr>
          <w:sz w:val="24"/>
          <w:szCs w:val="24"/>
          <w:lang w:val="id-ID"/>
        </w:rPr>
        <w:t xml:space="preserve">Kami menyadari masih banyak kekurangan dan kesalahan dalam penyusunan makalah ini, karena keterbatasan kemampuan yang kami miliki. Dengan segala kerendahan hati kami memohon saran dan kritik yang membangun sehingga </w:t>
      </w:r>
      <w:proofErr w:type="spellStart"/>
      <w:r w:rsidRPr="000F7EB4">
        <w:rPr>
          <w:sz w:val="24"/>
          <w:szCs w:val="24"/>
          <w:lang w:val="id-ID"/>
        </w:rPr>
        <w:t>kedepannya</w:t>
      </w:r>
      <w:proofErr w:type="spellEnd"/>
      <w:r w:rsidRPr="000F7EB4">
        <w:rPr>
          <w:sz w:val="24"/>
          <w:szCs w:val="24"/>
          <w:lang w:val="id-ID"/>
        </w:rPr>
        <w:t xml:space="preserve"> kami dapat menyusun makalah dengan lebih baik lagi. Semoga dengan adanya makalah ini diharapkan dapat memberikan informasi bagi pembaca serta bermanfaat untuk menambah pengetahuan pembaca dan kita semua.</w:t>
      </w:r>
    </w:p>
    <w:p w14:paraId="045B4AA5" w14:textId="77777777" w:rsidR="00F56E6B" w:rsidRPr="000F7EB4" w:rsidRDefault="00F56E6B" w:rsidP="00032EC3">
      <w:pPr>
        <w:spacing w:line="360" w:lineRule="auto"/>
        <w:ind w:right="79" w:firstLine="567"/>
        <w:jc w:val="both"/>
        <w:rPr>
          <w:sz w:val="24"/>
          <w:szCs w:val="24"/>
          <w:lang w:val="id-ID"/>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0"/>
      </w:tblGrid>
      <w:tr w:rsidR="00830170" w:rsidRPr="000F7EB4" w14:paraId="5DF53D85" w14:textId="77777777" w:rsidTr="00E37518">
        <w:trPr>
          <w:jc w:val="right"/>
        </w:trPr>
        <w:tc>
          <w:tcPr>
            <w:tcW w:w="0" w:type="auto"/>
          </w:tcPr>
          <w:p w14:paraId="0D039845" w14:textId="77777777" w:rsidR="00830170" w:rsidRPr="000F7EB4" w:rsidRDefault="00830170" w:rsidP="00A11570">
            <w:pPr>
              <w:spacing w:after="160" w:line="360" w:lineRule="auto"/>
              <w:ind w:right="74"/>
              <w:jc w:val="center"/>
              <w:rPr>
                <w:kern w:val="2"/>
                <w:sz w:val="24"/>
                <w:szCs w:val="24"/>
                <w:lang w:val="id-ID"/>
                <w14:ligatures w14:val="standardContextual"/>
              </w:rPr>
            </w:pPr>
            <w:bookmarkStart w:id="1" w:name="_Hlk168340811"/>
            <w:r w:rsidRPr="000F7EB4">
              <w:rPr>
                <w:kern w:val="2"/>
                <w:sz w:val="24"/>
                <w:szCs w:val="24"/>
                <w:lang w:val="id-ID"/>
                <w14:ligatures w14:val="standardContextual"/>
              </w:rPr>
              <w:t>Karang Baru, Mei 2024</w:t>
            </w:r>
          </w:p>
        </w:tc>
      </w:tr>
      <w:tr w:rsidR="00830170" w:rsidRPr="000F7EB4" w14:paraId="2DCDB456" w14:textId="77777777" w:rsidTr="00E37518">
        <w:trPr>
          <w:jc w:val="right"/>
        </w:trPr>
        <w:tc>
          <w:tcPr>
            <w:tcW w:w="0" w:type="auto"/>
          </w:tcPr>
          <w:p w14:paraId="244608D6" w14:textId="77777777" w:rsidR="00830170" w:rsidRPr="000F7EB4" w:rsidRDefault="00830170" w:rsidP="00A11570">
            <w:pPr>
              <w:spacing w:after="160" w:line="360" w:lineRule="auto"/>
              <w:ind w:right="74"/>
              <w:jc w:val="center"/>
              <w:rPr>
                <w:kern w:val="2"/>
                <w:sz w:val="24"/>
                <w:szCs w:val="24"/>
                <w:lang w:val="id-ID"/>
                <w14:ligatures w14:val="standardContextual"/>
              </w:rPr>
            </w:pPr>
          </w:p>
        </w:tc>
      </w:tr>
      <w:tr w:rsidR="00830170" w:rsidRPr="000F7EB4" w14:paraId="661D3174" w14:textId="77777777" w:rsidTr="00E37518">
        <w:trPr>
          <w:jc w:val="right"/>
        </w:trPr>
        <w:tc>
          <w:tcPr>
            <w:tcW w:w="0" w:type="auto"/>
          </w:tcPr>
          <w:p w14:paraId="478C22BB" w14:textId="77777777" w:rsidR="00830170" w:rsidRPr="000F7EB4" w:rsidRDefault="00830170" w:rsidP="00A11570">
            <w:pPr>
              <w:spacing w:after="160" w:line="360" w:lineRule="auto"/>
              <w:ind w:right="74"/>
              <w:jc w:val="center"/>
              <w:rPr>
                <w:kern w:val="2"/>
                <w:sz w:val="24"/>
                <w:szCs w:val="24"/>
                <w:lang w:val="id-ID"/>
                <w14:ligatures w14:val="standardContextual"/>
              </w:rPr>
            </w:pPr>
            <w:r w:rsidRPr="000F7EB4">
              <w:rPr>
                <w:kern w:val="2"/>
                <w:sz w:val="24"/>
                <w:szCs w:val="24"/>
                <w:lang w:val="id-ID"/>
                <w14:ligatures w14:val="standardContextual"/>
              </w:rPr>
              <w:t xml:space="preserve">Arya </w:t>
            </w:r>
            <w:proofErr w:type="spellStart"/>
            <w:r w:rsidRPr="000F7EB4">
              <w:rPr>
                <w:kern w:val="2"/>
                <w:sz w:val="24"/>
                <w:szCs w:val="24"/>
                <w:lang w:val="id-ID"/>
                <w14:ligatures w14:val="standardContextual"/>
              </w:rPr>
              <w:t>Sattya</w:t>
            </w:r>
            <w:proofErr w:type="spellEnd"/>
          </w:p>
        </w:tc>
      </w:tr>
      <w:bookmarkEnd w:id="1"/>
    </w:tbl>
    <w:p w14:paraId="5263779F" w14:textId="77777777" w:rsidR="00C27A4B" w:rsidRPr="000F7EB4" w:rsidRDefault="00C27A4B" w:rsidP="009A132E">
      <w:pPr>
        <w:spacing w:before="8" w:line="360" w:lineRule="auto"/>
        <w:rPr>
          <w:sz w:val="12"/>
          <w:szCs w:val="12"/>
          <w:lang w:val="id-ID"/>
        </w:rPr>
      </w:pPr>
    </w:p>
    <w:p w14:paraId="06CC5BB3" w14:textId="77777777" w:rsidR="00830170" w:rsidRPr="000F7EB4" w:rsidRDefault="00830170" w:rsidP="009A132E">
      <w:pPr>
        <w:spacing w:before="8" w:line="360" w:lineRule="auto"/>
        <w:rPr>
          <w:sz w:val="12"/>
          <w:szCs w:val="12"/>
          <w:lang w:val="id-ID"/>
        </w:rPr>
      </w:pPr>
    </w:p>
    <w:p w14:paraId="70F1084F" w14:textId="77777777" w:rsidR="00830170" w:rsidRPr="000F7EB4" w:rsidRDefault="00830170" w:rsidP="009A132E">
      <w:pPr>
        <w:spacing w:before="8" w:line="360" w:lineRule="auto"/>
        <w:rPr>
          <w:sz w:val="12"/>
          <w:szCs w:val="12"/>
          <w:lang w:val="id-ID"/>
        </w:rPr>
      </w:pPr>
    </w:p>
    <w:p w14:paraId="39040DFB" w14:textId="77777777" w:rsidR="00830170" w:rsidRPr="000F7EB4" w:rsidRDefault="00830170" w:rsidP="009A132E">
      <w:pPr>
        <w:spacing w:before="8" w:line="360" w:lineRule="auto"/>
        <w:rPr>
          <w:sz w:val="12"/>
          <w:szCs w:val="12"/>
          <w:lang w:val="id-ID"/>
        </w:rPr>
      </w:pPr>
    </w:p>
    <w:p w14:paraId="6B2DF1E1" w14:textId="77777777" w:rsidR="00830170" w:rsidRPr="000F7EB4" w:rsidRDefault="00830170" w:rsidP="009A132E">
      <w:pPr>
        <w:spacing w:before="8" w:line="360" w:lineRule="auto"/>
        <w:rPr>
          <w:sz w:val="12"/>
          <w:szCs w:val="12"/>
          <w:lang w:val="id-ID"/>
        </w:rPr>
      </w:pPr>
    </w:p>
    <w:p w14:paraId="4AC2E9C3" w14:textId="77777777" w:rsidR="00830170" w:rsidRPr="000F7EB4" w:rsidRDefault="00830170" w:rsidP="009A132E">
      <w:pPr>
        <w:spacing w:before="8" w:line="360" w:lineRule="auto"/>
        <w:rPr>
          <w:sz w:val="12"/>
          <w:szCs w:val="12"/>
          <w:lang w:val="id-ID"/>
        </w:rPr>
      </w:pPr>
    </w:p>
    <w:p w14:paraId="2B459C10" w14:textId="77777777" w:rsidR="00830170" w:rsidRPr="000F7EB4" w:rsidRDefault="00830170" w:rsidP="009A132E">
      <w:pPr>
        <w:spacing w:before="8" w:line="360" w:lineRule="auto"/>
        <w:rPr>
          <w:sz w:val="12"/>
          <w:szCs w:val="12"/>
          <w:lang w:val="id-ID"/>
        </w:rPr>
      </w:pPr>
    </w:p>
    <w:p w14:paraId="70738A2A" w14:textId="77777777" w:rsidR="00830170" w:rsidRPr="000F7EB4" w:rsidRDefault="00830170" w:rsidP="009A132E">
      <w:pPr>
        <w:spacing w:before="8" w:line="360" w:lineRule="auto"/>
        <w:rPr>
          <w:sz w:val="12"/>
          <w:szCs w:val="12"/>
          <w:lang w:val="id-ID"/>
        </w:rPr>
      </w:pPr>
    </w:p>
    <w:p w14:paraId="574A2E2C" w14:textId="77777777" w:rsidR="00830170" w:rsidRPr="000F7EB4" w:rsidRDefault="00830170" w:rsidP="009A132E">
      <w:pPr>
        <w:spacing w:before="8" w:line="360" w:lineRule="auto"/>
        <w:rPr>
          <w:sz w:val="12"/>
          <w:szCs w:val="12"/>
          <w:lang w:val="id-ID"/>
        </w:rPr>
      </w:pPr>
    </w:p>
    <w:p w14:paraId="774A0C60" w14:textId="77777777" w:rsidR="00830170" w:rsidRPr="000F7EB4" w:rsidRDefault="00830170" w:rsidP="009A132E">
      <w:pPr>
        <w:spacing w:before="8" w:line="360" w:lineRule="auto"/>
        <w:rPr>
          <w:sz w:val="12"/>
          <w:szCs w:val="12"/>
          <w:lang w:val="id-ID"/>
        </w:rPr>
      </w:pPr>
    </w:p>
    <w:p w14:paraId="4CAB9453" w14:textId="77777777" w:rsidR="00830170" w:rsidRPr="000F7EB4" w:rsidRDefault="00830170" w:rsidP="009A132E">
      <w:pPr>
        <w:spacing w:before="8" w:line="360" w:lineRule="auto"/>
        <w:rPr>
          <w:sz w:val="12"/>
          <w:szCs w:val="12"/>
          <w:lang w:val="id-ID"/>
        </w:rPr>
      </w:pPr>
    </w:p>
    <w:p w14:paraId="1C1AF27D" w14:textId="77777777" w:rsidR="0015528C" w:rsidRPr="000F7EB4" w:rsidRDefault="0015528C" w:rsidP="009A132E">
      <w:pPr>
        <w:spacing w:line="360" w:lineRule="auto"/>
        <w:ind w:left="3447" w:right="2976"/>
        <w:jc w:val="center"/>
        <w:rPr>
          <w:b/>
          <w:sz w:val="28"/>
          <w:szCs w:val="28"/>
          <w:lang w:val="id-ID"/>
        </w:rPr>
      </w:pPr>
    </w:p>
    <w:p w14:paraId="191269F9" w14:textId="77777777" w:rsidR="0015528C" w:rsidRPr="000F7EB4" w:rsidRDefault="0015528C" w:rsidP="009A132E">
      <w:pPr>
        <w:spacing w:line="360" w:lineRule="auto"/>
        <w:ind w:left="3447" w:right="2976"/>
        <w:jc w:val="center"/>
        <w:rPr>
          <w:b/>
          <w:sz w:val="28"/>
          <w:szCs w:val="28"/>
          <w:lang w:val="id-ID"/>
        </w:rPr>
      </w:pPr>
    </w:p>
    <w:p w14:paraId="09482DA9" w14:textId="77777777" w:rsidR="0015528C" w:rsidRPr="000F7EB4" w:rsidRDefault="0015528C" w:rsidP="009A132E">
      <w:pPr>
        <w:spacing w:line="360" w:lineRule="auto"/>
        <w:ind w:left="3447" w:right="2976"/>
        <w:jc w:val="center"/>
        <w:rPr>
          <w:b/>
          <w:sz w:val="28"/>
          <w:szCs w:val="28"/>
          <w:lang w:val="id-ID"/>
        </w:rPr>
      </w:pPr>
    </w:p>
    <w:p w14:paraId="7C2F50D4" w14:textId="46D26ED5" w:rsidR="0015528C" w:rsidRPr="000F7EB4" w:rsidRDefault="0015528C" w:rsidP="0015528C">
      <w:pPr>
        <w:spacing w:line="360" w:lineRule="auto"/>
        <w:ind w:right="2976"/>
        <w:rPr>
          <w:b/>
          <w:sz w:val="28"/>
          <w:szCs w:val="28"/>
          <w:lang w:val="id-ID"/>
        </w:rPr>
      </w:pPr>
    </w:p>
    <w:p w14:paraId="26B1B2D2" w14:textId="684AD289" w:rsidR="0015528C" w:rsidRPr="000F7EB4" w:rsidRDefault="00E62EE2" w:rsidP="00BE737F">
      <w:pPr>
        <w:spacing w:before="5" w:line="360" w:lineRule="auto"/>
        <w:jc w:val="center"/>
        <w:rPr>
          <w:b/>
          <w:sz w:val="24"/>
          <w:szCs w:val="24"/>
          <w:lang w:val="id-ID"/>
        </w:rPr>
      </w:pPr>
      <w:r w:rsidRPr="000F7EB4">
        <w:rPr>
          <w:b/>
          <w:sz w:val="28"/>
          <w:szCs w:val="28"/>
          <w:lang w:val="id-ID"/>
        </w:rPr>
        <w:lastRenderedPageBreak/>
        <w:t>DAFTAR ISI</w:t>
      </w:r>
    </w:p>
    <w:p w14:paraId="201ADBFC" w14:textId="5BC63197" w:rsidR="00E62EE2" w:rsidRPr="000F7EB4" w:rsidRDefault="005F5C9E" w:rsidP="00BE737F">
      <w:pPr>
        <w:tabs>
          <w:tab w:val="left" w:leader="dot" w:pos="7371"/>
        </w:tabs>
        <w:spacing w:before="5" w:line="360" w:lineRule="auto"/>
        <w:rPr>
          <w:b/>
          <w:sz w:val="24"/>
          <w:szCs w:val="24"/>
          <w:lang w:val="id-ID"/>
        </w:rPr>
      </w:pPr>
      <w:r w:rsidRPr="000F7EB4">
        <w:rPr>
          <w:b/>
          <w:sz w:val="24"/>
          <w:szCs w:val="24"/>
          <w:lang w:val="id-ID"/>
        </w:rPr>
        <w:t>COVER</w:t>
      </w:r>
      <w:r w:rsidR="003F207E" w:rsidRPr="000F7EB4">
        <w:rPr>
          <w:b/>
          <w:sz w:val="24"/>
          <w:szCs w:val="24"/>
          <w:lang w:val="id-ID"/>
        </w:rPr>
        <w:t xml:space="preserve"> </w:t>
      </w:r>
      <w:r w:rsidR="00C5113E">
        <w:rPr>
          <w:b/>
          <w:sz w:val="24"/>
          <w:szCs w:val="24"/>
          <w:lang w:val="id-ID"/>
        </w:rPr>
        <w:tab/>
        <w:t xml:space="preserve"> </w:t>
      </w:r>
    </w:p>
    <w:p w14:paraId="18CFF5FE" w14:textId="2A15D32B" w:rsidR="005F5C9E" w:rsidRPr="000F7EB4" w:rsidRDefault="005F5C9E" w:rsidP="00BE737F">
      <w:pPr>
        <w:tabs>
          <w:tab w:val="left" w:leader="dot" w:pos="7371"/>
        </w:tabs>
        <w:spacing w:before="5" w:line="360" w:lineRule="auto"/>
        <w:rPr>
          <w:b/>
          <w:sz w:val="24"/>
          <w:szCs w:val="24"/>
          <w:lang w:val="id-ID"/>
        </w:rPr>
      </w:pPr>
      <w:r w:rsidRPr="000F7EB4">
        <w:rPr>
          <w:b/>
          <w:sz w:val="24"/>
          <w:szCs w:val="24"/>
          <w:lang w:val="id-ID"/>
        </w:rPr>
        <w:t>KATA PENGANTAR</w:t>
      </w:r>
      <w:r w:rsidR="00C5113E">
        <w:rPr>
          <w:b/>
          <w:sz w:val="24"/>
          <w:szCs w:val="24"/>
          <w:lang w:val="id-ID"/>
        </w:rPr>
        <w:tab/>
        <w:t xml:space="preserve"> </w:t>
      </w:r>
    </w:p>
    <w:p w14:paraId="67A7AE9D" w14:textId="25693F4F" w:rsidR="005F5C9E" w:rsidRPr="000F7EB4" w:rsidRDefault="005F5C9E" w:rsidP="00BE737F">
      <w:pPr>
        <w:tabs>
          <w:tab w:val="left" w:leader="dot" w:pos="7371"/>
        </w:tabs>
        <w:spacing w:before="5" w:line="360" w:lineRule="auto"/>
        <w:rPr>
          <w:b/>
          <w:sz w:val="24"/>
          <w:szCs w:val="24"/>
          <w:lang w:val="id-ID"/>
        </w:rPr>
      </w:pPr>
      <w:r w:rsidRPr="000F7EB4">
        <w:rPr>
          <w:b/>
          <w:sz w:val="24"/>
          <w:szCs w:val="24"/>
          <w:lang w:val="id-ID"/>
        </w:rPr>
        <w:t>DAFTAR ISI</w:t>
      </w:r>
      <w:r w:rsidR="00994DD3">
        <w:rPr>
          <w:b/>
          <w:sz w:val="24"/>
          <w:szCs w:val="24"/>
          <w:lang w:val="id-ID"/>
        </w:rPr>
        <w:tab/>
        <w:t xml:space="preserve"> </w:t>
      </w:r>
    </w:p>
    <w:p w14:paraId="13042FC0" w14:textId="51AE8AD9" w:rsidR="005F5C9E" w:rsidRPr="000F7EB4" w:rsidRDefault="005F5C9E" w:rsidP="00BE737F">
      <w:pPr>
        <w:tabs>
          <w:tab w:val="left" w:leader="dot" w:pos="7371"/>
        </w:tabs>
        <w:spacing w:before="5" w:line="360" w:lineRule="auto"/>
        <w:rPr>
          <w:b/>
          <w:sz w:val="24"/>
          <w:szCs w:val="24"/>
          <w:lang w:val="id-ID"/>
        </w:rPr>
      </w:pPr>
      <w:r w:rsidRPr="000F7EB4">
        <w:rPr>
          <w:b/>
          <w:sz w:val="24"/>
          <w:szCs w:val="24"/>
          <w:lang w:val="id-ID"/>
        </w:rPr>
        <w:t>BAB I PENDAHULUAN</w:t>
      </w:r>
      <w:r w:rsidR="00994DD3">
        <w:rPr>
          <w:b/>
          <w:sz w:val="24"/>
          <w:szCs w:val="24"/>
          <w:lang w:val="id-ID"/>
        </w:rPr>
        <w:tab/>
        <w:t xml:space="preserve"> </w:t>
      </w:r>
    </w:p>
    <w:p w14:paraId="5425CDC1" w14:textId="28E14AE9" w:rsidR="005F5C9E" w:rsidRPr="000F7EB4" w:rsidRDefault="005F5C9E" w:rsidP="00BE737F">
      <w:pPr>
        <w:pStyle w:val="ListParagraph"/>
        <w:numPr>
          <w:ilvl w:val="1"/>
          <w:numId w:val="3"/>
        </w:numPr>
        <w:tabs>
          <w:tab w:val="left" w:leader="dot" w:pos="7371"/>
        </w:tabs>
        <w:spacing w:before="5" w:line="360" w:lineRule="auto"/>
        <w:rPr>
          <w:bCs/>
          <w:sz w:val="24"/>
          <w:szCs w:val="24"/>
          <w:lang w:val="id-ID"/>
        </w:rPr>
      </w:pPr>
      <w:r w:rsidRPr="000F7EB4">
        <w:rPr>
          <w:bCs/>
          <w:sz w:val="24"/>
          <w:szCs w:val="24"/>
          <w:lang w:val="id-ID"/>
        </w:rPr>
        <w:t>Latar Belakang</w:t>
      </w:r>
      <w:r w:rsidR="00994DD3">
        <w:rPr>
          <w:bCs/>
          <w:sz w:val="24"/>
          <w:szCs w:val="24"/>
          <w:lang w:val="id-ID"/>
        </w:rPr>
        <w:tab/>
        <w:t xml:space="preserve"> </w:t>
      </w:r>
    </w:p>
    <w:p w14:paraId="17369F33" w14:textId="047959DD" w:rsidR="005F5C9E" w:rsidRPr="000F7EB4" w:rsidRDefault="005F5C9E" w:rsidP="00BE737F">
      <w:pPr>
        <w:pStyle w:val="ListParagraph"/>
        <w:numPr>
          <w:ilvl w:val="1"/>
          <w:numId w:val="3"/>
        </w:numPr>
        <w:tabs>
          <w:tab w:val="left" w:leader="dot" w:pos="7371"/>
        </w:tabs>
        <w:spacing w:before="5" w:line="360" w:lineRule="auto"/>
        <w:rPr>
          <w:bCs/>
          <w:sz w:val="24"/>
          <w:szCs w:val="24"/>
          <w:lang w:val="id-ID"/>
        </w:rPr>
      </w:pPr>
      <w:r w:rsidRPr="000F7EB4">
        <w:rPr>
          <w:bCs/>
          <w:sz w:val="24"/>
          <w:szCs w:val="24"/>
          <w:lang w:val="id-ID"/>
        </w:rPr>
        <w:t>Tujuan</w:t>
      </w:r>
      <w:r w:rsidR="009159B6">
        <w:rPr>
          <w:bCs/>
          <w:sz w:val="24"/>
          <w:szCs w:val="24"/>
          <w:lang w:val="id-ID"/>
        </w:rPr>
        <w:tab/>
        <w:t xml:space="preserve"> </w:t>
      </w:r>
      <w:r w:rsidR="00994DD3">
        <w:rPr>
          <w:bCs/>
          <w:sz w:val="24"/>
          <w:szCs w:val="24"/>
          <w:lang w:val="id-ID"/>
        </w:rPr>
        <w:tab/>
        <w:t xml:space="preserve"> </w:t>
      </w:r>
    </w:p>
    <w:p w14:paraId="4A800177" w14:textId="3E7917C7" w:rsidR="005F5C9E" w:rsidRPr="000F7EB4" w:rsidRDefault="005F5C9E" w:rsidP="00BE737F">
      <w:pPr>
        <w:tabs>
          <w:tab w:val="left" w:leader="dot" w:pos="7371"/>
        </w:tabs>
        <w:spacing w:before="5" w:line="360" w:lineRule="auto"/>
        <w:rPr>
          <w:b/>
          <w:sz w:val="24"/>
          <w:szCs w:val="24"/>
          <w:lang w:val="id-ID"/>
        </w:rPr>
      </w:pPr>
      <w:r w:rsidRPr="000F7EB4">
        <w:rPr>
          <w:b/>
          <w:sz w:val="24"/>
          <w:szCs w:val="24"/>
          <w:lang w:val="id-ID"/>
        </w:rPr>
        <w:t>BAB II PEMBAHASAN</w:t>
      </w:r>
      <w:r w:rsidR="009159B6">
        <w:rPr>
          <w:b/>
          <w:sz w:val="24"/>
          <w:szCs w:val="24"/>
          <w:lang w:val="id-ID"/>
        </w:rPr>
        <w:tab/>
      </w:r>
    </w:p>
    <w:p w14:paraId="6B39442F" w14:textId="4691F260" w:rsidR="005F5C9E" w:rsidRPr="000F7EB4" w:rsidRDefault="00274645" w:rsidP="00BE737F">
      <w:pPr>
        <w:pStyle w:val="ListParagraph"/>
        <w:numPr>
          <w:ilvl w:val="1"/>
          <w:numId w:val="5"/>
        </w:numPr>
        <w:tabs>
          <w:tab w:val="left" w:leader="dot" w:pos="7371"/>
        </w:tabs>
        <w:spacing w:before="5" w:line="360" w:lineRule="auto"/>
        <w:rPr>
          <w:bCs/>
          <w:sz w:val="24"/>
          <w:szCs w:val="24"/>
          <w:lang w:val="id-ID"/>
        </w:rPr>
      </w:pPr>
      <w:r w:rsidRPr="000F7EB4">
        <w:rPr>
          <w:bCs/>
          <w:sz w:val="24"/>
          <w:szCs w:val="24"/>
          <w:lang w:val="id-ID"/>
        </w:rPr>
        <w:t xml:space="preserve">Pengertian </w:t>
      </w:r>
      <w:proofErr w:type="spellStart"/>
      <w:r w:rsidRPr="000F7EB4">
        <w:rPr>
          <w:bCs/>
          <w:sz w:val="24"/>
          <w:szCs w:val="24"/>
          <w:lang w:val="id-ID"/>
        </w:rPr>
        <w:t>Upload</w:t>
      </w:r>
      <w:proofErr w:type="spellEnd"/>
      <w:r w:rsidRPr="000F7EB4">
        <w:rPr>
          <w:bCs/>
          <w:sz w:val="24"/>
          <w:szCs w:val="24"/>
          <w:lang w:val="id-ID"/>
        </w:rPr>
        <w:t xml:space="preserve"> </w:t>
      </w:r>
      <w:proofErr w:type="spellStart"/>
      <w:r w:rsidRPr="000F7EB4">
        <w:rPr>
          <w:bCs/>
          <w:sz w:val="24"/>
          <w:szCs w:val="24"/>
          <w:lang w:val="id-ID"/>
        </w:rPr>
        <w:t>Image</w:t>
      </w:r>
      <w:proofErr w:type="spellEnd"/>
      <w:r w:rsidR="009159B6">
        <w:rPr>
          <w:bCs/>
          <w:sz w:val="24"/>
          <w:szCs w:val="24"/>
          <w:lang w:val="id-ID"/>
        </w:rPr>
        <w:tab/>
      </w:r>
    </w:p>
    <w:p w14:paraId="1195EB5A" w14:textId="340D2719" w:rsidR="00274645" w:rsidRPr="000F7EB4" w:rsidRDefault="00274645" w:rsidP="00BE737F">
      <w:pPr>
        <w:pStyle w:val="ListParagraph"/>
        <w:numPr>
          <w:ilvl w:val="1"/>
          <w:numId w:val="5"/>
        </w:numPr>
        <w:tabs>
          <w:tab w:val="left" w:leader="dot" w:pos="7371"/>
        </w:tabs>
        <w:spacing w:before="5" w:line="360" w:lineRule="auto"/>
        <w:rPr>
          <w:bCs/>
          <w:sz w:val="24"/>
          <w:szCs w:val="24"/>
          <w:lang w:val="id-ID"/>
        </w:rPr>
      </w:pPr>
      <w:proofErr w:type="spellStart"/>
      <w:r w:rsidRPr="000F7EB4">
        <w:rPr>
          <w:bCs/>
          <w:sz w:val="24"/>
          <w:szCs w:val="24"/>
          <w:lang w:val="id-ID"/>
        </w:rPr>
        <w:t>Langkah-Langkah</w:t>
      </w:r>
      <w:proofErr w:type="spellEnd"/>
      <w:r w:rsidRPr="000F7EB4">
        <w:rPr>
          <w:bCs/>
          <w:sz w:val="24"/>
          <w:szCs w:val="24"/>
          <w:lang w:val="id-ID"/>
        </w:rPr>
        <w:t xml:space="preserve"> Membuat </w:t>
      </w:r>
      <w:proofErr w:type="spellStart"/>
      <w:r w:rsidRPr="000F7EB4">
        <w:rPr>
          <w:bCs/>
          <w:sz w:val="24"/>
          <w:szCs w:val="24"/>
          <w:lang w:val="id-ID"/>
        </w:rPr>
        <w:t>Upload</w:t>
      </w:r>
      <w:proofErr w:type="spellEnd"/>
      <w:r w:rsidRPr="000F7EB4">
        <w:rPr>
          <w:bCs/>
          <w:sz w:val="24"/>
          <w:szCs w:val="24"/>
          <w:lang w:val="id-ID"/>
        </w:rPr>
        <w:t xml:space="preserve"> </w:t>
      </w:r>
      <w:proofErr w:type="spellStart"/>
      <w:r w:rsidRPr="000F7EB4">
        <w:rPr>
          <w:bCs/>
          <w:sz w:val="24"/>
          <w:szCs w:val="24"/>
          <w:lang w:val="id-ID"/>
        </w:rPr>
        <w:t>Image</w:t>
      </w:r>
      <w:proofErr w:type="spellEnd"/>
      <w:r w:rsidRPr="000F7EB4">
        <w:rPr>
          <w:bCs/>
          <w:sz w:val="24"/>
          <w:szCs w:val="24"/>
          <w:lang w:val="id-ID"/>
        </w:rPr>
        <w:t xml:space="preserve"> pada </w:t>
      </w:r>
      <w:proofErr w:type="spellStart"/>
      <w:r w:rsidRPr="000F7EB4">
        <w:rPr>
          <w:bCs/>
          <w:sz w:val="24"/>
          <w:szCs w:val="24"/>
          <w:lang w:val="id-ID"/>
        </w:rPr>
        <w:t>Method</w:t>
      </w:r>
      <w:proofErr w:type="spellEnd"/>
      <w:r w:rsidRPr="000F7EB4">
        <w:rPr>
          <w:bCs/>
          <w:sz w:val="24"/>
          <w:szCs w:val="24"/>
          <w:lang w:val="id-ID"/>
        </w:rPr>
        <w:t xml:space="preserve"> Store()</w:t>
      </w:r>
      <w:r w:rsidR="009159B6">
        <w:rPr>
          <w:bCs/>
          <w:sz w:val="24"/>
          <w:szCs w:val="24"/>
          <w:lang w:val="id-ID"/>
        </w:rPr>
        <w:tab/>
        <w:t xml:space="preserve"> </w:t>
      </w:r>
    </w:p>
    <w:p w14:paraId="211752C3" w14:textId="77A1C63E" w:rsidR="00274645" w:rsidRPr="000F7EB4" w:rsidRDefault="00274645" w:rsidP="00BE737F">
      <w:pPr>
        <w:pStyle w:val="ListParagraph"/>
        <w:numPr>
          <w:ilvl w:val="0"/>
          <w:numId w:val="6"/>
        </w:numPr>
        <w:tabs>
          <w:tab w:val="left" w:leader="dot" w:pos="7371"/>
        </w:tabs>
        <w:spacing w:before="5" w:line="360" w:lineRule="auto"/>
        <w:rPr>
          <w:bCs/>
          <w:sz w:val="24"/>
          <w:szCs w:val="24"/>
          <w:lang w:val="id-ID"/>
        </w:rPr>
      </w:pPr>
      <w:r w:rsidRPr="000F7EB4">
        <w:rPr>
          <w:bCs/>
          <w:sz w:val="24"/>
          <w:szCs w:val="24"/>
          <w:lang w:val="id-ID"/>
        </w:rPr>
        <w:t xml:space="preserve">Menyiapkan </w:t>
      </w:r>
      <w:proofErr w:type="spellStart"/>
      <w:r w:rsidR="00AF318D" w:rsidRPr="000F7EB4">
        <w:rPr>
          <w:bCs/>
          <w:sz w:val="24"/>
          <w:szCs w:val="24"/>
          <w:lang w:val="id-ID"/>
        </w:rPr>
        <w:t>Migration</w:t>
      </w:r>
      <w:proofErr w:type="spellEnd"/>
      <w:r w:rsidR="00AF318D" w:rsidRPr="000F7EB4">
        <w:rPr>
          <w:bCs/>
          <w:sz w:val="24"/>
          <w:szCs w:val="24"/>
          <w:lang w:val="id-ID"/>
        </w:rPr>
        <w:t xml:space="preserve"> untuk Menyimpan Informasi Gambar</w:t>
      </w:r>
      <w:r w:rsidR="009159B6">
        <w:rPr>
          <w:bCs/>
          <w:sz w:val="24"/>
          <w:szCs w:val="24"/>
          <w:lang w:val="id-ID"/>
        </w:rPr>
        <w:tab/>
        <w:t xml:space="preserve"> </w:t>
      </w:r>
    </w:p>
    <w:p w14:paraId="582AF76F" w14:textId="55176FDB" w:rsidR="00AF318D" w:rsidRPr="000F7EB4" w:rsidRDefault="00AF318D" w:rsidP="00BE737F">
      <w:pPr>
        <w:pStyle w:val="ListParagraph"/>
        <w:numPr>
          <w:ilvl w:val="0"/>
          <w:numId w:val="6"/>
        </w:numPr>
        <w:tabs>
          <w:tab w:val="left" w:leader="dot" w:pos="7371"/>
        </w:tabs>
        <w:spacing w:before="5" w:line="360" w:lineRule="auto"/>
        <w:rPr>
          <w:bCs/>
          <w:sz w:val="24"/>
          <w:szCs w:val="24"/>
          <w:lang w:val="id-ID"/>
        </w:rPr>
      </w:pPr>
      <w:r w:rsidRPr="000F7EB4">
        <w:rPr>
          <w:bCs/>
          <w:sz w:val="24"/>
          <w:szCs w:val="24"/>
          <w:lang w:val="id-ID"/>
        </w:rPr>
        <w:t xml:space="preserve">Mengubah </w:t>
      </w:r>
      <w:proofErr w:type="spellStart"/>
      <w:r w:rsidRPr="000F7EB4">
        <w:rPr>
          <w:bCs/>
          <w:sz w:val="24"/>
          <w:szCs w:val="24"/>
          <w:lang w:val="id-ID"/>
        </w:rPr>
        <w:t>Controller</w:t>
      </w:r>
      <w:proofErr w:type="spellEnd"/>
      <w:r w:rsidRPr="000F7EB4">
        <w:rPr>
          <w:bCs/>
          <w:sz w:val="24"/>
          <w:szCs w:val="24"/>
          <w:lang w:val="id-ID"/>
        </w:rPr>
        <w:t xml:space="preserve"> untuk Menangani </w:t>
      </w:r>
      <w:proofErr w:type="spellStart"/>
      <w:r w:rsidRPr="000F7EB4">
        <w:rPr>
          <w:bCs/>
          <w:sz w:val="24"/>
          <w:szCs w:val="24"/>
          <w:lang w:val="id-ID"/>
        </w:rPr>
        <w:t>Upload</w:t>
      </w:r>
      <w:proofErr w:type="spellEnd"/>
      <w:r w:rsidRPr="000F7EB4">
        <w:rPr>
          <w:bCs/>
          <w:sz w:val="24"/>
          <w:szCs w:val="24"/>
          <w:lang w:val="id-ID"/>
        </w:rPr>
        <w:t xml:space="preserve"> dan Penyimp</w:t>
      </w:r>
      <w:r w:rsidR="00E66C04" w:rsidRPr="000F7EB4">
        <w:rPr>
          <w:bCs/>
          <w:sz w:val="24"/>
          <w:szCs w:val="24"/>
          <w:lang w:val="id-ID"/>
        </w:rPr>
        <w:t xml:space="preserve">anan </w:t>
      </w:r>
      <w:r w:rsidRPr="000F7EB4">
        <w:rPr>
          <w:bCs/>
          <w:sz w:val="24"/>
          <w:szCs w:val="24"/>
          <w:lang w:val="id-ID"/>
        </w:rPr>
        <w:t>Gambar</w:t>
      </w:r>
      <w:r w:rsidR="009159B6">
        <w:rPr>
          <w:bCs/>
          <w:sz w:val="24"/>
          <w:szCs w:val="24"/>
          <w:lang w:val="id-ID"/>
        </w:rPr>
        <w:tab/>
        <w:t xml:space="preserve"> </w:t>
      </w:r>
    </w:p>
    <w:p w14:paraId="43AFA64A" w14:textId="3079B4B3" w:rsidR="00C04479" w:rsidRPr="000F7EB4" w:rsidRDefault="00C04479" w:rsidP="00BE737F">
      <w:pPr>
        <w:pStyle w:val="ListParagraph"/>
        <w:numPr>
          <w:ilvl w:val="0"/>
          <w:numId w:val="6"/>
        </w:numPr>
        <w:tabs>
          <w:tab w:val="left" w:leader="dot" w:pos="7371"/>
        </w:tabs>
        <w:spacing w:before="5" w:line="360" w:lineRule="auto"/>
        <w:rPr>
          <w:bCs/>
          <w:sz w:val="24"/>
          <w:szCs w:val="24"/>
          <w:lang w:val="id-ID"/>
        </w:rPr>
      </w:pPr>
      <w:r w:rsidRPr="000F7EB4">
        <w:rPr>
          <w:bCs/>
          <w:sz w:val="24"/>
          <w:szCs w:val="24"/>
          <w:lang w:val="id-ID"/>
        </w:rPr>
        <w:t xml:space="preserve">Menyesuaikan Formulir untuk </w:t>
      </w:r>
      <w:proofErr w:type="spellStart"/>
      <w:r w:rsidRPr="000F7EB4">
        <w:rPr>
          <w:bCs/>
          <w:sz w:val="24"/>
          <w:szCs w:val="24"/>
          <w:lang w:val="id-ID"/>
        </w:rPr>
        <w:t>Upload</w:t>
      </w:r>
      <w:proofErr w:type="spellEnd"/>
      <w:r w:rsidRPr="000F7EB4">
        <w:rPr>
          <w:bCs/>
          <w:sz w:val="24"/>
          <w:szCs w:val="24"/>
          <w:lang w:val="id-ID"/>
        </w:rPr>
        <w:t xml:space="preserve"> Gambar</w:t>
      </w:r>
      <w:r w:rsidR="009159B6">
        <w:rPr>
          <w:bCs/>
          <w:sz w:val="24"/>
          <w:szCs w:val="24"/>
          <w:lang w:val="id-ID"/>
        </w:rPr>
        <w:tab/>
        <w:t xml:space="preserve"> </w:t>
      </w:r>
    </w:p>
    <w:p w14:paraId="1BFC4EC4" w14:textId="1191E653" w:rsidR="00C04479" w:rsidRPr="000F7EB4" w:rsidRDefault="00A621A9" w:rsidP="00BE737F">
      <w:pPr>
        <w:pStyle w:val="ListParagraph"/>
        <w:numPr>
          <w:ilvl w:val="0"/>
          <w:numId w:val="6"/>
        </w:numPr>
        <w:tabs>
          <w:tab w:val="left" w:leader="dot" w:pos="7371"/>
        </w:tabs>
        <w:spacing w:before="5" w:line="360" w:lineRule="auto"/>
        <w:rPr>
          <w:bCs/>
          <w:sz w:val="24"/>
          <w:szCs w:val="24"/>
          <w:lang w:val="id-ID"/>
        </w:rPr>
      </w:pPr>
      <w:r w:rsidRPr="000F7EB4">
        <w:rPr>
          <w:bCs/>
          <w:sz w:val="24"/>
          <w:szCs w:val="24"/>
          <w:lang w:val="id-ID"/>
        </w:rPr>
        <w:t>Menampilkan Gambar di View</w:t>
      </w:r>
      <w:r w:rsidR="009159B6">
        <w:rPr>
          <w:bCs/>
          <w:sz w:val="24"/>
          <w:szCs w:val="24"/>
          <w:lang w:val="id-ID"/>
        </w:rPr>
        <w:tab/>
        <w:t xml:space="preserve"> </w:t>
      </w:r>
    </w:p>
    <w:p w14:paraId="75087A90" w14:textId="4AC2FFF0" w:rsidR="00A621A9" w:rsidRPr="000F7EB4" w:rsidRDefault="00A621A9" w:rsidP="00BE737F">
      <w:pPr>
        <w:pStyle w:val="ListParagraph"/>
        <w:numPr>
          <w:ilvl w:val="1"/>
          <w:numId w:val="5"/>
        </w:numPr>
        <w:tabs>
          <w:tab w:val="left" w:leader="dot" w:pos="7371"/>
        </w:tabs>
        <w:spacing w:before="5" w:line="360" w:lineRule="auto"/>
        <w:rPr>
          <w:bCs/>
          <w:sz w:val="24"/>
          <w:szCs w:val="24"/>
          <w:lang w:val="id-ID"/>
        </w:rPr>
      </w:pPr>
      <w:proofErr w:type="spellStart"/>
      <w:r w:rsidRPr="000F7EB4">
        <w:rPr>
          <w:bCs/>
          <w:sz w:val="24"/>
          <w:szCs w:val="24"/>
          <w:lang w:val="id-ID"/>
        </w:rPr>
        <w:t>Langkah-Langkah</w:t>
      </w:r>
      <w:proofErr w:type="spellEnd"/>
      <w:r w:rsidRPr="000F7EB4">
        <w:rPr>
          <w:bCs/>
          <w:sz w:val="24"/>
          <w:szCs w:val="24"/>
          <w:lang w:val="id-ID"/>
        </w:rPr>
        <w:t xml:space="preserve"> Membuat </w:t>
      </w:r>
      <w:proofErr w:type="spellStart"/>
      <w:r w:rsidRPr="000F7EB4">
        <w:rPr>
          <w:bCs/>
          <w:sz w:val="24"/>
          <w:szCs w:val="24"/>
          <w:lang w:val="id-ID"/>
        </w:rPr>
        <w:t>Upload</w:t>
      </w:r>
      <w:proofErr w:type="spellEnd"/>
      <w:r w:rsidRPr="000F7EB4">
        <w:rPr>
          <w:bCs/>
          <w:sz w:val="24"/>
          <w:szCs w:val="24"/>
          <w:lang w:val="id-ID"/>
        </w:rPr>
        <w:t xml:space="preserve"> </w:t>
      </w:r>
      <w:proofErr w:type="spellStart"/>
      <w:r w:rsidRPr="000F7EB4">
        <w:rPr>
          <w:bCs/>
          <w:sz w:val="24"/>
          <w:szCs w:val="24"/>
          <w:lang w:val="id-ID"/>
        </w:rPr>
        <w:t>Image</w:t>
      </w:r>
      <w:proofErr w:type="spellEnd"/>
      <w:r w:rsidRPr="000F7EB4">
        <w:rPr>
          <w:bCs/>
          <w:sz w:val="24"/>
          <w:szCs w:val="24"/>
          <w:lang w:val="id-ID"/>
        </w:rPr>
        <w:t xml:space="preserve"> pada </w:t>
      </w:r>
      <w:proofErr w:type="spellStart"/>
      <w:r w:rsidRPr="000F7EB4">
        <w:rPr>
          <w:bCs/>
          <w:sz w:val="24"/>
          <w:szCs w:val="24"/>
          <w:lang w:val="id-ID"/>
        </w:rPr>
        <w:t>Met</w:t>
      </w:r>
      <w:r w:rsidR="00A15144" w:rsidRPr="000F7EB4">
        <w:rPr>
          <w:bCs/>
          <w:sz w:val="24"/>
          <w:szCs w:val="24"/>
          <w:lang w:val="id-ID"/>
        </w:rPr>
        <w:t>hod</w:t>
      </w:r>
      <w:proofErr w:type="spellEnd"/>
      <w:r w:rsidR="00A15144" w:rsidRPr="000F7EB4">
        <w:rPr>
          <w:bCs/>
          <w:sz w:val="24"/>
          <w:szCs w:val="24"/>
          <w:lang w:val="id-ID"/>
        </w:rPr>
        <w:t xml:space="preserve"> </w:t>
      </w:r>
      <w:proofErr w:type="spellStart"/>
      <w:r w:rsidR="00A15144" w:rsidRPr="000F7EB4">
        <w:rPr>
          <w:bCs/>
          <w:sz w:val="24"/>
          <w:szCs w:val="24"/>
          <w:lang w:val="id-ID"/>
        </w:rPr>
        <w:t>Update</w:t>
      </w:r>
      <w:proofErr w:type="spellEnd"/>
      <w:r w:rsidR="00A15144" w:rsidRPr="000F7EB4">
        <w:rPr>
          <w:bCs/>
          <w:sz w:val="24"/>
          <w:szCs w:val="24"/>
          <w:lang w:val="id-ID"/>
        </w:rPr>
        <w:t>()</w:t>
      </w:r>
      <w:r w:rsidR="009159B6">
        <w:rPr>
          <w:bCs/>
          <w:sz w:val="24"/>
          <w:szCs w:val="24"/>
          <w:lang w:val="id-ID"/>
        </w:rPr>
        <w:tab/>
        <w:t xml:space="preserve"> </w:t>
      </w:r>
    </w:p>
    <w:p w14:paraId="4C1F2078" w14:textId="23109A88" w:rsidR="00A15144" w:rsidRPr="000F7EB4" w:rsidRDefault="00A15144" w:rsidP="00BE737F">
      <w:pPr>
        <w:pStyle w:val="ListParagraph"/>
        <w:numPr>
          <w:ilvl w:val="0"/>
          <w:numId w:val="7"/>
        </w:numPr>
        <w:tabs>
          <w:tab w:val="left" w:leader="dot" w:pos="7371"/>
        </w:tabs>
        <w:spacing w:before="5" w:line="360" w:lineRule="auto"/>
        <w:rPr>
          <w:bCs/>
          <w:sz w:val="24"/>
          <w:szCs w:val="24"/>
          <w:lang w:val="id-ID"/>
        </w:rPr>
      </w:pPr>
      <w:r w:rsidRPr="000F7EB4">
        <w:rPr>
          <w:bCs/>
          <w:sz w:val="24"/>
          <w:szCs w:val="24"/>
          <w:lang w:val="id-ID"/>
        </w:rPr>
        <w:t xml:space="preserve">Membuat </w:t>
      </w:r>
      <w:proofErr w:type="spellStart"/>
      <w:r w:rsidRPr="000F7EB4">
        <w:rPr>
          <w:bCs/>
          <w:sz w:val="24"/>
          <w:szCs w:val="24"/>
          <w:lang w:val="id-ID"/>
        </w:rPr>
        <w:t>Method</w:t>
      </w:r>
      <w:proofErr w:type="spellEnd"/>
      <w:r w:rsidRPr="000F7EB4">
        <w:rPr>
          <w:bCs/>
          <w:sz w:val="24"/>
          <w:szCs w:val="24"/>
          <w:lang w:val="id-ID"/>
        </w:rPr>
        <w:t xml:space="preserve"> </w:t>
      </w:r>
      <w:proofErr w:type="spellStart"/>
      <w:r w:rsidRPr="000F7EB4">
        <w:rPr>
          <w:bCs/>
          <w:sz w:val="24"/>
          <w:szCs w:val="24"/>
          <w:lang w:val="id-ID"/>
        </w:rPr>
        <w:t>Update</w:t>
      </w:r>
      <w:proofErr w:type="spellEnd"/>
      <w:r w:rsidR="009159B6">
        <w:rPr>
          <w:bCs/>
          <w:sz w:val="24"/>
          <w:szCs w:val="24"/>
          <w:lang w:val="id-ID"/>
        </w:rPr>
        <w:tab/>
        <w:t xml:space="preserve"> </w:t>
      </w:r>
    </w:p>
    <w:p w14:paraId="452E3CA9" w14:textId="0FF4119F" w:rsidR="00A15144" w:rsidRPr="000F7EB4" w:rsidRDefault="00A15144" w:rsidP="00BE737F">
      <w:pPr>
        <w:pStyle w:val="ListParagraph"/>
        <w:numPr>
          <w:ilvl w:val="0"/>
          <w:numId w:val="7"/>
        </w:numPr>
        <w:tabs>
          <w:tab w:val="left" w:leader="dot" w:pos="7371"/>
        </w:tabs>
        <w:spacing w:before="5" w:line="360" w:lineRule="auto"/>
        <w:rPr>
          <w:bCs/>
          <w:sz w:val="24"/>
          <w:szCs w:val="24"/>
          <w:lang w:val="id-ID"/>
        </w:rPr>
      </w:pPr>
      <w:proofErr w:type="spellStart"/>
      <w:r w:rsidRPr="000F7EB4">
        <w:rPr>
          <w:bCs/>
          <w:sz w:val="24"/>
          <w:szCs w:val="24"/>
          <w:lang w:val="id-ID"/>
        </w:rPr>
        <w:t>Langkah-Langkah</w:t>
      </w:r>
      <w:proofErr w:type="spellEnd"/>
      <w:r w:rsidRPr="000F7EB4">
        <w:rPr>
          <w:bCs/>
          <w:sz w:val="24"/>
          <w:szCs w:val="24"/>
          <w:lang w:val="id-ID"/>
        </w:rPr>
        <w:t xml:space="preserve"> Membuat </w:t>
      </w:r>
      <w:proofErr w:type="spellStart"/>
      <w:r w:rsidRPr="000F7EB4">
        <w:rPr>
          <w:bCs/>
          <w:sz w:val="24"/>
          <w:szCs w:val="24"/>
          <w:lang w:val="id-ID"/>
        </w:rPr>
        <w:t>Method</w:t>
      </w:r>
      <w:proofErr w:type="spellEnd"/>
      <w:r w:rsidRPr="000F7EB4">
        <w:rPr>
          <w:bCs/>
          <w:sz w:val="24"/>
          <w:szCs w:val="24"/>
          <w:lang w:val="id-ID"/>
        </w:rPr>
        <w:t xml:space="preserve"> </w:t>
      </w:r>
      <w:proofErr w:type="spellStart"/>
      <w:r w:rsidRPr="000F7EB4">
        <w:rPr>
          <w:bCs/>
          <w:sz w:val="24"/>
          <w:szCs w:val="24"/>
          <w:lang w:val="id-ID"/>
        </w:rPr>
        <w:t>Update</w:t>
      </w:r>
      <w:proofErr w:type="spellEnd"/>
      <w:r w:rsidRPr="000F7EB4">
        <w:rPr>
          <w:bCs/>
          <w:sz w:val="24"/>
          <w:szCs w:val="24"/>
          <w:lang w:val="id-ID"/>
        </w:rPr>
        <w:t>()</w:t>
      </w:r>
      <w:r w:rsidR="009159B6">
        <w:rPr>
          <w:bCs/>
          <w:sz w:val="24"/>
          <w:szCs w:val="24"/>
          <w:lang w:val="id-ID"/>
        </w:rPr>
        <w:tab/>
        <w:t xml:space="preserve"> </w:t>
      </w:r>
    </w:p>
    <w:p w14:paraId="757963C0" w14:textId="48F26113" w:rsidR="00A15144" w:rsidRPr="000F7EB4" w:rsidRDefault="003F207E" w:rsidP="00BE737F">
      <w:pPr>
        <w:tabs>
          <w:tab w:val="left" w:leader="dot" w:pos="7371"/>
        </w:tabs>
        <w:spacing w:before="5" w:line="360" w:lineRule="auto"/>
        <w:rPr>
          <w:b/>
          <w:sz w:val="24"/>
          <w:szCs w:val="24"/>
          <w:lang w:val="id-ID"/>
        </w:rPr>
      </w:pPr>
      <w:r w:rsidRPr="000F7EB4">
        <w:rPr>
          <w:b/>
          <w:sz w:val="24"/>
          <w:szCs w:val="24"/>
          <w:lang w:val="id-ID"/>
        </w:rPr>
        <w:t>BAB III PENUTUP</w:t>
      </w:r>
      <w:r w:rsidR="009159B6">
        <w:rPr>
          <w:b/>
          <w:sz w:val="24"/>
          <w:szCs w:val="24"/>
          <w:lang w:val="id-ID"/>
        </w:rPr>
        <w:tab/>
        <w:t xml:space="preserve"> </w:t>
      </w:r>
    </w:p>
    <w:p w14:paraId="146872AE" w14:textId="5B39DD6F" w:rsidR="003F207E" w:rsidRPr="000F7EB4" w:rsidRDefault="003F207E" w:rsidP="00BE737F">
      <w:pPr>
        <w:pStyle w:val="ListParagraph"/>
        <w:numPr>
          <w:ilvl w:val="1"/>
          <w:numId w:val="9"/>
        </w:numPr>
        <w:tabs>
          <w:tab w:val="left" w:leader="dot" w:pos="7371"/>
        </w:tabs>
        <w:spacing w:before="5" w:line="360" w:lineRule="auto"/>
        <w:rPr>
          <w:bCs/>
          <w:sz w:val="24"/>
          <w:szCs w:val="24"/>
          <w:lang w:val="id-ID"/>
        </w:rPr>
      </w:pPr>
      <w:r w:rsidRPr="000F7EB4">
        <w:rPr>
          <w:bCs/>
          <w:sz w:val="24"/>
          <w:szCs w:val="24"/>
          <w:lang w:val="id-ID"/>
        </w:rPr>
        <w:t>Kesimpulan</w:t>
      </w:r>
      <w:r w:rsidR="009159B6">
        <w:rPr>
          <w:bCs/>
          <w:sz w:val="24"/>
          <w:szCs w:val="24"/>
          <w:lang w:val="id-ID"/>
        </w:rPr>
        <w:tab/>
        <w:t xml:space="preserve"> </w:t>
      </w:r>
    </w:p>
    <w:p w14:paraId="476054FF" w14:textId="153AFAB8" w:rsidR="003F207E" w:rsidRPr="000F7EB4" w:rsidRDefault="003F207E" w:rsidP="00BE737F">
      <w:pPr>
        <w:tabs>
          <w:tab w:val="left" w:leader="dot" w:pos="7371"/>
        </w:tabs>
        <w:spacing w:before="5" w:line="360" w:lineRule="auto"/>
        <w:rPr>
          <w:b/>
          <w:sz w:val="24"/>
          <w:szCs w:val="24"/>
          <w:lang w:val="id-ID"/>
        </w:rPr>
      </w:pPr>
      <w:r w:rsidRPr="000F7EB4">
        <w:rPr>
          <w:b/>
          <w:sz w:val="24"/>
          <w:szCs w:val="24"/>
          <w:lang w:val="id-ID"/>
        </w:rPr>
        <w:t>DAFTAR PUSTAKA</w:t>
      </w:r>
      <w:r w:rsidR="009159B6">
        <w:rPr>
          <w:b/>
          <w:sz w:val="24"/>
          <w:szCs w:val="24"/>
          <w:lang w:val="id-ID"/>
        </w:rPr>
        <w:tab/>
        <w:t xml:space="preserve"> </w:t>
      </w:r>
    </w:p>
    <w:p w14:paraId="69BA2409" w14:textId="77777777" w:rsidR="0015528C" w:rsidRPr="000F7EB4" w:rsidRDefault="0015528C" w:rsidP="009A132E">
      <w:pPr>
        <w:spacing w:line="360" w:lineRule="auto"/>
        <w:ind w:left="3447" w:right="2976"/>
        <w:jc w:val="center"/>
        <w:rPr>
          <w:b/>
          <w:sz w:val="28"/>
          <w:szCs w:val="28"/>
          <w:lang w:val="id-ID"/>
        </w:rPr>
      </w:pPr>
    </w:p>
    <w:p w14:paraId="595D0E20" w14:textId="77777777" w:rsidR="0015528C" w:rsidRPr="000F7EB4" w:rsidRDefault="0015528C" w:rsidP="009A132E">
      <w:pPr>
        <w:spacing w:line="360" w:lineRule="auto"/>
        <w:ind w:left="3447" w:right="2976"/>
        <w:jc w:val="center"/>
        <w:rPr>
          <w:b/>
          <w:sz w:val="28"/>
          <w:szCs w:val="28"/>
          <w:lang w:val="id-ID"/>
        </w:rPr>
      </w:pPr>
    </w:p>
    <w:p w14:paraId="5D54C272" w14:textId="77777777" w:rsidR="0015528C" w:rsidRPr="000F7EB4" w:rsidRDefault="0015528C" w:rsidP="009A132E">
      <w:pPr>
        <w:spacing w:line="360" w:lineRule="auto"/>
        <w:ind w:left="3447" w:right="2976"/>
        <w:jc w:val="center"/>
        <w:rPr>
          <w:b/>
          <w:sz w:val="28"/>
          <w:szCs w:val="28"/>
          <w:lang w:val="id-ID"/>
        </w:rPr>
      </w:pPr>
    </w:p>
    <w:p w14:paraId="018F7943" w14:textId="77777777" w:rsidR="0015528C" w:rsidRPr="000F7EB4" w:rsidRDefault="0015528C" w:rsidP="009A132E">
      <w:pPr>
        <w:spacing w:line="360" w:lineRule="auto"/>
        <w:ind w:left="3447" w:right="2976"/>
        <w:jc w:val="center"/>
        <w:rPr>
          <w:b/>
          <w:sz w:val="28"/>
          <w:szCs w:val="28"/>
          <w:lang w:val="id-ID"/>
        </w:rPr>
      </w:pPr>
    </w:p>
    <w:p w14:paraId="3CCE8C40" w14:textId="77777777" w:rsidR="0015528C" w:rsidRPr="000F7EB4" w:rsidRDefault="0015528C" w:rsidP="009A132E">
      <w:pPr>
        <w:spacing w:line="360" w:lineRule="auto"/>
        <w:ind w:left="3447" w:right="2976"/>
        <w:jc w:val="center"/>
        <w:rPr>
          <w:b/>
          <w:sz w:val="28"/>
          <w:szCs w:val="28"/>
          <w:lang w:val="id-ID"/>
        </w:rPr>
      </w:pPr>
    </w:p>
    <w:p w14:paraId="4772EBD3" w14:textId="77777777" w:rsidR="001E4EC6" w:rsidRPr="000F7EB4" w:rsidRDefault="001E4EC6" w:rsidP="00AE549E">
      <w:pPr>
        <w:spacing w:line="360" w:lineRule="auto"/>
        <w:jc w:val="center"/>
        <w:rPr>
          <w:b/>
          <w:sz w:val="28"/>
          <w:szCs w:val="28"/>
          <w:lang w:val="id-ID"/>
        </w:rPr>
        <w:sectPr w:rsidR="001E4EC6" w:rsidRPr="000F7EB4" w:rsidSect="0015528C">
          <w:pgSz w:w="11920" w:h="16840"/>
          <w:pgMar w:top="2268" w:right="1701" w:bottom="1701" w:left="2268" w:header="0" w:footer="1395" w:gutter="0"/>
          <w:pgNumType w:fmt="lowerRoman" w:start="1"/>
          <w:cols w:space="720"/>
          <w:docGrid w:linePitch="272"/>
        </w:sectPr>
      </w:pPr>
    </w:p>
    <w:p w14:paraId="6577DD98" w14:textId="7769CEF5" w:rsidR="00AE549E" w:rsidRPr="000F7EB4" w:rsidRDefault="00AE549E" w:rsidP="00AE549E">
      <w:pPr>
        <w:spacing w:line="360" w:lineRule="auto"/>
        <w:jc w:val="center"/>
        <w:rPr>
          <w:b/>
          <w:sz w:val="28"/>
          <w:szCs w:val="28"/>
          <w:lang w:val="id-ID"/>
        </w:rPr>
      </w:pPr>
      <w:r w:rsidRPr="000F7EB4">
        <w:rPr>
          <w:b/>
          <w:sz w:val="28"/>
          <w:szCs w:val="28"/>
          <w:lang w:val="id-ID"/>
        </w:rPr>
        <w:lastRenderedPageBreak/>
        <w:t>BAB I</w:t>
      </w:r>
    </w:p>
    <w:p w14:paraId="6F90AF53" w14:textId="63A34367" w:rsidR="00AE549E" w:rsidRPr="000F7EB4" w:rsidRDefault="00AE549E" w:rsidP="00AE549E">
      <w:pPr>
        <w:spacing w:line="360" w:lineRule="auto"/>
        <w:jc w:val="center"/>
        <w:rPr>
          <w:b/>
          <w:sz w:val="28"/>
          <w:szCs w:val="28"/>
          <w:lang w:val="id-ID"/>
        </w:rPr>
      </w:pPr>
      <w:r w:rsidRPr="000F7EB4">
        <w:rPr>
          <w:b/>
          <w:sz w:val="28"/>
          <w:szCs w:val="28"/>
          <w:lang w:val="id-ID"/>
        </w:rPr>
        <w:t>PENDAHULUAN</w:t>
      </w:r>
    </w:p>
    <w:p w14:paraId="526377A5" w14:textId="3F280D94" w:rsidR="00C27A4B" w:rsidRPr="000F7EB4" w:rsidRDefault="000F7EB4" w:rsidP="00503FA4">
      <w:pPr>
        <w:pStyle w:val="ListParagraph"/>
        <w:numPr>
          <w:ilvl w:val="1"/>
          <w:numId w:val="11"/>
        </w:numPr>
        <w:spacing w:line="360" w:lineRule="auto"/>
        <w:rPr>
          <w:sz w:val="24"/>
          <w:szCs w:val="24"/>
          <w:lang w:val="id-ID"/>
        </w:rPr>
      </w:pPr>
      <w:r w:rsidRPr="000F7EB4">
        <w:rPr>
          <w:b/>
          <w:sz w:val="24"/>
          <w:szCs w:val="24"/>
          <w:lang w:val="id-ID"/>
        </w:rPr>
        <w:t>Latar Belakang</w:t>
      </w:r>
    </w:p>
    <w:p w14:paraId="526377A7" w14:textId="54E24580" w:rsidR="00C27A4B" w:rsidRPr="000F7EB4" w:rsidRDefault="000F7EB4" w:rsidP="00503FA4">
      <w:pPr>
        <w:pStyle w:val="ListParagraph"/>
        <w:spacing w:line="360" w:lineRule="auto"/>
        <w:ind w:left="357" w:firstLine="567"/>
        <w:jc w:val="both"/>
        <w:rPr>
          <w:sz w:val="24"/>
          <w:szCs w:val="24"/>
          <w:lang w:val="id-ID"/>
        </w:rPr>
      </w:pPr>
      <w:r w:rsidRPr="000F7EB4">
        <w:rPr>
          <w:sz w:val="24"/>
          <w:szCs w:val="24"/>
          <w:lang w:val="id-ID"/>
        </w:rPr>
        <w:t>Di</w:t>
      </w:r>
      <w:r w:rsidRPr="000F7EB4">
        <w:rPr>
          <w:spacing w:val="1"/>
          <w:sz w:val="24"/>
          <w:szCs w:val="24"/>
          <w:lang w:val="id-ID"/>
        </w:rPr>
        <w:t xml:space="preserve"> </w:t>
      </w:r>
      <w:r w:rsidRPr="000F7EB4">
        <w:rPr>
          <w:sz w:val="24"/>
          <w:szCs w:val="24"/>
          <w:lang w:val="id-ID"/>
        </w:rPr>
        <w:t>era</w:t>
      </w:r>
      <w:r w:rsidRPr="000F7EB4">
        <w:rPr>
          <w:spacing w:val="1"/>
          <w:sz w:val="24"/>
          <w:szCs w:val="24"/>
          <w:lang w:val="id-ID"/>
        </w:rPr>
        <w:t xml:space="preserve"> </w:t>
      </w:r>
      <w:r w:rsidRPr="000F7EB4">
        <w:rPr>
          <w:sz w:val="24"/>
          <w:szCs w:val="24"/>
          <w:lang w:val="id-ID"/>
        </w:rPr>
        <w:t>digital</w:t>
      </w:r>
      <w:r w:rsidRPr="000F7EB4">
        <w:rPr>
          <w:spacing w:val="1"/>
          <w:sz w:val="24"/>
          <w:szCs w:val="24"/>
          <w:lang w:val="id-ID"/>
        </w:rPr>
        <w:t xml:space="preserve"> </w:t>
      </w:r>
      <w:r w:rsidRPr="000F7EB4">
        <w:rPr>
          <w:sz w:val="24"/>
          <w:szCs w:val="24"/>
          <w:lang w:val="id-ID"/>
        </w:rPr>
        <w:t>saat</w:t>
      </w:r>
      <w:r w:rsidRPr="000F7EB4">
        <w:rPr>
          <w:spacing w:val="1"/>
          <w:sz w:val="24"/>
          <w:szCs w:val="24"/>
          <w:lang w:val="id-ID"/>
        </w:rPr>
        <w:t xml:space="preserve"> </w:t>
      </w:r>
      <w:r w:rsidRPr="000F7EB4">
        <w:rPr>
          <w:sz w:val="24"/>
          <w:szCs w:val="24"/>
          <w:lang w:val="id-ID"/>
        </w:rPr>
        <w:t>ini,</w:t>
      </w:r>
      <w:r w:rsidRPr="000F7EB4">
        <w:rPr>
          <w:spacing w:val="1"/>
          <w:sz w:val="24"/>
          <w:szCs w:val="24"/>
          <w:lang w:val="id-ID"/>
        </w:rPr>
        <w:t xml:space="preserve"> </w:t>
      </w:r>
      <w:r w:rsidRPr="000F7EB4">
        <w:rPr>
          <w:sz w:val="24"/>
          <w:szCs w:val="24"/>
          <w:lang w:val="id-ID"/>
        </w:rPr>
        <w:t>kemampuan untuk</w:t>
      </w:r>
      <w:r w:rsidRPr="000F7EB4">
        <w:rPr>
          <w:spacing w:val="1"/>
          <w:sz w:val="24"/>
          <w:szCs w:val="24"/>
          <w:lang w:val="id-ID"/>
        </w:rPr>
        <w:t xml:space="preserve"> </w:t>
      </w:r>
      <w:r w:rsidRPr="000F7EB4">
        <w:rPr>
          <w:sz w:val="24"/>
          <w:szCs w:val="24"/>
          <w:lang w:val="id-ID"/>
        </w:rPr>
        <w:t>mengunggah</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 xml:space="preserve">menampilkan gambar di aplikasi web merupakan fitur yang sangat penting. Hal ini terutama relevan </w:t>
      </w:r>
      <w:r w:rsidRPr="000F7EB4">
        <w:rPr>
          <w:spacing w:val="1"/>
          <w:sz w:val="24"/>
          <w:szCs w:val="24"/>
          <w:lang w:val="id-ID"/>
        </w:rPr>
        <w:t xml:space="preserve"> </w:t>
      </w:r>
      <w:r w:rsidRPr="000F7EB4">
        <w:rPr>
          <w:sz w:val="24"/>
          <w:szCs w:val="24"/>
          <w:lang w:val="id-ID"/>
        </w:rPr>
        <w:t xml:space="preserve">bagi </w:t>
      </w:r>
      <w:r w:rsidRPr="000F7EB4">
        <w:rPr>
          <w:spacing w:val="1"/>
          <w:sz w:val="24"/>
          <w:szCs w:val="24"/>
          <w:lang w:val="id-ID"/>
        </w:rPr>
        <w:t xml:space="preserve"> </w:t>
      </w:r>
      <w:r w:rsidRPr="000F7EB4">
        <w:rPr>
          <w:sz w:val="24"/>
          <w:szCs w:val="24"/>
          <w:lang w:val="id-ID"/>
        </w:rPr>
        <w:t xml:space="preserve">berbagai </w:t>
      </w:r>
      <w:r w:rsidRPr="000F7EB4">
        <w:rPr>
          <w:spacing w:val="1"/>
          <w:sz w:val="24"/>
          <w:szCs w:val="24"/>
          <w:lang w:val="id-ID"/>
        </w:rPr>
        <w:t xml:space="preserve"> </w:t>
      </w:r>
      <w:r w:rsidRPr="000F7EB4">
        <w:rPr>
          <w:sz w:val="24"/>
          <w:szCs w:val="24"/>
          <w:lang w:val="id-ID"/>
        </w:rPr>
        <w:t xml:space="preserve">jenis </w:t>
      </w:r>
      <w:r w:rsidRPr="000F7EB4">
        <w:rPr>
          <w:spacing w:val="1"/>
          <w:sz w:val="24"/>
          <w:szCs w:val="24"/>
          <w:lang w:val="id-ID"/>
        </w:rPr>
        <w:t xml:space="preserve"> </w:t>
      </w:r>
      <w:r w:rsidRPr="000F7EB4">
        <w:rPr>
          <w:sz w:val="24"/>
          <w:szCs w:val="24"/>
          <w:lang w:val="id-ID"/>
        </w:rPr>
        <w:t xml:space="preserve">aplikasi, </w:t>
      </w:r>
      <w:r w:rsidRPr="000F7EB4">
        <w:rPr>
          <w:spacing w:val="1"/>
          <w:sz w:val="24"/>
          <w:szCs w:val="24"/>
          <w:lang w:val="id-ID"/>
        </w:rPr>
        <w:t xml:space="preserve"> </w:t>
      </w:r>
      <w:r w:rsidRPr="000F7EB4">
        <w:rPr>
          <w:sz w:val="24"/>
          <w:szCs w:val="24"/>
          <w:lang w:val="id-ID"/>
        </w:rPr>
        <w:t xml:space="preserve">seperti </w:t>
      </w:r>
      <w:r w:rsidRPr="000F7EB4">
        <w:rPr>
          <w:spacing w:val="1"/>
          <w:sz w:val="24"/>
          <w:szCs w:val="24"/>
          <w:lang w:val="id-ID"/>
        </w:rPr>
        <w:t xml:space="preserve"> </w:t>
      </w:r>
      <w:r w:rsidRPr="000F7EB4">
        <w:rPr>
          <w:sz w:val="24"/>
          <w:szCs w:val="24"/>
          <w:lang w:val="id-ID"/>
        </w:rPr>
        <w:t xml:space="preserve">sistem </w:t>
      </w:r>
      <w:r w:rsidRPr="000F7EB4">
        <w:rPr>
          <w:spacing w:val="1"/>
          <w:sz w:val="24"/>
          <w:szCs w:val="24"/>
          <w:lang w:val="id-ID"/>
        </w:rPr>
        <w:t xml:space="preserve"> </w:t>
      </w:r>
      <w:r w:rsidRPr="000F7EB4">
        <w:rPr>
          <w:sz w:val="24"/>
          <w:szCs w:val="24"/>
          <w:lang w:val="id-ID"/>
        </w:rPr>
        <w:t>manajemen  konten, platform</w:t>
      </w:r>
      <w:r w:rsidRPr="000F7EB4">
        <w:rPr>
          <w:spacing w:val="1"/>
          <w:sz w:val="24"/>
          <w:szCs w:val="24"/>
          <w:lang w:val="id-ID"/>
        </w:rPr>
        <w:t xml:space="preserve"> </w:t>
      </w:r>
      <w:r w:rsidRPr="000F7EB4">
        <w:rPr>
          <w:sz w:val="24"/>
          <w:szCs w:val="24"/>
          <w:lang w:val="id-ID"/>
        </w:rPr>
        <w:t>e-</w:t>
      </w:r>
      <w:proofErr w:type="spellStart"/>
      <w:r w:rsidRPr="000F7EB4">
        <w:rPr>
          <w:sz w:val="24"/>
          <w:szCs w:val="24"/>
          <w:lang w:val="id-ID"/>
        </w:rPr>
        <w:t>commerce</w:t>
      </w:r>
      <w:proofErr w:type="spellEnd"/>
      <w:r w:rsidRPr="000F7EB4">
        <w:rPr>
          <w:sz w:val="24"/>
          <w:szCs w:val="24"/>
          <w:lang w:val="id-ID"/>
        </w:rPr>
        <w:t>, dan</w:t>
      </w:r>
      <w:r w:rsidRPr="000F7EB4">
        <w:rPr>
          <w:spacing w:val="1"/>
          <w:sz w:val="24"/>
          <w:szCs w:val="24"/>
          <w:lang w:val="id-ID"/>
        </w:rPr>
        <w:t xml:space="preserve"> </w:t>
      </w:r>
      <w:r w:rsidRPr="000F7EB4">
        <w:rPr>
          <w:sz w:val="24"/>
          <w:szCs w:val="24"/>
          <w:lang w:val="id-ID"/>
        </w:rPr>
        <w:t>aplikasi</w:t>
      </w:r>
      <w:r w:rsidRPr="000F7EB4">
        <w:rPr>
          <w:spacing w:val="1"/>
          <w:sz w:val="24"/>
          <w:szCs w:val="24"/>
          <w:lang w:val="id-ID"/>
        </w:rPr>
        <w:t xml:space="preserve"> </w:t>
      </w:r>
      <w:r w:rsidRPr="000F7EB4">
        <w:rPr>
          <w:sz w:val="24"/>
          <w:szCs w:val="24"/>
          <w:lang w:val="id-ID"/>
        </w:rPr>
        <w:t>manajemen data</w:t>
      </w:r>
      <w:r w:rsidRPr="000F7EB4">
        <w:rPr>
          <w:spacing w:val="1"/>
          <w:sz w:val="24"/>
          <w:szCs w:val="24"/>
          <w:lang w:val="id-ID"/>
        </w:rPr>
        <w:t xml:space="preserve"> </w:t>
      </w:r>
      <w:r w:rsidRPr="000F7EB4">
        <w:rPr>
          <w:sz w:val="24"/>
          <w:szCs w:val="24"/>
          <w:lang w:val="id-ID"/>
        </w:rPr>
        <w:t>seperti</w:t>
      </w:r>
      <w:r w:rsidRPr="000F7EB4">
        <w:rPr>
          <w:spacing w:val="1"/>
          <w:sz w:val="24"/>
          <w:szCs w:val="24"/>
          <w:lang w:val="id-ID"/>
        </w:rPr>
        <w:t xml:space="preserve"> </w:t>
      </w:r>
      <w:r w:rsidRPr="000F7EB4">
        <w:rPr>
          <w:sz w:val="24"/>
          <w:szCs w:val="24"/>
          <w:lang w:val="id-ID"/>
        </w:rPr>
        <w:t>sistem</w:t>
      </w:r>
      <w:r w:rsidRPr="000F7EB4">
        <w:rPr>
          <w:spacing w:val="1"/>
          <w:sz w:val="24"/>
          <w:szCs w:val="24"/>
          <w:lang w:val="id-ID"/>
        </w:rPr>
        <w:t xml:space="preserve"> </w:t>
      </w:r>
      <w:r w:rsidRPr="000F7EB4">
        <w:rPr>
          <w:sz w:val="24"/>
          <w:szCs w:val="24"/>
          <w:lang w:val="id-ID"/>
        </w:rPr>
        <w:t>informasi mahasiswa. Dengan</w:t>
      </w:r>
      <w:r w:rsidRPr="000F7EB4">
        <w:rPr>
          <w:spacing w:val="1"/>
          <w:sz w:val="24"/>
          <w:szCs w:val="24"/>
          <w:lang w:val="id-ID"/>
        </w:rPr>
        <w:t xml:space="preserve"> </w:t>
      </w:r>
      <w:r w:rsidRPr="000F7EB4">
        <w:rPr>
          <w:sz w:val="24"/>
          <w:szCs w:val="24"/>
          <w:lang w:val="id-ID"/>
        </w:rPr>
        <w:t>adanya</w:t>
      </w:r>
      <w:r w:rsidRPr="000F7EB4">
        <w:rPr>
          <w:spacing w:val="1"/>
          <w:sz w:val="24"/>
          <w:szCs w:val="24"/>
          <w:lang w:val="id-ID"/>
        </w:rPr>
        <w:t xml:space="preserve"> </w:t>
      </w:r>
      <w:r w:rsidRPr="000F7EB4">
        <w:rPr>
          <w:sz w:val="24"/>
          <w:szCs w:val="24"/>
          <w:lang w:val="id-ID"/>
        </w:rPr>
        <w:t>fitur</w:t>
      </w:r>
      <w:r w:rsidRPr="000F7EB4">
        <w:rPr>
          <w:spacing w:val="1"/>
          <w:sz w:val="24"/>
          <w:szCs w:val="24"/>
          <w:lang w:val="id-ID"/>
        </w:rPr>
        <w:t xml:space="preserve"> </w:t>
      </w:r>
      <w:proofErr w:type="spellStart"/>
      <w:r w:rsidRPr="000F7EB4">
        <w:rPr>
          <w:sz w:val="24"/>
          <w:szCs w:val="24"/>
          <w:lang w:val="id-ID"/>
        </w:rPr>
        <w:t>upload</w:t>
      </w:r>
      <w:proofErr w:type="spellEnd"/>
      <w:r w:rsidRPr="000F7EB4">
        <w:rPr>
          <w:spacing w:val="1"/>
          <w:sz w:val="24"/>
          <w:szCs w:val="24"/>
          <w:lang w:val="id-ID"/>
        </w:rPr>
        <w:t xml:space="preserve"> </w:t>
      </w:r>
      <w:r w:rsidRPr="000F7EB4">
        <w:rPr>
          <w:sz w:val="24"/>
          <w:szCs w:val="24"/>
          <w:lang w:val="id-ID"/>
        </w:rPr>
        <w:t>gambar,</w:t>
      </w:r>
      <w:r w:rsidRPr="000F7EB4">
        <w:rPr>
          <w:spacing w:val="1"/>
          <w:sz w:val="24"/>
          <w:szCs w:val="24"/>
          <w:lang w:val="id-ID"/>
        </w:rPr>
        <w:t xml:space="preserve"> </w:t>
      </w:r>
      <w:r w:rsidRPr="000F7EB4">
        <w:rPr>
          <w:sz w:val="24"/>
          <w:szCs w:val="24"/>
          <w:lang w:val="id-ID"/>
        </w:rPr>
        <w:t>pengguna</w:t>
      </w:r>
      <w:r w:rsidRPr="000F7EB4">
        <w:rPr>
          <w:spacing w:val="1"/>
          <w:sz w:val="24"/>
          <w:szCs w:val="24"/>
          <w:lang w:val="id-ID"/>
        </w:rPr>
        <w:t xml:space="preserve"> </w:t>
      </w:r>
      <w:r w:rsidRPr="000F7EB4">
        <w:rPr>
          <w:sz w:val="24"/>
          <w:szCs w:val="24"/>
          <w:lang w:val="id-ID"/>
        </w:rPr>
        <w:t>dapat</w:t>
      </w:r>
      <w:r w:rsidRPr="000F7EB4">
        <w:rPr>
          <w:spacing w:val="1"/>
          <w:sz w:val="24"/>
          <w:szCs w:val="24"/>
          <w:lang w:val="id-ID"/>
        </w:rPr>
        <w:t xml:space="preserve"> </w:t>
      </w:r>
      <w:r w:rsidRPr="000F7EB4">
        <w:rPr>
          <w:sz w:val="24"/>
          <w:szCs w:val="24"/>
          <w:lang w:val="id-ID"/>
        </w:rPr>
        <w:t>memperkaya informasi</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mereka</w:t>
      </w:r>
      <w:r w:rsidRPr="000F7EB4">
        <w:rPr>
          <w:spacing w:val="1"/>
          <w:sz w:val="24"/>
          <w:szCs w:val="24"/>
          <w:lang w:val="id-ID"/>
        </w:rPr>
        <w:t xml:space="preserve"> </w:t>
      </w:r>
      <w:r w:rsidRPr="000F7EB4">
        <w:rPr>
          <w:sz w:val="24"/>
          <w:szCs w:val="24"/>
          <w:lang w:val="id-ID"/>
        </w:rPr>
        <w:t>kelola</w:t>
      </w:r>
      <w:r w:rsidRPr="000F7EB4">
        <w:rPr>
          <w:spacing w:val="1"/>
          <w:sz w:val="24"/>
          <w:szCs w:val="24"/>
          <w:lang w:val="id-ID"/>
        </w:rPr>
        <w:t xml:space="preserve"> </w:t>
      </w:r>
      <w:r w:rsidRPr="000F7EB4">
        <w:rPr>
          <w:sz w:val="24"/>
          <w:szCs w:val="24"/>
          <w:lang w:val="id-ID"/>
        </w:rPr>
        <w:t>dengan</w:t>
      </w:r>
      <w:r w:rsidRPr="000F7EB4">
        <w:rPr>
          <w:spacing w:val="1"/>
          <w:sz w:val="24"/>
          <w:szCs w:val="24"/>
          <w:lang w:val="id-ID"/>
        </w:rPr>
        <w:t xml:space="preserve"> </w:t>
      </w:r>
      <w:r w:rsidRPr="000F7EB4">
        <w:rPr>
          <w:sz w:val="24"/>
          <w:szCs w:val="24"/>
          <w:lang w:val="id-ID"/>
        </w:rPr>
        <w:t>visualisasi yang</w:t>
      </w:r>
      <w:r w:rsidRPr="000F7EB4">
        <w:rPr>
          <w:spacing w:val="1"/>
          <w:sz w:val="24"/>
          <w:szCs w:val="24"/>
          <w:lang w:val="id-ID"/>
        </w:rPr>
        <w:t xml:space="preserve"> </w:t>
      </w:r>
      <w:r w:rsidRPr="000F7EB4">
        <w:rPr>
          <w:sz w:val="24"/>
          <w:szCs w:val="24"/>
          <w:lang w:val="id-ID"/>
        </w:rPr>
        <w:t>lebih</w:t>
      </w:r>
      <w:r w:rsidRPr="000F7EB4">
        <w:rPr>
          <w:spacing w:val="1"/>
          <w:sz w:val="24"/>
          <w:szCs w:val="24"/>
          <w:lang w:val="id-ID"/>
        </w:rPr>
        <w:t xml:space="preserve"> </w:t>
      </w:r>
      <w:r w:rsidRPr="000F7EB4">
        <w:rPr>
          <w:sz w:val="24"/>
          <w:szCs w:val="24"/>
          <w:lang w:val="id-ID"/>
        </w:rPr>
        <w:t>baik,</w:t>
      </w:r>
      <w:r w:rsidRPr="000F7EB4">
        <w:rPr>
          <w:spacing w:val="1"/>
          <w:sz w:val="24"/>
          <w:szCs w:val="24"/>
          <w:lang w:val="id-ID"/>
        </w:rPr>
        <w:t xml:space="preserve"> </w:t>
      </w:r>
      <w:r w:rsidRPr="000F7EB4">
        <w:rPr>
          <w:sz w:val="24"/>
          <w:szCs w:val="24"/>
          <w:lang w:val="id-ID"/>
        </w:rPr>
        <w:t>seperti</w:t>
      </w:r>
      <w:r w:rsidRPr="000F7EB4">
        <w:rPr>
          <w:spacing w:val="1"/>
          <w:sz w:val="24"/>
          <w:szCs w:val="24"/>
          <w:lang w:val="id-ID"/>
        </w:rPr>
        <w:t xml:space="preserve"> </w:t>
      </w:r>
      <w:r w:rsidRPr="000F7EB4">
        <w:rPr>
          <w:sz w:val="24"/>
          <w:szCs w:val="24"/>
          <w:lang w:val="id-ID"/>
        </w:rPr>
        <w:t>foto profil, dokumen gambar, dan</w:t>
      </w:r>
      <w:r w:rsidRPr="000F7EB4">
        <w:rPr>
          <w:spacing w:val="1"/>
          <w:sz w:val="24"/>
          <w:szCs w:val="24"/>
          <w:lang w:val="id-ID"/>
        </w:rPr>
        <w:t xml:space="preserve"> </w:t>
      </w:r>
      <w:r w:rsidRPr="000F7EB4">
        <w:rPr>
          <w:sz w:val="24"/>
          <w:szCs w:val="24"/>
          <w:lang w:val="id-ID"/>
        </w:rPr>
        <w:t xml:space="preserve">berbagai jenis media lainnya. </w:t>
      </w:r>
      <w:proofErr w:type="spellStart"/>
      <w:r w:rsidRPr="000F7EB4">
        <w:rPr>
          <w:sz w:val="24"/>
          <w:szCs w:val="24"/>
          <w:lang w:val="id-ID"/>
        </w:rPr>
        <w:t>Laravel</w:t>
      </w:r>
      <w:proofErr w:type="spellEnd"/>
      <w:r w:rsidRPr="000F7EB4">
        <w:rPr>
          <w:sz w:val="24"/>
          <w:szCs w:val="24"/>
          <w:lang w:val="id-ID"/>
        </w:rPr>
        <w:t xml:space="preserve">, sebagai salah  satu  </w:t>
      </w:r>
      <w:proofErr w:type="spellStart"/>
      <w:r w:rsidRPr="000F7EB4">
        <w:rPr>
          <w:sz w:val="24"/>
          <w:szCs w:val="24"/>
          <w:lang w:val="id-ID"/>
        </w:rPr>
        <w:t>framework</w:t>
      </w:r>
      <w:proofErr w:type="spellEnd"/>
      <w:r w:rsidRPr="000F7EB4">
        <w:rPr>
          <w:sz w:val="24"/>
          <w:szCs w:val="24"/>
          <w:lang w:val="id-ID"/>
        </w:rPr>
        <w:t xml:space="preserve">  PHP  yang  populer  dan  kuat,  menyediakan</w:t>
      </w:r>
      <w:r w:rsidRPr="000F7EB4">
        <w:rPr>
          <w:spacing w:val="59"/>
          <w:sz w:val="24"/>
          <w:szCs w:val="24"/>
          <w:lang w:val="id-ID"/>
        </w:rPr>
        <w:t xml:space="preserve"> </w:t>
      </w:r>
      <w:r w:rsidRPr="000F7EB4">
        <w:rPr>
          <w:sz w:val="24"/>
          <w:szCs w:val="24"/>
          <w:lang w:val="id-ID"/>
        </w:rPr>
        <w:t>alat  dan fasilitas</w:t>
      </w:r>
      <w:r w:rsidRPr="000F7EB4">
        <w:rPr>
          <w:spacing w:val="1"/>
          <w:sz w:val="24"/>
          <w:szCs w:val="24"/>
          <w:lang w:val="id-ID"/>
        </w:rPr>
        <w:t xml:space="preserve"> </w:t>
      </w:r>
      <w:r w:rsidRPr="000F7EB4">
        <w:rPr>
          <w:sz w:val="24"/>
          <w:szCs w:val="24"/>
          <w:lang w:val="id-ID"/>
        </w:rPr>
        <w:t>yang</w:t>
      </w:r>
      <w:r w:rsidRPr="000F7EB4">
        <w:rPr>
          <w:spacing w:val="3"/>
          <w:sz w:val="24"/>
          <w:szCs w:val="24"/>
          <w:lang w:val="id-ID"/>
        </w:rPr>
        <w:t xml:space="preserve"> </w:t>
      </w:r>
      <w:r w:rsidRPr="000F7EB4">
        <w:rPr>
          <w:sz w:val="24"/>
          <w:szCs w:val="24"/>
          <w:lang w:val="id-ID"/>
        </w:rPr>
        <w:t>memudahkan</w:t>
      </w:r>
      <w:r w:rsidRPr="000F7EB4">
        <w:rPr>
          <w:spacing w:val="2"/>
          <w:sz w:val="24"/>
          <w:szCs w:val="24"/>
          <w:lang w:val="id-ID"/>
        </w:rPr>
        <w:t xml:space="preserve"> </w:t>
      </w:r>
      <w:r w:rsidRPr="000F7EB4">
        <w:rPr>
          <w:sz w:val="24"/>
          <w:szCs w:val="24"/>
          <w:lang w:val="id-ID"/>
        </w:rPr>
        <w:t>pengembang</w:t>
      </w:r>
      <w:r w:rsidRPr="000F7EB4">
        <w:rPr>
          <w:spacing w:val="2"/>
          <w:sz w:val="24"/>
          <w:szCs w:val="24"/>
          <w:lang w:val="id-ID"/>
        </w:rPr>
        <w:t xml:space="preserve"> </w:t>
      </w:r>
      <w:r w:rsidRPr="000F7EB4">
        <w:rPr>
          <w:sz w:val="24"/>
          <w:szCs w:val="24"/>
          <w:lang w:val="id-ID"/>
        </w:rPr>
        <w:t>untuk</w:t>
      </w:r>
      <w:r w:rsidRPr="000F7EB4">
        <w:rPr>
          <w:spacing w:val="3"/>
          <w:sz w:val="24"/>
          <w:szCs w:val="24"/>
          <w:lang w:val="id-ID"/>
        </w:rPr>
        <w:t xml:space="preserve"> </w:t>
      </w:r>
      <w:r w:rsidRPr="000F7EB4">
        <w:rPr>
          <w:sz w:val="24"/>
          <w:szCs w:val="24"/>
          <w:lang w:val="id-ID"/>
        </w:rPr>
        <w:t>mengimplementasikan fitur</w:t>
      </w:r>
      <w:r w:rsidRPr="000F7EB4">
        <w:rPr>
          <w:spacing w:val="2"/>
          <w:sz w:val="24"/>
          <w:szCs w:val="24"/>
          <w:lang w:val="id-ID"/>
        </w:rPr>
        <w:t xml:space="preserve"> </w:t>
      </w:r>
      <w:r w:rsidRPr="000F7EB4">
        <w:rPr>
          <w:sz w:val="24"/>
          <w:szCs w:val="24"/>
          <w:lang w:val="id-ID"/>
        </w:rPr>
        <w:t>ini dengan</w:t>
      </w:r>
      <w:r w:rsidRPr="000F7EB4">
        <w:rPr>
          <w:spacing w:val="1"/>
          <w:sz w:val="24"/>
          <w:szCs w:val="24"/>
          <w:lang w:val="id-ID"/>
        </w:rPr>
        <w:t xml:space="preserve"> </w:t>
      </w:r>
      <w:r w:rsidRPr="000F7EB4">
        <w:rPr>
          <w:sz w:val="24"/>
          <w:szCs w:val="24"/>
          <w:lang w:val="id-ID"/>
        </w:rPr>
        <w:t>efisien</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aman.</w:t>
      </w:r>
      <w:r w:rsidRPr="000F7EB4">
        <w:rPr>
          <w:spacing w:val="1"/>
          <w:sz w:val="24"/>
          <w:szCs w:val="24"/>
          <w:lang w:val="id-ID"/>
        </w:rPr>
        <w:t xml:space="preserve"> </w:t>
      </w:r>
      <w:r w:rsidRPr="000F7EB4">
        <w:rPr>
          <w:sz w:val="24"/>
          <w:szCs w:val="24"/>
          <w:lang w:val="id-ID"/>
        </w:rPr>
        <w:t>Mengingat</w:t>
      </w:r>
      <w:r w:rsidRPr="000F7EB4">
        <w:rPr>
          <w:spacing w:val="1"/>
          <w:sz w:val="24"/>
          <w:szCs w:val="24"/>
          <w:lang w:val="id-ID"/>
        </w:rPr>
        <w:t xml:space="preserve"> </w:t>
      </w:r>
      <w:r w:rsidRPr="000F7EB4">
        <w:rPr>
          <w:sz w:val="24"/>
          <w:szCs w:val="24"/>
          <w:lang w:val="id-ID"/>
        </w:rPr>
        <w:t>pentingnya</w:t>
      </w:r>
      <w:r w:rsidRPr="000F7EB4">
        <w:rPr>
          <w:spacing w:val="1"/>
          <w:sz w:val="24"/>
          <w:szCs w:val="24"/>
          <w:lang w:val="id-ID"/>
        </w:rPr>
        <w:t xml:space="preserve"> </w:t>
      </w:r>
      <w:r w:rsidRPr="000F7EB4">
        <w:rPr>
          <w:sz w:val="24"/>
          <w:szCs w:val="24"/>
          <w:lang w:val="id-ID"/>
        </w:rPr>
        <w:t>visual</w:t>
      </w:r>
      <w:r w:rsidRPr="000F7EB4">
        <w:rPr>
          <w:spacing w:val="1"/>
          <w:sz w:val="24"/>
          <w:szCs w:val="24"/>
          <w:lang w:val="id-ID"/>
        </w:rPr>
        <w:t xml:space="preserve"> </w:t>
      </w:r>
      <w:r w:rsidRPr="000F7EB4">
        <w:rPr>
          <w:sz w:val="24"/>
          <w:szCs w:val="24"/>
          <w:lang w:val="id-ID"/>
        </w:rPr>
        <w:t>dalam</w:t>
      </w:r>
      <w:r w:rsidRPr="000F7EB4">
        <w:rPr>
          <w:spacing w:val="1"/>
          <w:sz w:val="24"/>
          <w:szCs w:val="24"/>
          <w:lang w:val="id-ID"/>
        </w:rPr>
        <w:t xml:space="preserve"> </w:t>
      </w:r>
      <w:r w:rsidRPr="000F7EB4">
        <w:rPr>
          <w:sz w:val="24"/>
          <w:szCs w:val="24"/>
          <w:lang w:val="id-ID"/>
        </w:rPr>
        <w:t>penyajian data, integrasi</w:t>
      </w:r>
      <w:r w:rsidRPr="000F7EB4">
        <w:rPr>
          <w:spacing w:val="1"/>
          <w:sz w:val="24"/>
          <w:szCs w:val="24"/>
          <w:lang w:val="id-ID"/>
        </w:rPr>
        <w:t xml:space="preserve"> </w:t>
      </w:r>
      <w:r w:rsidRPr="000F7EB4">
        <w:rPr>
          <w:sz w:val="24"/>
          <w:szCs w:val="24"/>
          <w:lang w:val="id-ID"/>
        </w:rPr>
        <w:t>fitur</w:t>
      </w:r>
      <w:r w:rsidRPr="000F7EB4">
        <w:rPr>
          <w:spacing w:val="1"/>
          <w:sz w:val="24"/>
          <w:szCs w:val="24"/>
          <w:lang w:val="id-ID"/>
        </w:rPr>
        <w:t xml:space="preserve"> </w:t>
      </w:r>
      <w:proofErr w:type="spellStart"/>
      <w:r w:rsidRPr="000F7EB4">
        <w:rPr>
          <w:sz w:val="24"/>
          <w:szCs w:val="24"/>
          <w:lang w:val="id-ID"/>
        </w:rPr>
        <w:t>upload</w:t>
      </w:r>
      <w:proofErr w:type="spellEnd"/>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tampilan gambar</w:t>
      </w:r>
      <w:r w:rsidRPr="000F7EB4">
        <w:rPr>
          <w:spacing w:val="1"/>
          <w:sz w:val="24"/>
          <w:szCs w:val="24"/>
          <w:lang w:val="id-ID"/>
        </w:rPr>
        <w:t xml:space="preserve"> </w:t>
      </w:r>
      <w:r w:rsidRPr="000F7EB4">
        <w:rPr>
          <w:sz w:val="24"/>
          <w:szCs w:val="24"/>
          <w:lang w:val="id-ID"/>
        </w:rPr>
        <w:t>menjadi</w:t>
      </w:r>
      <w:r w:rsidRPr="000F7EB4">
        <w:rPr>
          <w:spacing w:val="1"/>
          <w:sz w:val="24"/>
          <w:szCs w:val="24"/>
          <w:lang w:val="id-ID"/>
        </w:rPr>
        <w:t xml:space="preserve"> </w:t>
      </w:r>
      <w:r w:rsidRPr="000F7EB4">
        <w:rPr>
          <w:sz w:val="24"/>
          <w:szCs w:val="24"/>
          <w:lang w:val="id-ID"/>
        </w:rPr>
        <w:t>kebutuhan</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mendasar dalam</w:t>
      </w:r>
      <w:r w:rsidRPr="000F7EB4">
        <w:rPr>
          <w:spacing w:val="-1"/>
          <w:sz w:val="24"/>
          <w:szCs w:val="24"/>
          <w:lang w:val="id-ID"/>
        </w:rPr>
        <w:t xml:space="preserve"> </w:t>
      </w:r>
      <w:r w:rsidRPr="000F7EB4">
        <w:rPr>
          <w:sz w:val="24"/>
          <w:szCs w:val="24"/>
          <w:lang w:val="id-ID"/>
        </w:rPr>
        <w:t>pengembangan</w:t>
      </w:r>
      <w:r w:rsidRPr="000F7EB4">
        <w:rPr>
          <w:spacing w:val="-1"/>
          <w:sz w:val="24"/>
          <w:szCs w:val="24"/>
          <w:lang w:val="id-ID"/>
        </w:rPr>
        <w:t xml:space="preserve"> </w:t>
      </w:r>
      <w:r w:rsidRPr="000F7EB4">
        <w:rPr>
          <w:sz w:val="24"/>
          <w:szCs w:val="24"/>
          <w:lang w:val="id-ID"/>
        </w:rPr>
        <w:t>aplikasi</w:t>
      </w:r>
      <w:r w:rsidRPr="000F7EB4">
        <w:rPr>
          <w:spacing w:val="-1"/>
          <w:sz w:val="24"/>
          <w:szCs w:val="24"/>
          <w:lang w:val="id-ID"/>
        </w:rPr>
        <w:t xml:space="preserve"> </w:t>
      </w:r>
      <w:r w:rsidRPr="000F7EB4">
        <w:rPr>
          <w:sz w:val="24"/>
          <w:szCs w:val="24"/>
          <w:lang w:val="id-ID"/>
        </w:rPr>
        <w:t>web modern.</w:t>
      </w:r>
    </w:p>
    <w:p w14:paraId="64BF6DB0" w14:textId="77777777" w:rsidR="00503FA4" w:rsidRPr="000F7EB4" w:rsidRDefault="00503FA4" w:rsidP="00503FA4">
      <w:pPr>
        <w:pStyle w:val="ListParagraph"/>
        <w:ind w:left="357" w:firstLine="567"/>
        <w:jc w:val="both"/>
        <w:rPr>
          <w:sz w:val="24"/>
          <w:szCs w:val="24"/>
          <w:lang w:val="id-ID"/>
        </w:rPr>
      </w:pPr>
    </w:p>
    <w:p w14:paraId="526377A9" w14:textId="6624B927" w:rsidR="00C27A4B" w:rsidRPr="000F7EB4" w:rsidRDefault="000F7EB4" w:rsidP="00503FA4">
      <w:pPr>
        <w:pStyle w:val="ListParagraph"/>
        <w:numPr>
          <w:ilvl w:val="1"/>
          <w:numId w:val="11"/>
        </w:numPr>
        <w:spacing w:line="360" w:lineRule="auto"/>
        <w:rPr>
          <w:sz w:val="24"/>
          <w:szCs w:val="24"/>
          <w:lang w:val="id-ID"/>
        </w:rPr>
      </w:pPr>
      <w:r w:rsidRPr="000F7EB4">
        <w:rPr>
          <w:b/>
          <w:sz w:val="24"/>
          <w:szCs w:val="24"/>
          <w:lang w:val="id-ID"/>
        </w:rPr>
        <w:t>Tujuan</w:t>
      </w:r>
    </w:p>
    <w:p w14:paraId="526377AA" w14:textId="77777777" w:rsidR="00C27A4B" w:rsidRPr="000F7EB4" w:rsidRDefault="000F7EB4" w:rsidP="00503FA4">
      <w:pPr>
        <w:pStyle w:val="ListParagraph"/>
        <w:spacing w:line="360" w:lineRule="auto"/>
        <w:ind w:left="357" w:firstLine="567"/>
        <w:jc w:val="both"/>
        <w:rPr>
          <w:sz w:val="24"/>
          <w:szCs w:val="24"/>
          <w:lang w:val="id-ID"/>
        </w:rPr>
        <w:sectPr w:rsidR="00C27A4B" w:rsidRPr="000F7EB4" w:rsidSect="001E4EC6">
          <w:pgSz w:w="11920" w:h="16840"/>
          <w:pgMar w:top="2268" w:right="1701" w:bottom="1701" w:left="2268" w:header="0" w:footer="1395" w:gutter="0"/>
          <w:pgNumType w:start="1"/>
          <w:cols w:space="720"/>
          <w:docGrid w:linePitch="272"/>
        </w:sectPr>
      </w:pPr>
      <w:r w:rsidRPr="000F7EB4">
        <w:rPr>
          <w:sz w:val="24"/>
          <w:szCs w:val="24"/>
          <w:lang w:val="id-ID"/>
        </w:rPr>
        <w:t>Tujuan</w:t>
      </w:r>
      <w:r w:rsidRPr="000F7EB4">
        <w:rPr>
          <w:spacing w:val="1"/>
          <w:sz w:val="24"/>
          <w:szCs w:val="24"/>
          <w:lang w:val="id-ID"/>
        </w:rPr>
        <w:t xml:space="preserve"> </w:t>
      </w:r>
      <w:r w:rsidRPr="000F7EB4">
        <w:rPr>
          <w:sz w:val="24"/>
          <w:szCs w:val="24"/>
          <w:lang w:val="id-ID"/>
        </w:rPr>
        <w:t>utama</w:t>
      </w:r>
      <w:r w:rsidRPr="000F7EB4">
        <w:rPr>
          <w:spacing w:val="1"/>
          <w:sz w:val="24"/>
          <w:szCs w:val="24"/>
          <w:lang w:val="id-ID"/>
        </w:rPr>
        <w:t xml:space="preserve"> </w:t>
      </w:r>
      <w:r w:rsidRPr="000F7EB4">
        <w:rPr>
          <w:sz w:val="24"/>
          <w:szCs w:val="24"/>
          <w:lang w:val="id-ID"/>
        </w:rPr>
        <w:t>dari</w:t>
      </w:r>
      <w:r w:rsidRPr="000F7EB4">
        <w:rPr>
          <w:spacing w:val="1"/>
          <w:sz w:val="24"/>
          <w:szCs w:val="24"/>
          <w:lang w:val="id-ID"/>
        </w:rPr>
        <w:t xml:space="preserve"> </w:t>
      </w:r>
      <w:r w:rsidRPr="000F7EB4">
        <w:rPr>
          <w:sz w:val="24"/>
          <w:szCs w:val="24"/>
          <w:lang w:val="id-ID"/>
        </w:rPr>
        <w:t>implementasi fitur</w:t>
      </w:r>
      <w:r w:rsidRPr="000F7EB4">
        <w:rPr>
          <w:spacing w:val="1"/>
          <w:sz w:val="24"/>
          <w:szCs w:val="24"/>
          <w:lang w:val="id-ID"/>
        </w:rPr>
        <w:t xml:space="preserve"> </w:t>
      </w:r>
      <w:proofErr w:type="spellStart"/>
      <w:r w:rsidRPr="000F7EB4">
        <w:rPr>
          <w:sz w:val="24"/>
          <w:szCs w:val="24"/>
          <w:lang w:val="id-ID"/>
        </w:rPr>
        <w:t>upload</w:t>
      </w:r>
      <w:proofErr w:type="spellEnd"/>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 xml:space="preserve">menampilkan gambar dalam aplikasi </w:t>
      </w:r>
      <w:proofErr w:type="spellStart"/>
      <w:r w:rsidRPr="000F7EB4">
        <w:rPr>
          <w:sz w:val="24"/>
          <w:szCs w:val="24"/>
          <w:lang w:val="id-ID"/>
        </w:rPr>
        <w:t>Laravel</w:t>
      </w:r>
      <w:proofErr w:type="spellEnd"/>
      <w:r w:rsidRPr="000F7EB4">
        <w:rPr>
          <w:sz w:val="24"/>
          <w:szCs w:val="24"/>
          <w:lang w:val="id-ID"/>
        </w:rPr>
        <w:t xml:space="preserve"> adalah untuk</w:t>
      </w:r>
      <w:r w:rsidRPr="000F7EB4">
        <w:rPr>
          <w:spacing w:val="1"/>
          <w:sz w:val="24"/>
          <w:szCs w:val="24"/>
          <w:lang w:val="id-ID"/>
        </w:rPr>
        <w:t xml:space="preserve"> </w:t>
      </w:r>
      <w:r w:rsidRPr="000F7EB4">
        <w:rPr>
          <w:sz w:val="24"/>
          <w:szCs w:val="24"/>
          <w:lang w:val="id-ID"/>
        </w:rPr>
        <w:t>meningkatkan pengalaman pengguna dengan</w:t>
      </w:r>
      <w:r w:rsidRPr="000F7EB4">
        <w:rPr>
          <w:spacing w:val="1"/>
          <w:sz w:val="24"/>
          <w:szCs w:val="24"/>
          <w:lang w:val="id-ID"/>
        </w:rPr>
        <w:t xml:space="preserve"> </w:t>
      </w:r>
      <w:r w:rsidRPr="000F7EB4">
        <w:rPr>
          <w:sz w:val="24"/>
          <w:szCs w:val="24"/>
          <w:lang w:val="id-ID"/>
        </w:rPr>
        <w:t>menyediakan cara</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mudah</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efisien</w:t>
      </w:r>
      <w:r w:rsidRPr="000F7EB4">
        <w:rPr>
          <w:spacing w:val="1"/>
          <w:sz w:val="24"/>
          <w:szCs w:val="24"/>
          <w:lang w:val="id-ID"/>
        </w:rPr>
        <w:t xml:space="preserve"> </w:t>
      </w:r>
      <w:r w:rsidRPr="000F7EB4">
        <w:rPr>
          <w:sz w:val="24"/>
          <w:szCs w:val="24"/>
          <w:lang w:val="id-ID"/>
        </w:rPr>
        <w:t>untuk</w:t>
      </w:r>
      <w:r w:rsidRPr="000F7EB4">
        <w:rPr>
          <w:spacing w:val="1"/>
          <w:sz w:val="24"/>
          <w:szCs w:val="24"/>
          <w:lang w:val="id-ID"/>
        </w:rPr>
        <w:t xml:space="preserve"> </w:t>
      </w:r>
      <w:r w:rsidRPr="000F7EB4">
        <w:rPr>
          <w:sz w:val="24"/>
          <w:szCs w:val="24"/>
          <w:lang w:val="id-ID"/>
        </w:rPr>
        <w:t>mengunggah, menyimpan,</w:t>
      </w:r>
      <w:r w:rsidRPr="000F7EB4">
        <w:rPr>
          <w:spacing w:val="1"/>
          <w:sz w:val="24"/>
          <w:szCs w:val="24"/>
          <w:lang w:val="id-ID"/>
        </w:rPr>
        <w:t xml:space="preserve"> </w:t>
      </w:r>
      <w:r w:rsidRPr="000F7EB4">
        <w:rPr>
          <w:sz w:val="24"/>
          <w:szCs w:val="24"/>
          <w:lang w:val="id-ID"/>
        </w:rPr>
        <w:t>dan</w:t>
      </w:r>
      <w:r w:rsidRPr="000F7EB4">
        <w:rPr>
          <w:spacing w:val="2"/>
          <w:sz w:val="24"/>
          <w:szCs w:val="24"/>
          <w:lang w:val="id-ID"/>
        </w:rPr>
        <w:t xml:space="preserve"> </w:t>
      </w:r>
      <w:r w:rsidRPr="000F7EB4">
        <w:rPr>
          <w:sz w:val="24"/>
          <w:szCs w:val="24"/>
          <w:lang w:val="id-ID"/>
        </w:rPr>
        <w:t>menampilkan gambar.</w:t>
      </w:r>
      <w:r w:rsidRPr="000F7EB4">
        <w:rPr>
          <w:spacing w:val="1"/>
          <w:sz w:val="24"/>
          <w:szCs w:val="24"/>
          <w:lang w:val="id-ID"/>
        </w:rPr>
        <w:t xml:space="preserve"> </w:t>
      </w:r>
      <w:r w:rsidRPr="000F7EB4">
        <w:rPr>
          <w:sz w:val="24"/>
          <w:szCs w:val="24"/>
          <w:lang w:val="id-ID"/>
        </w:rPr>
        <w:t>Fitur</w:t>
      </w:r>
      <w:r w:rsidRPr="000F7EB4">
        <w:rPr>
          <w:spacing w:val="1"/>
          <w:sz w:val="24"/>
          <w:szCs w:val="24"/>
          <w:lang w:val="id-ID"/>
        </w:rPr>
        <w:t xml:space="preserve"> </w:t>
      </w:r>
      <w:r w:rsidRPr="000F7EB4">
        <w:rPr>
          <w:sz w:val="24"/>
          <w:szCs w:val="24"/>
          <w:lang w:val="id-ID"/>
        </w:rPr>
        <w:t>ini</w:t>
      </w:r>
      <w:r w:rsidRPr="000F7EB4">
        <w:rPr>
          <w:spacing w:val="1"/>
          <w:sz w:val="24"/>
          <w:szCs w:val="24"/>
          <w:lang w:val="id-ID"/>
        </w:rPr>
        <w:t xml:space="preserve"> </w:t>
      </w:r>
      <w:r w:rsidRPr="000F7EB4">
        <w:rPr>
          <w:sz w:val="24"/>
          <w:szCs w:val="24"/>
          <w:lang w:val="id-ID"/>
        </w:rPr>
        <w:t>bertujuan</w:t>
      </w:r>
      <w:r w:rsidRPr="000F7EB4">
        <w:rPr>
          <w:spacing w:val="1"/>
          <w:sz w:val="24"/>
          <w:szCs w:val="24"/>
          <w:lang w:val="id-ID"/>
        </w:rPr>
        <w:t xml:space="preserve"> </w:t>
      </w:r>
      <w:r w:rsidRPr="000F7EB4">
        <w:rPr>
          <w:sz w:val="24"/>
          <w:szCs w:val="24"/>
          <w:lang w:val="id-ID"/>
        </w:rPr>
        <w:t>untuk</w:t>
      </w:r>
      <w:r w:rsidRPr="000F7EB4">
        <w:rPr>
          <w:spacing w:val="2"/>
          <w:sz w:val="24"/>
          <w:szCs w:val="24"/>
          <w:lang w:val="id-ID"/>
        </w:rPr>
        <w:t xml:space="preserve"> </w:t>
      </w:r>
      <w:r w:rsidRPr="000F7EB4">
        <w:rPr>
          <w:sz w:val="24"/>
          <w:szCs w:val="24"/>
          <w:lang w:val="id-ID"/>
        </w:rPr>
        <w:t>memperkaya visualisasi data,</w:t>
      </w:r>
      <w:r w:rsidRPr="000F7EB4">
        <w:rPr>
          <w:spacing w:val="1"/>
          <w:sz w:val="24"/>
          <w:szCs w:val="24"/>
          <w:lang w:val="id-ID"/>
        </w:rPr>
        <w:t xml:space="preserve"> </w:t>
      </w:r>
      <w:r w:rsidRPr="000F7EB4">
        <w:rPr>
          <w:sz w:val="24"/>
          <w:szCs w:val="24"/>
          <w:lang w:val="id-ID"/>
        </w:rPr>
        <w:t>memfasilitasi pengelolaan</w:t>
      </w:r>
      <w:r w:rsidRPr="000F7EB4">
        <w:rPr>
          <w:spacing w:val="1"/>
          <w:sz w:val="24"/>
          <w:szCs w:val="24"/>
          <w:lang w:val="id-ID"/>
        </w:rPr>
        <w:t xml:space="preserve"> </w:t>
      </w:r>
      <w:r w:rsidRPr="000F7EB4">
        <w:rPr>
          <w:sz w:val="24"/>
          <w:szCs w:val="24"/>
          <w:lang w:val="id-ID"/>
        </w:rPr>
        <w:t>media,</w:t>
      </w:r>
      <w:r w:rsidRPr="000F7EB4">
        <w:rPr>
          <w:spacing w:val="1"/>
          <w:sz w:val="24"/>
          <w:szCs w:val="24"/>
          <w:lang w:val="id-ID"/>
        </w:rPr>
        <w:t xml:space="preserve"> </w:t>
      </w:r>
      <w:r w:rsidRPr="000F7EB4">
        <w:rPr>
          <w:sz w:val="24"/>
          <w:szCs w:val="24"/>
          <w:lang w:val="id-ID"/>
        </w:rPr>
        <w:t>meningkatkan</w:t>
      </w:r>
      <w:r w:rsidRPr="000F7EB4">
        <w:rPr>
          <w:spacing w:val="1"/>
          <w:sz w:val="24"/>
          <w:szCs w:val="24"/>
          <w:lang w:val="id-ID"/>
        </w:rPr>
        <w:t xml:space="preserve"> </w:t>
      </w:r>
      <w:r w:rsidRPr="000F7EB4">
        <w:rPr>
          <w:sz w:val="24"/>
          <w:szCs w:val="24"/>
          <w:lang w:val="id-ID"/>
        </w:rPr>
        <w:t>interaksi pengguna dengan antarmuka yang</w:t>
      </w:r>
      <w:r w:rsidRPr="000F7EB4">
        <w:rPr>
          <w:spacing w:val="1"/>
          <w:sz w:val="24"/>
          <w:szCs w:val="24"/>
          <w:lang w:val="id-ID"/>
        </w:rPr>
        <w:t xml:space="preserve"> </w:t>
      </w:r>
      <w:r w:rsidRPr="000F7EB4">
        <w:rPr>
          <w:sz w:val="24"/>
          <w:szCs w:val="24"/>
          <w:lang w:val="id-ID"/>
        </w:rPr>
        <w:t>lebih menarik, dan</w:t>
      </w:r>
      <w:r w:rsidRPr="000F7EB4">
        <w:rPr>
          <w:spacing w:val="1"/>
          <w:sz w:val="24"/>
          <w:szCs w:val="24"/>
          <w:lang w:val="id-ID"/>
        </w:rPr>
        <w:t xml:space="preserve"> </w:t>
      </w:r>
      <w:r w:rsidRPr="000F7EB4">
        <w:rPr>
          <w:sz w:val="24"/>
          <w:szCs w:val="24"/>
          <w:lang w:val="id-ID"/>
        </w:rPr>
        <w:t>memastikan penyimpanan   gambar   yang   aman.   Selain   itu,   fitur   ini   memungkinkan pengguna untuk mengedit dan menghapus gambar yang sudah diunggah, sehingga</w:t>
      </w:r>
      <w:r w:rsidRPr="000F7EB4">
        <w:rPr>
          <w:spacing w:val="53"/>
          <w:sz w:val="24"/>
          <w:szCs w:val="24"/>
          <w:lang w:val="id-ID"/>
        </w:rPr>
        <w:t xml:space="preserve"> </w:t>
      </w:r>
      <w:r w:rsidRPr="000F7EB4">
        <w:rPr>
          <w:sz w:val="24"/>
          <w:szCs w:val="24"/>
          <w:lang w:val="id-ID"/>
        </w:rPr>
        <w:t>data</w:t>
      </w:r>
      <w:r w:rsidRPr="000F7EB4">
        <w:rPr>
          <w:spacing w:val="53"/>
          <w:sz w:val="24"/>
          <w:szCs w:val="24"/>
          <w:lang w:val="id-ID"/>
        </w:rPr>
        <w:t xml:space="preserve"> </w:t>
      </w:r>
      <w:r w:rsidRPr="000F7EB4">
        <w:rPr>
          <w:sz w:val="24"/>
          <w:szCs w:val="24"/>
          <w:lang w:val="id-ID"/>
        </w:rPr>
        <w:t>dapat</w:t>
      </w:r>
      <w:r w:rsidRPr="000F7EB4">
        <w:rPr>
          <w:spacing w:val="53"/>
          <w:sz w:val="24"/>
          <w:szCs w:val="24"/>
          <w:lang w:val="id-ID"/>
        </w:rPr>
        <w:t xml:space="preserve"> </w:t>
      </w:r>
      <w:r w:rsidRPr="000F7EB4">
        <w:rPr>
          <w:sz w:val="24"/>
          <w:szCs w:val="24"/>
          <w:lang w:val="id-ID"/>
        </w:rPr>
        <w:t>selalu</w:t>
      </w:r>
      <w:r w:rsidRPr="000F7EB4">
        <w:rPr>
          <w:spacing w:val="53"/>
          <w:sz w:val="24"/>
          <w:szCs w:val="24"/>
          <w:lang w:val="id-ID"/>
        </w:rPr>
        <w:t xml:space="preserve"> </w:t>
      </w:r>
      <w:r w:rsidRPr="000F7EB4">
        <w:rPr>
          <w:sz w:val="24"/>
          <w:szCs w:val="24"/>
          <w:lang w:val="id-ID"/>
        </w:rPr>
        <w:t>diperbarui</w:t>
      </w:r>
      <w:r w:rsidRPr="000F7EB4">
        <w:rPr>
          <w:spacing w:val="53"/>
          <w:sz w:val="24"/>
          <w:szCs w:val="24"/>
          <w:lang w:val="id-ID"/>
        </w:rPr>
        <w:t xml:space="preserve"> </w:t>
      </w:r>
      <w:r w:rsidRPr="000F7EB4">
        <w:rPr>
          <w:sz w:val="24"/>
          <w:szCs w:val="24"/>
          <w:lang w:val="id-ID"/>
        </w:rPr>
        <w:t>sesuai</w:t>
      </w:r>
      <w:r w:rsidRPr="000F7EB4">
        <w:rPr>
          <w:spacing w:val="53"/>
          <w:sz w:val="24"/>
          <w:szCs w:val="24"/>
          <w:lang w:val="id-ID"/>
        </w:rPr>
        <w:t xml:space="preserve"> </w:t>
      </w:r>
      <w:r w:rsidRPr="000F7EB4">
        <w:rPr>
          <w:sz w:val="24"/>
          <w:szCs w:val="24"/>
          <w:lang w:val="id-ID"/>
        </w:rPr>
        <w:t>kebutuhan.</w:t>
      </w:r>
      <w:r w:rsidRPr="000F7EB4">
        <w:rPr>
          <w:spacing w:val="53"/>
          <w:sz w:val="24"/>
          <w:szCs w:val="24"/>
          <w:lang w:val="id-ID"/>
        </w:rPr>
        <w:t xml:space="preserve"> </w:t>
      </w:r>
      <w:r w:rsidRPr="000F7EB4">
        <w:rPr>
          <w:sz w:val="24"/>
          <w:szCs w:val="24"/>
          <w:lang w:val="id-ID"/>
        </w:rPr>
        <w:t>Dengan</w:t>
      </w:r>
      <w:r w:rsidRPr="000F7EB4">
        <w:rPr>
          <w:spacing w:val="53"/>
          <w:sz w:val="24"/>
          <w:szCs w:val="24"/>
          <w:lang w:val="id-ID"/>
        </w:rPr>
        <w:t xml:space="preserve"> </w:t>
      </w:r>
      <w:r w:rsidRPr="000F7EB4">
        <w:rPr>
          <w:sz w:val="24"/>
          <w:szCs w:val="24"/>
          <w:lang w:val="id-ID"/>
        </w:rPr>
        <w:t>demikian, fitur</w:t>
      </w:r>
      <w:r w:rsidRPr="000F7EB4">
        <w:rPr>
          <w:spacing w:val="1"/>
          <w:sz w:val="24"/>
          <w:szCs w:val="24"/>
          <w:lang w:val="id-ID"/>
        </w:rPr>
        <w:t xml:space="preserve"> </w:t>
      </w:r>
      <w:r w:rsidRPr="000F7EB4">
        <w:rPr>
          <w:sz w:val="24"/>
          <w:szCs w:val="24"/>
          <w:lang w:val="id-ID"/>
        </w:rPr>
        <w:t>ini</w:t>
      </w:r>
      <w:r w:rsidRPr="000F7EB4">
        <w:rPr>
          <w:spacing w:val="1"/>
          <w:sz w:val="24"/>
          <w:szCs w:val="24"/>
          <w:lang w:val="id-ID"/>
        </w:rPr>
        <w:t xml:space="preserve"> </w:t>
      </w:r>
      <w:r w:rsidRPr="000F7EB4">
        <w:rPr>
          <w:sz w:val="24"/>
          <w:szCs w:val="24"/>
          <w:lang w:val="id-ID"/>
        </w:rPr>
        <w:t>diharapkan</w:t>
      </w:r>
      <w:r w:rsidRPr="000F7EB4">
        <w:rPr>
          <w:spacing w:val="1"/>
          <w:sz w:val="24"/>
          <w:szCs w:val="24"/>
          <w:lang w:val="id-ID"/>
        </w:rPr>
        <w:t xml:space="preserve"> </w:t>
      </w:r>
      <w:r w:rsidRPr="000F7EB4">
        <w:rPr>
          <w:sz w:val="24"/>
          <w:szCs w:val="24"/>
          <w:lang w:val="id-ID"/>
        </w:rPr>
        <w:t>dapat</w:t>
      </w:r>
      <w:r w:rsidRPr="000F7EB4">
        <w:rPr>
          <w:spacing w:val="1"/>
          <w:sz w:val="24"/>
          <w:szCs w:val="24"/>
          <w:lang w:val="id-ID"/>
        </w:rPr>
        <w:t xml:space="preserve"> </w:t>
      </w:r>
      <w:r w:rsidRPr="000F7EB4">
        <w:rPr>
          <w:sz w:val="24"/>
          <w:szCs w:val="24"/>
          <w:lang w:val="id-ID"/>
        </w:rPr>
        <w:t>memperkaya fungsionalitas aplikasi,</w:t>
      </w:r>
      <w:r w:rsidRPr="000F7EB4">
        <w:rPr>
          <w:spacing w:val="1"/>
          <w:sz w:val="24"/>
          <w:szCs w:val="24"/>
          <w:lang w:val="id-ID"/>
        </w:rPr>
        <w:t xml:space="preserve"> </w:t>
      </w:r>
      <w:r w:rsidRPr="000F7EB4">
        <w:rPr>
          <w:sz w:val="24"/>
          <w:szCs w:val="24"/>
          <w:lang w:val="id-ID"/>
        </w:rPr>
        <w:t>memberikan nilai</w:t>
      </w:r>
      <w:r w:rsidRPr="000F7EB4">
        <w:rPr>
          <w:spacing w:val="1"/>
          <w:sz w:val="24"/>
          <w:szCs w:val="24"/>
          <w:lang w:val="id-ID"/>
        </w:rPr>
        <w:t xml:space="preserve"> </w:t>
      </w:r>
      <w:r w:rsidRPr="000F7EB4">
        <w:rPr>
          <w:sz w:val="24"/>
          <w:szCs w:val="24"/>
          <w:lang w:val="id-ID"/>
        </w:rPr>
        <w:t>tambah</w:t>
      </w:r>
      <w:r w:rsidRPr="000F7EB4">
        <w:rPr>
          <w:spacing w:val="1"/>
          <w:sz w:val="24"/>
          <w:szCs w:val="24"/>
          <w:lang w:val="id-ID"/>
        </w:rPr>
        <w:t xml:space="preserve"> </w:t>
      </w:r>
      <w:r w:rsidRPr="000F7EB4">
        <w:rPr>
          <w:sz w:val="24"/>
          <w:szCs w:val="24"/>
          <w:lang w:val="id-ID"/>
        </w:rPr>
        <w:t>bagi</w:t>
      </w:r>
      <w:r w:rsidRPr="000F7EB4">
        <w:rPr>
          <w:spacing w:val="1"/>
          <w:sz w:val="24"/>
          <w:szCs w:val="24"/>
          <w:lang w:val="id-ID"/>
        </w:rPr>
        <w:t xml:space="preserve"> </w:t>
      </w:r>
      <w:r w:rsidRPr="000F7EB4">
        <w:rPr>
          <w:sz w:val="24"/>
          <w:szCs w:val="24"/>
          <w:lang w:val="id-ID"/>
        </w:rPr>
        <w:t>pengguna,</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meningkatkan kualitas layanan</w:t>
      </w:r>
      <w:r w:rsidRPr="000F7EB4">
        <w:rPr>
          <w:spacing w:val="1"/>
          <w:sz w:val="24"/>
          <w:szCs w:val="24"/>
          <w:lang w:val="id-ID"/>
        </w:rPr>
        <w:t xml:space="preserve"> </w:t>
      </w:r>
      <w:r w:rsidRPr="000F7EB4">
        <w:rPr>
          <w:sz w:val="24"/>
          <w:szCs w:val="24"/>
          <w:lang w:val="id-ID"/>
        </w:rPr>
        <w:t>yang ditawarkan.</w:t>
      </w:r>
    </w:p>
    <w:p w14:paraId="526377AB" w14:textId="645F67E6" w:rsidR="00C27A4B" w:rsidRPr="000F7EB4" w:rsidRDefault="00404F3A" w:rsidP="00404F3A">
      <w:pPr>
        <w:spacing w:line="360" w:lineRule="auto"/>
        <w:jc w:val="center"/>
        <w:rPr>
          <w:b/>
          <w:bCs/>
          <w:sz w:val="28"/>
          <w:szCs w:val="28"/>
          <w:lang w:val="id-ID"/>
        </w:rPr>
      </w:pPr>
      <w:r w:rsidRPr="000F7EB4">
        <w:rPr>
          <w:b/>
          <w:bCs/>
          <w:sz w:val="28"/>
          <w:szCs w:val="28"/>
          <w:lang w:val="id-ID"/>
        </w:rPr>
        <w:lastRenderedPageBreak/>
        <w:t>BAB II</w:t>
      </w:r>
    </w:p>
    <w:p w14:paraId="689BB995" w14:textId="0C67D987" w:rsidR="001E4EC6" w:rsidRPr="000F7EB4" w:rsidRDefault="00404F3A" w:rsidP="00404F3A">
      <w:pPr>
        <w:spacing w:line="360" w:lineRule="auto"/>
        <w:jc w:val="center"/>
        <w:rPr>
          <w:b/>
          <w:bCs/>
          <w:sz w:val="28"/>
          <w:szCs w:val="28"/>
          <w:lang w:val="id-ID"/>
        </w:rPr>
      </w:pPr>
      <w:r w:rsidRPr="000F7EB4">
        <w:rPr>
          <w:b/>
          <w:bCs/>
          <w:sz w:val="28"/>
          <w:szCs w:val="28"/>
          <w:lang w:val="id-ID"/>
        </w:rPr>
        <w:t>PEMBAHASAN</w:t>
      </w:r>
    </w:p>
    <w:p w14:paraId="526377B2" w14:textId="4572869D" w:rsidR="00C27A4B" w:rsidRPr="000F7EB4" w:rsidRDefault="000F7EB4" w:rsidP="00404F3A">
      <w:pPr>
        <w:pStyle w:val="ListParagraph"/>
        <w:numPr>
          <w:ilvl w:val="1"/>
          <w:numId w:val="14"/>
        </w:numPr>
        <w:spacing w:line="360" w:lineRule="auto"/>
        <w:rPr>
          <w:sz w:val="24"/>
          <w:szCs w:val="24"/>
          <w:lang w:val="id-ID"/>
        </w:rPr>
      </w:pPr>
      <w:r w:rsidRPr="000F7EB4">
        <w:rPr>
          <w:b/>
          <w:sz w:val="24"/>
          <w:szCs w:val="24"/>
          <w:lang w:val="id-ID"/>
        </w:rPr>
        <w:t>Pengertian</w:t>
      </w:r>
      <w:r w:rsidRPr="000F7EB4">
        <w:rPr>
          <w:b/>
          <w:spacing w:val="-1"/>
          <w:sz w:val="24"/>
          <w:szCs w:val="24"/>
          <w:lang w:val="id-ID"/>
        </w:rPr>
        <w:t xml:space="preserve"> </w:t>
      </w:r>
      <w:proofErr w:type="spellStart"/>
      <w:r w:rsidRPr="000F7EB4">
        <w:rPr>
          <w:b/>
          <w:sz w:val="24"/>
          <w:szCs w:val="24"/>
          <w:lang w:val="id-ID"/>
        </w:rPr>
        <w:t>Upload</w:t>
      </w:r>
      <w:proofErr w:type="spellEnd"/>
      <w:r w:rsidRPr="000F7EB4">
        <w:rPr>
          <w:b/>
          <w:sz w:val="24"/>
          <w:szCs w:val="24"/>
          <w:lang w:val="id-ID"/>
        </w:rPr>
        <w:t xml:space="preserve"> </w:t>
      </w:r>
      <w:proofErr w:type="spellStart"/>
      <w:r w:rsidRPr="000F7EB4">
        <w:rPr>
          <w:b/>
          <w:sz w:val="24"/>
          <w:szCs w:val="24"/>
          <w:lang w:val="id-ID"/>
        </w:rPr>
        <w:t>Image</w:t>
      </w:r>
      <w:proofErr w:type="spellEnd"/>
    </w:p>
    <w:p w14:paraId="526377B3" w14:textId="77777777" w:rsidR="00C27A4B" w:rsidRPr="000F7EB4" w:rsidRDefault="000F7EB4" w:rsidP="00404F3A">
      <w:pPr>
        <w:pStyle w:val="ListParagraph"/>
        <w:spacing w:line="360" w:lineRule="auto"/>
        <w:ind w:left="357" w:firstLine="567"/>
        <w:jc w:val="both"/>
        <w:rPr>
          <w:sz w:val="24"/>
          <w:szCs w:val="24"/>
          <w:lang w:val="id-ID"/>
        </w:rPr>
      </w:pPr>
      <w:r w:rsidRPr="000F7EB4">
        <w:rPr>
          <w:sz w:val="24"/>
          <w:szCs w:val="24"/>
          <w:lang w:val="id-ID"/>
        </w:rPr>
        <w:t>Pengertian</w:t>
      </w:r>
      <w:r w:rsidRPr="000F7EB4">
        <w:rPr>
          <w:spacing w:val="1"/>
          <w:sz w:val="24"/>
          <w:szCs w:val="24"/>
          <w:lang w:val="id-ID"/>
        </w:rPr>
        <w:t xml:space="preserve"> </w:t>
      </w:r>
      <w:proofErr w:type="spellStart"/>
      <w:r w:rsidRPr="000F7EB4">
        <w:rPr>
          <w:sz w:val="24"/>
          <w:szCs w:val="24"/>
          <w:lang w:val="id-ID"/>
        </w:rPr>
        <w:t>upload</w:t>
      </w:r>
      <w:proofErr w:type="spellEnd"/>
      <w:r w:rsidRPr="000F7EB4">
        <w:rPr>
          <w:sz w:val="24"/>
          <w:szCs w:val="24"/>
          <w:lang w:val="id-ID"/>
        </w:rPr>
        <w:t xml:space="preserve"> </w:t>
      </w:r>
      <w:proofErr w:type="spellStart"/>
      <w:r w:rsidRPr="000F7EB4">
        <w:rPr>
          <w:sz w:val="24"/>
          <w:szCs w:val="24"/>
          <w:lang w:val="id-ID"/>
        </w:rPr>
        <w:t>image</w:t>
      </w:r>
      <w:proofErr w:type="spellEnd"/>
      <w:r w:rsidRPr="000F7EB4">
        <w:rPr>
          <w:spacing w:val="2"/>
          <w:sz w:val="24"/>
          <w:szCs w:val="24"/>
          <w:lang w:val="id-ID"/>
        </w:rPr>
        <w:t xml:space="preserve"> </w:t>
      </w:r>
      <w:r w:rsidRPr="000F7EB4">
        <w:rPr>
          <w:sz w:val="24"/>
          <w:szCs w:val="24"/>
          <w:lang w:val="id-ID"/>
        </w:rPr>
        <w:t>adalah proses di</w:t>
      </w:r>
      <w:r w:rsidRPr="000F7EB4">
        <w:rPr>
          <w:spacing w:val="1"/>
          <w:sz w:val="24"/>
          <w:szCs w:val="24"/>
          <w:lang w:val="id-ID"/>
        </w:rPr>
        <w:t xml:space="preserve"> </w:t>
      </w:r>
      <w:r w:rsidRPr="000F7EB4">
        <w:rPr>
          <w:sz w:val="24"/>
          <w:szCs w:val="24"/>
          <w:lang w:val="id-ID"/>
        </w:rPr>
        <w:t xml:space="preserve">mana </w:t>
      </w:r>
      <w:proofErr w:type="spellStart"/>
      <w:r w:rsidRPr="000F7EB4">
        <w:rPr>
          <w:sz w:val="24"/>
          <w:szCs w:val="24"/>
          <w:lang w:val="id-ID"/>
        </w:rPr>
        <w:t>file</w:t>
      </w:r>
      <w:proofErr w:type="spellEnd"/>
      <w:r w:rsidRPr="000F7EB4">
        <w:rPr>
          <w:sz w:val="24"/>
          <w:szCs w:val="24"/>
          <w:lang w:val="id-ID"/>
        </w:rPr>
        <w:t xml:space="preserve"> gambar dari perangkat pengguna (seperti komputer, </w:t>
      </w:r>
      <w:proofErr w:type="spellStart"/>
      <w:r w:rsidRPr="000F7EB4">
        <w:rPr>
          <w:sz w:val="24"/>
          <w:szCs w:val="24"/>
          <w:lang w:val="id-ID"/>
        </w:rPr>
        <w:t>smartphone</w:t>
      </w:r>
      <w:proofErr w:type="spellEnd"/>
      <w:r w:rsidRPr="000F7EB4">
        <w:rPr>
          <w:sz w:val="24"/>
          <w:szCs w:val="24"/>
          <w:lang w:val="id-ID"/>
        </w:rPr>
        <w:t>, atau tablet) dikirim dan disimpan ke server melalui internet. Proses ini memungkinkan pengguna untuk</w:t>
      </w:r>
      <w:r w:rsidRPr="000F7EB4">
        <w:rPr>
          <w:spacing w:val="1"/>
          <w:sz w:val="24"/>
          <w:szCs w:val="24"/>
          <w:lang w:val="id-ID"/>
        </w:rPr>
        <w:t xml:space="preserve"> </w:t>
      </w:r>
      <w:r w:rsidRPr="000F7EB4">
        <w:rPr>
          <w:sz w:val="24"/>
          <w:szCs w:val="24"/>
          <w:lang w:val="id-ID"/>
        </w:rPr>
        <w:t xml:space="preserve">memasukkan gambar ke dalam aplikasi web atau layanan </w:t>
      </w:r>
      <w:proofErr w:type="spellStart"/>
      <w:r w:rsidRPr="000F7EB4">
        <w:rPr>
          <w:sz w:val="24"/>
          <w:szCs w:val="24"/>
          <w:lang w:val="id-ID"/>
        </w:rPr>
        <w:t>online</w:t>
      </w:r>
      <w:proofErr w:type="spellEnd"/>
      <w:r w:rsidRPr="000F7EB4">
        <w:rPr>
          <w:sz w:val="24"/>
          <w:szCs w:val="24"/>
          <w:lang w:val="id-ID"/>
        </w:rPr>
        <w:t>, di mana gambar tersebut dapat digunakan untuk berbagai tujuan seperti profil pengguna, galeri foto, ilustrasi produk, dan lainnya.</w:t>
      </w:r>
    </w:p>
    <w:p w14:paraId="526377B8" w14:textId="2168C28A" w:rsidR="00C27A4B" w:rsidRPr="000F7EB4" w:rsidRDefault="000F7EB4" w:rsidP="00404F3A">
      <w:pPr>
        <w:pStyle w:val="ListParagraph"/>
        <w:numPr>
          <w:ilvl w:val="1"/>
          <w:numId w:val="14"/>
        </w:numPr>
        <w:spacing w:line="360" w:lineRule="auto"/>
        <w:rPr>
          <w:sz w:val="24"/>
          <w:szCs w:val="24"/>
          <w:lang w:val="id-ID"/>
        </w:rPr>
      </w:pPr>
      <w:r w:rsidRPr="000F7EB4">
        <w:rPr>
          <w:b/>
          <w:sz w:val="24"/>
          <w:szCs w:val="24"/>
          <w:lang w:val="id-ID"/>
        </w:rPr>
        <w:t>Langkah-langkah</w:t>
      </w:r>
      <w:r w:rsidRPr="000F7EB4">
        <w:rPr>
          <w:b/>
          <w:spacing w:val="-1"/>
          <w:sz w:val="24"/>
          <w:szCs w:val="24"/>
          <w:lang w:val="id-ID"/>
        </w:rPr>
        <w:t xml:space="preserve"> </w:t>
      </w:r>
      <w:r w:rsidRPr="000F7EB4">
        <w:rPr>
          <w:b/>
          <w:sz w:val="24"/>
          <w:szCs w:val="24"/>
          <w:lang w:val="id-ID"/>
        </w:rPr>
        <w:t xml:space="preserve">membuat </w:t>
      </w:r>
      <w:proofErr w:type="spellStart"/>
      <w:r w:rsidRPr="000F7EB4">
        <w:rPr>
          <w:b/>
          <w:sz w:val="24"/>
          <w:szCs w:val="24"/>
          <w:lang w:val="id-ID"/>
        </w:rPr>
        <w:t>Upload</w:t>
      </w:r>
      <w:proofErr w:type="spellEnd"/>
      <w:r w:rsidRPr="000F7EB4">
        <w:rPr>
          <w:b/>
          <w:sz w:val="24"/>
          <w:szCs w:val="24"/>
          <w:lang w:val="id-ID"/>
        </w:rPr>
        <w:t xml:space="preserve"> </w:t>
      </w:r>
      <w:proofErr w:type="spellStart"/>
      <w:r w:rsidRPr="000F7EB4">
        <w:rPr>
          <w:b/>
          <w:sz w:val="24"/>
          <w:szCs w:val="24"/>
          <w:lang w:val="id-ID"/>
        </w:rPr>
        <w:t>Image</w:t>
      </w:r>
      <w:proofErr w:type="spellEnd"/>
      <w:r w:rsidRPr="000F7EB4">
        <w:rPr>
          <w:b/>
          <w:sz w:val="24"/>
          <w:szCs w:val="24"/>
          <w:lang w:val="id-ID"/>
        </w:rPr>
        <w:t xml:space="preserve"> Pada </w:t>
      </w:r>
      <w:proofErr w:type="spellStart"/>
      <w:r w:rsidRPr="000F7EB4">
        <w:rPr>
          <w:b/>
          <w:sz w:val="24"/>
          <w:szCs w:val="24"/>
          <w:lang w:val="id-ID"/>
        </w:rPr>
        <w:t>Method</w:t>
      </w:r>
      <w:proofErr w:type="spellEnd"/>
      <w:r w:rsidRPr="000F7EB4">
        <w:rPr>
          <w:b/>
          <w:sz w:val="24"/>
          <w:szCs w:val="24"/>
          <w:lang w:val="id-ID"/>
        </w:rPr>
        <w:t xml:space="preserve"> </w:t>
      </w:r>
      <w:proofErr w:type="spellStart"/>
      <w:r w:rsidRPr="000F7EB4">
        <w:rPr>
          <w:b/>
          <w:sz w:val="24"/>
          <w:szCs w:val="24"/>
          <w:lang w:val="id-ID"/>
        </w:rPr>
        <w:t>Strore</w:t>
      </w:r>
      <w:proofErr w:type="spellEnd"/>
      <w:r w:rsidRPr="000F7EB4">
        <w:rPr>
          <w:b/>
          <w:sz w:val="24"/>
          <w:szCs w:val="24"/>
          <w:lang w:val="id-ID"/>
        </w:rPr>
        <w:t>()</w:t>
      </w:r>
    </w:p>
    <w:p w14:paraId="58A874A3" w14:textId="77777777" w:rsidR="00404F3A" w:rsidRPr="000F7EB4" w:rsidRDefault="000F7EB4" w:rsidP="00404F3A">
      <w:pPr>
        <w:pStyle w:val="ListParagraph"/>
        <w:numPr>
          <w:ilvl w:val="0"/>
          <w:numId w:val="16"/>
        </w:numPr>
        <w:spacing w:line="360" w:lineRule="auto"/>
        <w:rPr>
          <w:sz w:val="24"/>
          <w:szCs w:val="24"/>
          <w:lang w:val="id-ID"/>
        </w:rPr>
      </w:pPr>
      <w:r w:rsidRPr="000F7EB4">
        <w:rPr>
          <w:b/>
          <w:sz w:val="24"/>
          <w:szCs w:val="24"/>
          <w:lang w:val="id-ID"/>
        </w:rPr>
        <w:t>Menyiapkan</w:t>
      </w:r>
      <w:r w:rsidRPr="000F7EB4">
        <w:rPr>
          <w:b/>
          <w:spacing w:val="-1"/>
          <w:sz w:val="24"/>
          <w:szCs w:val="24"/>
          <w:lang w:val="id-ID"/>
        </w:rPr>
        <w:t xml:space="preserve"> </w:t>
      </w:r>
      <w:proofErr w:type="spellStart"/>
      <w:r w:rsidRPr="000F7EB4">
        <w:rPr>
          <w:b/>
          <w:sz w:val="24"/>
          <w:szCs w:val="24"/>
          <w:lang w:val="id-ID"/>
        </w:rPr>
        <w:t>Migration</w:t>
      </w:r>
      <w:proofErr w:type="spellEnd"/>
      <w:r w:rsidRPr="000F7EB4">
        <w:rPr>
          <w:b/>
          <w:spacing w:val="-1"/>
          <w:sz w:val="24"/>
          <w:szCs w:val="24"/>
          <w:lang w:val="id-ID"/>
        </w:rPr>
        <w:t xml:space="preserve"> </w:t>
      </w:r>
      <w:r w:rsidRPr="000F7EB4">
        <w:rPr>
          <w:b/>
          <w:sz w:val="24"/>
          <w:szCs w:val="24"/>
          <w:lang w:val="id-ID"/>
        </w:rPr>
        <w:t>untuk Menyimpan</w:t>
      </w:r>
      <w:r w:rsidRPr="000F7EB4">
        <w:rPr>
          <w:b/>
          <w:spacing w:val="-1"/>
          <w:sz w:val="24"/>
          <w:szCs w:val="24"/>
          <w:lang w:val="id-ID"/>
        </w:rPr>
        <w:t xml:space="preserve"> </w:t>
      </w:r>
      <w:r w:rsidRPr="000F7EB4">
        <w:rPr>
          <w:b/>
          <w:sz w:val="24"/>
          <w:szCs w:val="24"/>
          <w:lang w:val="id-ID"/>
        </w:rPr>
        <w:t>Informasi Gambar</w:t>
      </w:r>
    </w:p>
    <w:p w14:paraId="526377BB" w14:textId="1798B6C5" w:rsidR="00C27A4B" w:rsidRPr="000F7EB4" w:rsidRDefault="00000000" w:rsidP="00404F3A">
      <w:pPr>
        <w:pStyle w:val="ListParagraph"/>
        <w:spacing w:line="360" w:lineRule="auto"/>
        <w:ind w:firstLine="567"/>
        <w:jc w:val="both"/>
        <w:rPr>
          <w:sz w:val="24"/>
          <w:szCs w:val="24"/>
          <w:lang w:val="id-ID"/>
        </w:rPr>
        <w:sectPr w:rsidR="00C27A4B" w:rsidRPr="000F7EB4" w:rsidSect="00404F3A">
          <w:pgSz w:w="11920" w:h="16840"/>
          <w:pgMar w:top="2268" w:right="1701" w:bottom="1701" w:left="2268" w:header="0" w:footer="1395" w:gutter="0"/>
          <w:cols w:space="720"/>
          <w:docGrid w:linePitch="272"/>
        </w:sectPr>
      </w:pPr>
      <w:r>
        <w:rPr>
          <w:lang w:val="id-ID"/>
        </w:rPr>
        <w:pict w14:anchorId="52637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0;text-align:left;margin-left:144.4pt;margin-top:163.45pt;width:340.5pt;height:152.3pt;z-index:-251658240;mso-position-horizontal-relative:page">
            <v:imagedata r:id="rId11" o:title=""/>
            <w10:wrap anchorx="page"/>
          </v:shape>
        </w:pict>
      </w:r>
      <w:r w:rsidR="000F7EB4" w:rsidRPr="000F7EB4">
        <w:rPr>
          <w:sz w:val="24"/>
          <w:szCs w:val="24"/>
          <w:lang w:val="id-ID"/>
        </w:rPr>
        <w:t xml:space="preserve">Kode </w:t>
      </w:r>
      <w:r w:rsidR="000F7EB4" w:rsidRPr="000F7EB4">
        <w:rPr>
          <w:spacing w:val="1"/>
          <w:sz w:val="24"/>
          <w:szCs w:val="24"/>
          <w:lang w:val="id-ID"/>
        </w:rPr>
        <w:t xml:space="preserve"> </w:t>
      </w:r>
      <w:r w:rsidR="000F7EB4" w:rsidRPr="000F7EB4">
        <w:rPr>
          <w:sz w:val="24"/>
          <w:szCs w:val="24"/>
          <w:lang w:val="id-ID"/>
        </w:rPr>
        <w:t xml:space="preserve">di </w:t>
      </w:r>
      <w:r w:rsidR="000F7EB4" w:rsidRPr="000F7EB4">
        <w:rPr>
          <w:spacing w:val="1"/>
          <w:sz w:val="24"/>
          <w:szCs w:val="24"/>
          <w:lang w:val="id-ID"/>
        </w:rPr>
        <w:t xml:space="preserve"> </w:t>
      </w:r>
      <w:r w:rsidR="000F7EB4" w:rsidRPr="000F7EB4">
        <w:rPr>
          <w:sz w:val="24"/>
          <w:szCs w:val="24"/>
          <w:lang w:val="id-ID"/>
        </w:rPr>
        <w:t xml:space="preserve">bawah  adalah  bagian  dari  migrasi  </w:t>
      </w:r>
      <w:proofErr w:type="spellStart"/>
      <w:r w:rsidR="000F7EB4" w:rsidRPr="000F7EB4">
        <w:rPr>
          <w:sz w:val="24"/>
          <w:szCs w:val="24"/>
          <w:lang w:val="id-ID"/>
        </w:rPr>
        <w:t>database</w:t>
      </w:r>
      <w:proofErr w:type="spellEnd"/>
      <w:r w:rsidR="000F7EB4" w:rsidRPr="000F7EB4">
        <w:rPr>
          <w:sz w:val="24"/>
          <w:szCs w:val="24"/>
          <w:lang w:val="id-ID"/>
        </w:rPr>
        <w:t xml:space="preserve">  dalam kerangka</w:t>
      </w:r>
      <w:r w:rsidR="000F7EB4" w:rsidRPr="000F7EB4">
        <w:rPr>
          <w:spacing w:val="1"/>
          <w:sz w:val="24"/>
          <w:szCs w:val="24"/>
          <w:lang w:val="id-ID"/>
        </w:rPr>
        <w:t xml:space="preserve"> </w:t>
      </w:r>
      <w:r w:rsidR="000F7EB4" w:rsidRPr="000F7EB4">
        <w:rPr>
          <w:sz w:val="24"/>
          <w:szCs w:val="24"/>
          <w:lang w:val="id-ID"/>
        </w:rPr>
        <w:t>kerja</w:t>
      </w:r>
      <w:r w:rsidR="000F7EB4" w:rsidRPr="000F7EB4">
        <w:rPr>
          <w:spacing w:val="1"/>
          <w:sz w:val="24"/>
          <w:szCs w:val="24"/>
          <w:lang w:val="id-ID"/>
        </w:rPr>
        <w:t xml:space="preserve"> </w:t>
      </w:r>
      <w:proofErr w:type="spellStart"/>
      <w:r w:rsidR="000F7EB4" w:rsidRPr="000F7EB4">
        <w:rPr>
          <w:sz w:val="24"/>
          <w:szCs w:val="24"/>
          <w:lang w:val="id-ID"/>
        </w:rPr>
        <w:t>Laravel</w:t>
      </w:r>
      <w:proofErr w:type="spellEnd"/>
      <w:r w:rsidR="000F7EB4" w:rsidRPr="000F7EB4">
        <w:rPr>
          <w:sz w:val="24"/>
          <w:szCs w:val="24"/>
          <w:lang w:val="id-ID"/>
        </w:rPr>
        <w:t>.</w:t>
      </w:r>
      <w:r w:rsidR="000F7EB4" w:rsidRPr="000F7EB4">
        <w:rPr>
          <w:spacing w:val="1"/>
          <w:sz w:val="24"/>
          <w:szCs w:val="24"/>
          <w:lang w:val="id-ID"/>
        </w:rPr>
        <w:t xml:space="preserve"> </w:t>
      </w:r>
      <w:r w:rsidR="000F7EB4" w:rsidRPr="000F7EB4">
        <w:rPr>
          <w:sz w:val="24"/>
          <w:szCs w:val="24"/>
          <w:lang w:val="id-ID"/>
        </w:rPr>
        <w:t>Fungsi</w:t>
      </w:r>
      <w:r w:rsidR="000F7EB4" w:rsidRPr="000F7EB4">
        <w:rPr>
          <w:spacing w:val="5"/>
          <w:sz w:val="24"/>
          <w:szCs w:val="24"/>
          <w:lang w:val="id-ID"/>
        </w:rPr>
        <w:t xml:space="preserve"> </w:t>
      </w:r>
      <w:proofErr w:type="spellStart"/>
      <w:r w:rsidR="000F7EB4" w:rsidRPr="000F7EB4">
        <w:rPr>
          <w:sz w:val="24"/>
          <w:szCs w:val="24"/>
          <w:lang w:val="id-ID"/>
        </w:rPr>
        <w:t>up</w:t>
      </w:r>
      <w:proofErr w:type="spellEnd"/>
      <w:r w:rsidR="000F7EB4" w:rsidRPr="000F7EB4">
        <w:rPr>
          <w:spacing w:val="2"/>
          <w:sz w:val="24"/>
          <w:szCs w:val="24"/>
          <w:lang w:val="id-ID"/>
        </w:rPr>
        <w:t xml:space="preserve"> </w:t>
      </w:r>
      <w:r w:rsidR="000F7EB4" w:rsidRPr="000F7EB4">
        <w:rPr>
          <w:sz w:val="24"/>
          <w:szCs w:val="24"/>
          <w:lang w:val="id-ID"/>
        </w:rPr>
        <w:t>digunakan</w:t>
      </w:r>
      <w:r w:rsidR="000F7EB4" w:rsidRPr="000F7EB4">
        <w:rPr>
          <w:spacing w:val="1"/>
          <w:sz w:val="24"/>
          <w:szCs w:val="24"/>
          <w:lang w:val="id-ID"/>
        </w:rPr>
        <w:t xml:space="preserve"> </w:t>
      </w:r>
      <w:r w:rsidR="000F7EB4" w:rsidRPr="000F7EB4">
        <w:rPr>
          <w:sz w:val="24"/>
          <w:szCs w:val="24"/>
          <w:lang w:val="id-ID"/>
        </w:rPr>
        <w:t>untuk</w:t>
      </w:r>
      <w:r w:rsidR="000F7EB4" w:rsidRPr="000F7EB4">
        <w:rPr>
          <w:spacing w:val="1"/>
          <w:sz w:val="24"/>
          <w:szCs w:val="24"/>
          <w:lang w:val="id-ID"/>
        </w:rPr>
        <w:t xml:space="preserve"> </w:t>
      </w:r>
      <w:r w:rsidR="000F7EB4" w:rsidRPr="000F7EB4">
        <w:rPr>
          <w:sz w:val="24"/>
          <w:szCs w:val="24"/>
          <w:lang w:val="id-ID"/>
        </w:rPr>
        <w:t>menambahkan kolom baru ke tabel</w:t>
      </w:r>
      <w:r w:rsidR="000F7EB4" w:rsidRPr="000F7EB4">
        <w:rPr>
          <w:spacing w:val="4"/>
          <w:sz w:val="24"/>
          <w:szCs w:val="24"/>
          <w:lang w:val="id-ID"/>
        </w:rPr>
        <w:t xml:space="preserve"> </w:t>
      </w:r>
      <w:proofErr w:type="spellStart"/>
      <w:r w:rsidR="000F7EB4" w:rsidRPr="000F7EB4">
        <w:rPr>
          <w:sz w:val="24"/>
          <w:szCs w:val="24"/>
          <w:lang w:val="id-ID"/>
        </w:rPr>
        <w:t>mahasiswas</w:t>
      </w:r>
      <w:proofErr w:type="spellEnd"/>
      <w:r w:rsidR="000F7EB4" w:rsidRPr="000F7EB4">
        <w:rPr>
          <w:sz w:val="24"/>
          <w:szCs w:val="24"/>
          <w:lang w:val="id-ID"/>
        </w:rPr>
        <w:t>.</w:t>
      </w:r>
      <w:r w:rsidR="000F7EB4" w:rsidRPr="000F7EB4">
        <w:rPr>
          <w:spacing w:val="1"/>
          <w:sz w:val="24"/>
          <w:szCs w:val="24"/>
          <w:lang w:val="id-ID"/>
        </w:rPr>
        <w:t xml:space="preserve"> </w:t>
      </w:r>
      <w:r w:rsidR="000F7EB4" w:rsidRPr="000F7EB4">
        <w:rPr>
          <w:sz w:val="24"/>
          <w:szCs w:val="24"/>
          <w:lang w:val="id-ID"/>
        </w:rPr>
        <w:t>Dalam kasus ini, kolom</w:t>
      </w:r>
      <w:r w:rsidR="000F7EB4" w:rsidRPr="000F7EB4">
        <w:rPr>
          <w:spacing w:val="8"/>
          <w:sz w:val="24"/>
          <w:szCs w:val="24"/>
          <w:lang w:val="id-ID"/>
        </w:rPr>
        <w:t xml:space="preserve"> </w:t>
      </w:r>
      <w:proofErr w:type="spellStart"/>
      <w:r w:rsidR="000F7EB4" w:rsidRPr="000F7EB4">
        <w:rPr>
          <w:sz w:val="24"/>
          <w:szCs w:val="24"/>
          <w:lang w:val="id-ID"/>
        </w:rPr>
        <w:t>image</w:t>
      </w:r>
      <w:proofErr w:type="spellEnd"/>
      <w:r w:rsidR="000F7EB4" w:rsidRPr="000F7EB4">
        <w:rPr>
          <w:sz w:val="24"/>
          <w:szCs w:val="24"/>
          <w:lang w:val="id-ID"/>
        </w:rPr>
        <w:t xml:space="preserve"> dengan tipe data </w:t>
      </w:r>
      <w:proofErr w:type="spellStart"/>
      <w:r w:rsidR="000F7EB4" w:rsidRPr="000F7EB4">
        <w:rPr>
          <w:sz w:val="24"/>
          <w:szCs w:val="24"/>
          <w:lang w:val="id-ID"/>
        </w:rPr>
        <w:t>string</w:t>
      </w:r>
      <w:proofErr w:type="spellEnd"/>
      <w:r w:rsidR="000F7EB4" w:rsidRPr="000F7EB4">
        <w:rPr>
          <w:spacing w:val="1"/>
          <w:sz w:val="24"/>
          <w:szCs w:val="24"/>
          <w:lang w:val="id-ID"/>
        </w:rPr>
        <w:t xml:space="preserve"> </w:t>
      </w:r>
      <w:r w:rsidR="000F7EB4" w:rsidRPr="000F7EB4">
        <w:rPr>
          <w:sz w:val="24"/>
          <w:szCs w:val="24"/>
          <w:lang w:val="id-ID"/>
        </w:rPr>
        <w:t>ditambahkan, dan</w:t>
      </w:r>
      <w:r w:rsidR="000F7EB4" w:rsidRPr="000F7EB4">
        <w:rPr>
          <w:spacing w:val="1"/>
          <w:sz w:val="24"/>
          <w:szCs w:val="24"/>
          <w:lang w:val="id-ID"/>
        </w:rPr>
        <w:t xml:space="preserve"> </w:t>
      </w:r>
      <w:r w:rsidR="000F7EB4" w:rsidRPr="000F7EB4">
        <w:rPr>
          <w:sz w:val="24"/>
          <w:szCs w:val="24"/>
          <w:lang w:val="id-ID"/>
        </w:rPr>
        <w:t>kolom</w:t>
      </w:r>
      <w:r w:rsidR="000F7EB4" w:rsidRPr="000F7EB4">
        <w:rPr>
          <w:spacing w:val="1"/>
          <w:sz w:val="24"/>
          <w:szCs w:val="24"/>
          <w:lang w:val="id-ID"/>
        </w:rPr>
        <w:t xml:space="preserve"> </w:t>
      </w:r>
      <w:r w:rsidR="000F7EB4" w:rsidRPr="000F7EB4">
        <w:rPr>
          <w:sz w:val="24"/>
          <w:szCs w:val="24"/>
          <w:lang w:val="id-ID"/>
        </w:rPr>
        <w:t>ini</w:t>
      </w:r>
      <w:r w:rsidR="000F7EB4" w:rsidRPr="000F7EB4">
        <w:rPr>
          <w:spacing w:val="1"/>
          <w:sz w:val="24"/>
          <w:szCs w:val="24"/>
          <w:lang w:val="id-ID"/>
        </w:rPr>
        <w:t xml:space="preserve"> </w:t>
      </w:r>
      <w:r w:rsidR="000F7EB4" w:rsidRPr="000F7EB4">
        <w:rPr>
          <w:sz w:val="24"/>
          <w:szCs w:val="24"/>
          <w:lang w:val="id-ID"/>
        </w:rPr>
        <w:t>diizinkan</w:t>
      </w:r>
      <w:r w:rsidR="000F7EB4" w:rsidRPr="000F7EB4">
        <w:rPr>
          <w:spacing w:val="1"/>
          <w:sz w:val="24"/>
          <w:szCs w:val="24"/>
          <w:lang w:val="id-ID"/>
        </w:rPr>
        <w:t xml:space="preserve"> </w:t>
      </w:r>
      <w:r w:rsidR="000F7EB4" w:rsidRPr="000F7EB4">
        <w:rPr>
          <w:sz w:val="24"/>
          <w:szCs w:val="24"/>
          <w:lang w:val="id-ID"/>
        </w:rPr>
        <w:t>untuk</w:t>
      </w:r>
      <w:r w:rsidR="000F7EB4" w:rsidRPr="000F7EB4">
        <w:rPr>
          <w:spacing w:val="1"/>
          <w:sz w:val="24"/>
          <w:szCs w:val="24"/>
          <w:lang w:val="id-ID"/>
        </w:rPr>
        <w:t xml:space="preserve"> </w:t>
      </w:r>
      <w:r w:rsidR="000F7EB4" w:rsidRPr="000F7EB4">
        <w:rPr>
          <w:sz w:val="24"/>
          <w:szCs w:val="24"/>
          <w:lang w:val="id-ID"/>
        </w:rPr>
        <w:t>berisi</w:t>
      </w:r>
      <w:r w:rsidR="000F7EB4" w:rsidRPr="000F7EB4">
        <w:rPr>
          <w:spacing w:val="1"/>
          <w:sz w:val="24"/>
          <w:szCs w:val="24"/>
          <w:lang w:val="id-ID"/>
        </w:rPr>
        <w:t xml:space="preserve"> </w:t>
      </w:r>
      <w:r w:rsidR="000F7EB4" w:rsidRPr="000F7EB4">
        <w:rPr>
          <w:sz w:val="24"/>
          <w:szCs w:val="24"/>
          <w:lang w:val="id-ID"/>
        </w:rPr>
        <w:t>nilai</w:t>
      </w:r>
      <w:r w:rsidR="000F7EB4" w:rsidRPr="000F7EB4">
        <w:rPr>
          <w:spacing w:val="11"/>
          <w:sz w:val="24"/>
          <w:szCs w:val="24"/>
          <w:lang w:val="id-ID"/>
        </w:rPr>
        <w:t xml:space="preserve"> </w:t>
      </w:r>
      <w:proofErr w:type="spellStart"/>
      <w:r w:rsidR="000F7EB4" w:rsidRPr="000F7EB4">
        <w:rPr>
          <w:sz w:val="24"/>
          <w:szCs w:val="24"/>
          <w:lang w:val="id-ID"/>
        </w:rPr>
        <w:t>null</w:t>
      </w:r>
      <w:proofErr w:type="spellEnd"/>
      <w:r w:rsidR="000F7EB4" w:rsidRPr="000F7EB4">
        <w:rPr>
          <w:sz w:val="24"/>
          <w:szCs w:val="24"/>
          <w:lang w:val="id-ID"/>
        </w:rPr>
        <w:t xml:space="preserve"> (</w:t>
      </w:r>
      <w:proofErr w:type="spellStart"/>
      <w:r w:rsidR="000F7EB4" w:rsidRPr="000F7EB4">
        <w:rPr>
          <w:sz w:val="24"/>
          <w:szCs w:val="24"/>
          <w:lang w:val="id-ID"/>
        </w:rPr>
        <w:t>nullable</w:t>
      </w:r>
      <w:proofErr w:type="spellEnd"/>
      <w:r w:rsidR="000F7EB4" w:rsidRPr="000F7EB4">
        <w:rPr>
          <w:sz w:val="24"/>
          <w:szCs w:val="24"/>
          <w:lang w:val="id-ID"/>
        </w:rPr>
        <w:t>).</w:t>
      </w:r>
      <w:r w:rsidR="000F7EB4" w:rsidRPr="000F7EB4">
        <w:rPr>
          <w:spacing w:val="1"/>
          <w:sz w:val="24"/>
          <w:szCs w:val="24"/>
          <w:lang w:val="id-ID"/>
        </w:rPr>
        <w:t xml:space="preserve"> </w:t>
      </w:r>
      <w:r w:rsidR="000F7EB4" w:rsidRPr="000F7EB4">
        <w:rPr>
          <w:sz w:val="24"/>
          <w:szCs w:val="24"/>
          <w:lang w:val="id-ID"/>
        </w:rPr>
        <w:t>Ini</w:t>
      </w:r>
      <w:r w:rsidR="000F7EB4" w:rsidRPr="000F7EB4">
        <w:rPr>
          <w:spacing w:val="2"/>
          <w:sz w:val="24"/>
          <w:szCs w:val="24"/>
          <w:lang w:val="id-ID"/>
        </w:rPr>
        <w:t xml:space="preserve"> </w:t>
      </w:r>
      <w:r w:rsidR="000F7EB4" w:rsidRPr="000F7EB4">
        <w:rPr>
          <w:sz w:val="24"/>
          <w:szCs w:val="24"/>
          <w:lang w:val="id-ID"/>
        </w:rPr>
        <w:t>berarti</w:t>
      </w:r>
      <w:r w:rsidR="000F7EB4" w:rsidRPr="000F7EB4">
        <w:rPr>
          <w:spacing w:val="1"/>
          <w:sz w:val="24"/>
          <w:szCs w:val="24"/>
          <w:lang w:val="id-ID"/>
        </w:rPr>
        <w:t xml:space="preserve"> </w:t>
      </w:r>
      <w:r w:rsidR="000F7EB4" w:rsidRPr="000F7EB4">
        <w:rPr>
          <w:sz w:val="24"/>
          <w:szCs w:val="24"/>
          <w:lang w:val="id-ID"/>
        </w:rPr>
        <w:t>bahwa</w:t>
      </w:r>
      <w:r w:rsidR="000F7EB4" w:rsidRPr="000F7EB4">
        <w:rPr>
          <w:spacing w:val="1"/>
          <w:sz w:val="24"/>
          <w:szCs w:val="24"/>
          <w:lang w:val="id-ID"/>
        </w:rPr>
        <w:t xml:space="preserve"> </w:t>
      </w:r>
      <w:r w:rsidR="000F7EB4" w:rsidRPr="000F7EB4">
        <w:rPr>
          <w:sz w:val="24"/>
          <w:szCs w:val="24"/>
          <w:lang w:val="id-ID"/>
        </w:rPr>
        <w:t>saat</w:t>
      </w:r>
      <w:r w:rsidR="000F7EB4" w:rsidRPr="000F7EB4">
        <w:rPr>
          <w:spacing w:val="1"/>
          <w:sz w:val="24"/>
          <w:szCs w:val="24"/>
          <w:lang w:val="id-ID"/>
        </w:rPr>
        <w:t xml:space="preserve"> </w:t>
      </w:r>
      <w:r w:rsidR="000F7EB4" w:rsidRPr="000F7EB4">
        <w:rPr>
          <w:sz w:val="24"/>
          <w:szCs w:val="24"/>
          <w:lang w:val="id-ID"/>
        </w:rPr>
        <w:t>menambahkan atau</w:t>
      </w:r>
      <w:r w:rsidR="000F7EB4" w:rsidRPr="000F7EB4">
        <w:rPr>
          <w:spacing w:val="1"/>
          <w:sz w:val="24"/>
          <w:szCs w:val="24"/>
          <w:lang w:val="id-ID"/>
        </w:rPr>
        <w:t xml:space="preserve"> </w:t>
      </w:r>
      <w:r w:rsidR="000F7EB4" w:rsidRPr="000F7EB4">
        <w:rPr>
          <w:sz w:val="24"/>
          <w:szCs w:val="24"/>
          <w:lang w:val="id-ID"/>
        </w:rPr>
        <w:t>memperbarui</w:t>
      </w:r>
      <w:r w:rsidR="000F7EB4" w:rsidRPr="000F7EB4">
        <w:rPr>
          <w:spacing w:val="1"/>
          <w:sz w:val="24"/>
          <w:szCs w:val="24"/>
          <w:lang w:val="id-ID"/>
        </w:rPr>
        <w:t xml:space="preserve"> </w:t>
      </w:r>
      <w:r w:rsidR="000F7EB4" w:rsidRPr="000F7EB4">
        <w:rPr>
          <w:sz w:val="24"/>
          <w:szCs w:val="24"/>
          <w:lang w:val="id-ID"/>
        </w:rPr>
        <w:t>data dalam</w:t>
      </w:r>
      <w:r w:rsidR="000F7EB4" w:rsidRPr="000F7EB4">
        <w:rPr>
          <w:spacing w:val="59"/>
          <w:sz w:val="24"/>
          <w:szCs w:val="24"/>
          <w:lang w:val="id-ID"/>
        </w:rPr>
        <w:t xml:space="preserve"> </w:t>
      </w:r>
      <w:r w:rsidR="000F7EB4" w:rsidRPr="000F7EB4">
        <w:rPr>
          <w:sz w:val="24"/>
          <w:szCs w:val="24"/>
          <w:lang w:val="id-ID"/>
        </w:rPr>
        <w:t xml:space="preserve">tabel </w:t>
      </w:r>
      <w:r w:rsidR="000F7EB4" w:rsidRPr="000F7EB4">
        <w:rPr>
          <w:spacing w:val="1"/>
          <w:sz w:val="24"/>
          <w:szCs w:val="24"/>
          <w:lang w:val="id-ID"/>
        </w:rPr>
        <w:t xml:space="preserve"> </w:t>
      </w:r>
      <w:proofErr w:type="spellStart"/>
      <w:r w:rsidR="000F7EB4" w:rsidRPr="000F7EB4">
        <w:rPr>
          <w:sz w:val="24"/>
          <w:szCs w:val="24"/>
          <w:lang w:val="id-ID"/>
        </w:rPr>
        <w:t>mahasiswas</w:t>
      </w:r>
      <w:proofErr w:type="spellEnd"/>
      <w:r w:rsidR="000F7EB4" w:rsidRPr="000F7EB4">
        <w:rPr>
          <w:sz w:val="24"/>
          <w:szCs w:val="24"/>
          <w:lang w:val="id-ID"/>
        </w:rPr>
        <w:t>,  pengguna</w:t>
      </w:r>
      <w:r w:rsidR="000F7EB4" w:rsidRPr="000F7EB4">
        <w:rPr>
          <w:spacing w:val="59"/>
          <w:sz w:val="24"/>
          <w:szCs w:val="24"/>
          <w:lang w:val="id-ID"/>
        </w:rPr>
        <w:t xml:space="preserve"> </w:t>
      </w:r>
      <w:r w:rsidR="000F7EB4" w:rsidRPr="000F7EB4">
        <w:rPr>
          <w:sz w:val="24"/>
          <w:szCs w:val="24"/>
          <w:lang w:val="id-ID"/>
        </w:rPr>
        <w:t>dapat</w:t>
      </w:r>
      <w:r w:rsidR="000F7EB4" w:rsidRPr="000F7EB4">
        <w:rPr>
          <w:spacing w:val="59"/>
          <w:sz w:val="24"/>
          <w:szCs w:val="24"/>
          <w:lang w:val="id-ID"/>
        </w:rPr>
        <w:t xml:space="preserve"> </w:t>
      </w:r>
      <w:r w:rsidR="000F7EB4" w:rsidRPr="000F7EB4">
        <w:rPr>
          <w:sz w:val="24"/>
          <w:szCs w:val="24"/>
          <w:lang w:val="id-ID"/>
        </w:rPr>
        <w:t>memilih</w:t>
      </w:r>
      <w:r w:rsidR="000F7EB4" w:rsidRPr="000F7EB4">
        <w:rPr>
          <w:spacing w:val="58"/>
          <w:sz w:val="24"/>
          <w:szCs w:val="24"/>
          <w:lang w:val="id-ID"/>
        </w:rPr>
        <w:t xml:space="preserve"> </w:t>
      </w:r>
      <w:r w:rsidR="000F7EB4" w:rsidRPr="000F7EB4">
        <w:rPr>
          <w:sz w:val="24"/>
          <w:szCs w:val="24"/>
          <w:lang w:val="id-ID"/>
        </w:rPr>
        <w:t>untuk</w:t>
      </w:r>
      <w:r w:rsidR="000F7EB4" w:rsidRPr="000F7EB4">
        <w:rPr>
          <w:spacing w:val="59"/>
          <w:sz w:val="24"/>
          <w:szCs w:val="24"/>
          <w:lang w:val="id-ID"/>
        </w:rPr>
        <w:t xml:space="preserve"> </w:t>
      </w:r>
      <w:r w:rsidR="000F7EB4" w:rsidRPr="000F7EB4">
        <w:rPr>
          <w:sz w:val="24"/>
          <w:szCs w:val="24"/>
          <w:lang w:val="id-ID"/>
        </w:rPr>
        <w:t>tidak memasukkan nilai untuk kolom</w:t>
      </w:r>
      <w:r w:rsidR="000F7EB4" w:rsidRPr="000F7EB4">
        <w:rPr>
          <w:spacing w:val="4"/>
          <w:sz w:val="24"/>
          <w:szCs w:val="24"/>
          <w:lang w:val="id-ID"/>
        </w:rPr>
        <w:t xml:space="preserve"> </w:t>
      </w:r>
      <w:proofErr w:type="spellStart"/>
      <w:r w:rsidR="000F7EB4" w:rsidRPr="000F7EB4">
        <w:rPr>
          <w:sz w:val="24"/>
          <w:szCs w:val="24"/>
          <w:lang w:val="id-ID"/>
        </w:rPr>
        <w:t>image</w:t>
      </w:r>
      <w:proofErr w:type="spellEnd"/>
      <w:r w:rsidR="000F7EB4" w:rsidRPr="000F7EB4">
        <w:rPr>
          <w:sz w:val="24"/>
          <w:szCs w:val="24"/>
          <w:lang w:val="id-ID"/>
        </w:rPr>
        <w:t>,</w:t>
      </w:r>
      <w:r w:rsidR="000F7EB4" w:rsidRPr="000F7EB4">
        <w:rPr>
          <w:spacing w:val="1"/>
          <w:sz w:val="24"/>
          <w:szCs w:val="24"/>
          <w:lang w:val="id-ID"/>
        </w:rPr>
        <w:t xml:space="preserve"> </w:t>
      </w:r>
      <w:r w:rsidR="000F7EB4" w:rsidRPr="000F7EB4">
        <w:rPr>
          <w:sz w:val="24"/>
          <w:szCs w:val="24"/>
          <w:lang w:val="id-ID"/>
        </w:rPr>
        <w:t>dan ini tidak akan menyebabkan kesalahan.</w:t>
      </w:r>
    </w:p>
    <w:p w14:paraId="526377C1" w14:textId="7ADF63C4" w:rsidR="00C27A4B" w:rsidRPr="000F7EB4" w:rsidRDefault="00000000" w:rsidP="00404F3A">
      <w:pPr>
        <w:spacing w:line="360" w:lineRule="auto"/>
        <w:ind w:left="720"/>
        <w:rPr>
          <w:lang w:val="id-ID"/>
        </w:rPr>
      </w:pPr>
      <w:r>
        <w:rPr>
          <w:lang w:val="id-ID"/>
        </w:rPr>
        <w:lastRenderedPageBreak/>
        <w:pict w14:anchorId="5263785F">
          <v:shape id="_x0000_i1069" type="#_x0000_t75" style="width:360.75pt;height:106.5pt">
            <v:imagedata r:id="rId12" o:title=""/>
          </v:shape>
        </w:pict>
      </w:r>
    </w:p>
    <w:p w14:paraId="078974C6" w14:textId="77777777" w:rsidR="00404F3A" w:rsidRPr="000F7EB4" w:rsidRDefault="00404F3A" w:rsidP="00404F3A">
      <w:pPr>
        <w:ind w:left="1252"/>
        <w:rPr>
          <w:lang w:val="id-ID"/>
        </w:rPr>
      </w:pPr>
    </w:p>
    <w:p w14:paraId="526377C3" w14:textId="29DE3835" w:rsidR="00C27A4B" w:rsidRPr="000F7EB4" w:rsidRDefault="000F7EB4" w:rsidP="00404F3A">
      <w:pPr>
        <w:pStyle w:val="ListParagraph"/>
        <w:spacing w:line="360" w:lineRule="auto"/>
        <w:ind w:firstLine="567"/>
        <w:jc w:val="both"/>
        <w:rPr>
          <w:sz w:val="24"/>
          <w:szCs w:val="24"/>
          <w:lang w:val="id-ID"/>
        </w:rPr>
      </w:pPr>
      <w:r w:rsidRPr="000F7EB4">
        <w:rPr>
          <w:sz w:val="24"/>
          <w:szCs w:val="24"/>
          <w:lang w:val="id-ID"/>
        </w:rPr>
        <w:t>Fungsi</w:t>
      </w:r>
      <w:r w:rsidRPr="000F7EB4">
        <w:rPr>
          <w:spacing w:val="2"/>
          <w:sz w:val="24"/>
          <w:szCs w:val="24"/>
          <w:lang w:val="id-ID"/>
        </w:rPr>
        <w:t xml:space="preserve"> </w:t>
      </w:r>
      <w:proofErr w:type="spellStart"/>
      <w:r w:rsidRPr="000F7EB4">
        <w:rPr>
          <w:sz w:val="24"/>
          <w:szCs w:val="24"/>
          <w:lang w:val="id-ID"/>
        </w:rPr>
        <w:t>down</w:t>
      </w:r>
      <w:proofErr w:type="spellEnd"/>
      <w:r w:rsidRPr="000F7EB4">
        <w:rPr>
          <w:spacing w:val="2"/>
          <w:sz w:val="24"/>
          <w:szCs w:val="24"/>
          <w:lang w:val="id-ID"/>
        </w:rPr>
        <w:t xml:space="preserve"> </w:t>
      </w:r>
      <w:r w:rsidRPr="000F7EB4">
        <w:rPr>
          <w:sz w:val="24"/>
          <w:szCs w:val="24"/>
          <w:lang w:val="id-ID"/>
        </w:rPr>
        <w:t>digunakan</w:t>
      </w:r>
      <w:r w:rsidRPr="000F7EB4">
        <w:rPr>
          <w:spacing w:val="1"/>
          <w:sz w:val="24"/>
          <w:szCs w:val="24"/>
          <w:lang w:val="id-ID"/>
        </w:rPr>
        <w:t xml:space="preserve"> </w:t>
      </w:r>
      <w:r w:rsidRPr="000F7EB4">
        <w:rPr>
          <w:sz w:val="24"/>
          <w:szCs w:val="24"/>
          <w:lang w:val="id-ID"/>
        </w:rPr>
        <w:t>untuk</w:t>
      </w:r>
      <w:r w:rsidRPr="000F7EB4">
        <w:rPr>
          <w:spacing w:val="1"/>
          <w:sz w:val="24"/>
          <w:szCs w:val="24"/>
          <w:lang w:val="id-ID"/>
        </w:rPr>
        <w:t xml:space="preserve"> </w:t>
      </w:r>
      <w:r w:rsidRPr="000F7EB4">
        <w:rPr>
          <w:sz w:val="24"/>
          <w:szCs w:val="24"/>
          <w:lang w:val="id-ID"/>
        </w:rPr>
        <w:t>membalikkan perubahan</w:t>
      </w:r>
      <w:r w:rsidRPr="000F7EB4">
        <w:rPr>
          <w:spacing w:val="1"/>
          <w:sz w:val="24"/>
          <w:szCs w:val="24"/>
          <w:lang w:val="id-ID"/>
        </w:rPr>
        <w:t xml:space="preserve"> </w:t>
      </w:r>
      <w:r w:rsidRPr="000F7EB4">
        <w:rPr>
          <w:sz w:val="24"/>
          <w:szCs w:val="24"/>
          <w:lang w:val="id-ID"/>
        </w:rPr>
        <w:t>yang dilakukan</w:t>
      </w:r>
      <w:r w:rsidRPr="000F7EB4">
        <w:rPr>
          <w:spacing w:val="28"/>
          <w:sz w:val="24"/>
          <w:szCs w:val="24"/>
          <w:lang w:val="id-ID"/>
        </w:rPr>
        <w:t xml:space="preserve"> </w:t>
      </w:r>
      <w:r w:rsidRPr="000F7EB4">
        <w:rPr>
          <w:sz w:val="24"/>
          <w:szCs w:val="24"/>
          <w:lang w:val="id-ID"/>
        </w:rPr>
        <w:t>oleh</w:t>
      </w:r>
      <w:r w:rsidRPr="000F7EB4">
        <w:rPr>
          <w:spacing w:val="28"/>
          <w:sz w:val="24"/>
          <w:szCs w:val="24"/>
          <w:lang w:val="id-ID"/>
        </w:rPr>
        <w:t xml:space="preserve"> </w:t>
      </w:r>
      <w:r w:rsidRPr="000F7EB4">
        <w:rPr>
          <w:sz w:val="24"/>
          <w:szCs w:val="24"/>
          <w:lang w:val="id-ID"/>
        </w:rPr>
        <w:t>fungsi</w:t>
      </w:r>
      <w:r w:rsidRPr="000F7EB4">
        <w:rPr>
          <w:spacing w:val="32"/>
          <w:sz w:val="24"/>
          <w:szCs w:val="24"/>
          <w:lang w:val="id-ID"/>
        </w:rPr>
        <w:t xml:space="preserve"> </w:t>
      </w:r>
      <w:proofErr w:type="spellStart"/>
      <w:r w:rsidRPr="000F7EB4">
        <w:rPr>
          <w:sz w:val="24"/>
          <w:szCs w:val="24"/>
          <w:lang w:val="id-ID"/>
        </w:rPr>
        <w:t>up</w:t>
      </w:r>
      <w:proofErr w:type="spellEnd"/>
      <w:r w:rsidRPr="000F7EB4">
        <w:rPr>
          <w:sz w:val="24"/>
          <w:szCs w:val="24"/>
          <w:lang w:val="id-ID"/>
        </w:rPr>
        <w:t>.</w:t>
      </w:r>
      <w:r w:rsidRPr="000F7EB4">
        <w:rPr>
          <w:spacing w:val="29"/>
          <w:sz w:val="24"/>
          <w:szCs w:val="24"/>
          <w:lang w:val="id-ID"/>
        </w:rPr>
        <w:t xml:space="preserve"> </w:t>
      </w:r>
      <w:r w:rsidRPr="000F7EB4">
        <w:rPr>
          <w:sz w:val="24"/>
          <w:szCs w:val="24"/>
          <w:lang w:val="id-ID"/>
        </w:rPr>
        <w:t>Dalam</w:t>
      </w:r>
      <w:r w:rsidRPr="000F7EB4">
        <w:rPr>
          <w:spacing w:val="28"/>
          <w:sz w:val="24"/>
          <w:szCs w:val="24"/>
          <w:lang w:val="id-ID"/>
        </w:rPr>
        <w:t xml:space="preserve"> </w:t>
      </w:r>
      <w:r w:rsidRPr="000F7EB4">
        <w:rPr>
          <w:sz w:val="24"/>
          <w:szCs w:val="24"/>
          <w:lang w:val="id-ID"/>
        </w:rPr>
        <w:t>hal</w:t>
      </w:r>
      <w:r w:rsidRPr="000F7EB4">
        <w:rPr>
          <w:spacing w:val="28"/>
          <w:sz w:val="24"/>
          <w:szCs w:val="24"/>
          <w:lang w:val="id-ID"/>
        </w:rPr>
        <w:t xml:space="preserve"> </w:t>
      </w:r>
      <w:r w:rsidRPr="000F7EB4">
        <w:rPr>
          <w:sz w:val="24"/>
          <w:szCs w:val="24"/>
          <w:lang w:val="id-ID"/>
        </w:rPr>
        <w:t>ini,</w:t>
      </w:r>
      <w:r w:rsidRPr="000F7EB4">
        <w:rPr>
          <w:spacing w:val="28"/>
          <w:sz w:val="24"/>
          <w:szCs w:val="24"/>
          <w:lang w:val="id-ID"/>
        </w:rPr>
        <w:t xml:space="preserve"> </w:t>
      </w:r>
      <w:r w:rsidRPr="000F7EB4">
        <w:rPr>
          <w:sz w:val="24"/>
          <w:szCs w:val="24"/>
          <w:lang w:val="id-ID"/>
        </w:rPr>
        <w:t>jika</w:t>
      </w:r>
      <w:r w:rsidRPr="000F7EB4">
        <w:rPr>
          <w:spacing w:val="28"/>
          <w:sz w:val="24"/>
          <w:szCs w:val="24"/>
          <w:lang w:val="id-ID"/>
        </w:rPr>
        <w:t xml:space="preserve"> </w:t>
      </w:r>
      <w:r w:rsidRPr="000F7EB4">
        <w:rPr>
          <w:sz w:val="24"/>
          <w:szCs w:val="24"/>
          <w:lang w:val="id-ID"/>
        </w:rPr>
        <w:t>migrasi</w:t>
      </w:r>
      <w:r w:rsidRPr="000F7EB4">
        <w:rPr>
          <w:spacing w:val="28"/>
          <w:sz w:val="24"/>
          <w:szCs w:val="24"/>
          <w:lang w:val="id-ID"/>
        </w:rPr>
        <w:t xml:space="preserve"> </w:t>
      </w:r>
      <w:r w:rsidRPr="000F7EB4">
        <w:rPr>
          <w:sz w:val="24"/>
          <w:szCs w:val="24"/>
          <w:lang w:val="id-ID"/>
        </w:rPr>
        <w:t>ini</w:t>
      </w:r>
      <w:r w:rsidRPr="000F7EB4">
        <w:rPr>
          <w:spacing w:val="28"/>
          <w:sz w:val="24"/>
          <w:szCs w:val="24"/>
          <w:lang w:val="id-ID"/>
        </w:rPr>
        <w:t xml:space="preserve"> </w:t>
      </w:r>
      <w:r w:rsidRPr="000F7EB4">
        <w:rPr>
          <w:sz w:val="24"/>
          <w:szCs w:val="24"/>
          <w:lang w:val="id-ID"/>
        </w:rPr>
        <w:t>dibatalkan</w:t>
      </w:r>
      <w:r w:rsidRPr="000F7EB4">
        <w:rPr>
          <w:spacing w:val="27"/>
          <w:sz w:val="24"/>
          <w:szCs w:val="24"/>
          <w:lang w:val="id-ID"/>
        </w:rPr>
        <w:t xml:space="preserve"> </w:t>
      </w:r>
      <w:r w:rsidRPr="000F7EB4">
        <w:rPr>
          <w:sz w:val="24"/>
          <w:szCs w:val="24"/>
          <w:lang w:val="id-ID"/>
        </w:rPr>
        <w:t xml:space="preserve">atau </w:t>
      </w:r>
      <w:proofErr w:type="spellStart"/>
      <w:r w:rsidRPr="000F7EB4">
        <w:rPr>
          <w:sz w:val="24"/>
          <w:szCs w:val="24"/>
          <w:lang w:val="id-ID"/>
        </w:rPr>
        <w:t>di-rollback</w:t>
      </w:r>
      <w:proofErr w:type="spellEnd"/>
      <w:r w:rsidRPr="000F7EB4">
        <w:rPr>
          <w:sz w:val="24"/>
          <w:szCs w:val="24"/>
          <w:lang w:val="id-ID"/>
        </w:rPr>
        <w:t>, kolom</w:t>
      </w:r>
      <w:r w:rsidRPr="000F7EB4">
        <w:rPr>
          <w:spacing w:val="2"/>
          <w:sz w:val="24"/>
          <w:szCs w:val="24"/>
          <w:lang w:val="id-ID"/>
        </w:rPr>
        <w:t xml:space="preserve"> </w:t>
      </w:r>
      <w:proofErr w:type="spellStart"/>
      <w:r w:rsidRPr="000F7EB4">
        <w:rPr>
          <w:sz w:val="24"/>
          <w:szCs w:val="24"/>
          <w:lang w:val="id-ID"/>
        </w:rPr>
        <w:t>image</w:t>
      </w:r>
      <w:proofErr w:type="spellEnd"/>
      <w:r w:rsidRPr="000F7EB4">
        <w:rPr>
          <w:sz w:val="24"/>
          <w:szCs w:val="24"/>
          <w:lang w:val="id-ID"/>
        </w:rPr>
        <w:t xml:space="preserve"> akan dihapus dari tabel</w:t>
      </w:r>
      <w:r w:rsidRPr="000F7EB4">
        <w:rPr>
          <w:spacing w:val="4"/>
          <w:sz w:val="24"/>
          <w:szCs w:val="24"/>
          <w:lang w:val="id-ID"/>
        </w:rPr>
        <w:t xml:space="preserve"> </w:t>
      </w:r>
      <w:proofErr w:type="spellStart"/>
      <w:r w:rsidRPr="000F7EB4">
        <w:rPr>
          <w:sz w:val="24"/>
          <w:szCs w:val="24"/>
          <w:lang w:val="id-ID"/>
        </w:rPr>
        <w:t>mahasiswas</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Fungsi ini penting untuk</w:t>
      </w:r>
      <w:r w:rsidRPr="000F7EB4">
        <w:rPr>
          <w:spacing w:val="1"/>
          <w:sz w:val="24"/>
          <w:szCs w:val="24"/>
          <w:lang w:val="id-ID"/>
        </w:rPr>
        <w:t xml:space="preserve"> </w:t>
      </w:r>
      <w:r w:rsidRPr="000F7EB4">
        <w:rPr>
          <w:sz w:val="24"/>
          <w:szCs w:val="24"/>
          <w:lang w:val="id-ID"/>
        </w:rPr>
        <w:t>menjaga konsistensi dan</w:t>
      </w:r>
      <w:r w:rsidRPr="000F7EB4">
        <w:rPr>
          <w:spacing w:val="1"/>
          <w:sz w:val="24"/>
          <w:szCs w:val="24"/>
          <w:lang w:val="id-ID"/>
        </w:rPr>
        <w:t xml:space="preserve"> </w:t>
      </w:r>
      <w:r w:rsidRPr="000F7EB4">
        <w:rPr>
          <w:sz w:val="24"/>
          <w:szCs w:val="24"/>
          <w:lang w:val="id-ID"/>
        </w:rPr>
        <w:t>memungkinkan pengembang untuk dengan  mudah  kembali  ke  versi  sebelumnya  dari</w:t>
      </w:r>
      <w:r w:rsidRPr="000F7EB4">
        <w:rPr>
          <w:spacing w:val="60"/>
          <w:sz w:val="24"/>
          <w:szCs w:val="24"/>
          <w:lang w:val="id-ID"/>
        </w:rPr>
        <w:t xml:space="preserve"> </w:t>
      </w:r>
      <w:r w:rsidRPr="000F7EB4">
        <w:rPr>
          <w:sz w:val="24"/>
          <w:szCs w:val="24"/>
          <w:lang w:val="id-ID"/>
        </w:rPr>
        <w:t xml:space="preserve">skema  </w:t>
      </w:r>
      <w:proofErr w:type="spellStart"/>
      <w:r w:rsidRPr="000F7EB4">
        <w:rPr>
          <w:sz w:val="24"/>
          <w:szCs w:val="24"/>
          <w:lang w:val="id-ID"/>
        </w:rPr>
        <w:t>database</w:t>
      </w:r>
      <w:proofErr w:type="spellEnd"/>
      <w:r w:rsidRPr="000F7EB4">
        <w:rPr>
          <w:sz w:val="24"/>
          <w:szCs w:val="24"/>
          <w:lang w:val="id-ID"/>
        </w:rPr>
        <w:t xml:space="preserve">  jika diperlukan.  Dengan  adanya  kedua  fungsi  ini,  pengelolaan  perubahan skema</w:t>
      </w:r>
      <w:r w:rsidRPr="000F7EB4">
        <w:rPr>
          <w:spacing w:val="-1"/>
          <w:sz w:val="24"/>
          <w:szCs w:val="24"/>
          <w:lang w:val="id-ID"/>
        </w:rPr>
        <w:t xml:space="preserve"> </w:t>
      </w:r>
      <w:proofErr w:type="spellStart"/>
      <w:r w:rsidRPr="000F7EB4">
        <w:rPr>
          <w:sz w:val="24"/>
          <w:szCs w:val="24"/>
          <w:lang w:val="id-ID"/>
        </w:rPr>
        <w:t>database</w:t>
      </w:r>
      <w:proofErr w:type="spellEnd"/>
      <w:r w:rsidRPr="000F7EB4">
        <w:rPr>
          <w:spacing w:val="-1"/>
          <w:sz w:val="24"/>
          <w:szCs w:val="24"/>
          <w:lang w:val="id-ID"/>
        </w:rPr>
        <w:t xml:space="preserve"> </w:t>
      </w:r>
      <w:r w:rsidRPr="000F7EB4">
        <w:rPr>
          <w:sz w:val="24"/>
          <w:szCs w:val="24"/>
          <w:lang w:val="id-ID"/>
        </w:rPr>
        <w:t>menjadi</w:t>
      </w:r>
      <w:r w:rsidRPr="000F7EB4">
        <w:rPr>
          <w:spacing w:val="-1"/>
          <w:sz w:val="24"/>
          <w:szCs w:val="24"/>
          <w:lang w:val="id-ID"/>
        </w:rPr>
        <w:t xml:space="preserve"> </w:t>
      </w:r>
      <w:r w:rsidRPr="000F7EB4">
        <w:rPr>
          <w:sz w:val="24"/>
          <w:szCs w:val="24"/>
          <w:lang w:val="id-ID"/>
        </w:rPr>
        <w:t>lebih</w:t>
      </w:r>
      <w:r w:rsidRPr="000F7EB4">
        <w:rPr>
          <w:spacing w:val="-1"/>
          <w:sz w:val="24"/>
          <w:szCs w:val="24"/>
          <w:lang w:val="id-ID"/>
        </w:rPr>
        <w:t xml:space="preserve"> </w:t>
      </w:r>
      <w:r w:rsidRPr="000F7EB4">
        <w:rPr>
          <w:sz w:val="24"/>
          <w:szCs w:val="24"/>
          <w:lang w:val="id-ID"/>
        </w:rPr>
        <w:t>terstruktur</w:t>
      </w:r>
      <w:r w:rsidRPr="000F7EB4">
        <w:rPr>
          <w:spacing w:val="-1"/>
          <w:sz w:val="24"/>
          <w:szCs w:val="24"/>
          <w:lang w:val="id-ID"/>
        </w:rPr>
        <w:t xml:space="preserve"> </w:t>
      </w:r>
      <w:r w:rsidRPr="000F7EB4">
        <w:rPr>
          <w:sz w:val="24"/>
          <w:szCs w:val="24"/>
          <w:lang w:val="id-ID"/>
        </w:rPr>
        <w:t>dan mudah dikendalikan.</w:t>
      </w:r>
    </w:p>
    <w:p w14:paraId="526377C7" w14:textId="133C3822" w:rsidR="00C27A4B" w:rsidRPr="000F7EB4" w:rsidRDefault="000F7EB4" w:rsidP="009A132E">
      <w:pPr>
        <w:pStyle w:val="ListParagraph"/>
        <w:numPr>
          <w:ilvl w:val="0"/>
          <w:numId w:val="16"/>
        </w:numPr>
        <w:spacing w:line="360" w:lineRule="auto"/>
        <w:rPr>
          <w:sz w:val="24"/>
          <w:szCs w:val="24"/>
          <w:lang w:val="id-ID"/>
        </w:rPr>
      </w:pPr>
      <w:r w:rsidRPr="000F7EB4">
        <w:rPr>
          <w:b/>
          <w:sz w:val="24"/>
          <w:szCs w:val="24"/>
          <w:lang w:val="id-ID"/>
        </w:rPr>
        <w:t xml:space="preserve">Mengubah </w:t>
      </w:r>
      <w:proofErr w:type="spellStart"/>
      <w:r w:rsidRPr="000F7EB4">
        <w:rPr>
          <w:b/>
          <w:sz w:val="24"/>
          <w:szCs w:val="24"/>
          <w:lang w:val="id-ID"/>
        </w:rPr>
        <w:t>Controller</w:t>
      </w:r>
      <w:proofErr w:type="spellEnd"/>
      <w:r w:rsidRPr="000F7EB4">
        <w:rPr>
          <w:b/>
          <w:spacing w:val="-1"/>
          <w:sz w:val="24"/>
          <w:szCs w:val="24"/>
          <w:lang w:val="id-ID"/>
        </w:rPr>
        <w:t xml:space="preserve"> </w:t>
      </w:r>
      <w:r w:rsidRPr="000F7EB4">
        <w:rPr>
          <w:b/>
          <w:sz w:val="24"/>
          <w:szCs w:val="24"/>
          <w:lang w:val="id-ID"/>
        </w:rPr>
        <w:t>untuk Menangani</w:t>
      </w:r>
      <w:r w:rsidRPr="000F7EB4">
        <w:rPr>
          <w:b/>
          <w:spacing w:val="-1"/>
          <w:sz w:val="24"/>
          <w:szCs w:val="24"/>
          <w:lang w:val="id-ID"/>
        </w:rPr>
        <w:t xml:space="preserve"> </w:t>
      </w:r>
      <w:proofErr w:type="spellStart"/>
      <w:r w:rsidRPr="000F7EB4">
        <w:rPr>
          <w:b/>
          <w:sz w:val="24"/>
          <w:szCs w:val="24"/>
          <w:lang w:val="id-ID"/>
        </w:rPr>
        <w:t>Upload</w:t>
      </w:r>
      <w:proofErr w:type="spellEnd"/>
      <w:r w:rsidRPr="000F7EB4">
        <w:rPr>
          <w:b/>
          <w:sz w:val="24"/>
          <w:szCs w:val="24"/>
          <w:lang w:val="id-ID"/>
        </w:rPr>
        <w:t xml:space="preserve"> dan Penyimpanan</w:t>
      </w:r>
      <w:r w:rsidR="00404F3A" w:rsidRPr="000F7EB4">
        <w:rPr>
          <w:b/>
          <w:sz w:val="24"/>
          <w:szCs w:val="24"/>
          <w:lang w:val="id-ID"/>
        </w:rPr>
        <w:t xml:space="preserve"> </w:t>
      </w:r>
      <w:r w:rsidRPr="000F7EB4">
        <w:rPr>
          <w:b/>
          <w:sz w:val="24"/>
          <w:szCs w:val="24"/>
          <w:lang w:val="id-ID"/>
        </w:rPr>
        <w:t>Gambar</w:t>
      </w:r>
    </w:p>
    <w:p w14:paraId="1434BAAE" w14:textId="77777777" w:rsidR="00404F3A" w:rsidRPr="000F7EB4" w:rsidRDefault="00000000" w:rsidP="00404F3A">
      <w:pPr>
        <w:spacing w:line="360" w:lineRule="auto"/>
        <w:ind w:left="720"/>
        <w:rPr>
          <w:lang w:val="id-ID"/>
        </w:rPr>
      </w:pPr>
      <w:r>
        <w:rPr>
          <w:lang w:val="id-ID"/>
        </w:rPr>
        <w:pict w14:anchorId="52637860">
          <v:shape id="_x0000_i1070" type="#_x0000_t75" style="width:375pt;height:173.25pt">
            <v:imagedata r:id="rId13" o:title=""/>
          </v:shape>
        </w:pict>
      </w:r>
    </w:p>
    <w:p w14:paraId="182E6817" w14:textId="1BE751AA" w:rsidR="00404F3A" w:rsidRPr="000F7EB4" w:rsidRDefault="00404F3A" w:rsidP="00404F3A">
      <w:pPr>
        <w:ind w:left="720"/>
        <w:rPr>
          <w:lang w:val="id-ID"/>
        </w:rPr>
      </w:pPr>
    </w:p>
    <w:p w14:paraId="526377CF" w14:textId="27688F88" w:rsidR="00C27A4B" w:rsidRPr="000F7EB4" w:rsidRDefault="000F7EB4" w:rsidP="00404F3A">
      <w:pPr>
        <w:pStyle w:val="ListParagraph"/>
        <w:spacing w:line="360" w:lineRule="auto"/>
        <w:ind w:firstLine="567"/>
        <w:jc w:val="both"/>
        <w:rPr>
          <w:sz w:val="24"/>
          <w:szCs w:val="24"/>
          <w:lang w:val="id-ID"/>
        </w:rPr>
      </w:pPr>
      <w:r w:rsidRPr="000F7EB4">
        <w:rPr>
          <w:sz w:val="24"/>
          <w:szCs w:val="24"/>
          <w:lang w:val="id-ID"/>
        </w:rPr>
        <w:t>Fungsi</w:t>
      </w:r>
      <w:r w:rsidRPr="000F7EB4">
        <w:rPr>
          <w:spacing w:val="1"/>
          <w:sz w:val="24"/>
          <w:szCs w:val="24"/>
          <w:lang w:val="id-ID"/>
        </w:rPr>
        <w:t xml:space="preserve"> </w:t>
      </w:r>
      <w:proofErr w:type="spellStart"/>
      <w:r w:rsidRPr="000F7EB4">
        <w:rPr>
          <w:sz w:val="24"/>
          <w:szCs w:val="24"/>
          <w:lang w:val="id-ID"/>
        </w:rPr>
        <w:t>store</w:t>
      </w:r>
      <w:proofErr w:type="spellEnd"/>
      <w:r w:rsidRPr="000F7EB4">
        <w:rPr>
          <w:spacing w:val="1"/>
          <w:sz w:val="24"/>
          <w:szCs w:val="24"/>
          <w:lang w:val="id-ID"/>
        </w:rPr>
        <w:t xml:space="preserve"> </w:t>
      </w:r>
      <w:r w:rsidRPr="000F7EB4">
        <w:rPr>
          <w:sz w:val="24"/>
          <w:szCs w:val="24"/>
          <w:lang w:val="id-ID"/>
        </w:rPr>
        <w:t>dalam kode</w:t>
      </w:r>
      <w:r w:rsidRPr="000F7EB4">
        <w:rPr>
          <w:spacing w:val="1"/>
          <w:sz w:val="24"/>
          <w:szCs w:val="24"/>
          <w:lang w:val="id-ID"/>
        </w:rPr>
        <w:t xml:space="preserve"> </w:t>
      </w:r>
      <w:r w:rsidRPr="000F7EB4">
        <w:rPr>
          <w:sz w:val="24"/>
          <w:szCs w:val="24"/>
          <w:lang w:val="id-ID"/>
        </w:rPr>
        <w:t>tersebut digunakan untuk</w:t>
      </w:r>
      <w:r w:rsidRPr="000F7EB4">
        <w:rPr>
          <w:spacing w:val="1"/>
          <w:sz w:val="24"/>
          <w:szCs w:val="24"/>
          <w:lang w:val="id-ID"/>
        </w:rPr>
        <w:t xml:space="preserve"> </w:t>
      </w:r>
      <w:r w:rsidRPr="000F7EB4">
        <w:rPr>
          <w:sz w:val="24"/>
          <w:szCs w:val="24"/>
          <w:lang w:val="id-ID"/>
        </w:rPr>
        <w:t>menangani permintaan HTTP</w:t>
      </w:r>
      <w:r w:rsidRPr="000F7EB4">
        <w:rPr>
          <w:spacing w:val="1"/>
          <w:sz w:val="24"/>
          <w:szCs w:val="24"/>
          <w:lang w:val="id-ID"/>
        </w:rPr>
        <w:t xml:space="preserve"> </w:t>
      </w:r>
      <w:r w:rsidRPr="000F7EB4">
        <w:rPr>
          <w:sz w:val="24"/>
          <w:szCs w:val="24"/>
          <w:lang w:val="id-ID"/>
        </w:rPr>
        <w:t>POST</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bertujuan</w:t>
      </w:r>
      <w:r w:rsidRPr="000F7EB4">
        <w:rPr>
          <w:spacing w:val="1"/>
          <w:sz w:val="24"/>
          <w:szCs w:val="24"/>
          <w:lang w:val="id-ID"/>
        </w:rPr>
        <w:t xml:space="preserve"> </w:t>
      </w:r>
      <w:r w:rsidRPr="000F7EB4">
        <w:rPr>
          <w:sz w:val="24"/>
          <w:szCs w:val="24"/>
          <w:lang w:val="id-ID"/>
        </w:rPr>
        <w:t>menyimpan</w:t>
      </w:r>
      <w:r w:rsidRPr="000F7EB4">
        <w:rPr>
          <w:spacing w:val="1"/>
          <w:sz w:val="24"/>
          <w:szCs w:val="24"/>
          <w:lang w:val="id-ID"/>
        </w:rPr>
        <w:t xml:space="preserve"> </w:t>
      </w:r>
      <w:r w:rsidRPr="000F7EB4">
        <w:rPr>
          <w:sz w:val="24"/>
          <w:szCs w:val="24"/>
          <w:lang w:val="id-ID"/>
        </w:rPr>
        <w:t>data</w:t>
      </w:r>
      <w:r w:rsidRPr="000F7EB4">
        <w:rPr>
          <w:spacing w:val="1"/>
          <w:sz w:val="24"/>
          <w:szCs w:val="24"/>
          <w:lang w:val="id-ID"/>
        </w:rPr>
        <w:t xml:space="preserve"> </w:t>
      </w:r>
      <w:r w:rsidRPr="000F7EB4">
        <w:rPr>
          <w:sz w:val="24"/>
          <w:szCs w:val="24"/>
          <w:lang w:val="id-ID"/>
        </w:rPr>
        <w:t>mahasiswa</w:t>
      </w:r>
      <w:r w:rsidRPr="000F7EB4">
        <w:rPr>
          <w:spacing w:val="1"/>
          <w:sz w:val="24"/>
          <w:szCs w:val="24"/>
          <w:lang w:val="id-ID"/>
        </w:rPr>
        <w:t xml:space="preserve"> </w:t>
      </w:r>
      <w:r w:rsidRPr="000F7EB4">
        <w:rPr>
          <w:sz w:val="24"/>
          <w:szCs w:val="24"/>
          <w:lang w:val="id-ID"/>
        </w:rPr>
        <w:t xml:space="preserve">baru ke </w:t>
      </w:r>
      <w:r w:rsidRPr="000F7EB4">
        <w:rPr>
          <w:spacing w:val="5"/>
          <w:sz w:val="24"/>
          <w:szCs w:val="24"/>
          <w:lang w:val="id-ID"/>
        </w:rPr>
        <w:t xml:space="preserve"> </w:t>
      </w:r>
      <w:r w:rsidRPr="000F7EB4">
        <w:rPr>
          <w:sz w:val="24"/>
          <w:szCs w:val="24"/>
          <w:lang w:val="id-ID"/>
        </w:rPr>
        <w:t xml:space="preserve">dalam </w:t>
      </w:r>
      <w:r w:rsidRPr="000F7EB4">
        <w:rPr>
          <w:spacing w:val="4"/>
          <w:sz w:val="24"/>
          <w:szCs w:val="24"/>
          <w:lang w:val="id-ID"/>
        </w:rPr>
        <w:t xml:space="preserve"> </w:t>
      </w:r>
      <w:r w:rsidRPr="000F7EB4">
        <w:rPr>
          <w:sz w:val="24"/>
          <w:szCs w:val="24"/>
          <w:lang w:val="id-ID"/>
        </w:rPr>
        <w:t xml:space="preserve">basis </w:t>
      </w:r>
      <w:r w:rsidRPr="000F7EB4">
        <w:rPr>
          <w:spacing w:val="4"/>
          <w:sz w:val="24"/>
          <w:szCs w:val="24"/>
          <w:lang w:val="id-ID"/>
        </w:rPr>
        <w:t xml:space="preserve"> </w:t>
      </w:r>
      <w:r w:rsidRPr="000F7EB4">
        <w:rPr>
          <w:sz w:val="24"/>
          <w:szCs w:val="24"/>
          <w:lang w:val="id-ID"/>
        </w:rPr>
        <w:t xml:space="preserve">data. </w:t>
      </w:r>
      <w:r w:rsidRPr="000F7EB4">
        <w:rPr>
          <w:spacing w:val="4"/>
          <w:sz w:val="24"/>
          <w:szCs w:val="24"/>
          <w:lang w:val="id-ID"/>
        </w:rPr>
        <w:t xml:space="preserve"> </w:t>
      </w:r>
      <w:r w:rsidRPr="000F7EB4">
        <w:rPr>
          <w:sz w:val="24"/>
          <w:szCs w:val="24"/>
          <w:lang w:val="id-ID"/>
        </w:rPr>
        <w:t xml:space="preserve">Pertama-tama, </w:t>
      </w:r>
      <w:r w:rsidRPr="000F7EB4">
        <w:rPr>
          <w:spacing w:val="3"/>
          <w:sz w:val="24"/>
          <w:szCs w:val="24"/>
          <w:lang w:val="id-ID"/>
        </w:rPr>
        <w:t xml:space="preserve"> </w:t>
      </w:r>
      <w:r w:rsidRPr="000F7EB4">
        <w:rPr>
          <w:sz w:val="24"/>
          <w:szCs w:val="24"/>
          <w:lang w:val="id-ID"/>
        </w:rPr>
        <w:t xml:space="preserve">fungsi </w:t>
      </w:r>
      <w:r w:rsidRPr="000F7EB4">
        <w:rPr>
          <w:spacing w:val="5"/>
          <w:sz w:val="24"/>
          <w:szCs w:val="24"/>
          <w:lang w:val="id-ID"/>
        </w:rPr>
        <w:t xml:space="preserve"> </w:t>
      </w:r>
      <w:r w:rsidRPr="000F7EB4">
        <w:rPr>
          <w:sz w:val="24"/>
          <w:szCs w:val="24"/>
          <w:lang w:val="id-ID"/>
        </w:rPr>
        <w:t xml:space="preserve">ini </w:t>
      </w:r>
      <w:r w:rsidRPr="000F7EB4">
        <w:rPr>
          <w:spacing w:val="4"/>
          <w:sz w:val="24"/>
          <w:szCs w:val="24"/>
          <w:lang w:val="id-ID"/>
        </w:rPr>
        <w:t xml:space="preserve"> </w:t>
      </w:r>
      <w:r w:rsidRPr="000F7EB4">
        <w:rPr>
          <w:sz w:val="24"/>
          <w:szCs w:val="24"/>
          <w:lang w:val="id-ID"/>
        </w:rPr>
        <w:t xml:space="preserve">memvalidasi </w:t>
      </w:r>
      <w:r w:rsidRPr="000F7EB4">
        <w:rPr>
          <w:spacing w:val="3"/>
          <w:sz w:val="24"/>
          <w:szCs w:val="24"/>
          <w:lang w:val="id-ID"/>
        </w:rPr>
        <w:t xml:space="preserve"> </w:t>
      </w:r>
      <w:r w:rsidRPr="000F7EB4">
        <w:rPr>
          <w:sz w:val="24"/>
          <w:szCs w:val="24"/>
          <w:lang w:val="id-ID"/>
        </w:rPr>
        <w:t xml:space="preserve">data </w:t>
      </w:r>
      <w:r w:rsidRPr="000F7EB4">
        <w:rPr>
          <w:spacing w:val="4"/>
          <w:sz w:val="24"/>
          <w:szCs w:val="24"/>
          <w:lang w:val="id-ID"/>
        </w:rPr>
        <w:t xml:space="preserve"> </w:t>
      </w:r>
      <w:r w:rsidRPr="000F7EB4">
        <w:rPr>
          <w:sz w:val="24"/>
          <w:szCs w:val="24"/>
          <w:lang w:val="id-ID"/>
        </w:rPr>
        <w:t>yan</w:t>
      </w:r>
      <w:r w:rsidR="00404F3A" w:rsidRPr="000F7EB4">
        <w:rPr>
          <w:sz w:val="24"/>
          <w:szCs w:val="24"/>
          <w:lang w:val="id-ID"/>
        </w:rPr>
        <w:t xml:space="preserve">g </w:t>
      </w:r>
      <w:r w:rsidRPr="000F7EB4">
        <w:rPr>
          <w:sz w:val="24"/>
          <w:szCs w:val="24"/>
          <w:lang w:val="id-ID"/>
        </w:rPr>
        <w:t>diterima</w:t>
      </w:r>
      <w:r w:rsidRPr="000F7EB4">
        <w:rPr>
          <w:spacing w:val="37"/>
          <w:sz w:val="24"/>
          <w:szCs w:val="24"/>
          <w:lang w:val="id-ID"/>
        </w:rPr>
        <w:t xml:space="preserve"> </w:t>
      </w:r>
      <w:r w:rsidRPr="000F7EB4">
        <w:rPr>
          <w:sz w:val="24"/>
          <w:szCs w:val="24"/>
          <w:lang w:val="id-ID"/>
        </w:rPr>
        <w:t>dari</w:t>
      </w:r>
      <w:r w:rsidRPr="000F7EB4">
        <w:rPr>
          <w:spacing w:val="38"/>
          <w:sz w:val="24"/>
          <w:szCs w:val="24"/>
          <w:lang w:val="id-ID"/>
        </w:rPr>
        <w:t xml:space="preserve"> </w:t>
      </w:r>
      <w:r w:rsidRPr="000F7EB4">
        <w:rPr>
          <w:sz w:val="24"/>
          <w:szCs w:val="24"/>
          <w:lang w:val="id-ID"/>
        </w:rPr>
        <w:t>permintaan,</w:t>
      </w:r>
      <w:r w:rsidRPr="000F7EB4">
        <w:rPr>
          <w:spacing w:val="37"/>
          <w:sz w:val="24"/>
          <w:szCs w:val="24"/>
          <w:lang w:val="id-ID"/>
        </w:rPr>
        <w:t xml:space="preserve"> </w:t>
      </w:r>
      <w:r w:rsidRPr="000F7EB4">
        <w:rPr>
          <w:sz w:val="24"/>
          <w:szCs w:val="24"/>
          <w:lang w:val="id-ID"/>
        </w:rPr>
        <w:t>memastikan</w:t>
      </w:r>
      <w:r w:rsidRPr="000F7EB4">
        <w:rPr>
          <w:spacing w:val="37"/>
          <w:sz w:val="24"/>
          <w:szCs w:val="24"/>
          <w:lang w:val="id-ID"/>
        </w:rPr>
        <w:t xml:space="preserve"> </w:t>
      </w:r>
      <w:r w:rsidRPr="000F7EB4">
        <w:rPr>
          <w:sz w:val="24"/>
          <w:szCs w:val="24"/>
          <w:lang w:val="id-ID"/>
        </w:rPr>
        <w:t>bahwa</w:t>
      </w:r>
      <w:r w:rsidRPr="000F7EB4">
        <w:rPr>
          <w:spacing w:val="38"/>
          <w:sz w:val="24"/>
          <w:szCs w:val="24"/>
          <w:lang w:val="id-ID"/>
        </w:rPr>
        <w:t xml:space="preserve"> </w:t>
      </w:r>
      <w:r w:rsidRPr="000F7EB4">
        <w:rPr>
          <w:sz w:val="24"/>
          <w:szCs w:val="24"/>
          <w:lang w:val="id-ID"/>
        </w:rPr>
        <w:t>kolom</w:t>
      </w:r>
      <w:r w:rsidRPr="000F7EB4">
        <w:rPr>
          <w:spacing w:val="49"/>
          <w:sz w:val="24"/>
          <w:szCs w:val="24"/>
          <w:lang w:val="id-ID"/>
        </w:rPr>
        <w:t xml:space="preserve"> </w:t>
      </w:r>
      <w:r w:rsidRPr="000F7EB4">
        <w:rPr>
          <w:sz w:val="24"/>
          <w:szCs w:val="24"/>
          <w:lang w:val="id-ID"/>
        </w:rPr>
        <w:t>nama,</w:t>
      </w:r>
      <w:r w:rsidRPr="000F7EB4">
        <w:rPr>
          <w:spacing w:val="39"/>
          <w:sz w:val="24"/>
          <w:szCs w:val="24"/>
          <w:lang w:val="id-ID"/>
        </w:rPr>
        <w:t xml:space="preserve"> </w:t>
      </w:r>
      <w:proofErr w:type="spellStart"/>
      <w:r w:rsidRPr="000F7EB4">
        <w:rPr>
          <w:sz w:val="24"/>
          <w:szCs w:val="24"/>
          <w:lang w:val="id-ID"/>
        </w:rPr>
        <w:t>nim</w:t>
      </w:r>
      <w:proofErr w:type="spellEnd"/>
      <w:r w:rsidRPr="000F7EB4">
        <w:rPr>
          <w:sz w:val="24"/>
          <w:szCs w:val="24"/>
          <w:lang w:val="id-ID"/>
        </w:rPr>
        <w:t>,</w:t>
      </w:r>
      <w:r w:rsidRPr="000F7EB4">
        <w:rPr>
          <w:spacing w:val="39"/>
          <w:sz w:val="24"/>
          <w:szCs w:val="24"/>
          <w:lang w:val="id-ID"/>
        </w:rPr>
        <w:t xml:space="preserve"> </w:t>
      </w:r>
      <w:r w:rsidRPr="000F7EB4">
        <w:rPr>
          <w:sz w:val="24"/>
          <w:szCs w:val="24"/>
          <w:lang w:val="id-ID"/>
        </w:rPr>
        <w:t xml:space="preserve">alamat, dan  </w:t>
      </w:r>
      <w:r w:rsidRPr="000F7EB4">
        <w:rPr>
          <w:spacing w:val="1"/>
          <w:sz w:val="24"/>
          <w:szCs w:val="24"/>
          <w:lang w:val="id-ID"/>
        </w:rPr>
        <w:t xml:space="preserve"> </w:t>
      </w:r>
      <w:proofErr w:type="spellStart"/>
      <w:r w:rsidRPr="000F7EB4">
        <w:rPr>
          <w:sz w:val="24"/>
          <w:szCs w:val="24"/>
          <w:lang w:val="id-ID"/>
        </w:rPr>
        <w:t>tanggal_lahir</w:t>
      </w:r>
      <w:proofErr w:type="spellEnd"/>
      <w:r w:rsidRPr="000F7EB4">
        <w:rPr>
          <w:sz w:val="24"/>
          <w:szCs w:val="24"/>
          <w:lang w:val="id-ID"/>
        </w:rPr>
        <w:t xml:space="preserve">  </w:t>
      </w:r>
      <w:r w:rsidRPr="000F7EB4">
        <w:rPr>
          <w:spacing w:val="1"/>
          <w:sz w:val="24"/>
          <w:szCs w:val="24"/>
          <w:lang w:val="id-ID"/>
        </w:rPr>
        <w:t xml:space="preserve"> </w:t>
      </w:r>
      <w:r w:rsidRPr="000F7EB4">
        <w:rPr>
          <w:sz w:val="24"/>
          <w:szCs w:val="24"/>
          <w:lang w:val="id-ID"/>
        </w:rPr>
        <w:t xml:space="preserve">diisi   dan  </w:t>
      </w:r>
      <w:r w:rsidRPr="000F7EB4">
        <w:rPr>
          <w:spacing w:val="1"/>
          <w:sz w:val="24"/>
          <w:szCs w:val="24"/>
          <w:lang w:val="id-ID"/>
        </w:rPr>
        <w:t xml:space="preserve"> </w:t>
      </w:r>
      <w:r w:rsidRPr="000F7EB4">
        <w:rPr>
          <w:sz w:val="24"/>
          <w:szCs w:val="24"/>
          <w:lang w:val="id-ID"/>
        </w:rPr>
        <w:t xml:space="preserve">sesuai   dengan   aturan   yang  </w:t>
      </w:r>
      <w:r w:rsidRPr="000F7EB4">
        <w:rPr>
          <w:spacing w:val="1"/>
          <w:sz w:val="24"/>
          <w:szCs w:val="24"/>
          <w:lang w:val="id-ID"/>
        </w:rPr>
        <w:t xml:space="preserve"> </w:t>
      </w:r>
      <w:r w:rsidRPr="000F7EB4">
        <w:rPr>
          <w:sz w:val="24"/>
          <w:szCs w:val="24"/>
          <w:lang w:val="id-ID"/>
        </w:rPr>
        <w:t xml:space="preserve">ditetapkan (misalnya, </w:t>
      </w:r>
      <w:proofErr w:type="spellStart"/>
      <w:r w:rsidRPr="000F7EB4">
        <w:rPr>
          <w:sz w:val="24"/>
          <w:szCs w:val="24"/>
          <w:lang w:val="id-ID"/>
        </w:rPr>
        <w:t>nim</w:t>
      </w:r>
      <w:proofErr w:type="spellEnd"/>
      <w:r w:rsidRPr="000F7EB4">
        <w:rPr>
          <w:sz w:val="24"/>
          <w:szCs w:val="24"/>
          <w:lang w:val="id-ID"/>
        </w:rPr>
        <w:t xml:space="preserve"> harus unik dan</w:t>
      </w:r>
      <w:r w:rsidRPr="000F7EB4">
        <w:rPr>
          <w:spacing w:val="4"/>
          <w:sz w:val="24"/>
          <w:szCs w:val="24"/>
          <w:lang w:val="id-ID"/>
        </w:rPr>
        <w:t xml:space="preserve"> </w:t>
      </w:r>
      <w:proofErr w:type="spellStart"/>
      <w:r w:rsidRPr="000F7EB4">
        <w:rPr>
          <w:sz w:val="24"/>
          <w:szCs w:val="24"/>
          <w:lang w:val="id-ID"/>
        </w:rPr>
        <w:t>tanggal_lahir</w:t>
      </w:r>
      <w:proofErr w:type="spellEnd"/>
      <w:r w:rsidRPr="000F7EB4">
        <w:rPr>
          <w:sz w:val="24"/>
          <w:szCs w:val="24"/>
          <w:lang w:val="id-ID"/>
        </w:rPr>
        <w:t xml:space="preserve"> harus berformat tanggal). </w:t>
      </w:r>
      <w:r w:rsidRPr="000F7EB4">
        <w:rPr>
          <w:sz w:val="24"/>
          <w:szCs w:val="24"/>
          <w:lang w:val="id-ID"/>
        </w:rPr>
        <w:lastRenderedPageBreak/>
        <w:t xml:space="preserve">Untuk </w:t>
      </w:r>
      <w:r w:rsidRPr="000F7EB4">
        <w:rPr>
          <w:spacing w:val="1"/>
          <w:sz w:val="24"/>
          <w:szCs w:val="24"/>
          <w:lang w:val="id-ID"/>
        </w:rPr>
        <w:t xml:space="preserve"> </w:t>
      </w:r>
      <w:r w:rsidRPr="000F7EB4">
        <w:rPr>
          <w:sz w:val="24"/>
          <w:szCs w:val="24"/>
          <w:lang w:val="id-ID"/>
        </w:rPr>
        <w:t xml:space="preserve">kolom </w:t>
      </w:r>
      <w:r w:rsidRPr="000F7EB4">
        <w:rPr>
          <w:spacing w:val="3"/>
          <w:sz w:val="24"/>
          <w:szCs w:val="24"/>
          <w:lang w:val="id-ID"/>
        </w:rPr>
        <w:t xml:space="preserve"> </w:t>
      </w:r>
      <w:proofErr w:type="spellStart"/>
      <w:r w:rsidRPr="000F7EB4">
        <w:rPr>
          <w:sz w:val="24"/>
          <w:szCs w:val="24"/>
          <w:lang w:val="id-ID"/>
        </w:rPr>
        <w:t>image</w:t>
      </w:r>
      <w:proofErr w:type="spellEnd"/>
      <w:r w:rsidRPr="000F7EB4">
        <w:rPr>
          <w:sz w:val="24"/>
          <w:szCs w:val="24"/>
          <w:lang w:val="id-ID"/>
        </w:rPr>
        <w:t xml:space="preserve">, </w:t>
      </w:r>
      <w:r w:rsidRPr="000F7EB4">
        <w:rPr>
          <w:spacing w:val="2"/>
          <w:sz w:val="24"/>
          <w:szCs w:val="24"/>
          <w:lang w:val="id-ID"/>
        </w:rPr>
        <w:t xml:space="preserve"> </w:t>
      </w:r>
      <w:r w:rsidRPr="000F7EB4">
        <w:rPr>
          <w:sz w:val="24"/>
          <w:szCs w:val="24"/>
          <w:lang w:val="id-ID"/>
        </w:rPr>
        <w:t xml:space="preserve">validasi </w:t>
      </w:r>
      <w:r w:rsidRPr="000F7EB4">
        <w:rPr>
          <w:spacing w:val="1"/>
          <w:sz w:val="24"/>
          <w:szCs w:val="24"/>
          <w:lang w:val="id-ID"/>
        </w:rPr>
        <w:t xml:space="preserve"> </w:t>
      </w:r>
      <w:r w:rsidRPr="000F7EB4">
        <w:rPr>
          <w:sz w:val="24"/>
          <w:szCs w:val="24"/>
          <w:lang w:val="id-ID"/>
        </w:rPr>
        <w:t xml:space="preserve">memastikan  bahwa </w:t>
      </w:r>
      <w:r w:rsidRPr="000F7EB4">
        <w:rPr>
          <w:spacing w:val="1"/>
          <w:sz w:val="24"/>
          <w:szCs w:val="24"/>
          <w:lang w:val="id-ID"/>
        </w:rPr>
        <w:t xml:space="preserve"> </w:t>
      </w:r>
      <w:proofErr w:type="spellStart"/>
      <w:r w:rsidRPr="000F7EB4">
        <w:rPr>
          <w:sz w:val="24"/>
          <w:szCs w:val="24"/>
          <w:lang w:val="id-ID"/>
        </w:rPr>
        <w:t>file</w:t>
      </w:r>
      <w:proofErr w:type="spellEnd"/>
      <w:r w:rsidRPr="000F7EB4">
        <w:rPr>
          <w:sz w:val="24"/>
          <w:szCs w:val="24"/>
          <w:lang w:val="id-ID"/>
        </w:rPr>
        <w:t xml:space="preserve"> </w:t>
      </w:r>
      <w:r w:rsidRPr="000F7EB4">
        <w:rPr>
          <w:spacing w:val="1"/>
          <w:sz w:val="24"/>
          <w:szCs w:val="24"/>
          <w:lang w:val="id-ID"/>
        </w:rPr>
        <w:t xml:space="preserve"> </w:t>
      </w:r>
      <w:r w:rsidRPr="000F7EB4">
        <w:rPr>
          <w:sz w:val="24"/>
          <w:szCs w:val="24"/>
          <w:lang w:val="id-ID"/>
        </w:rPr>
        <w:t xml:space="preserve">yang </w:t>
      </w:r>
      <w:r w:rsidRPr="000F7EB4">
        <w:rPr>
          <w:spacing w:val="1"/>
          <w:sz w:val="24"/>
          <w:szCs w:val="24"/>
          <w:lang w:val="id-ID"/>
        </w:rPr>
        <w:t xml:space="preserve"> </w:t>
      </w:r>
      <w:r w:rsidRPr="000F7EB4">
        <w:rPr>
          <w:sz w:val="24"/>
          <w:szCs w:val="24"/>
          <w:lang w:val="id-ID"/>
        </w:rPr>
        <w:t>diunggah adalah  gambar  dengan  tipe  tertentu  (</w:t>
      </w:r>
      <w:proofErr w:type="spellStart"/>
      <w:r w:rsidRPr="000F7EB4">
        <w:rPr>
          <w:sz w:val="24"/>
          <w:szCs w:val="24"/>
          <w:lang w:val="id-ID"/>
        </w:rPr>
        <w:t>jpeg</w:t>
      </w:r>
      <w:proofErr w:type="spellEnd"/>
      <w:r w:rsidRPr="000F7EB4">
        <w:rPr>
          <w:sz w:val="24"/>
          <w:szCs w:val="24"/>
          <w:lang w:val="id-ID"/>
        </w:rPr>
        <w:t xml:space="preserve">,  </w:t>
      </w:r>
      <w:proofErr w:type="spellStart"/>
      <w:r w:rsidRPr="000F7EB4">
        <w:rPr>
          <w:sz w:val="24"/>
          <w:szCs w:val="24"/>
          <w:lang w:val="id-ID"/>
        </w:rPr>
        <w:t>png</w:t>
      </w:r>
      <w:proofErr w:type="spellEnd"/>
      <w:r w:rsidRPr="000F7EB4">
        <w:rPr>
          <w:sz w:val="24"/>
          <w:szCs w:val="24"/>
          <w:lang w:val="id-ID"/>
        </w:rPr>
        <w:t xml:space="preserve">, </w:t>
      </w:r>
      <w:r w:rsidRPr="000F7EB4">
        <w:rPr>
          <w:spacing w:val="1"/>
          <w:sz w:val="24"/>
          <w:szCs w:val="24"/>
          <w:lang w:val="id-ID"/>
        </w:rPr>
        <w:t xml:space="preserve"> </w:t>
      </w:r>
      <w:proofErr w:type="spellStart"/>
      <w:r w:rsidRPr="000F7EB4">
        <w:rPr>
          <w:sz w:val="24"/>
          <w:szCs w:val="24"/>
          <w:lang w:val="id-ID"/>
        </w:rPr>
        <w:t>jpg</w:t>
      </w:r>
      <w:proofErr w:type="spellEnd"/>
      <w:r w:rsidRPr="000F7EB4">
        <w:rPr>
          <w:sz w:val="24"/>
          <w:szCs w:val="24"/>
          <w:lang w:val="id-ID"/>
        </w:rPr>
        <w:t xml:space="preserve">,  </w:t>
      </w:r>
      <w:proofErr w:type="spellStart"/>
      <w:r w:rsidRPr="000F7EB4">
        <w:rPr>
          <w:sz w:val="24"/>
          <w:szCs w:val="24"/>
          <w:lang w:val="id-ID"/>
        </w:rPr>
        <w:t>gif</w:t>
      </w:r>
      <w:proofErr w:type="spellEnd"/>
      <w:r w:rsidRPr="000F7EB4">
        <w:rPr>
          <w:sz w:val="24"/>
          <w:szCs w:val="24"/>
          <w:lang w:val="id-ID"/>
        </w:rPr>
        <w:t xml:space="preserve">,  </w:t>
      </w:r>
      <w:proofErr w:type="spellStart"/>
      <w:r w:rsidRPr="000F7EB4">
        <w:rPr>
          <w:sz w:val="24"/>
          <w:szCs w:val="24"/>
          <w:lang w:val="id-ID"/>
        </w:rPr>
        <w:t>svg</w:t>
      </w:r>
      <w:proofErr w:type="spellEnd"/>
      <w:r w:rsidRPr="000F7EB4">
        <w:rPr>
          <w:sz w:val="24"/>
          <w:szCs w:val="24"/>
          <w:lang w:val="id-ID"/>
        </w:rPr>
        <w:t>)  dan ukurannya tidak</w:t>
      </w:r>
      <w:r w:rsidRPr="000F7EB4">
        <w:rPr>
          <w:spacing w:val="-1"/>
          <w:sz w:val="24"/>
          <w:szCs w:val="24"/>
          <w:lang w:val="id-ID"/>
        </w:rPr>
        <w:t xml:space="preserve"> </w:t>
      </w:r>
      <w:r w:rsidRPr="000F7EB4">
        <w:rPr>
          <w:sz w:val="24"/>
          <w:szCs w:val="24"/>
          <w:lang w:val="id-ID"/>
        </w:rPr>
        <w:t>melebihi</w:t>
      </w:r>
      <w:r w:rsidRPr="000F7EB4">
        <w:rPr>
          <w:spacing w:val="-1"/>
          <w:sz w:val="24"/>
          <w:szCs w:val="24"/>
          <w:lang w:val="id-ID"/>
        </w:rPr>
        <w:t xml:space="preserve"> </w:t>
      </w:r>
      <w:r w:rsidRPr="000F7EB4">
        <w:rPr>
          <w:sz w:val="24"/>
          <w:szCs w:val="24"/>
          <w:lang w:val="id-ID"/>
        </w:rPr>
        <w:t xml:space="preserve">2048 </w:t>
      </w:r>
      <w:proofErr w:type="spellStart"/>
      <w:r w:rsidRPr="000F7EB4">
        <w:rPr>
          <w:sz w:val="24"/>
          <w:szCs w:val="24"/>
          <w:lang w:val="id-ID"/>
        </w:rPr>
        <w:t>kilobyte</w:t>
      </w:r>
      <w:proofErr w:type="spellEnd"/>
      <w:r w:rsidRPr="000F7EB4">
        <w:rPr>
          <w:sz w:val="24"/>
          <w:szCs w:val="24"/>
          <w:lang w:val="id-ID"/>
        </w:rPr>
        <w:t>.</w:t>
      </w:r>
    </w:p>
    <w:p w14:paraId="526377D1" w14:textId="557B918A" w:rsidR="00C27A4B" w:rsidRPr="000F7EB4" w:rsidRDefault="000F7EB4" w:rsidP="00404F3A">
      <w:pPr>
        <w:pStyle w:val="ListParagraph"/>
        <w:spacing w:line="360" w:lineRule="auto"/>
        <w:ind w:firstLine="567"/>
        <w:jc w:val="both"/>
        <w:rPr>
          <w:sz w:val="24"/>
          <w:szCs w:val="24"/>
          <w:lang w:val="id-ID"/>
        </w:rPr>
      </w:pPr>
      <w:r w:rsidRPr="000F7EB4">
        <w:rPr>
          <w:sz w:val="24"/>
          <w:szCs w:val="24"/>
          <w:lang w:val="id-ID"/>
        </w:rPr>
        <w:t xml:space="preserve">Setelah validasi, fungsi membuat </w:t>
      </w:r>
      <w:proofErr w:type="spellStart"/>
      <w:r w:rsidRPr="000F7EB4">
        <w:rPr>
          <w:sz w:val="24"/>
          <w:szCs w:val="24"/>
          <w:lang w:val="id-ID"/>
        </w:rPr>
        <w:t>instance</w:t>
      </w:r>
      <w:proofErr w:type="spellEnd"/>
      <w:r w:rsidRPr="000F7EB4">
        <w:rPr>
          <w:sz w:val="24"/>
          <w:szCs w:val="24"/>
          <w:lang w:val="id-ID"/>
        </w:rPr>
        <w:t xml:space="preserve"> baru</w:t>
      </w:r>
      <w:r w:rsidRPr="000F7EB4">
        <w:rPr>
          <w:spacing w:val="1"/>
          <w:sz w:val="24"/>
          <w:szCs w:val="24"/>
          <w:lang w:val="id-ID"/>
        </w:rPr>
        <w:t xml:space="preserve"> </w:t>
      </w:r>
      <w:r w:rsidRPr="000F7EB4">
        <w:rPr>
          <w:sz w:val="24"/>
          <w:szCs w:val="24"/>
          <w:lang w:val="id-ID"/>
        </w:rPr>
        <w:t>dari model Mahasiswa</w:t>
      </w:r>
      <w:r w:rsidRPr="000F7EB4">
        <w:rPr>
          <w:spacing w:val="2"/>
          <w:sz w:val="24"/>
          <w:szCs w:val="24"/>
          <w:lang w:val="id-ID"/>
        </w:rPr>
        <w:t xml:space="preserve"> </w:t>
      </w:r>
      <w:r w:rsidRPr="000F7EB4">
        <w:rPr>
          <w:sz w:val="24"/>
          <w:szCs w:val="24"/>
          <w:lang w:val="id-ID"/>
        </w:rPr>
        <w:t>dengan</w:t>
      </w:r>
      <w:r w:rsidRPr="000F7EB4">
        <w:rPr>
          <w:spacing w:val="1"/>
          <w:sz w:val="24"/>
          <w:szCs w:val="24"/>
          <w:lang w:val="id-ID"/>
        </w:rPr>
        <w:t xml:space="preserve"> </w:t>
      </w:r>
      <w:r w:rsidRPr="000F7EB4">
        <w:rPr>
          <w:sz w:val="24"/>
          <w:szCs w:val="24"/>
          <w:lang w:val="id-ID"/>
        </w:rPr>
        <w:t>menggunakan</w:t>
      </w:r>
      <w:r w:rsidRPr="000F7EB4">
        <w:rPr>
          <w:spacing w:val="1"/>
          <w:sz w:val="24"/>
          <w:szCs w:val="24"/>
          <w:lang w:val="id-ID"/>
        </w:rPr>
        <w:t xml:space="preserve"> </w:t>
      </w:r>
      <w:r w:rsidRPr="000F7EB4">
        <w:rPr>
          <w:sz w:val="24"/>
          <w:szCs w:val="24"/>
          <w:lang w:val="id-ID"/>
        </w:rPr>
        <w:t>semua</w:t>
      </w:r>
      <w:r w:rsidRPr="000F7EB4">
        <w:rPr>
          <w:spacing w:val="1"/>
          <w:sz w:val="24"/>
          <w:szCs w:val="24"/>
          <w:lang w:val="id-ID"/>
        </w:rPr>
        <w:t xml:space="preserve"> </w:t>
      </w:r>
      <w:r w:rsidRPr="000F7EB4">
        <w:rPr>
          <w:sz w:val="24"/>
          <w:szCs w:val="24"/>
          <w:lang w:val="id-ID"/>
        </w:rPr>
        <w:t>data</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diterima dari permintaan. Jika</w:t>
      </w:r>
      <w:r w:rsidRPr="000F7EB4">
        <w:rPr>
          <w:spacing w:val="1"/>
          <w:sz w:val="24"/>
          <w:szCs w:val="24"/>
          <w:lang w:val="id-ID"/>
        </w:rPr>
        <w:t xml:space="preserve"> </w:t>
      </w:r>
      <w:r w:rsidRPr="000F7EB4">
        <w:rPr>
          <w:sz w:val="24"/>
          <w:szCs w:val="24"/>
          <w:lang w:val="id-ID"/>
        </w:rPr>
        <w:t>ada</w:t>
      </w:r>
      <w:r w:rsidRPr="000F7EB4">
        <w:rPr>
          <w:spacing w:val="1"/>
          <w:sz w:val="24"/>
          <w:szCs w:val="24"/>
          <w:lang w:val="id-ID"/>
        </w:rPr>
        <w:t xml:space="preserve"> </w:t>
      </w:r>
      <w:proofErr w:type="spellStart"/>
      <w:r w:rsidRPr="000F7EB4">
        <w:rPr>
          <w:sz w:val="24"/>
          <w:szCs w:val="24"/>
          <w:lang w:val="id-ID"/>
        </w:rPr>
        <w:t>file</w:t>
      </w:r>
      <w:proofErr w:type="spellEnd"/>
      <w:r w:rsidRPr="000F7EB4">
        <w:rPr>
          <w:spacing w:val="1"/>
          <w:sz w:val="24"/>
          <w:szCs w:val="24"/>
          <w:lang w:val="id-ID"/>
        </w:rPr>
        <w:t xml:space="preserve"> </w:t>
      </w:r>
      <w:r w:rsidRPr="000F7EB4">
        <w:rPr>
          <w:sz w:val="24"/>
          <w:szCs w:val="24"/>
          <w:lang w:val="id-ID"/>
        </w:rPr>
        <w:t>gambar</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diunggah</w:t>
      </w:r>
      <w:r w:rsidRPr="000F7EB4">
        <w:rPr>
          <w:spacing w:val="1"/>
          <w:sz w:val="24"/>
          <w:szCs w:val="24"/>
          <w:lang w:val="id-ID"/>
        </w:rPr>
        <w:t xml:space="preserve"> </w:t>
      </w:r>
      <w:r w:rsidRPr="000F7EB4">
        <w:rPr>
          <w:spacing w:val="9"/>
          <w:sz w:val="24"/>
          <w:szCs w:val="24"/>
          <w:lang w:val="id-ID"/>
        </w:rPr>
        <w:t>(</w:t>
      </w:r>
      <w:proofErr w:type="spellStart"/>
      <w:r w:rsidRPr="000F7EB4">
        <w:rPr>
          <w:sz w:val="24"/>
          <w:szCs w:val="24"/>
          <w:lang w:val="id-ID"/>
        </w:rPr>
        <w:t>image</w:t>
      </w:r>
      <w:proofErr w:type="spellEnd"/>
      <w:r w:rsidRPr="000F7EB4">
        <w:rPr>
          <w:sz w:val="24"/>
          <w:szCs w:val="24"/>
          <w:lang w:val="id-ID"/>
        </w:rPr>
        <w:t>),</w:t>
      </w:r>
      <w:r w:rsidRPr="000F7EB4">
        <w:rPr>
          <w:spacing w:val="1"/>
          <w:sz w:val="24"/>
          <w:szCs w:val="24"/>
          <w:lang w:val="id-ID"/>
        </w:rPr>
        <w:t xml:space="preserve"> </w:t>
      </w:r>
      <w:proofErr w:type="spellStart"/>
      <w:r w:rsidRPr="000F7EB4">
        <w:rPr>
          <w:sz w:val="24"/>
          <w:szCs w:val="24"/>
          <w:lang w:val="id-ID"/>
        </w:rPr>
        <w:t>file</w:t>
      </w:r>
      <w:proofErr w:type="spellEnd"/>
      <w:r w:rsidRPr="000F7EB4">
        <w:rPr>
          <w:spacing w:val="1"/>
          <w:sz w:val="24"/>
          <w:szCs w:val="24"/>
          <w:lang w:val="id-ID"/>
        </w:rPr>
        <w:t xml:space="preserve"> </w:t>
      </w:r>
      <w:r w:rsidRPr="000F7EB4">
        <w:rPr>
          <w:sz w:val="24"/>
          <w:szCs w:val="24"/>
          <w:lang w:val="id-ID"/>
        </w:rPr>
        <w:t>tersebut</w:t>
      </w:r>
      <w:r w:rsidRPr="000F7EB4">
        <w:rPr>
          <w:spacing w:val="1"/>
          <w:sz w:val="24"/>
          <w:szCs w:val="24"/>
          <w:lang w:val="id-ID"/>
        </w:rPr>
        <w:t xml:space="preserve"> </w:t>
      </w:r>
      <w:r w:rsidRPr="000F7EB4">
        <w:rPr>
          <w:sz w:val="24"/>
          <w:szCs w:val="24"/>
          <w:lang w:val="id-ID"/>
        </w:rPr>
        <w:t>akan disimpan di</w:t>
      </w:r>
      <w:r w:rsidRPr="000F7EB4">
        <w:rPr>
          <w:spacing w:val="1"/>
          <w:sz w:val="24"/>
          <w:szCs w:val="24"/>
          <w:lang w:val="id-ID"/>
        </w:rPr>
        <w:t xml:space="preserve"> </w:t>
      </w:r>
      <w:proofErr w:type="spellStart"/>
      <w:r w:rsidRPr="000F7EB4">
        <w:rPr>
          <w:sz w:val="24"/>
          <w:szCs w:val="24"/>
          <w:lang w:val="id-ID"/>
        </w:rPr>
        <w:t>direktori</w:t>
      </w:r>
      <w:proofErr w:type="spellEnd"/>
      <w:r w:rsidRPr="000F7EB4">
        <w:rPr>
          <w:spacing w:val="4"/>
          <w:sz w:val="24"/>
          <w:szCs w:val="24"/>
          <w:lang w:val="id-ID"/>
        </w:rPr>
        <w:t xml:space="preserve"> </w:t>
      </w:r>
      <w:proofErr w:type="spellStart"/>
      <w:r w:rsidRPr="000F7EB4">
        <w:rPr>
          <w:sz w:val="24"/>
          <w:szCs w:val="24"/>
          <w:lang w:val="id-ID"/>
        </w:rPr>
        <w:t>images</w:t>
      </w:r>
      <w:proofErr w:type="spellEnd"/>
      <w:r w:rsidRPr="000F7EB4">
        <w:rPr>
          <w:spacing w:val="1"/>
          <w:sz w:val="24"/>
          <w:szCs w:val="24"/>
          <w:lang w:val="id-ID"/>
        </w:rPr>
        <w:t xml:space="preserve"> </w:t>
      </w:r>
      <w:r w:rsidRPr="000F7EB4">
        <w:rPr>
          <w:sz w:val="24"/>
          <w:szCs w:val="24"/>
          <w:lang w:val="id-ID"/>
        </w:rPr>
        <w:t>dalam penyimpanan publik, dan</w:t>
      </w:r>
      <w:r w:rsidRPr="000F7EB4">
        <w:rPr>
          <w:spacing w:val="1"/>
          <w:sz w:val="24"/>
          <w:szCs w:val="24"/>
          <w:lang w:val="id-ID"/>
        </w:rPr>
        <w:t xml:space="preserve"> </w:t>
      </w:r>
      <w:r w:rsidRPr="000F7EB4">
        <w:rPr>
          <w:sz w:val="24"/>
          <w:szCs w:val="24"/>
          <w:lang w:val="id-ID"/>
        </w:rPr>
        <w:t xml:space="preserve">jalur penyimpanan  </w:t>
      </w:r>
      <w:proofErr w:type="spellStart"/>
      <w:r w:rsidRPr="000F7EB4">
        <w:rPr>
          <w:sz w:val="24"/>
          <w:szCs w:val="24"/>
          <w:lang w:val="id-ID"/>
        </w:rPr>
        <w:t>file</w:t>
      </w:r>
      <w:proofErr w:type="spellEnd"/>
      <w:r w:rsidRPr="000F7EB4">
        <w:rPr>
          <w:sz w:val="24"/>
          <w:szCs w:val="24"/>
          <w:lang w:val="id-ID"/>
        </w:rPr>
        <w:t xml:space="preserve">  akan  diset  sebagai  nilai  untuk </w:t>
      </w:r>
      <w:r w:rsidRPr="000F7EB4">
        <w:rPr>
          <w:spacing w:val="1"/>
          <w:sz w:val="24"/>
          <w:szCs w:val="24"/>
          <w:lang w:val="id-ID"/>
        </w:rPr>
        <w:t xml:space="preserve"> </w:t>
      </w:r>
      <w:r w:rsidRPr="000F7EB4">
        <w:rPr>
          <w:sz w:val="24"/>
          <w:szCs w:val="24"/>
          <w:lang w:val="id-ID"/>
        </w:rPr>
        <w:t xml:space="preserve">kolom </w:t>
      </w:r>
      <w:r w:rsidRPr="000F7EB4">
        <w:rPr>
          <w:spacing w:val="13"/>
          <w:sz w:val="24"/>
          <w:szCs w:val="24"/>
          <w:lang w:val="id-ID"/>
        </w:rPr>
        <w:t xml:space="preserve"> </w:t>
      </w:r>
      <w:proofErr w:type="spellStart"/>
      <w:r w:rsidRPr="000F7EB4">
        <w:rPr>
          <w:sz w:val="24"/>
          <w:szCs w:val="24"/>
          <w:lang w:val="id-ID"/>
        </w:rPr>
        <w:t>image</w:t>
      </w:r>
      <w:proofErr w:type="spellEnd"/>
      <w:r w:rsidRPr="000F7EB4">
        <w:rPr>
          <w:sz w:val="24"/>
          <w:szCs w:val="24"/>
          <w:lang w:val="id-ID"/>
        </w:rPr>
        <w:t xml:space="preserve">  pada </w:t>
      </w:r>
      <w:proofErr w:type="spellStart"/>
      <w:r w:rsidRPr="000F7EB4">
        <w:rPr>
          <w:sz w:val="24"/>
          <w:szCs w:val="24"/>
          <w:lang w:val="id-ID"/>
        </w:rPr>
        <w:t>instance</w:t>
      </w:r>
      <w:proofErr w:type="spellEnd"/>
      <w:r w:rsidRPr="000F7EB4">
        <w:rPr>
          <w:spacing w:val="1"/>
          <w:sz w:val="24"/>
          <w:szCs w:val="24"/>
          <w:lang w:val="id-ID"/>
        </w:rPr>
        <w:t xml:space="preserve"> </w:t>
      </w:r>
      <w:r w:rsidRPr="000F7EB4">
        <w:rPr>
          <w:sz w:val="24"/>
          <w:szCs w:val="24"/>
          <w:lang w:val="id-ID"/>
        </w:rPr>
        <w:t>Mahasiswa.</w:t>
      </w:r>
      <w:r w:rsidRPr="000F7EB4">
        <w:rPr>
          <w:spacing w:val="1"/>
          <w:sz w:val="24"/>
          <w:szCs w:val="24"/>
          <w:lang w:val="id-ID"/>
        </w:rPr>
        <w:t xml:space="preserve"> </w:t>
      </w:r>
      <w:r w:rsidRPr="000F7EB4">
        <w:rPr>
          <w:sz w:val="24"/>
          <w:szCs w:val="24"/>
          <w:lang w:val="id-ID"/>
        </w:rPr>
        <w:t>Terakhir, data mahasiswa yang baru dibuat disimpan ke</w:t>
      </w:r>
      <w:r w:rsidRPr="000F7EB4">
        <w:rPr>
          <w:spacing w:val="1"/>
          <w:sz w:val="24"/>
          <w:szCs w:val="24"/>
          <w:lang w:val="id-ID"/>
        </w:rPr>
        <w:t xml:space="preserve"> </w:t>
      </w:r>
      <w:r w:rsidRPr="000F7EB4">
        <w:rPr>
          <w:sz w:val="24"/>
          <w:szCs w:val="24"/>
          <w:lang w:val="id-ID"/>
        </w:rPr>
        <w:t>dalam</w:t>
      </w:r>
      <w:r w:rsidRPr="000F7EB4">
        <w:rPr>
          <w:spacing w:val="1"/>
          <w:sz w:val="24"/>
          <w:szCs w:val="24"/>
          <w:lang w:val="id-ID"/>
        </w:rPr>
        <w:t xml:space="preserve"> </w:t>
      </w:r>
      <w:r w:rsidRPr="000F7EB4">
        <w:rPr>
          <w:sz w:val="24"/>
          <w:szCs w:val="24"/>
          <w:lang w:val="id-ID"/>
        </w:rPr>
        <w:t>basis</w:t>
      </w:r>
      <w:r w:rsidRPr="000F7EB4">
        <w:rPr>
          <w:spacing w:val="1"/>
          <w:sz w:val="24"/>
          <w:szCs w:val="24"/>
          <w:lang w:val="id-ID"/>
        </w:rPr>
        <w:t xml:space="preserve"> </w:t>
      </w:r>
      <w:r w:rsidRPr="000F7EB4">
        <w:rPr>
          <w:sz w:val="24"/>
          <w:szCs w:val="24"/>
          <w:lang w:val="id-ID"/>
        </w:rPr>
        <w:t>data,</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pengguna</w:t>
      </w:r>
      <w:r w:rsidRPr="000F7EB4">
        <w:rPr>
          <w:spacing w:val="1"/>
          <w:sz w:val="24"/>
          <w:szCs w:val="24"/>
          <w:lang w:val="id-ID"/>
        </w:rPr>
        <w:t xml:space="preserve"> </w:t>
      </w:r>
      <w:r w:rsidRPr="000F7EB4">
        <w:rPr>
          <w:sz w:val="24"/>
          <w:szCs w:val="24"/>
          <w:lang w:val="id-ID"/>
        </w:rPr>
        <w:t>diarahkan</w:t>
      </w:r>
      <w:r w:rsidRPr="000F7EB4">
        <w:rPr>
          <w:spacing w:val="1"/>
          <w:sz w:val="24"/>
          <w:szCs w:val="24"/>
          <w:lang w:val="id-ID"/>
        </w:rPr>
        <w:t xml:space="preserve"> </w:t>
      </w:r>
      <w:r w:rsidRPr="000F7EB4">
        <w:rPr>
          <w:sz w:val="24"/>
          <w:szCs w:val="24"/>
          <w:lang w:val="id-ID"/>
        </w:rPr>
        <w:t>kembali</w:t>
      </w:r>
      <w:r w:rsidRPr="000F7EB4">
        <w:rPr>
          <w:spacing w:val="1"/>
          <w:sz w:val="24"/>
          <w:szCs w:val="24"/>
          <w:lang w:val="id-ID"/>
        </w:rPr>
        <w:t xml:space="preserve"> </w:t>
      </w:r>
      <w:r w:rsidRPr="000F7EB4">
        <w:rPr>
          <w:sz w:val="24"/>
          <w:szCs w:val="24"/>
          <w:lang w:val="id-ID"/>
        </w:rPr>
        <w:t>ke</w:t>
      </w:r>
      <w:r w:rsidRPr="000F7EB4">
        <w:rPr>
          <w:spacing w:val="1"/>
          <w:sz w:val="24"/>
          <w:szCs w:val="24"/>
          <w:lang w:val="id-ID"/>
        </w:rPr>
        <w:t xml:space="preserve"> </w:t>
      </w:r>
      <w:r w:rsidRPr="000F7EB4">
        <w:rPr>
          <w:sz w:val="24"/>
          <w:szCs w:val="24"/>
          <w:lang w:val="id-ID"/>
        </w:rPr>
        <w:t>halaman daftar mahasiswa   dengan   pesan   sukses   yang   menunjukkan   bahwa   data mahasiswa</w:t>
      </w:r>
      <w:r w:rsidRPr="000F7EB4">
        <w:rPr>
          <w:spacing w:val="-1"/>
          <w:sz w:val="24"/>
          <w:szCs w:val="24"/>
          <w:lang w:val="id-ID"/>
        </w:rPr>
        <w:t xml:space="preserve"> </w:t>
      </w:r>
      <w:r w:rsidRPr="000F7EB4">
        <w:rPr>
          <w:sz w:val="24"/>
          <w:szCs w:val="24"/>
          <w:lang w:val="id-ID"/>
        </w:rPr>
        <w:t>berhasil</w:t>
      </w:r>
      <w:r w:rsidRPr="000F7EB4">
        <w:rPr>
          <w:spacing w:val="-1"/>
          <w:sz w:val="24"/>
          <w:szCs w:val="24"/>
          <w:lang w:val="id-ID"/>
        </w:rPr>
        <w:t xml:space="preserve"> </w:t>
      </w:r>
      <w:r w:rsidRPr="000F7EB4">
        <w:rPr>
          <w:sz w:val="24"/>
          <w:szCs w:val="24"/>
          <w:lang w:val="id-ID"/>
        </w:rPr>
        <w:t>ditambahkan.</w:t>
      </w:r>
    </w:p>
    <w:p w14:paraId="526377D4" w14:textId="51E9E34D" w:rsidR="00C27A4B" w:rsidRPr="000F7EB4" w:rsidRDefault="000F7EB4" w:rsidP="00404F3A">
      <w:pPr>
        <w:pStyle w:val="ListParagraph"/>
        <w:spacing w:line="360" w:lineRule="auto"/>
        <w:ind w:firstLine="567"/>
        <w:jc w:val="both"/>
        <w:rPr>
          <w:sz w:val="24"/>
          <w:szCs w:val="24"/>
          <w:lang w:val="id-ID"/>
        </w:rPr>
      </w:pPr>
      <w:r w:rsidRPr="000F7EB4">
        <w:rPr>
          <w:sz w:val="24"/>
          <w:szCs w:val="24"/>
          <w:lang w:val="id-ID"/>
        </w:rPr>
        <w:t>Setelah itu ketik perintah</w:t>
      </w:r>
      <w:r w:rsidRPr="000F7EB4">
        <w:rPr>
          <w:spacing w:val="4"/>
          <w:sz w:val="24"/>
          <w:szCs w:val="24"/>
          <w:lang w:val="id-ID"/>
        </w:rPr>
        <w:t xml:space="preserve"> </w:t>
      </w:r>
      <w:proofErr w:type="spellStart"/>
      <w:r w:rsidRPr="000F7EB4">
        <w:rPr>
          <w:sz w:val="24"/>
          <w:szCs w:val="24"/>
          <w:lang w:val="id-ID"/>
        </w:rPr>
        <w:t>php</w:t>
      </w:r>
      <w:proofErr w:type="spellEnd"/>
      <w:r w:rsidRPr="000F7EB4">
        <w:rPr>
          <w:spacing w:val="1"/>
          <w:sz w:val="24"/>
          <w:szCs w:val="24"/>
          <w:lang w:val="id-ID"/>
        </w:rPr>
        <w:t xml:space="preserve"> </w:t>
      </w:r>
      <w:r w:rsidRPr="000F7EB4">
        <w:rPr>
          <w:sz w:val="24"/>
          <w:szCs w:val="24"/>
          <w:lang w:val="id-ID"/>
        </w:rPr>
        <w:t xml:space="preserve">artisan </w:t>
      </w:r>
      <w:proofErr w:type="spellStart"/>
      <w:r w:rsidRPr="000F7EB4">
        <w:rPr>
          <w:sz w:val="24"/>
          <w:szCs w:val="24"/>
          <w:lang w:val="id-ID"/>
        </w:rPr>
        <w:t>storage:link</w:t>
      </w:r>
      <w:proofErr w:type="spellEnd"/>
      <w:r w:rsidRPr="000F7EB4">
        <w:rPr>
          <w:spacing w:val="2"/>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 xml:space="preserve">fungsinya adalah </w:t>
      </w:r>
      <w:r w:rsidRPr="000F7EB4">
        <w:rPr>
          <w:spacing w:val="52"/>
          <w:sz w:val="24"/>
          <w:szCs w:val="24"/>
          <w:lang w:val="id-ID"/>
        </w:rPr>
        <w:t xml:space="preserve"> </w:t>
      </w:r>
      <w:r w:rsidRPr="000F7EB4">
        <w:rPr>
          <w:sz w:val="24"/>
          <w:szCs w:val="24"/>
          <w:lang w:val="id-ID"/>
        </w:rPr>
        <w:t xml:space="preserve">membuat </w:t>
      </w:r>
      <w:r w:rsidRPr="000F7EB4">
        <w:rPr>
          <w:spacing w:val="52"/>
          <w:sz w:val="24"/>
          <w:szCs w:val="24"/>
          <w:lang w:val="id-ID"/>
        </w:rPr>
        <w:t xml:space="preserve"> </w:t>
      </w:r>
      <w:proofErr w:type="spellStart"/>
      <w:r w:rsidRPr="000F7EB4">
        <w:rPr>
          <w:sz w:val="24"/>
          <w:szCs w:val="24"/>
          <w:lang w:val="id-ID"/>
        </w:rPr>
        <w:t>symbolic</w:t>
      </w:r>
      <w:proofErr w:type="spellEnd"/>
      <w:r w:rsidRPr="000F7EB4">
        <w:rPr>
          <w:sz w:val="24"/>
          <w:szCs w:val="24"/>
          <w:lang w:val="id-ID"/>
        </w:rPr>
        <w:t xml:space="preserve"> </w:t>
      </w:r>
      <w:r w:rsidRPr="000F7EB4">
        <w:rPr>
          <w:spacing w:val="52"/>
          <w:sz w:val="24"/>
          <w:szCs w:val="24"/>
          <w:lang w:val="id-ID"/>
        </w:rPr>
        <w:t xml:space="preserve"> </w:t>
      </w:r>
      <w:proofErr w:type="spellStart"/>
      <w:r w:rsidRPr="000F7EB4">
        <w:rPr>
          <w:sz w:val="24"/>
          <w:szCs w:val="24"/>
          <w:lang w:val="id-ID"/>
        </w:rPr>
        <w:t>link</w:t>
      </w:r>
      <w:proofErr w:type="spellEnd"/>
      <w:r w:rsidRPr="000F7EB4">
        <w:rPr>
          <w:sz w:val="24"/>
          <w:szCs w:val="24"/>
          <w:lang w:val="id-ID"/>
        </w:rPr>
        <w:t xml:space="preserve"> </w:t>
      </w:r>
      <w:r w:rsidRPr="000F7EB4">
        <w:rPr>
          <w:spacing w:val="52"/>
          <w:sz w:val="24"/>
          <w:szCs w:val="24"/>
          <w:lang w:val="id-ID"/>
        </w:rPr>
        <w:t xml:space="preserve"> </w:t>
      </w:r>
      <w:r w:rsidRPr="000F7EB4">
        <w:rPr>
          <w:sz w:val="24"/>
          <w:szCs w:val="24"/>
          <w:lang w:val="id-ID"/>
        </w:rPr>
        <w:t xml:space="preserve">dari </w:t>
      </w:r>
      <w:r w:rsidRPr="000F7EB4">
        <w:rPr>
          <w:spacing w:val="52"/>
          <w:sz w:val="24"/>
          <w:szCs w:val="24"/>
          <w:lang w:val="id-ID"/>
        </w:rPr>
        <w:t xml:space="preserve"> </w:t>
      </w:r>
      <w:proofErr w:type="spellStart"/>
      <w:r w:rsidRPr="000F7EB4">
        <w:rPr>
          <w:sz w:val="24"/>
          <w:szCs w:val="24"/>
          <w:lang w:val="id-ID"/>
        </w:rPr>
        <w:t>direktori</w:t>
      </w:r>
      <w:proofErr w:type="spellEnd"/>
      <w:r w:rsidRPr="000F7EB4">
        <w:rPr>
          <w:sz w:val="24"/>
          <w:szCs w:val="24"/>
          <w:lang w:val="id-ID"/>
        </w:rPr>
        <w:t xml:space="preserve">   </w:t>
      </w:r>
      <w:proofErr w:type="spellStart"/>
      <w:r w:rsidRPr="000F7EB4">
        <w:rPr>
          <w:sz w:val="24"/>
          <w:szCs w:val="24"/>
          <w:lang w:val="id-ID"/>
        </w:rPr>
        <w:t>storage</w:t>
      </w:r>
      <w:proofErr w:type="spellEnd"/>
      <w:r w:rsidRPr="000F7EB4">
        <w:rPr>
          <w:sz w:val="24"/>
          <w:szCs w:val="24"/>
          <w:lang w:val="id-ID"/>
        </w:rPr>
        <w:t>/</w:t>
      </w:r>
      <w:proofErr w:type="spellStart"/>
      <w:r w:rsidRPr="000F7EB4">
        <w:rPr>
          <w:sz w:val="24"/>
          <w:szCs w:val="24"/>
          <w:lang w:val="id-ID"/>
        </w:rPr>
        <w:t>app</w:t>
      </w:r>
      <w:proofErr w:type="spellEnd"/>
      <w:r w:rsidRPr="000F7EB4">
        <w:rPr>
          <w:sz w:val="24"/>
          <w:szCs w:val="24"/>
          <w:lang w:val="id-ID"/>
        </w:rPr>
        <w:t>/</w:t>
      </w:r>
      <w:proofErr w:type="spellStart"/>
      <w:r w:rsidRPr="000F7EB4">
        <w:rPr>
          <w:sz w:val="24"/>
          <w:szCs w:val="24"/>
          <w:lang w:val="id-ID"/>
        </w:rPr>
        <w:t>public</w:t>
      </w:r>
      <w:proofErr w:type="spellEnd"/>
      <w:r w:rsidRPr="000F7EB4">
        <w:rPr>
          <w:sz w:val="24"/>
          <w:szCs w:val="24"/>
          <w:lang w:val="id-ID"/>
        </w:rPr>
        <w:t xml:space="preserve"> </w:t>
      </w:r>
      <w:r w:rsidRPr="000F7EB4">
        <w:rPr>
          <w:spacing w:val="53"/>
          <w:sz w:val="24"/>
          <w:szCs w:val="24"/>
          <w:lang w:val="id-ID"/>
        </w:rPr>
        <w:t xml:space="preserve"> </w:t>
      </w:r>
      <w:r w:rsidRPr="000F7EB4">
        <w:rPr>
          <w:sz w:val="24"/>
          <w:szCs w:val="24"/>
          <w:lang w:val="id-ID"/>
        </w:rPr>
        <w:t xml:space="preserve">ke </w:t>
      </w:r>
      <w:proofErr w:type="spellStart"/>
      <w:r w:rsidRPr="000F7EB4">
        <w:rPr>
          <w:sz w:val="24"/>
          <w:szCs w:val="24"/>
          <w:lang w:val="id-ID"/>
        </w:rPr>
        <w:t>direktori</w:t>
      </w:r>
      <w:proofErr w:type="spellEnd"/>
      <w:r w:rsidRPr="000F7EB4">
        <w:rPr>
          <w:spacing w:val="1"/>
          <w:sz w:val="24"/>
          <w:szCs w:val="24"/>
          <w:lang w:val="id-ID"/>
        </w:rPr>
        <w:t xml:space="preserve"> </w:t>
      </w:r>
      <w:proofErr w:type="spellStart"/>
      <w:r w:rsidRPr="000F7EB4">
        <w:rPr>
          <w:sz w:val="24"/>
          <w:szCs w:val="24"/>
          <w:lang w:val="id-ID"/>
        </w:rPr>
        <w:t>public</w:t>
      </w:r>
      <w:proofErr w:type="spellEnd"/>
      <w:r w:rsidRPr="000F7EB4">
        <w:rPr>
          <w:sz w:val="24"/>
          <w:szCs w:val="24"/>
          <w:lang w:val="id-ID"/>
        </w:rPr>
        <w:t>/</w:t>
      </w:r>
      <w:proofErr w:type="spellStart"/>
      <w:r w:rsidRPr="000F7EB4">
        <w:rPr>
          <w:sz w:val="24"/>
          <w:szCs w:val="24"/>
          <w:lang w:val="id-ID"/>
        </w:rPr>
        <w:t>storage</w:t>
      </w:r>
      <w:proofErr w:type="spellEnd"/>
      <w:r w:rsidRPr="000F7EB4">
        <w:rPr>
          <w:sz w:val="24"/>
          <w:szCs w:val="24"/>
          <w:lang w:val="id-ID"/>
        </w:rPr>
        <w:t xml:space="preserve">. Langkah ini diperlukan agar </w:t>
      </w:r>
      <w:proofErr w:type="spellStart"/>
      <w:r w:rsidRPr="000F7EB4">
        <w:rPr>
          <w:sz w:val="24"/>
          <w:szCs w:val="24"/>
          <w:lang w:val="id-ID"/>
        </w:rPr>
        <w:t>file</w:t>
      </w:r>
      <w:proofErr w:type="spellEnd"/>
      <w:r w:rsidRPr="000F7EB4">
        <w:rPr>
          <w:sz w:val="24"/>
          <w:szCs w:val="24"/>
          <w:lang w:val="id-ID"/>
        </w:rPr>
        <w:t xml:space="preserve"> yang disimpan dalam </w:t>
      </w:r>
      <w:proofErr w:type="spellStart"/>
      <w:r w:rsidRPr="000F7EB4">
        <w:rPr>
          <w:sz w:val="24"/>
          <w:szCs w:val="24"/>
          <w:lang w:val="id-ID"/>
        </w:rPr>
        <w:t>direktori</w:t>
      </w:r>
      <w:proofErr w:type="spellEnd"/>
      <w:r w:rsidRPr="000F7EB4">
        <w:rPr>
          <w:spacing w:val="2"/>
          <w:sz w:val="24"/>
          <w:szCs w:val="24"/>
          <w:lang w:val="id-ID"/>
        </w:rPr>
        <w:t xml:space="preserve"> </w:t>
      </w:r>
      <w:proofErr w:type="spellStart"/>
      <w:r w:rsidRPr="000F7EB4">
        <w:rPr>
          <w:sz w:val="24"/>
          <w:szCs w:val="24"/>
          <w:lang w:val="id-ID"/>
        </w:rPr>
        <w:t>storage</w:t>
      </w:r>
      <w:proofErr w:type="spellEnd"/>
      <w:r w:rsidRPr="000F7EB4">
        <w:rPr>
          <w:sz w:val="24"/>
          <w:szCs w:val="24"/>
          <w:lang w:val="id-ID"/>
        </w:rPr>
        <w:t>/</w:t>
      </w:r>
      <w:proofErr w:type="spellStart"/>
      <w:r w:rsidRPr="000F7EB4">
        <w:rPr>
          <w:sz w:val="24"/>
          <w:szCs w:val="24"/>
          <w:lang w:val="id-ID"/>
        </w:rPr>
        <w:t>app</w:t>
      </w:r>
      <w:proofErr w:type="spellEnd"/>
      <w:r w:rsidRPr="000F7EB4">
        <w:rPr>
          <w:sz w:val="24"/>
          <w:szCs w:val="24"/>
          <w:lang w:val="id-ID"/>
        </w:rPr>
        <w:t>/</w:t>
      </w:r>
      <w:proofErr w:type="spellStart"/>
      <w:r w:rsidRPr="000F7EB4">
        <w:rPr>
          <w:sz w:val="24"/>
          <w:szCs w:val="24"/>
          <w:lang w:val="id-ID"/>
        </w:rPr>
        <w:t>public</w:t>
      </w:r>
      <w:proofErr w:type="spellEnd"/>
      <w:r w:rsidRPr="000F7EB4">
        <w:rPr>
          <w:spacing w:val="1"/>
          <w:sz w:val="24"/>
          <w:szCs w:val="24"/>
          <w:lang w:val="id-ID"/>
        </w:rPr>
        <w:t xml:space="preserve"> </w:t>
      </w:r>
      <w:r w:rsidRPr="000F7EB4">
        <w:rPr>
          <w:sz w:val="24"/>
          <w:szCs w:val="24"/>
          <w:lang w:val="id-ID"/>
        </w:rPr>
        <w:t>dapat diakses secara publik melalui URL.</w:t>
      </w:r>
    </w:p>
    <w:p w14:paraId="6AF73A9D" w14:textId="77777777" w:rsidR="00404F3A" w:rsidRPr="000F7EB4" w:rsidRDefault="00404F3A" w:rsidP="00404F3A">
      <w:pPr>
        <w:pStyle w:val="ListParagraph"/>
        <w:spacing w:line="360" w:lineRule="auto"/>
        <w:ind w:firstLine="567"/>
        <w:jc w:val="both"/>
        <w:rPr>
          <w:sz w:val="24"/>
          <w:szCs w:val="24"/>
          <w:lang w:val="id-ID"/>
        </w:rPr>
      </w:pPr>
    </w:p>
    <w:p w14:paraId="526377D8" w14:textId="6438E9A1" w:rsidR="00C27A4B" w:rsidRPr="000F7EB4" w:rsidRDefault="00000000" w:rsidP="00404F3A">
      <w:pPr>
        <w:spacing w:line="360" w:lineRule="auto"/>
        <w:ind w:left="1128"/>
        <w:rPr>
          <w:lang w:val="id-ID"/>
        </w:rPr>
      </w:pPr>
      <w:r>
        <w:rPr>
          <w:lang w:val="id-ID"/>
        </w:rPr>
        <w:pict w14:anchorId="52637861">
          <v:shape id="_x0000_i1071" type="#_x0000_t75" style="width:378.75pt;height:48.75pt">
            <v:imagedata r:id="rId14" o:title=""/>
          </v:shape>
        </w:pict>
      </w:r>
    </w:p>
    <w:p w14:paraId="526377DC" w14:textId="316DF330" w:rsidR="00C27A4B" w:rsidRDefault="000F7EB4" w:rsidP="00404F3A">
      <w:pPr>
        <w:pStyle w:val="ListParagraph"/>
        <w:spacing w:line="360" w:lineRule="auto"/>
        <w:ind w:firstLine="567"/>
        <w:jc w:val="both"/>
        <w:rPr>
          <w:sz w:val="24"/>
          <w:szCs w:val="24"/>
          <w:lang w:val="id-ID"/>
        </w:rPr>
      </w:pPr>
      <w:r w:rsidRPr="000F7EB4">
        <w:rPr>
          <w:sz w:val="24"/>
          <w:szCs w:val="24"/>
          <w:lang w:val="id-ID"/>
        </w:rPr>
        <w:t>Perintah</w:t>
      </w:r>
      <w:r w:rsidRPr="000F7EB4">
        <w:rPr>
          <w:spacing w:val="1"/>
          <w:sz w:val="24"/>
          <w:szCs w:val="24"/>
          <w:lang w:val="id-ID"/>
        </w:rPr>
        <w:t xml:space="preserve"> </w:t>
      </w:r>
      <w:r w:rsidRPr="000F7EB4">
        <w:rPr>
          <w:sz w:val="24"/>
          <w:szCs w:val="24"/>
          <w:lang w:val="id-ID"/>
        </w:rPr>
        <w:t>ini</w:t>
      </w:r>
      <w:r w:rsidRPr="000F7EB4">
        <w:rPr>
          <w:spacing w:val="1"/>
          <w:sz w:val="24"/>
          <w:szCs w:val="24"/>
          <w:lang w:val="id-ID"/>
        </w:rPr>
        <w:t xml:space="preserve"> </w:t>
      </w:r>
      <w:r w:rsidRPr="000F7EB4">
        <w:rPr>
          <w:sz w:val="24"/>
          <w:szCs w:val="24"/>
          <w:lang w:val="id-ID"/>
        </w:rPr>
        <w:t>membantu</w:t>
      </w:r>
      <w:r w:rsidRPr="000F7EB4">
        <w:rPr>
          <w:spacing w:val="1"/>
          <w:sz w:val="24"/>
          <w:szCs w:val="24"/>
          <w:lang w:val="id-ID"/>
        </w:rPr>
        <w:t xml:space="preserve"> </w:t>
      </w:r>
      <w:r w:rsidRPr="000F7EB4">
        <w:rPr>
          <w:sz w:val="24"/>
          <w:szCs w:val="24"/>
          <w:lang w:val="id-ID"/>
        </w:rPr>
        <w:t>dalam</w:t>
      </w:r>
      <w:r w:rsidRPr="000F7EB4">
        <w:rPr>
          <w:spacing w:val="1"/>
          <w:sz w:val="24"/>
          <w:szCs w:val="24"/>
          <w:lang w:val="id-ID"/>
        </w:rPr>
        <w:t xml:space="preserve"> </w:t>
      </w:r>
      <w:r w:rsidRPr="000F7EB4">
        <w:rPr>
          <w:sz w:val="24"/>
          <w:szCs w:val="24"/>
          <w:lang w:val="id-ID"/>
        </w:rPr>
        <w:t xml:space="preserve">manajemen </w:t>
      </w:r>
      <w:proofErr w:type="spellStart"/>
      <w:r w:rsidRPr="000F7EB4">
        <w:rPr>
          <w:sz w:val="24"/>
          <w:szCs w:val="24"/>
          <w:lang w:val="id-ID"/>
        </w:rPr>
        <w:t>file</w:t>
      </w:r>
      <w:proofErr w:type="spellEnd"/>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diunggah</w:t>
      </w:r>
      <w:r w:rsidRPr="000F7EB4">
        <w:rPr>
          <w:spacing w:val="1"/>
          <w:sz w:val="24"/>
          <w:szCs w:val="24"/>
          <w:lang w:val="id-ID"/>
        </w:rPr>
        <w:t xml:space="preserve"> </w:t>
      </w:r>
      <w:r w:rsidRPr="000F7EB4">
        <w:rPr>
          <w:sz w:val="24"/>
          <w:szCs w:val="24"/>
          <w:lang w:val="id-ID"/>
        </w:rPr>
        <w:t>oleh pengguna,</w:t>
      </w:r>
      <w:r w:rsidRPr="000F7EB4">
        <w:rPr>
          <w:spacing w:val="1"/>
          <w:sz w:val="24"/>
          <w:szCs w:val="24"/>
          <w:lang w:val="id-ID"/>
        </w:rPr>
        <w:t xml:space="preserve"> </w:t>
      </w:r>
      <w:r w:rsidRPr="000F7EB4">
        <w:rPr>
          <w:sz w:val="24"/>
          <w:szCs w:val="24"/>
          <w:lang w:val="id-ID"/>
        </w:rPr>
        <w:t>seperti</w:t>
      </w:r>
      <w:r w:rsidRPr="000F7EB4">
        <w:rPr>
          <w:spacing w:val="1"/>
          <w:sz w:val="24"/>
          <w:szCs w:val="24"/>
          <w:lang w:val="id-ID"/>
        </w:rPr>
        <w:t xml:space="preserve"> </w:t>
      </w:r>
      <w:r w:rsidRPr="000F7EB4">
        <w:rPr>
          <w:sz w:val="24"/>
          <w:szCs w:val="24"/>
          <w:lang w:val="id-ID"/>
        </w:rPr>
        <w:t>gambar</w:t>
      </w:r>
      <w:r w:rsidRPr="000F7EB4">
        <w:rPr>
          <w:spacing w:val="1"/>
          <w:sz w:val="24"/>
          <w:szCs w:val="24"/>
          <w:lang w:val="id-ID"/>
        </w:rPr>
        <w:t xml:space="preserve"> </w:t>
      </w:r>
      <w:r w:rsidRPr="000F7EB4">
        <w:rPr>
          <w:sz w:val="24"/>
          <w:szCs w:val="24"/>
          <w:lang w:val="id-ID"/>
        </w:rPr>
        <w:t>atau</w:t>
      </w:r>
      <w:r w:rsidRPr="000F7EB4">
        <w:rPr>
          <w:spacing w:val="1"/>
          <w:sz w:val="24"/>
          <w:szCs w:val="24"/>
          <w:lang w:val="id-ID"/>
        </w:rPr>
        <w:t xml:space="preserve"> </w:t>
      </w:r>
      <w:r w:rsidRPr="000F7EB4">
        <w:rPr>
          <w:sz w:val="24"/>
          <w:szCs w:val="24"/>
          <w:lang w:val="id-ID"/>
        </w:rPr>
        <w:t>dokumen,</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perlu</w:t>
      </w:r>
      <w:r w:rsidRPr="000F7EB4">
        <w:rPr>
          <w:spacing w:val="1"/>
          <w:sz w:val="24"/>
          <w:szCs w:val="24"/>
          <w:lang w:val="id-ID"/>
        </w:rPr>
        <w:t xml:space="preserve"> </w:t>
      </w:r>
      <w:r w:rsidRPr="000F7EB4">
        <w:rPr>
          <w:sz w:val="24"/>
          <w:szCs w:val="24"/>
          <w:lang w:val="id-ID"/>
        </w:rPr>
        <w:t>diakses</w:t>
      </w:r>
      <w:r w:rsidRPr="000F7EB4">
        <w:rPr>
          <w:spacing w:val="1"/>
          <w:sz w:val="24"/>
          <w:szCs w:val="24"/>
          <w:lang w:val="id-ID"/>
        </w:rPr>
        <w:t xml:space="preserve"> </w:t>
      </w:r>
      <w:r w:rsidRPr="000F7EB4">
        <w:rPr>
          <w:sz w:val="24"/>
          <w:szCs w:val="24"/>
          <w:lang w:val="id-ID"/>
        </w:rPr>
        <w:t xml:space="preserve">melalui web. Dengan </w:t>
      </w:r>
      <w:proofErr w:type="spellStart"/>
      <w:r w:rsidRPr="000F7EB4">
        <w:rPr>
          <w:sz w:val="24"/>
          <w:szCs w:val="24"/>
          <w:lang w:val="id-ID"/>
        </w:rPr>
        <w:t>symbolic</w:t>
      </w:r>
      <w:proofErr w:type="spellEnd"/>
      <w:r w:rsidRPr="000F7EB4">
        <w:rPr>
          <w:sz w:val="24"/>
          <w:szCs w:val="24"/>
          <w:lang w:val="id-ID"/>
        </w:rPr>
        <w:t xml:space="preserve"> </w:t>
      </w:r>
      <w:proofErr w:type="spellStart"/>
      <w:r w:rsidRPr="000F7EB4">
        <w:rPr>
          <w:sz w:val="24"/>
          <w:szCs w:val="24"/>
          <w:lang w:val="id-ID"/>
        </w:rPr>
        <w:t>link</w:t>
      </w:r>
      <w:proofErr w:type="spellEnd"/>
      <w:r w:rsidRPr="000F7EB4">
        <w:rPr>
          <w:sz w:val="24"/>
          <w:szCs w:val="24"/>
          <w:lang w:val="id-ID"/>
        </w:rPr>
        <w:t xml:space="preserve"> ini, </w:t>
      </w:r>
      <w:proofErr w:type="spellStart"/>
      <w:r w:rsidRPr="000F7EB4">
        <w:rPr>
          <w:sz w:val="24"/>
          <w:szCs w:val="24"/>
          <w:lang w:val="id-ID"/>
        </w:rPr>
        <w:t>file</w:t>
      </w:r>
      <w:proofErr w:type="spellEnd"/>
      <w:r w:rsidRPr="000F7EB4">
        <w:rPr>
          <w:sz w:val="24"/>
          <w:szCs w:val="24"/>
          <w:lang w:val="id-ID"/>
        </w:rPr>
        <w:t xml:space="preserve"> yang diunggah dan disimpan di </w:t>
      </w:r>
      <w:proofErr w:type="spellStart"/>
      <w:r w:rsidRPr="000F7EB4">
        <w:rPr>
          <w:sz w:val="24"/>
          <w:szCs w:val="24"/>
          <w:lang w:val="id-ID"/>
        </w:rPr>
        <w:t>storage</w:t>
      </w:r>
      <w:proofErr w:type="spellEnd"/>
      <w:r w:rsidRPr="000F7EB4">
        <w:rPr>
          <w:sz w:val="24"/>
          <w:szCs w:val="24"/>
          <w:lang w:val="id-ID"/>
        </w:rPr>
        <w:t>/</w:t>
      </w:r>
      <w:proofErr w:type="spellStart"/>
      <w:r w:rsidRPr="000F7EB4">
        <w:rPr>
          <w:sz w:val="24"/>
          <w:szCs w:val="24"/>
          <w:lang w:val="id-ID"/>
        </w:rPr>
        <w:t>app</w:t>
      </w:r>
      <w:proofErr w:type="spellEnd"/>
      <w:r w:rsidRPr="000F7EB4">
        <w:rPr>
          <w:sz w:val="24"/>
          <w:szCs w:val="24"/>
          <w:lang w:val="id-ID"/>
        </w:rPr>
        <w:t>/</w:t>
      </w:r>
      <w:proofErr w:type="spellStart"/>
      <w:r w:rsidRPr="000F7EB4">
        <w:rPr>
          <w:sz w:val="24"/>
          <w:szCs w:val="24"/>
          <w:lang w:val="id-ID"/>
        </w:rPr>
        <w:t>public</w:t>
      </w:r>
      <w:proofErr w:type="spellEnd"/>
      <w:r w:rsidRPr="000F7EB4">
        <w:rPr>
          <w:sz w:val="24"/>
          <w:szCs w:val="24"/>
          <w:lang w:val="id-ID"/>
        </w:rPr>
        <w:t xml:space="preserve">       </w:t>
      </w:r>
      <w:r w:rsidRPr="000F7EB4">
        <w:rPr>
          <w:spacing w:val="23"/>
          <w:sz w:val="24"/>
          <w:szCs w:val="24"/>
          <w:lang w:val="id-ID"/>
        </w:rPr>
        <w:t xml:space="preserve"> </w:t>
      </w:r>
      <w:r w:rsidRPr="000F7EB4">
        <w:rPr>
          <w:sz w:val="24"/>
          <w:szCs w:val="24"/>
          <w:lang w:val="id-ID"/>
        </w:rPr>
        <w:t xml:space="preserve">bisa       </w:t>
      </w:r>
      <w:r w:rsidRPr="000F7EB4">
        <w:rPr>
          <w:spacing w:val="22"/>
          <w:sz w:val="24"/>
          <w:szCs w:val="24"/>
          <w:lang w:val="id-ID"/>
        </w:rPr>
        <w:t xml:space="preserve"> </w:t>
      </w:r>
      <w:r w:rsidRPr="000F7EB4">
        <w:rPr>
          <w:sz w:val="24"/>
          <w:szCs w:val="24"/>
          <w:lang w:val="id-ID"/>
        </w:rPr>
        <w:t xml:space="preserve">diakses       </w:t>
      </w:r>
      <w:r w:rsidRPr="000F7EB4">
        <w:rPr>
          <w:spacing w:val="22"/>
          <w:sz w:val="24"/>
          <w:szCs w:val="24"/>
          <w:lang w:val="id-ID"/>
        </w:rPr>
        <w:t xml:space="preserve"> </w:t>
      </w:r>
      <w:r w:rsidRPr="000F7EB4">
        <w:rPr>
          <w:sz w:val="24"/>
          <w:szCs w:val="24"/>
          <w:lang w:val="id-ID"/>
        </w:rPr>
        <w:t xml:space="preserve">melalui       </w:t>
      </w:r>
      <w:r w:rsidRPr="000F7EB4">
        <w:rPr>
          <w:spacing w:val="22"/>
          <w:sz w:val="24"/>
          <w:szCs w:val="24"/>
          <w:lang w:val="id-ID"/>
        </w:rPr>
        <w:t xml:space="preserve"> </w:t>
      </w:r>
      <w:r w:rsidRPr="000F7EB4">
        <w:rPr>
          <w:sz w:val="24"/>
          <w:szCs w:val="24"/>
          <w:lang w:val="id-ID"/>
        </w:rPr>
        <w:t xml:space="preserve">URL       </w:t>
      </w:r>
      <w:r w:rsidRPr="000F7EB4">
        <w:rPr>
          <w:spacing w:val="22"/>
          <w:sz w:val="24"/>
          <w:szCs w:val="24"/>
          <w:lang w:val="id-ID"/>
        </w:rPr>
        <w:t xml:space="preserve"> </w:t>
      </w:r>
      <w:r w:rsidRPr="000F7EB4">
        <w:rPr>
          <w:sz w:val="24"/>
          <w:szCs w:val="24"/>
          <w:lang w:val="id-ID"/>
        </w:rPr>
        <w:t>sepert</w:t>
      </w:r>
      <w:r w:rsidR="00404F3A" w:rsidRPr="000F7EB4">
        <w:rPr>
          <w:sz w:val="24"/>
          <w:szCs w:val="24"/>
          <w:lang w:val="id-ID"/>
        </w:rPr>
        <w:t xml:space="preserve">i </w:t>
      </w:r>
      <w:hyperlink r:id="rId15">
        <w:r w:rsidRPr="000F7EB4">
          <w:rPr>
            <w:sz w:val="24"/>
            <w:szCs w:val="24"/>
            <w:lang w:val="id-ID"/>
          </w:rPr>
          <w:t>http://your-app-url/storage/filename,</w:t>
        </w:r>
        <w:r w:rsidRPr="000F7EB4">
          <w:rPr>
            <w:spacing w:val="2"/>
            <w:sz w:val="24"/>
            <w:szCs w:val="24"/>
            <w:lang w:val="id-ID"/>
          </w:rPr>
          <w:t xml:space="preserve"> </w:t>
        </w:r>
        <w:r w:rsidRPr="000F7EB4">
          <w:rPr>
            <w:sz w:val="24"/>
            <w:szCs w:val="24"/>
            <w:lang w:val="id-ID"/>
          </w:rPr>
          <w:t>sehingga</w:t>
        </w:r>
        <w:r w:rsidRPr="000F7EB4">
          <w:rPr>
            <w:spacing w:val="1"/>
            <w:sz w:val="24"/>
            <w:szCs w:val="24"/>
            <w:lang w:val="id-ID"/>
          </w:rPr>
          <w:t xml:space="preserve"> </w:t>
        </w:r>
        <w:r w:rsidRPr="000F7EB4">
          <w:rPr>
            <w:sz w:val="24"/>
            <w:szCs w:val="24"/>
            <w:lang w:val="id-ID"/>
          </w:rPr>
          <w:t>mempermudah penyajian konten</w:t>
        </w:r>
        <w:r w:rsidRPr="000F7EB4">
          <w:rPr>
            <w:spacing w:val="1"/>
            <w:sz w:val="24"/>
            <w:szCs w:val="24"/>
            <w:lang w:val="id-ID"/>
          </w:rPr>
          <w:t xml:space="preserve"> </w:t>
        </w:r>
        <w:r w:rsidRPr="000F7EB4">
          <w:rPr>
            <w:sz w:val="24"/>
            <w:szCs w:val="24"/>
            <w:lang w:val="id-ID"/>
          </w:rPr>
          <w:t>statis kepada</w:t>
        </w:r>
        <w:r w:rsidRPr="000F7EB4">
          <w:rPr>
            <w:spacing w:val="1"/>
            <w:sz w:val="24"/>
            <w:szCs w:val="24"/>
            <w:lang w:val="id-ID"/>
          </w:rPr>
          <w:t xml:space="preserve"> </w:t>
        </w:r>
        <w:r w:rsidRPr="000F7EB4">
          <w:rPr>
            <w:sz w:val="24"/>
            <w:szCs w:val="24"/>
            <w:lang w:val="id-ID"/>
          </w:rPr>
          <w:t>pengguna.</w:t>
        </w:r>
        <w:r w:rsidRPr="000F7EB4">
          <w:rPr>
            <w:spacing w:val="1"/>
            <w:sz w:val="24"/>
            <w:szCs w:val="24"/>
            <w:lang w:val="id-ID"/>
          </w:rPr>
          <w:t xml:space="preserve"> </w:t>
        </w:r>
        <w:r w:rsidRPr="000F7EB4">
          <w:rPr>
            <w:sz w:val="24"/>
            <w:szCs w:val="24"/>
            <w:lang w:val="id-ID"/>
          </w:rPr>
          <w:t>Tanpa</w:t>
        </w:r>
        <w:r w:rsidRPr="000F7EB4">
          <w:rPr>
            <w:spacing w:val="1"/>
            <w:sz w:val="24"/>
            <w:szCs w:val="24"/>
            <w:lang w:val="id-ID"/>
          </w:rPr>
          <w:t xml:space="preserve"> </w:t>
        </w:r>
        <w:r w:rsidRPr="000F7EB4">
          <w:rPr>
            <w:sz w:val="24"/>
            <w:szCs w:val="24"/>
            <w:lang w:val="id-ID"/>
          </w:rPr>
          <w:t>menjalankan perintah</w:t>
        </w:r>
        <w:r w:rsidRPr="000F7EB4">
          <w:rPr>
            <w:spacing w:val="1"/>
            <w:sz w:val="24"/>
            <w:szCs w:val="24"/>
            <w:lang w:val="id-ID"/>
          </w:rPr>
          <w:t xml:space="preserve"> </w:t>
        </w:r>
        <w:r w:rsidRPr="000F7EB4">
          <w:rPr>
            <w:sz w:val="24"/>
            <w:szCs w:val="24"/>
            <w:lang w:val="id-ID"/>
          </w:rPr>
          <w:t>ini,</w:t>
        </w:r>
        <w:r w:rsidRPr="000F7EB4">
          <w:rPr>
            <w:spacing w:val="1"/>
            <w:sz w:val="24"/>
            <w:szCs w:val="24"/>
            <w:lang w:val="id-ID"/>
          </w:rPr>
          <w:t xml:space="preserve"> </w:t>
        </w:r>
        <w:proofErr w:type="spellStart"/>
        <w:r w:rsidRPr="000F7EB4">
          <w:rPr>
            <w:sz w:val="24"/>
            <w:szCs w:val="24"/>
            <w:lang w:val="id-ID"/>
          </w:rPr>
          <w:t>file</w:t>
        </w:r>
        <w:proofErr w:type="spellEnd"/>
        <w:r w:rsidRPr="000F7EB4">
          <w:rPr>
            <w:spacing w:val="1"/>
            <w:sz w:val="24"/>
            <w:szCs w:val="24"/>
            <w:lang w:val="id-ID"/>
          </w:rPr>
          <w:t xml:space="preserve"> </w:t>
        </w:r>
        <w:r w:rsidRPr="000F7EB4">
          <w:rPr>
            <w:sz w:val="24"/>
            <w:szCs w:val="24"/>
            <w:lang w:val="id-ID"/>
          </w:rPr>
          <w:t>yang diunggah tidak akan dapat diakses dari browser karena berada di</w:t>
        </w:r>
        <w:r w:rsidRPr="000F7EB4">
          <w:rPr>
            <w:spacing w:val="1"/>
            <w:sz w:val="24"/>
            <w:szCs w:val="24"/>
            <w:lang w:val="id-ID"/>
          </w:rPr>
          <w:t xml:space="preserve"> </w:t>
        </w:r>
        <w:r w:rsidRPr="000F7EB4">
          <w:rPr>
            <w:sz w:val="24"/>
            <w:szCs w:val="24"/>
            <w:lang w:val="id-ID"/>
          </w:rPr>
          <w:t xml:space="preserve">luar </w:t>
        </w:r>
        <w:proofErr w:type="spellStart"/>
        <w:r w:rsidRPr="000F7EB4">
          <w:rPr>
            <w:sz w:val="24"/>
            <w:szCs w:val="24"/>
            <w:lang w:val="id-ID"/>
          </w:rPr>
          <w:t>direktori</w:t>
        </w:r>
        <w:proofErr w:type="spellEnd"/>
        <w:r w:rsidRPr="000F7EB4">
          <w:rPr>
            <w:sz w:val="24"/>
            <w:szCs w:val="24"/>
            <w:lang w:val="id-ID"/>
          </w:rPr>
          <w:t xml:space="preserve"> web publik, yang dapat mengganggu fungsi-fungsi aplikasi yang bergantung</w:t>
        </w:r>
        <w:r w:rsidRPr="000F7EB4">
          <w:rPr>
            <w:spacing w:val="1"/>
            <w:sz w:val="24"/>
            <w:szCs w:val="24"/>
            <w:lang w:val="id-ID"/>
          </w:rPr>
          <w:t xml:space="preserve"> </w:t>
        </w:r>
        <w:r w:rsidRPr="000F7EB4">
          <w:rPr>
            <w:sz w:val="24"/>
            <w:szCs w:val="24"/>
            <w:lang w:val="id-ID"/>
          </w:rPr>
          <w:t>pada</w:t>
        </w:r>
        <w:r w:rsidRPr="000F7EB4">
          <w:rPr>
            <w:spacing w:val="1"/>
            <w:sz w:val="24"/>
            <w:szCs w:val="24"/>
            <w:lang w:val="id-ID"/>
          </w:rPr>
          <w:t xml:space="preserve"> </w:t>
        </w:r>
        <w:r w:rsidRPr="000F7EB4">
          <w:rPr>
            <w:sz w:val="24"/>
            <w:szCs w:val="24"/>
            <w:lang w:val="id-ID"/>
          </w:rPr>
          <w:t>akses</w:t>
        </w:r>
        <w:r w:rsidRPr="000F7EB4">
          <w:rPr>
            <w:spacing w:val="1"/>
            <w:sz w:val="24"/>
            <w:szCs w:val="24"/>
            <w:lang w:val="id-ID"/>
          </w:rPr>
          <w:t xml:space="preserve"> </w:t>
        </w:r>
        <w:proofErr w:type="spellStart"/>
        <w:r w:rsidRPr="000F7EB4">
          <w:rPr>
            <w:sz w:val="24"/>
            <w:szCs w:val="24"/>
            <w:lang w:val="id-ID"/>
          </w:rPr>
          <w:t>file</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seperti</w:t>
        </w:r>
        <w:r w:rsidRPr="000F7EB4">
          <w:rPr>
            <w:spacing w:val="1"/>
            <w:sz w:val="24"/>
            <w:szCs w:val="24"/>
            <w:lang w:val="id-ID"/>
          </w:rPr>
          <w:t xml:space="preserve"> </w:t>
        </w:r>
        <w:r w:rsidRPr="000F7EB4">
          <w:rPr>
            <w:sz w:val="24"/>
            <w:szCs w:val="24"/>
            <w:lang w:val="id-ID"/>
          </w:rPr>
          <w:t>tampilan gambar</w:t>
        </w:r>
        <w:r w:rsidRPr="000F7EB4">
          <w:rPr>
            <w:spacing w:val="1"/>
            <w:sz w:val="24"/>
            <w:szCs w:val="24"/>
            <w:lang w:val="id-ID"/>
          </w:rPr>
          <w:t xml:space="preserve"> </w:t>
        </w:r>
        <w:r w:rsidRPr="000F7EB4">
          <w:rPr>
            <w:sz w:val="24"/>
            <w:szCs w:val="24"/>
            <w:lang w:val="id-ID"/>
          </w:rPr>
          <w:t>profil</w:t>
        </w:r>
        <w:r w:rsidRPr="000F7EB4">
          <w:rPr>
            <w:spacing w:val="1"/>
            <w:sz w:val="24"/>
            <w:szCs w:val="24"/>
            <w:lang w:val="id-ID"/>
          </w:rPr>
          <w:t xml:space="preserve"> </w:t>
        </w:r>
        <w:r w:rsidRPr="000F7EB4">
          <w:rPr>
            <w:sz w:val="24"/>
            <w:szCs w:val="24"/>
            <w:lang w:val="id-ID"/>
          </w:rPr>
          <w:t>atau</w:t>
        </w:r>
        <w:r w:rsidRPr="000F7EB4">
          <w:rPr>
            <w:spacing w:val="1"/>
            <w:sz w:val="24"/>
            <w:szCs w:val="24"/>
            <w:lang w:val="id-ID"/>
          </w:rPr>
          <w:t xml:space="preserve"> </w:t>
        </w:r>
        <w:r w:rsidRPr="000F7EB4">
          <w:rPr>
            <w:sz w:val="24"/>
            <w:szCs w:val="24"/>
            <w:lang w:val="id-ID"/>
          </w:rPr>
          <w:t>dokumen yang diunggah oleh pengguna.</w:t>
        </w:r>
      </w:hyperlink>
    </w:p>
    <w:p w14:paraId="05BBB6A8" w14:textId="77777777" w:rsidR="000F7EB4" w:rsidRPr="000F7EB4" w:rsidRDefault="000F7EB4" w:rsidP="00404F3A">
      <w:pPr>
        <w:pStyle w:val="ListParagraph"/>
        <w:spacing w:line="360" w:lineRule="auto"/>
        <w:ind w:firstLine="567"/>
        <w:jc w:val="both"/>
        <w:rPr>
          <w:sz w:val="24"/>
          <w:szCs w:val="24"/>
          <w:lang w:val="id-ID"/>
        </w:rPr>
      </w:pPr>
    </w:p>
    <w:p w14:paraId="381DEE73" w14:textId="77777777" w:rsidR="00404F3A" w:rsidRPr="000F7EB4" w:rsidRDefault="000F7EB4" w:rsidP="00404F3A">
      <w:pPr>
        <w:pStyle w:val="ListParagraph"/>
        <w:numPr>
          <w:ilvl w:val="0"/>
          <w:numId w:val="16"/>
        </w:numPr>
        <w:spacing w:line="360" w:lineRule="auto"/>
        <w:rPr>
          <w:sz w:val="24"/>
          <w:szCs w:val="24"/>
          <w:lang w:val="id-ID"/>
        </w:rPr>
      </w:pPr>
      <w:r w:rsidRPr="000F7EB4">
        <w:rPr>
          <w:b/>
          <w:sz w:val="24"/>
          <w:szCs w:val="24"/>
          <w:lang w:val="id-ID"/>
        </w:rPr>
        <w:lastRenderedPageBreak/>
        <w:t>Menyesuaikan</w:t>
      </w:r>
      <w:r w:rsidRPr="000F7EB4">
        <w:rPr>
          <w:b/>
          <w:spacing w:val="-1"/>
          <w:sz w:val="24"/>
          <w:szCs w:val="24"/>
          <w:lang w:val="id-ID"/>
        </w:rPr>
        <w:t xml:space="preserve"> </w:t>
      </w:r>
      <w:r w:rsidRPr="000F7EB4">
        <w:rPr>
          <w:b/>
          <w:sz w:val="24"/>
          <w:szCs w:val="24"/>
          <w:lang w:val="id-ID"/>
        </w:rPr>
        <w:t>Formulir</w:t>
      </w:r>
      <w:r w:rsidRPr="000F7EB4">
        <w:rPr>
          <w:b/>
          <w:spacing w:val="-1"/>
          <w:sz w:val="24"/>
          <w:szCs w:val="24"/>
          <w:lang w:val="id-ID"/>
        </w:rPr>
        <w:t xml:space="preserve"> </w:t>
      </w:r>
      <w:r w:rsidRPr="000F7EB4">
        <w:rPr>
          <w:b/>
          <w:sz w:val="24"/>
          <w:szCs w:val="24"/>
          <w:lang w:val="id-ID"/>
        </w:rPr>
        <w:t xml:space="preserve">untuk </w:t>
      </w:r>
      <w:proofErr w:type="spellStart"/>
      <w:r w:rsidRPr="000F7EB4">
        <w:rPr>
          <w:b/>
          <w:sz w:val="24"/>
          <w:szCs w:val="24"/>
          <w:lang w:val="id-ID"/>
        </w:rPr>
        <w:t>Upload</w:t>
      </w:r>
      <w:proofErr w:type="spellEnd"/>
      <w:r w:rsidRPr="000F7EB4">
        <w:rPr>
          <w:b/>
          <w:sz w:val="24"/>
          <w:szCs w:val="24"/>
          <w:lang w:val="id-ID"/>
        </w:rPr>
        <w:t xml:space="preserve"> Gambar</w:t>
      </w:r>
    </w:p>
    <w:p w14:paraId="526377DF" w14:textId="08BF90AD" w:rsidR="00C27A4B" w:rsidRPr="000F7EB4" w:rsidRDefault="000F7EB4" w:rsidP="00404F3A">
      <w:pPr>
        <w:pStyle w:val="ListParagraph"/>
        <w:spacing w:line="360" w:lineRule="auto"/>
        <w:ind w:firstLine="567"/>
        <w:jc w:val="both"/>
        <w:rPr>
          <w:sz w:val="24"/>
          <w:szCs w:val="24"/>
          <w:lang w:val="id-ID"/>
        </w:rPr>
      </w:pPr>
      <w:r w:rsidRPr="000F7EB4">
        <w:rPr>
          <w:sz w:val="24"/>
          <w:szCs w:val="24"/>
          <w:lang w:val="id-ID"/>
        </w:rPr>
        <w:t>Pada studi kasus sebelumnya</w:t>
      </w:r>
      <w:r w:rsidRPr="000F7EB4">
        <w:rPr>
          <w:spacing w:val="-1"/>
          <w:sz w:val="24"/>
          <w:szCs w:val="24"/>
          <w:lang w:val="id-ID"/>
        </w:rPr>
        <w:t xml:space="preserve"> </w:t>
      </w:r>
      <w:r w:rsidRPr="000F7EB4">
        <w:rPr>
          <w:sz w:val="24"/>
          <w:szCs w:val="24"/>
          <w:lang w:val="id-ID"/>
        </w:rPr>
        <w:t>kita</w:t>
      </w:r>
      <w:r w:rsidRPr="000F7EB4">
        <w:rPr>
          <w:spacing w:val="-1"/>
          <w:sz w:val="24"/>
          <w:szCs w:val="24"/>
          <w:lang w:val="id-ID"/>
        </w:rPr>
        <w:t xml:space="preserve"> </w:t>
      </w:r>
      <w:r w:rsidRPr="000F7EB4">
        <w:rPr>
          <w:sz w:val="24"/>
          <w:szCs w:val="24"/>
          <w:lang w:val="id-ID"/>
        </w:rPr>
        <w:t>telah</w:t>
      </w:r>
      <w:r w:rsidRPr="000F7EB4">
        <w:rPr>
          <w:spacing w:val="-1"/>
          <w:sz w:val="24"/>
          <w:szCs w:val="24"/>
          <w:lang w:val="id-ID"/>
        </w:rPr>
        <w:t xml:space="preserve"> </w:t>
      </w:r>
      <w:r w:rsidRPr="000F7EB4">
        <w:rPr>
          <w:sz w:val="24"/>
          <w:szCs w:val="24"/>
          <w:lang w:val="id-ID"/>
        </w:rPr>
        <w:t>membuat</w:t>
      </w:r>
      <w:r w:rsidRPr="000F7EB4">
        <w:rPr>
          <w:spacing w:val="-1"/>
          <w:sz w:val="24"/>
          <w:szCs w:val="24"/>
          <w:lang w:val="id-ID"/>
        </w:rPr>
        <w:t xml:space="preserve"> </w:t>
      </w:r>
      <w:r w:rsidRPr="000F7EB4">
        <w:rPr>
          <w:sz w:val="24"/>
          <w:szCs w:val="24"/>
          <w:lang w:val="id-ID"/>
        </w:rPr>
        <w:t>tampilan</w:t>
      </w:r>
      <w:r w:rsidRPr="000F7EB4">
        <w:rPr>
          <w:spacing w:val="-1"/>
          <w:sz w:val="24"/>
          <w:szCs w:val="24"/>
          <w:lang w:val="id-ID"/>
        </w:rPr>
        <w:t xml:space="preserve"> </w:t>
      </w:r>
      <w:r w:rsidRPr="000F7EB4">
        <w:rPr>
          <w:sz w:val="24"/>
          <w:szCs w:val="24"/>
          <w:lang w:val="id-ID"/>
        </w:rPr>
        <w:t xml:space="preserve">untuk </w:t>
      </w:r>
      <w:proofErr w:type="spellStart"/>
      <w:r w:rsidRPr="000F7EB4">
        <w:rPr>
          <w:sz w:val="24"/>
          <w:szCs w:val="24"/>
          <w:lang w:val="id-ID"/>
        </w:rPr>
        <w:t>name</w:t>
      </w:r>
      <w:proofErr w:type="spellEnd"/>
      <w:r w:rsidRPr="000F7EB4">
        <w:rPr>
          <w:sz w:val="24"/>
          <w:szCs w:val="24"/>
          <w:lang w:val="id-ID"/>
        </w:rPr>
        <w:t>,</w:t>
      </w:r>
      <w:r w:rsidRPr="000F7EB4">
        <w:rPr>
          <w:spacing w:val="-1"/>
          <w:sz w:val="24"/>
          <w:szCs w:val="24"/>
          <w:lang w:val="id-ID"/>
        </w:rPr>
        <w:t xml:space="preserve"> </w:t>
      </w:r>
      <w:proofErr w:type="spellStart"/>
      <w:r w:rsidRPr="000F7EB4">
        <w:rPr>
          <w:sz w:val="24"/>
          <w:szCs w:val="24"/>
          <w:lang w:val="id-ID"/>
        </w:rPr>
        <w:t>nim</w:t>
      </w:r>
      <w:proofErr w:type="spellEnd"/>
      <w:r w:rsidRPr="000F7EB4">
        <w:rPr>
          <w:sz w:val="24"/>
          <w:szCs w:val="24"/>
          <w:lang w:val="id-ID"/>
        </w:rPr>
        <w:t>, alamat,</w:t>
      </w:r>
      <w:r w:rsidRPr="000F7EB4">
        <w:rPr>
          <w:spacing w:val="-1"/>
          <w:sz w:val="24"/>
          <w:szCs w:val="24"/>
          <w:lang w:val="id-ID"/>
        </w:rPr>
        <w:t xml:space="preserve"> </w:t>
      </w:r>
      <w:r w:rsidRPr="000F7EB4">
        <w:rPr>
          <w:sz w:val="24"/>
          <w:szCs w:val="24"/>
          <w:lang w:val="id-ID"/>
        </w:rPr>
        <w:t>dan tanggal</w:t>
      </w:r>
      <w:r w:rsidRPr="000F7EB4">
        <w:rPr>
          <w:spacing w:val="-1"/>
          <w:sz w:val="24"/>
          <w:szCs w:val="24"/>
          <w:lang w:val="id-ID"/>
        </w:rPr>
        <w:t xml:space="preserve"> </w:t>
      </w:r>
      <w:r w:rsidRPr="000F7EB4">
        <w:rPr>
          <w:sz w:val="24"/>
          <w:szCs w:val="24"/>
          <w:lang w:val="id-ID"/>
        </w:rPr>
        <w:t>lahir</w:t>
      </w:r>
      <w:r w:rsidRPr="000F7EB4">
        <w:rPr>
          <w:spacing w:val="-1"/>
          <w:sz w:val="24"/>
          <w:szCs w:val="24"/>
          <w:lang w:val="id-ID"/>
        </w:rPr>
        <w:t xml:space="preserve"> </w:t>
      </w:r>
      <w:r w:rsidRPr="000F7EB4">
        <w:rPr>
          <w:sz w:val="24"/>
          <w:szCs w:val="24"/>
          <w:lang w:val="id-ID"/>
        </w:rPr>
        <w:t>sekarang</w:t>
      </w:r>
      <w:r w:rsidRPr="000F7EB4">
        <w:rPr>
          <w:spacing w:val="-1"/>
          <w:sz w:val="24"/>
          <w:szCs w:val="24"/>
          <w:lang w:val="id-ID"/>
        </w:rPr>
        <w:t xml:space="preserve"> </w:t>
      </w:r>
      <w:r w:rsidRPr="000F7EB4">
        <w:rPr>
          <w:sz w:val="24"/>
          <w:szCs w:val="24"/>
          <w:lang w:val="id-ID"/>
        </w:rPr>
        <w:t>kita</w:t>
      </w:r>
      <w:r w:rsidRPr="000F7EB4">
        <w:rPr>
          <w:spacing w:val="-1"/>
          <w:sz w:val="24"/>
          <w:szCs w:val="24"/>
          <w:lang w:val="id-ID"/>
        </w:rPr>
        <w:t xml:space="preserve"> </w:t>
      </w:r>
      <w:r w:rsidRPr="000F7EB4">
        <w:rPr>
          <w:sz w:val="24"/>
          <w:szCs w:val="24"/>
          <w:lang w:val="id-ID"/>
        </w:rPr>
        <w:t>menambak</w:t>
      </w:r>
      <w:r w:rsidRPr="000F7EB4">
        <w:rPr>
          <w:spacing w:val="-1"/>
          <w:sz w:val="24"/>
          <w:szCs w:val="24"/>
          <w:lang w:val="id-ID"/>
        </w:rPr>
        <w:t xml:space="preserve"> </w:t>
      </w:r>
      <w:r w:rsidRPr="000F7EB4">
        <w:rPr>
          <w:sz w:val="24"/>
          <w:szCs w:val="24"/>
          <w:lang w:val="id-ID"/>
        </w:rPr>
        <w:t>kan gambar</w:t>
      </w:r>
    </w:p>
    <w:p w14:paraId="526377E0" w14:textId="77777777" w:rsidR="00C27A4B" w:rsidRPr="000F7EB4" w:rsidRDefault="00C27A4B" w:rsidP="009A132E">
      <w:pPr>
        <w:spacing w:before="4" w:line="360" w:lineRule="auto"/>
        <w:rPr>
          <w:sz w:val="19"/>
          <w:szCs w:val="19"/>
          <w:lang w:val="id-ID"/>
        </w:rPr>
      </w:pPr>
    </w:p>
    <w:p w14:paraId="526377E1" w14:textId="77777777" w:rsidR="00C27A4B" w:rsidRPr="000F7EB4" w:rsidRDefault="00000000" w:rsidP="00404F3A">
      <w:pPr>
        <w:spacing w:line="360" w:lineRule="auto"/>
        <w:ind w:left="720"/>
        <w:rPr>
          <w:lang w:val="id-ID"/>
        </w:rPr>
      </w:pPr>
      <w:r>
        <w:rPr>
          <w:lang w:val="id-ID"/>
        </w:rPr>
        <w:pict w14:anchorId="52637862">
          <v:shape id="_x0000_i1072" type="#_x0000_t75" style="width:363.75pt;height:168.75pt">
            <v:imagedata r:id="rId16" o:title=""/>
          </v:shape>
        </w:pict>
      </w:r>
    </w:p>
    <w:p w14:paraId="3F5170D6" w14:textId="77777777" w:rsidR="00387365" w:rsidRPr="000F7EB4" w:rsidRDefault="00387365" w:rsidP="00387365">
      <w:pPr>
        <w:ind w:right="1568"/>
        <w:jc w:val="both"/>
        <w:rPr>
          <w:lang w:val="id-ID"/>
        </w:rPr>
      </w:pPr>
    </w:p>
    <w:p w14:paraId="526377E6" w14:textId="44D33AB4" w:rsidR="00C27A4B" w:rsidRPr="000F7EB4" w:rsidRDefault="000F7EB4" w:rsidP="00387365">
      <w:pPr>
        <w:spacing w:line="360" w:lineRule="auto"/>
        <w:ind w:left="720" w:right="1568"/>
        <w:jc w:val="both"/>
        <w:rPr>
          <w:sz w:val="24"/>
          <w:szCs w:val="24"/>
          <w:lang w:val="id-ID"/>
        </w:rPr>
      </w:pPr>
      <w:r w:rsidRPr="000F7EB4">
        <w:rPr>
          <w:sz w:val="24"/>
          <w:szCs w:val="24"/>
          <w:lang w:val="id-ID"/>
        </w:rPr>
        <w:t>Dan Tambahkan</w:t>
      </w:r>
      <w:r w:rsidRPr="000F7EB4">
        <w:rPr>
          <w:spacing w:val="-1"/>
          <w:sz w:val="24"/>
          <w:szCs w:val="24"/>
          <w:lang w:val="id-ID"/>
        </w:rPr>
        <w:t xml:space="preserve"> </w:t>
      </w:r>
      <w:proofErr w:type="spellStart"/>
      <w:r w:rsidRPr="000F7EB4">
        <w:rPr>
          <w:sz w:val="24"/>
          <w:szCs w:val="24"/>
          <w:lang w:val="id-ID"/>
        </w:rPr>
        <w:t>enctype</w:t>
      </w:r>
      <w:proofErr w:type="spellEnd"/>
      <w:r w:rsidRPr="000F7EB4">
        <w:rPr>
          <w:sz w:val="24"/>
          <w:szCs w:val="24"/>
          <w:lang w:val="id-ID"/>
        </w:rPr>
        <w:t>=”</w:t>
      </w:r>
      <w:proofErr w:type="spellStart"/>
      <w:r w:rsidRPr="000F7EB4">
        <w:rPr>
          <w:sz w:val="24"/>
          <w:szCs w:val="24"/>
          <w:lang w:val="id-ID"/>
        </w:rPr>
        <w:t>multipart</w:t>
      </w:r>
      <w:proofErr w:type="spellEnd"/>
      <w:r w:rsidRPr="000F7EB4">
        <w:rPr>
          <w:sz w:val="24"/>
          <w:szCs w:val="24"/>
          <w:lang w:val="id-ID"/>
        </w:rPr>
        <w:t>/</w:t>
      </w:r>
      <w:proofErr w:type="spellStart"/>
      <w:r w:rsidRPr="000F7EB4">
        <w:rPr>
          <w:sz w:val="24"/>
          <w:szCs w:val="24"/>
          <w:lang w:val="id-ID"/>
        </w:rPr>
        <w:t>form</w:t>
      </w:r>
      <w:proofErr w:type="spellEnd"/>
      <w:r w:rsidRPr="000F7EB4">
        <w:rPr>
          <w:sz w:val="24"/>
          <w:szCs w:val="24"/>
          <w:lang w:val="id-ID"/>
        </w:rPr>
        <w:t>”</w:t>
      </w:r>
      <w:r w:rsidRPr="000F7EB4">
        <w:rPr>
          <w:spacing w:val="-3"/>
          <w:sz w:val="24"/>
          <w:szCs w:val="24"/>
          <w:lang w:val="id-ID"/>
        </w:rPr>
        <w:t xml:space="preserve"> </w:t>
      </w:r>
      <w:r w:rsidRPr="000F7EB4">
        <w:rPr>
          <w:sz w:val="24"/>
          <w:szCs w:val="24"/>
          <w:lang w:val="id-ID"/>
        </w:rPr>
        <w:t xml:space="preserve">pada </w:t>
      </w:r>
      <w:proofErr w:type="spellStart"/>
      <w:r w:rsidRPr="000F7EB4">
        <w:rPr>
          <w:sz w:val="24"/>
          <w:szCs w:val="24"/>
          <w:lang w:val="id-ID"/>
        </w:rPr>
        <w:t>form</w:t>
      </w:r>
      <w:proofErr w:type="spellEnd"/>
      <w:r w:rsidRPr="000F7EB4">
        <w:rPr>
          <w:sz w:val="24"/>
          <w:szCs w:val="24"/>
          <w:lang w:val="id-ID"/>
        </w:rPr>
        <w:t xml:space="preserve"> tersebut.</w:t>
      </w:r>
    </w:p>
    <w:p w14:paraId="526377E9" w14:textId="2F95F442" w:rsidR="00C27A4B" w:rsidRPr="000F7EB4" w:rsidRDefault="00000000" w:rsidP="00387365">
      <w:pPr>
        <w:spacing w:line="360" w:lineRule="auto"/>
        <w:ind w:left="720"/>
        <w:rPr>
          <w:lang w:val="id-ID"/>
        </w:rPr>
      </w:pPr>
      <w:r>
        <w:rPr>
          <w:lang w:val="id-ID"/>
        </w:rPr>
        <w:pict w14:anchorId="52637863">
          <v:shape id="_x0000_i1073" type="#_x0000_t75" style="width:378.75pt;height:15pt">
            <v:imagedata r:id="rId17" o:title=""/>
          </v:shape>
        </w:pict>
      </w:r>
    </w:p>
    <w:p w14:paraId="526377EA" w14:textId="77777777" w:rsidR="00C27A4B" w:rsidRPr="000F7EB4" w:rsidRDefault="000F7EB4" w:rsidP="00387365">
      <w:pPr>
        <w:pStyle w:val="ListParagraph"/>
        <w:spacing w:line="360" w:lineRule="auto"/>
        <w:ind w:firstLine="567"/>
        <w:jc w:val="both"/>
        <w:rPr>
          <w:sz w:val="24"/>
          <w:szCs w:val="24"/>
          <w:lang w:val="id-ID"/>
        </w:rPr>
        <w:sectPr w:rsidR="00C27A4B" w:rsidRPr="000F7EB4" w:rsidSect="00387365">
          <w:pgSz w:w="11920" w:h="16840"/>
          <w:pgMar w:top="2268" w:right="1701" w:bottom="1701" w:left="2268" w:header="0" w:footer="1395" w:gutter="0"/>
          <w:cols w:space="720"/>
          <w:docGrid w:linePitch="272"/>
        </w:sectPr>
      </w:pPr>
      <w:r w:rsidRPr="000F7EB4">
        <w:rPr>
          <w:sz w:val="24"/>
          <w:szCs w:val="24"/>
          <w:lang w:val="id-ID"/>
        </w:rPr>
        <w:t>Atribut</w:t>
      </w:r>
      <w:r w:rsidRPr="000F7EB4">
        <w:rPr>
          <w:spacing w:val="1"/>
          <w:sz w:val="24"/>
          <w:szCs w:val="24"/>
          <w:lang w:val="id-ID"/>
        </w:rPr>
        <w:t xml:space="preserve"> </w:t>
      </w:r>
      <w:proofErr w:type="spellStart"/>
      <w:r w:rsidRPr="000F7EB4">
        <w:rPr>
          <w:sz w:val="24"/>
          <w:szCs w:val="24"/>
          <w:lang w:val="id-ID"/>
        </w:rPr>
        <w:t>enctype</w:t>
      </w:r>
      <w:proofErr w:type="spellEnd"/>
      <w:r w:rsidRPr="000F7EB4">
        <w:rPr>
          <w:sz w:val="24"/>
          <w:szCs w:val="24"/>
          <w:lang w:val="id-ID"/>
        </w:rPr>
        <w:t>="</w:t>
      </w:r>
      <w:proofErr w:type="spellStart"/>
      <w:r w:rsidRPr="000F7EB4">
        <w:rPr>
          <w:sz w:val="24"/>
          <w:szCs w:val="24"/>
          <w:lang w:val="id-ID"/>
        </w:rPr>
        <w:t>multipart</w:t>
      </w:r>
      <w:proofErr w:type="spellEnd"/>
      <w:r w:rsidRPr="000F7EB4">
        <w:rPr>
          <w:sz w:val="24"/>
          <w:szCs w:val="24"/>
          <w:lang w:val="id-ID"/>
        </w:rPr>
        <w:t>/</w:t>
      </w:r>
      <w:proofErr w:type="spellStart"/>
      <w:r w:rsidRPr="000F7EB4">
        <w:rPr>
          <w:sz w:val="24"/>
          <w:szCs w:val="24"/>
          <w:lang w:val="id-ID"/>
        </w:rPr>
        <w:t>form</w:t>
      </w:r>
      <w:proofErr w:type="spellEnd"/>
      <w:r w:rsidRPr="000F7EB4">
        <w:rPr>
          <w:sz w:val="24"/>
          <w:szCs w:val="24"/>
          <w:lang w:val="id-ID"/>
        </w:rPr>
        <w:t xml:space="preserve">-data" pada </w:t>
      </w:r>
      <w:proofErr w:type="spellStart"/>
      <w:r w:rsidRPr="000F7EB4">
        <w:rPr>
          <w:sz w:val="24"/>
          <w:szCs w:val="24"/>
          <w:lang w:val="id-ID"/>
        </w:rPr>
        <w:t>tag</w:t>
      </w:r>
      <w:proofErr w:type="spellEnd"/>
      <w:r w:rsidRPr="000F7EB4">
        <w:rPr>
          <w:spacing w:val="4"/>
          <w:sz w:val="24"/>
          <w:szCs w:val="24"/>
          <w:lang w:val="id-ID"/>
        </w:rPr>
        <w:t xml:space="preserve"> </w:t>
      </w:r>
      <w:r w:rsidRPr="000F7EB4">
        <w:rPr>
          <w:sz w:val="24"/>
          <w:szCs w:val="24"/>
          <w:lang w:val="id-ID"/>
        </w:rPr>
        <w:t>&lt;</w:t>
      </w:r>
      <w:proofErr w:type="spellStart"/>
      <w:r w:rsidRPr="000F7EB4">
        <w:rPr>
          <w:sz w:val="24"/>
          <w:szCs w:val="24"/>
          <w:lang w:val="id-ID"/>
        </w:rPr>
        <w:t>form</w:t>
      </w:r>
      <w:proofErr w:type="spellEnd"/>
      <w:r w:rsidRPr="000F7EB4">
        <w:rPr>
          <w:sz w:val="24"/>
          <w:szCs w:val="24"/>
          <w:lang w:val="id-ID"/>
        </w:rPr>
        <w:t xml:space="preserve">&gt; menentukan </w:t>
      </w:r>
      <w:r w:rsidRPr="000F7EB4">
        <w:rPr>
          <w:spacing w:val="1"/>
          <w:sz w:val="24"/>
          <w:szCs w:val="24"/>
          <w:lang w:val="id-ID"/>
        </w:rPr>
        <w:t xml:space="preserve"> </w:t>
      </w:r>
      <w:r w:rsidRPr="000F7EB4">
        <w:rPr>
          <w:sz w:val="24"/>
          <w:szCs w:val="24"/>
          <w:lang w:val="id-ID"/>
        </w:rPr>
        <w:t xml:space="preserve">bagaimana  data </w:t>
      </w:r>
      <w:r w:rsidRPr="000F7EB4">
        <w:rPr>
          <w:spacing w:val="1"/>
          <w:sz w:val="24"/>
          <w:szCs w:val="24"/>
          <w:lang w:val="id-ID"/>
        </w:rPr>
        <w:t xml:space="preserve"> </w:t>
      </w:r>
      <w:r w:rsidRPr="000F7EB4">
        <w:rPr>
          <w:sz w:val="24"/>
          <w:szCs w:val="24"/>
          <w:lang w:val="id-ID"/>
        </w:rPr>
        <w:t xml:space="preserve">formulir </w:t>
      </w:r>
      <w:r w:rsidRPr="000F7EB4">
        <w:rPr>
          <w:spacing w:val="1"/>
          <w:sz w:val="24"/>
          <w:szCs w:val="24"/>
          <w:lang w:val="id-ID"/>
        </w:rPr>
        <w:t xml:space="preserve"> </w:t>
      </w:r>
      <w:r w:rsidRPr="000F7EB4">
        <w:rPr>
          <w:sz w:val="24"/>
          <w:szCs w:val="24"/>
          <w:lang w:val="id-ID"/>
        </w:rPr>
        <w:t xml:space="preserve">dikodekan </w:t>
      </w:r>
      <w:r w:rsidRPr="000F7EB4">
        <w:rPr>
          <w:spacing w:val="1"/>
          <w:sz w:val="24"/>
          <w:szCs w:val="24"/>
          <w:lang w:val="id-ID"/>
        </w:rPr>
        <w:t xml:space="preserve"> </w:t>
      </w:r>
      <w:r w:rsidRPr="000F7EB4">
        <w:rPr>
          <w:sz w:val="24"/>
          <w:szCs w:val="24"/>
          <w:lang w:val="id-ID"/>
        </w:rPr>
        <w:t xml:space="preserve">sebelum </w:t>
      </w:r>
      <w:r w:rsidRPr="000F7EB4">
        <w:rPr>
          <w:spacing w:val="1"/>
          <w:sz w:val="24"/>
          <w:szCs w:val="24"/>
          <w:lang w:val="id-ID"/>
        </w:rPr>
        <w:t xml:space="preserve"> </w:t>
      </w:r>
      <w:r w:rsidRPr="000F7EB4">
        <w:rPr>
          <w:sz w:val="24"/>
          <w:szCs w:val="24"/>
          <w:lang w:val="id-ID"/>
        </w:rPr>
        <w:t xml:space="preserve">dikirim </w:t>
      </w:r>
      <w:r w:rsidRPr="000F7EB4">
        <w:rPr>
          <w:spacing w:val="1"/>
          <w:sz w:val="24"/>
          <w:szCs w:val="24"/>
          <w:lang w:val="id-ID"/>
        </w:rPr>
        <w:t xml:space="preserve"> </w:t>
      </w:r>
      <w:r w:rsidRPr="000F7EB4">
        <w:rPr>
          <w:sz w:val="24"/>
          <w:szCs w:val="24"/>
          <w:lang w:val="id-ID"/>
        </w:rPr>
        <w:t xml:space="preserve">ke server. Pengaturan ini diperlukan ketika formulir berisi elemen </w:t>
      </w:r>
      <w:proofErr w:type="spellStart"/>
      <w:r w:rsidRPr="000F7EB4">
        <w:rPr>
          <w:sz w:val="24"/>
          <w:szCs w:val="24"/>
          <w:lang w:val="id-ID"/>
        </w:rPr>
        <w:t>input</w:t>
      </w:r>
      <w:proofErr w:type="spellEnd"/>
      <w:r w:rsidRPr="000F7EB4">
        <w:rPr>
          <w:sz w:val="24"/>
          <w:szCs w:val="24"/>
          <w:lang w:val="id-ID"/>
        </w:rPr>
        <w:t xml:space="preserve"> tipe </w:t>
      </w:r>
      <w:proofErr w:type="spellStart"/>
      <w:r w:rsidRPr="000F7EB4">
        <w:rPr>
          <w:sz w:val="24"/>
          <w:szCs w:val="24"/>
          <w:lang w:val="id-ID"/>
        </w:rPr>
        <w:t>file</w:t>
      </w:r>
      <w:proofErr w:type="spellEnd"/>
      <w:r w:rsidRPr="000F7EB4">
        <w:rPr>
          <w:sz w:val="24"/>
          <w:szCs w:val="24"/>
          <w:lang w:val="id-ID"/>
        </w:rPr>
        <w:t xml:space="preserve"> </w:t>
      </w:r>
      <w:r w:rsidRPr="000F7EB4">
        <w:rPr>
          <w:spacing w:val="1"/>
          <w:sz w:val="24"/>
          <w:szCs w:val="24"/>
          <w:lang w:val="id-ID"/>
        </w:rPr>
        <w:t>(</w:t>
      </w:r>
      <w:r w:rsidRPr="000F7EB4">
        <w:rPr>
          <w:sz w:val="24"/>
          <w:szCs w:val="24"/>
          <w:lang w:val="id-ID"/>
        </w:rPr>
        <w:t>&lt;</w:t>
      </w:r>
      <w:proofErr w:type="spellStart"/>
      <w:r w:rsidRPr="000F7EB4">
        <w:rPr>
          <w:sz w:val="24"/>
          <w:szCs w:val="24"/>
          <w:lang w:val="id-ID"/>
        </w:rPr>
        <w:t>input</w:t>
      </w:r>
      <w:proofErr w:type="spellEnd"/>
      <w:r w:rsidRPr="000F7EB4">
        <w:rPr>
          <w:sz w:val="24"/>
          <w:szCs w:val="24"/>
          <w:lang w:val="id-ID"/>
        </w:rPr>
        <w:t xml:space="preserve"> </w:t>
      </w:r>
      <w:proofErr w:type="spellStart"/>
      <w:r w:rsidRPr="000F7EB4">
        <w:rPr>
          <w:sz w:val="24"/>
          <w:szCs w:val="24"/>
          <w:lang w:val="id-ID"/>
        </w:rPr>
        <w:t>type</w:t>
      </w:r>
      <w:proofErr w:type="spellEnd"/>
      <w:r w:rsidRPr="000F7EB4">
        <w:rPr>
          <w:sz w:val="24"/>
          <w:szCs w:val="24"/>
          <w:lang w:val="id-ID"/>
        </w:rPr>
        <w:t>="</w:t>
      </w:r>
      <w:proofErr w:type="spellStart"/>
      <w:r w:rsidRPr="000F7EB4">
        <w:rPr>
          <w:sz w:val="24"/>
          <w:szCs w:val="24"/>
          <w:lang w:val="id-ID"/>
        </w:rPr>
        <w:t>file</w:t>
      </w:r>
      <w:proofErr w:type="spellEnd"/>
      <w:r w:rsidRPr="000F7EB4">
        <w:rPr>
          <w:sz w:val="24"/>
          <w:szCs w:val="24"/>
          <w:lang w:val="id-ID"/>
        </w:rPr>
        <w:t>"</w:t>
      </w:r>
      <w:r w:rsidRPr="000F7EB4">
        <w:rPr>
          <w:spacing w:val="1"/>
          <w:sz w:val="24"/>
          <w:szCs w:val="24"/>
          <w:lang w:val="id-ID"/>
        </w:rPr>
        <w:t>&gt;</w:t>
      </w:r>
      <w:r w:rsidRPr="000F7EB4">
        <w:rPr>
          <w:sz w:val="24"/>
          <w:szCs w:val="24"/>
          <w:lang w:val="id-ID"/>
        </w:rPr>
        <w:t>).</w:t>
      </w:r>
      <w:r w:rsidRPr="000F7EB4">
        <w:rPr>
          <w:spacing w:val="1"/>
          <w:sz w:val="24"/>
          <w:szCs w:val="24"/>
          <w:lang w:val="id-ID"/>
        </w:rPr>
        <w:t xml:space="preserve"> </w:t>
      </w:r>
      <w:r w:rsidRPr="000F7EB4">
        <w:rPr>
          <w:sz w:val="24"/>
          <w:szCs w:val="24"/>
          <w:lang w:val="id-ID"/>
        </w:rPr>
        <w:t xml:space="preserve">Tanpa atribut ini, </w:t>
      </w:r>
      <w:proofErr w:type="spellStart"/>
      <w:r w:rsidRPr="000F7EB4">
        <w:rPr>
          <w:sz w:val="24"/>
          <w:szCs w:val="24"/>
          <w:lang w:val="id-ID"/>
        </w:rPr>
        <w:t>file</w:t>
      </w:r>
      <w:proofErr w:type="spellEnd"/>
      <w:r w:rsidRPr="000F7EB4">
        <w:rPr>
          <w:sz w:val="24"/>
          <w:szCs w:val="24"/>
          <w:lang w:val="id-ID"/>
        </w:rPr>
        <w:t xml:space="preserve"> yang diunggah tidak akan dikirim dengan benar ke server.</w:t>
      </w:r>
      <w:r w:rsidRPr="000F7EB4">
        <w:rPr>
          <w:spacing w:val="7"/>
          <w:sz w:val="24"/>
          <w:szCs w:val="24"/>
          <w:lang w:val="id-ID"/>
        </w:rPr>
        <w:t xml:space="preserve"> </w:t>
      </w:r>
      <w:proofErr w:type="spellStart"/>
      <w:r w:rsidRPr="000F7EB4">
        <w:rPr>
          <w:sz w:val="24"/>
          <w:szCs w:val="24"/>
          <w:lang w:val="id-ID"/>
        </w:rPr>
        <w:t>multipart</w:t>
      </w:r>
      <w:proofErr w:type="spellEnd"/>
      <w:r w:rsidRPr="000F7EB4">
        <w:rPr>
          <w:sz w:val="24"/>
          <w:szCs w:val="24"/>
          <w:lang w:val="id-ID"/>
        </w:rPr>
        <w:t>/</w:t>
      </w:r>
      <w:proofErr w:type="spellStart"/>
      <w:r w:rsidRPr="000F7EB4">
        <w:rPr>
          <w:sz w:val="24"/>
          <w:szCs w:val="24"/>
          <w:lang w:val="id-ID"/>
        </w:rPr>
        <w:t>form</w:t>
      </w:r>
      <w:proofErr w:type="spellEnd"/>
      <w:r w:rsidRPr="000F7EB4">
        <w:rPr>
          <w:sz w:val="24"/>
          <w:szCs w:val="24"/>
          <w:lang w:val="id-ID"/>
        </w:rPr>
        <w:t>-data</w:t>
      </w:r>
      <w:r w:rsidRPr="000F7EB4">
        <w:rPr>
          <w:spacing w:val="1"/>
          <w:sz w:val="24"/>
          <w:szCs w:val="24"/>
          <w:lang w:val="id-ID"/>
        </w:rPr>
        <w:t xml:space="preserve"> </w:t>
      </w:r>
      <w:r w:rsidRPr="000F7EB4">
        <w:rPr>
          <w:sz w:val="24"/>
          <w:szCs w:val="24"/>
          <w:lang w:val="id-ID"/>
        </w:rPr>
        <w:t>memungkinkan formulir mengirimkan data dalam beberapa bagian, yang</w:t>
      </w:r>
      <w:r w:rsidRPr="000F7EB4">
        <w:rPr>
          <w:spacing w:val="1"/>
          <w:sz w:val="24"/>
          <w:szCs w:val="24"/>
          <w:lang w:val="id-ID"/>
        </w:rPr>
        <w:t xml:space="preserve"> </w:t>
      </w:r>
      <w:r w:rsidRPr="000F7EB4">
        <w:rPr>
          <w:sz w:val="24"/>
          <w:szCs w:val="24"/>
          <w:lang w:val="id-ID"/>
        </w:rPr>
        <w:t xml:space="preserve">mencakup </w:t>
      </w:r>
      <w:proofErr w:type="spellStart"/>
      <w:r w:rsidRPr="000F7EB4">
        <w:rPr>
          <w:sz w:val="24"/>
          <w:szCs w:val="24"/>
          <w:lang w:val="id-ID"/>
        </w:rPr>
        <w:t>file</w:t>
      </w:r>
      <w:proofErr w:type="spellEnd"/>
      <w:r w:rsidRPr="000F7EB4">
        <w:rPr>
          <w:sz w:val="24"/>
          <w:szCs w:val="24"/>
          <w:lang w:val="id-ID"/>
        </w:rPr>
        <w:t xml:space="preserve"> biner serta teks biasa, sehingga server dapat menerima dan memproses </w:t>
      </w:r>
      <w:proofErr w:type="spellStart"/>
      <w:r w:rsidRPr="000F7EB4">
        <w:rPr>
          <w:sz w:val="24"/>
          <w:szCs w:val="24"/>
          <w:lang w:val="id-ID"/>
        </w:rPr>
        <w:t>file</w:t>
      </w:r>
      <w:proofErr w:type="spellEnd"/>
      <w:r w:rsidRPr="000F7EB4">
        <w:rPr>
          <w:sz w:val="24"/>
          <w:szCs w:val="24"/>
          <w:lang w:val="id-ID"/>
        </w:rPr>
        <w:t xml:space="preserve"> yang diunggah bersama</w:t>
      </w:r>
      <w:r w:rsidRPr="000F7EB4">
        <w:rPr>
          <w:spacing w:val="-1"/>
          <w:sz w:val="24"/>
          <w:szCs w:val="24"/>
          <w:lang w:val="id-ID"/>
        </w:rPr>
        <w:t xml:space="preserve"> </w:t>
      </w:r>
      <w:r w:rsidRPr="000F7EB4">
        <w:rPr>
          <w:sz w:val="24"/>
          <w:szCs w:val="24"/>
          <w:lang w:val="id-ID"/>
        </w:rPr>
        <w:t>data</w:t>
      </w:r>
      <w:r w:rsidRPr="000F7EB4">
        <w:rPr>
          <w:spacing w:val="-1"/>
          <w:sz w:val="24"/>
          <w:szCs w:val="24"/>
          <w:lang w:val="id-ID"/>
        </w:rPr>
        <w:t xml:space="preserve"> </w:t>
      </w:r>
      <w:r w:rsidRPr="000F7EB4">
        <w:rPr>
          <w:sz w:val="24"/>
          <w:szCs w:val="24"/>
          <w:lang w:val="id-ID"/>
        </w:rPr>
        <w:t>formulir</w:t>
      </w:r>
      <w:r w:rsidRPr="000F7EB4">
        <w:rPr>
          <w:spacing w:val="-1"/>
          <w:sz w:val="24"/>
          <w:szCs w:val="24"/>
          <w:lang w:val="id-ID"/>
        </w:rPr>
        <w:t xml:space="preserve"> </w:t>
      </w:r>
      <w:r w:rsidRPr="000F7EB4">
        <w:rPr>
          <w:sz w:val="24"/>
          <w:szCs w:val="24"/>
          <w:lang w:val="id-ID"/>
        </w:rPr>
        <w:t>lainnya.</w:t>
      </w:r>
    </w:p>
    <w:p w14:paraId="526377EF" w14:textId="606ED1D2" w:rsidR="00C27A4B" w:rsidRPr="000F7EB4" w:rsidRDefault="000F7EB4" w:rsidP="00387365">
      <w:pPr>
        <w:pStyle w:val="ListParagraph"/>
        <w:numPr>
          <w:ilvl w:val="0"/>
          <w:numId w:val="21"/>
        </w:numPr>
        <w:spacing w:before="29" w:line="360" w:lineRule="auto"/>
        <w:rPr>
          <w:sz w:val="24"/>
          <w:szCs w:val="24"/>
          <w:lang w:val="id-ID"/>
        </w:rPr>
      </w:pPr>
      <w:r w:rsidRPr="000F7EB4">
        <w:rPr>
          <w:b/>
          <w:sz w:val="24"/>
          <w:szCs w:val="24"/>
          <w:lang w:val="id-ID"/>
        </w:rPr>
        <w:lastRenderedPageBreak/>
        <w:t>Menampilkan</w:t>
      </w:r>
      <w:r w:rsidRPr="000F7EB4">
        <w:rPr>
          <w:b/>
          <w:spacing w:val="-1"/>
          <w:sz w:val="24"/>
          <w:szCs w:val="24"/>
          <w:lang w:val="id-ID"/>
        </w:rPr>
        <w:t xml:space="preserve"> </w:t>
      </w:r>
      <w:r w:rsidRPr="000F7EB4">
        <w:rPr>
          <w:b/>
          <w:sz w:val="24"/>
          <w:szCs w:val="24"/>
          <w:lang w:val="id-ID"/>
        </w:rPr>
        <w:t>Gambar di View</w:t>
      </w:r>
    </w:p>
    <w:p w14:paraId="526377F1" w14:textId="210E0F9E" w:rsidR="00C27A4B" w:rsidRPr="000F7EB4" w:rsidRDefault="00000000" w:rsidP="00387365">
      <w:pPr>
        <w:spacing w:line="360" w:lineRule="auto"/>
        <w:ind w:left="720"/>
        <w:rPr>
          <w:lang w:val="id-ID"/>
        </w:rPr>
      </w:pPr>
      <w:r>
        <w:rPr>
          <w:lang w:val="id-ID"/>
        </w:rPr>
        <w:pict w14:anchorId="52637864">
          <v:shape id="_x0000_i1074" type="#_x0000_t75" style="width:371.25pt;height:223.5pt">
            <v:imagedata r:id="rId18" o:title=""/>
          </v:shape>
        </w:pict>
      </w:r>
    </w:p>
    <w:p w14:paraId="526377F2" w14:textId="77777777" w:rsidR="00C27A4B" w:rsidRPr="000F7EB4" w:rsidRDefault="00C27A4B" w:rsidP="009A132E">
      <w:pPr>
        <w:spacing w:line="360" w:lineRule="auto"/>
        <w:rPr>
          <w:lang w:val="id-ID"/>
        </w:rPr>
      </w:pPr>
    </w:p>
    <w:p w14:paraId="526377F3" w14:textId="77777777" w:rsidR="00C27A4B" w:rsidRPr="000F7EB4" w:rsidRDefault="00000000" w:rsidP="00387365">
      <w:pPr>
        <w:spacing w:line="360" w:lineRule="auto"/>
        <w:ind w:left="720"/>
        <w:rPr>
          <w:lang w:val="id-ID"/>
        </w:rPr>
      </w:pPr>
      <w:r>
        <w:rPr>
          <w:lang w:val="id-ID"/>
        </w:rPr>
        <w:pict w14:anchorId="52637865">
          <v:shape id="_x0000_i1075" type="#_x0000_t75" style="width:375.75pt;height:77.25pt">
            <v:imagedata r:id="rId19" o:title=""/>
          </v:shape>
        </w:pict>
      </w:r>
    </w:p>
    <w:p w14:paraId="6EAB574E" w14:textId="77777777" w:rsidR="00387365" w:rsidRPr="000F7EB4" w:rsidRDefault="000F7EB4" w:rsidP="00387365">
      <w:pPr>
        <w:pStyle w:val="ListParagraph"/>
        <w:spacing w:line="360" w:lineRule="auto"/>
        <w:ind w:firstLine="567"/>
        <w:jc w:val="both"/>
        <w:rPr>
          <w:spacing w:val="48"/>
          <w:sz w:val="24"/>
          <w:szCs w:val="24"/>
          <w:lang w:val="id-ID"/>
        </w:rPr>
      </w:pPr>
      <w:r w:rsidRPr="000F7EB4">
        <w:rPr>
          <w:sz w:val="24"/>
          <w:szCs w:val="24"/>
          <w:lang w:val="id-ID"/>
        </w:rPr>
        <w:t>Pada</w:t>
      </w:r>
      <w:r w:rsidRPr="000F7EB4">
        <w:rPr>
          <w:spacing w:val="1"/>
          <w:sz w:val="24"/>
          <w:szCs w:val="24"/>
          <w:lang w:val="id-ID"/>
        </w:rPr>
        <w:t xml:space="preserve"> </w:t>
      </w:r>
      <w:r w:rsidRPr="000F7EB4">
        <w:rPr>
          <w:sz w:val="24"/>
          <w:szCs w:val="24"/>
          <w:lang w:val="id-ID"/>
        </w:rPr>
        <w:t>kode</w:t>
      </w:r>
      <w:r w:rsidRPr="000F7EB4">
        <w:rPr>
          <w:spacing w:val="2"/>
          <w:sz w:val="24"/>
          <w:szCs w:val="24"/>
          <w:lang w:val="id-ID"/>
        </w:rPr>
        <w:t xml:space="preserve"> </w:t>
      </w:r>
      <w:proofErr w:type="spellStart"/>
      <w:r w:rsidRPr="000F7EB4">
        <w:rPr>
          <w:sz w:val="24"/>
          <w:szCs w:val="24"/>
          <w:lang w:val="id-ID"/>
        </w:rPr>
        <w:t>Blade</w:t>
      </w:r>
      <w:proofErr w:type="spellEnd"/>
      <w:r w:rsidRPr="000F7EB4">
        <w:rPr>
          <w:spacing w:val="1"/>
          <w:sz w:val="24"/>
          <w:szCs w:val="24"/>
          <w:lang w:val="id-ID"/>
        </w:rPr>
        <w:t xml:space="preserve"> </w:t>
      </w:r>
      <w:proofErr w:type="spellStart"/>
      <w:r w:rsidRPr="000F7EB4">
        <w:rPr>
          <w:sz w:val="24"/>
          <w:szCs w:val="24"/>
          <w:lang w:val="id-ID"/>
        </w:rPr>
        <w:t>template</w:t>
      </w:r>
      <w:proofErr w:type="spellEnd"/>
      <w:r w:rsidRPr="000F7EB4">
        <w:rPr>
          <w:sz w:val="24"/>
          <w:szCs w:val="24"/>
          <w:lang w:val="id-ID"/>
        </w:rPr>
        <w:t xml:space="preserve"> </w:t>
      </w:r>
      <w:proofErr w:type="spellStart"/>
      <w:r w:rsidRPr="000F7EB4">
        <w:rPr>
          <w:sz w:val="24"/>
          <w:szCs w:val="24"/>
          <w:lang w:val="id-ID"/>
        </w:rPr>
        <w:t>Laravel</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bagian</w:t>
      </w:r>
      <w:r w:rsidRPr="000F7EB4">
        <w:rPr>
          <w:spacing w:val="1"/>
          <w:sz w:val="24"/>
          <w:szCs w:val="24"/>
          <w:lang w:val="id-ID"/>
        </w:rPr>
        <w:t xml:space="preserve"> </w:t>
      </w:r>
      <w:r w:rsidRPr="000F7EB4">
        <w:rPr>
          <w:sz w:val="24"/>
          <w:szCs w:val="24"/>
          <w:lang w:val="id-ID"/>
        </w:rPr>
        <w:t>yang</w:t>
      </w:r>
      <w:r w:rsidRPr="000F7EB4">
        <w:rPr>
          <w:spacing w:val="2"/>
          <w:sz w:val="24"/>
          <w:szCs w:val="24"/>
          <w:lang w:val="id-ID"/>
        </w:rPr>
        <w:t xml:space="preserve"> </w:t>
      </w:r>
      <w:r w:rsidRPr="000F7EB4">
        <w:rPr>
          <w:sz w:val="24"/>
          <w:szCs w:val="24"/>
          <w:lang w:val="id-ID"/>
        </w:rPr>
        <w:t>menangani penampilan gambar</w:t>
      </w:r>
      <w:r w:rsidRPr="000F7EB4">
        <w:rPr>
          <w:spacing w:val="1"/>
          <w:sz w:val="24"/>
          <w:szCs w:val="24"/>
          <w:lang w:val="id-ID"/>
        </w:rPr>
        <w:t xml:space="preserve"> </w:t>
      </w:r>
      <w:r w:rsidRPr="000F7EB4">
        <w:rPr>
          <w:sz w:val="24"/>
          <w:szCs w:val="24"/>
          <w:lang w:val="id-ID"/>
        </w:rPr>
        <w:t>mahasiswa memeriksa terlebih dahulu</w:t>
      </w:r>
      <w:r w:rsidRPr="000F7EB4">
        <w:rPr>
          <w:spacing w:val="1"/>
          <w:sz w:val="24"/>
          <w:szCs w:val="24"/>
          <w:lang w:val="id-ID"/>
        </w:rPr>
        <w:t xml:space="preserve"> </w:t>
      </w:r>
      <w:r w:rsidRPr="000F7EB4">
        <w:rPr>
          <w:sz w:val="24"/>
          <w:szCs w:val="24"/>
          <w:lang w:val="id-ID"/>
        </w:rPr>
        <w:t>apakah</w:t>
      </w:r>
      <w:r w:rsidRPr="000F7EB4">
        <w:rPr>
          <w:spacing w:val="1"/>
          <w:sz w:val="24"/>
          <w:szCs w:val="24"/>
          <w:lang w:val="id-ID"/>
        </w:rPr>
        <w:t xml:space="preserve"> </w:t>
      </w:r>
      <w:r w:rsidRPr="000F7EB4">
        <w:rPr>
          <w:sz w:val="24"/>
          <w:szCs w:val="24"/>
          <w:lang w:val="id-ID"/>
        </w:rPr>
        <w:t xml:space="preserve">properti </w:t>
      </w:r>
      <w:proofErr w:type="spellStart"/>
      <w:r w:rsidRPr="000F7EB4">
        <w:rPr>
          <w:sz w:val="24"/>
          <w:szCs w:val="24"/>
          <w:lang w:val="id-ID"/>
        </w:rPr>
        <w:t>image</w:t>
      </w:r>
      <w:proofErr w:type="spellEnd"/>
      <w:r w:rsidRPr="000F7EB4">
        <w:rPr>
          <w:sz w:val="24"/>
          <w:szCs w:val="24"/>
          <w:lang w:val="id-ID"/>
        </w:rPr>
        <w:t xml:space="preserve">  </w:t>
      </w:r>
      <w:r w:rsidRPr="000F7EB4">
        <w:rPr>
          <w:spacing w:val="1"/>
          <w:sz w:val="24"/>
          <w:szCs w:val="24"/>
          <w:lang w:val="id-ID"/>
        </w:rPr>
        <w:t xml:space="preserve"> </w:t>
      </w:r>
      <w:r w:rsidRPr="000F7EB4">
        <w:rPr>
          <w:sz w:val="24"/>
          <w:szCs w:val="24"/>
          <w:lang w:val="id-ID"/>
        </w:rPr>
        <w:t xml:space="preserve">pada  </w:t>
      </w:r>
      <w:r w:rsidRPr="000F7EB4">
        <w:rPr>
          <w:spacing w:val="1"/>
          <w:sz w:val="24"/>
          <w:szCs w:val="24"/>
          <w:lang w:val="id-ID"/>
        </w:rPr>
        <w:t xml:space="preserve"> </w:t>
      </w:r>
      <w:r w:rsidRPr="000F7EB4">
        <w:rPr>
          <w:sz w:val="24"/>
          <w:szCs w:val="24"/>
          <w:lang w:val="id-ID"/>
        </w:rPr>
        <w:t xml:space="preserve">objek  </w:t>
      </w:r>
      <w:r w:rsidRPr="000F7EB4">
        <w:rPr>
          <w:spacing w:val="3"/>
          <w:sz w:val="24"/>
          <w:szCs w:val="24"/>
          <w:lang w:val="id-ID"/>
        </w:rPr>
        <w:t xml:space="preserve"> </w:t>
      </w:r>
      <w:r w:rsidRPr="000F7EB4">
        <w:rPr>
          <w:sz w:val="24"/>
          <w:szCs w:val="24"/>
          <w:lang w:val="id-ID"/>
        </w:rPr>
        <w:t xml:space="preserve">$mahasiswa  </w:t>
      </w:r>
      <w:r w:rsidRPr="000F7EB4">
        <w:rPr>
          <w:spacing w:val="2"/>
          <w:sz w:val="24"/>
          <w:szCs w:val="24"/>
          <w:lang w:val="id-ID"/>
        </w:rPr>
        <w:t xml:space="preserve"> </w:t>
      </w:r>
      <w:r w:rsidRPr="000F7EB4">
        <w:rPr>
          <w:sz w:val="24"/>
          <w:szCs w:val="24"/>
          <w:lang w:val="id-ID"/>
        </w:rPr>
        <w:t xml:space="preserve">memiliki   nilai.  </w:t>
      </w:r>
      <w:r w:rsidRPr="000F7EB4">
        <w:rPr>
          <w:spacing w:val="1"/>
          <w:sz w:val="24"/>
          <w:szCs w:val="24"/>
          <w:lang w:val="id-ID"/>
        </w:rPr>
        <w:t xml:space="preserve"> </w:t>
      </w:r>
      <w:r w:rsidRPr="000F7EB4">
        <w:rPr>
          <w:sz w:val="24"/>
          <w:szCs w:val="24"/>
          <w:lang w:val="id-ID"/>
        </w:rPr>
        <w:t xml:space="preserve">Jika  </w:t>
      </w:r>
      <w:r w:rsidRPr="000F7EB4">
        <w:rPr>
          <w:spacing w:val="1"/>
          <w:sz w:val="24"/>
          <w:szCs w:val="24"/>
          <w:lang w:val="id-ID"/>
        </w:rPr>
        <w:t xml:space="preserve"> </w:t>
      </w:r>
      <w:r w:rsidRPr="000F7EB4">
        <w:rPr>
          <w:sz w:val="24"/>
          <w:szCs w:val="24"/>
          <w:lang w:val="id-ID"/>
        </w:rPr>
        <w:t xml:space="preserve">ada,  </w:t>
      </w:r>
      <w:r w:rsidRPr="000F7EB4">
        <w:rPr>
          <w:spacing w:val="1"/>
          <w:sz w:val="24"/>
          <w:szCs w:val="24"/>
          <w:lang w:val="id-ID"/>
        </w:rPr>
        <w:t xml:space="preserve"> </w:t>
      </w:r>
      <w:r w:rsidRPr="000F7EB4">
        <w:rPr>
          <w:sz w:val="24"/>
          <w:szCs w:val="24"/>
          <w:lang w:val="id-ID"/>
        </w:rPr>
        <w:t>gambar ditampilkan menggunakan</w:t>
      </w:r>
      <w:r w:rsidRPr="000F7EB4">
        <w:rPr>
          <w:spacing w:val="1"/>
          <w:sz w:val="24"/>
          <w:szCs w:val="24"/>
          <w:lang w:val="id-ID"/>
        </w:rPr>
        <w:t xml:space="preserve"> </w:t>
      </w:r>
      <w:r w:rsidRPr="000F7EB4">
        <w:rPr>
          <w:sz w:val="24"/>
          <w:szCs w:val="24"/>
          <w:lang w:val="id-ID"/>
        </w:rPr>
        <w:t>elemen</w:t>
      </w:r>
      <w:r w:rsidRPr="000F7EB4">
        <w:rPr>
          <w:spacing w:val="1"/>
          <w:sz w:val="24"/>
          <w:szCs w:val="24"/>
          <w:lang w:val="id-ID"/>
        </w:rPr>
        <w:t xml:space="preserve"> </w:t>
      </w:r>
      <w:r w:rsidRPr="000F7EB4">
        <w:rPr>
          <w:sz w:val="24"/>
          <w:szCs w:val="24"/>
          <w:lang w:val="id-ID"/>
        </w:rPr>
        <w:t>HTML</w:t>
      </w:r>
      <w:r w:rsidRPr="000F7EB4">
        <w:rPr>
          <w:spacing w:val="7"/>
          <w:sz w:val="24"/>
          <w:szCs w:val="24"/>
          <w:lang w:val="id-ID"/>
        </w:rPr>
        <w:t xml:space="preserve"> </w:t>
      </w:r>
      <w:r w:rsidRPr="000F7EB4">
        <w:rPr>
          <w:sz w:val="24"/>
          <w:szCs w:val="24"/>
          <w:lang w:val="id-ID"/>
        </w:rPr>
        <w:t>&lt;</w:t>
      </w:r>
      <w:proofErr w:type="spellStart"/>
      <w:r w:rsidRPr="000F7EB4">
        <w:rPr>
          <w:sz w:val="24"/>
          <w:szCs w:val="24"/>
          <w:lang w:val="id-ID"/>
        </w:rPr>
        <w:t>img</w:t>
      </w:r>
      <w:proofErr w:type="spellEnd"/>
      <w:r w:rsidRPr="000F7EB4">
        <w:rPr>
          <w:sz w:val="24"/>
          <w:szCs w:val="24"/>
          <w:lang w:val="id-ID"/>
        </w:rPr>
        <w:t>&gt;</w:t>
      </w:r>
      <w:r w:rsidRPr="000F7EB4">
        <w:rPr>
          <w:spacing w:val="2"/>
          <w:sz w:val="24"/>
          <w:szCs w:val="24"/>
          <w:lang w:val="id-ID"/>
        </w:rPr>
        <w:t xml:space="preserve"> </w:t>
      </w:r>
      <w:r w:rsidRPr="000F7EB4">
        <w:rPr>
          <w:sz w:val="24"/>
          <w:szCs w:val="24"/>
          <w:lang w:val="id-ID"/>
        </w:rPr>
        <w:t>dengan</w:t>
      </w:r>
      <w:r w:rsidRPr="000F7EB4">
        <w:rPr>
          <w:spacing w:val="1"/>
          <w:sz w:val="24"/>
          <w:szCs w:val="24"/>
          <w:lang w:val="id-ID"/>
        </w:rPr>
        <w:t xml:space="preserve"> </w:t>
      </w:r>
      <w:r w:rsidRPr="000F7EB4">
        <w:rPr>
          <w:sz w:val="24"/>
          <w:szCs w:val="24"/>
          <w:lang w:val="id-ID"/>
        </w:rPr>
        <w:t>URL</w:t>
      </w:r>
      <w:r w:rsidRPr="000F7EB4">
        <w:rPr>
          <w:spacing w:val="1"/>
          <w:sz w:val="24"/>
          <w:szCs w:val="24"/>
          <w:lang w:val="id-ID"/>
        </w:rPr>
        <w:t xml:space="preserve"> </w:t>
      </w:r>
      <w:r w:rsidRPr="000F7EB4">
        <w:rPr>
          <w:sz w:val="24"/>
          <w:szCs w:val="24"/>
          <w:lang w:val="id-ID"/>
        </w:rPr>
        <w:t xml:space="preserve">yang dihasilkan  oleh  fungsi </w:t>
      </w:r>
      <w:r w:rsidRPr="000F7EB4">
        <w:rPr>
          <w:spacing w:val="6"/>
          <w:sz w:val="24"/>
          <w:szCs w:val="24"/>
          <w:lang w:val="id-ID"/>
        </w:rPr>
        <w:t xml:space="preserve"> </w:t>
      </w:r>
      <w:proofErr w:type="spellStart"/>
      <w:r w:rsidRPr="000F7EB4">
        <w:rPr>
          <w:sz w:val="24"/>
          <w:szCs w:val="24"/>
          <w:lang w:val="id-ID"/>
        </w:rPr>
        <w:t>asset</w:t>
      </w:r>
      <w:proofErr w:type="spellEnd"/>
      <w:r w:rsidRPr="000F7EB4">
        <w:rPr>
          <w:sz w:val="24"/>
          <w:szCs w:val="24"/>
          <w:lang w:val="id-ID"/>
        </w:rPr>
        <w:t xml:space="preserve">(),  menunjuk  ke  </w:t>
      </w:r>
      <w:proofErr w:type="spellStart"/>
      <w:r w:rsidRPr="000F7EB4">
        <w:rPr>
          <w:sz w:val="24"/>
          <w:szCs w:val="24"/>
          <w:lang w:val="id-ID"/>
        </w:rPr>
        <w:t>direktori</w:t>
      </w:r>
      <w:proofErr w:type="spellEnd"/>
      <w:r w:rsidRPr="000F7EB4">
        <w:rPr>
          <w:sz w:val="24"/>
          <w:szCs w:val="24"/>
          <w:lang w:val="id-ID"/>
        </w:rPr>
        <w:t xml:space="preserve"> </w:t>
      </w:r>
      <w:r w:rsidRPr="000F7EB4">
        <w:rPr>
          <w:spacing w:val="6"/>
          <w:sz w:val="24"/>
          <w:szCs w:val="24"/>
          <w:lang w:val="id-ID"/>
        </w:rPr>
        <w:t xml:space="preserve"> </w:t>
      </w:r>
      <w:proofErr w:type="spellStart"/>
      <w:r w:rsidRPr="000F7EB4">
        <w:rPr>
          <w:sz w:val="24"/>
          <w:szCs w:val="24"/>
          <w:lang w:val="id-ID"/>
        </w:rPr>
        <w:t>public</w:t>
      </w:r>
      <w:proofErr w:type="spellEnd"/>
      <w:r w:rsidRPr="000F7EB4">
        <w:rPr>
          <w:sz w:val="24"/>
          <w:szCs w:val="24"/>
          <w:lang w:val="id-ID"/>
        </w:rPr>
        <w:t>/</w:t>
      </w:r>
      <w:proofErr w:type="spellStart"/>
      <w:r w:rsidRPr="000F7EB4">
        <w:rPr>
          <w:sz w:val="24"/>
          <w:szCs w:val="24"/>
          <w:lang w:val="id-ID"/>
        </w:rPr>
        <w:t>storage</w:t>
      </w:r>
      <w:proofErr w:type="spellEnd"/>
      <w:r w:rsidRPr="000F7EB4">
        <w:rPr>
          <w:sz w:val="24"/>
          <w:szCs w:val="24"/>
          <w:lang w:val="id-ID"/>
        </w:rPr>
        <w:t xml:space="preserve"> </w:t>
      </w:r>
      <w:r w:rsidRPr="000F7EB4">
        <w:rPr>
          <w:spacing w:val="1"/>
          <w:sz w:val="24"/>
          <w:szCs w:val="24"/>
          <w:lang w:val="id-ID"/>
        </w:rPr>
        <w:t xml:space="preserve"> </w:t>
      </w:r>
      <w:r w:rsidRPr="000F7EB4">
        <w:rPr>
          <w:sz w:val="24"/>
          <w:szCs w:val="24"/>
          <w:lang w:val="id-ID"/>
        </w:rPr>
        <w:t xml:space="preserve">di mana gambar disimpan. URL ini dibentuk dengan menggabungkan </w:t>
      </w:r>
      <w:proofErr w:type="spellStart"/>
      <w:r w:rsidRPr="000F7EB4">
        <w:rPr>
          <w:sz w:val="24"/>
          <w:szCs w:val="24"/>
          <w:lang w:val="id-ID"/>
        </w:rPr>
        <w:t>path</w:t>
      </w:r>
      <w:proofErr w:type="spellEnd"/>
      <w:r w:rsidRPr="000F7EB4">
        <w:rPr>
          <w:sz w:val="24"/>
          <w:szCs w:val="24"/>
          <w:lang w:val="id-ID"/>
        </w:rPr>
        <w:t xml:space="preserve"> dasar</w:t>
      </w:r>
      <w:r w:rsidRPr="000F7EB4">
        <w:rPr>
          <w:spacing w:val="49"/>
          <w:sz w:val="24"/>
          <w:szCs w:val="24"/>
          <w:lang w:val="id-ID"/>
        </w:rPr>
        <w:t xml:space="preserve"> </w:t>
      </w:r>
      <w:proofErr w:type="spellStart"/>
      <w:r w:rsidRPr="000F7EB4">
        <w:rPr>
          <w:sz w:val="24"/>
          <w:szCs w:val="24"/>
          <w:lang w:val="id-ID"/>
        </w:rPr>
        <w:t>storage</w:t>
      </w:r>
      <w:proofErr w:type="spellEnd"/>
      <w:r w:rsidRPr="000F7EB4">
        <w:rPr>
          <w:sz w:val="24"/>
          <w:szCs w:val="24"/>
          <w:lang w:val="id-ID"/>
        </w:rPr>
        <w:t>/</w:t>
      </w:r>
      <w:r w:rsidRPr="000F7EB4">
        <w:rPr>
          <w:spacing w:val="49"/>
          <w:sz w:val="24"/>
          <w:szCs w:val="24"/>
          <w:lang w:val="id-ID"/>
        </w:rPr>
        <w:t xml:space="preserve"> </w:t>
      </w:r>
      <w:r w:rsidRPr="000F7EB4">
        <w:rPr>
          <w:sz w:val="24"/>
          <w:szCs w:val="24"/>
          <w:lang w:val="id-ID"/>
        </w:rPr>
        <w:t>dengan</w:t>
      </w:r>
      <w:r w:rsidRPr="000F7EB4">
        <w:rPr>
          <w:spacing w:val="48"/>
          <w:sz w:val="24"/>
          <w:szCs w:val="24"/>
          <w:lang w:val="id-ID"/>
        </w:rPr>
        <w:t xml:space="preserve"> </w:t>
      </w:r>
      <w:r w:rsidRPr="000F7EB4">
        <w:rPr>
          <w:sz w:val="24"/>
          <w:szCs w:val="24"/>
          <w:lang w:val="id-ID"/>
        </w:rPr>
        <w:t>nama</w:t>
      </w:r>
      <w:r w:rsidRPr="000F7EB4">
        <w:rPr>
          <w:spacing w:val="48"/>
          <w:sz w:val="24"/>
          <w:szCs w:val="24"/>
          <w:lang w:val="id-ID"/>
        </w:rPr>
        <w:t xml:space="preserve"> </w:t>
      </w:r>
      <w:proofErr w:type="spellStart"/>
      <w:r w:rsidRPr="000F7EB4">
        <w:rPr>
          <w:sz w:val="24"/>
          <w:szCs w:val="24"/>
          <w:lang w:val="id-ID"/>
        </w:rPr>
        <w:t>file</w:t>
      </w:r>
      <w:proofErr w:type="spellEnd"/>
      <w:r w:rsidRPr="000F7EB4">
        <w:rPr>
          <w:spacing w:val="48"/>
          <w:sz w:val="24"/>
          <w:szCs w:val="24"/>
          <w:lang w:val="id-ID"/>
        </w:rPr>
        <w:t xml:space="preserve"> </w:t>
      </w:r>
      <w:r w:rsidRPr="000F7EB4">
        <w:rPr>
          <w:sz w:val="24"/>
          <w:szCs w:val="24"/>
          <w:lang w:val="id-ID"/>
        </w:rPr>
        <w:t>yang</w:t>
      </w:r>
      <w:r w:rsidRPr="000F7EB4">
        <w:rPr>
          <w:spacing w:val="48"/>
          <w:sz w:val="24"/>
          <w:szCs w:val="24"/>
          <w:lang w:val="id-ID"/>
        </w:rPr>
        <w:t xml:space="preserve"> </w:t>
      </w:r>
      <w:r w:rsidRPr="000F7EB4">
        <w:rPr>
          <w:sz w:val="24"/>
          <w:szCs w:val="24"/>
          <w:lang w:val="id-ID"/>
        </w:rPr>
        <w:t>disimpan</w:t>
      </w:r>
      <w:r w:rsidRPr="000F7EB4">
        <w:rPr>
          <w:spacing w:val="48"/>
          <w:sz w:val="24"/>
          <w:szCs w:val="24"/>
          <w:lang w:val="id-ID"/>
        </w:rPr>
        <w:t xml:space="preserve"> </w:t>
      </w:r>
      <w:r w:rsidRPr="000F7EB4">
        <w:rPr>
          <w:sz w:val="24"/>
          <w:szCs w:val="24"/>
          <w:lang w:val="id-ID"/>
        </w:rPr>
        <w:t>di</w:t>
      </w:r>
      <w:r w:rsidRPr="000F7EB4">
        <w:rPr>
          <w:spacing w:val="49"/>
          <w:sz w:val="24"/>
          <w:szCs w:val="24"/>
          <w:lang w:val="id-ID"/>
        </w:rPr>
        <w:t xml:space="preserve"> </w:t>
      </w:r>
      <w:r w:rsidRPr="000F7EB4">
        <w:rPr>
          <w:sz w:val="24"/>
          <w:szCs w:val="24"/>
          <w:lang w:val="id-ID"/>
        </w:rPr>
        <w:t>properti</w:t>
      </w:r>
      <w:r w:rsidRPr="000F7EB4">
        <w:rPr>
          <w:spacing w:val="59"/>
          <w:sz w:val="24"/>
          <w:szCs w:val="24"/>
          <w:lang w:val="id-ID"/>
        </w:rPr>
        <w:t xml:space="preserve"> </w:t>
      </w:r>
      <w:proofErr w:type="spellStart"/>
      <w:r w:rsidRPr="000F7EB4">
        <w:rPr>
          <w:sz w:val="24"/>
          <w:szCs w:val="24"/>
          <w:lang w:val="id-ID"/>
        </w:rPr>
        <w:t>image</w:t>
      </w:r>
      <w:proofErr w:type="spellEnd"/>
      <w:r w:rsidRPr="000F7EB4">
        <w:rPr>
          <w:sz w:val="24"/>
          <w:szCs w:val="24"/>
          <w:lang w:val="id-ID"/>
        </w:rPr>
        <w:t>.</w:t>
      </w:r>
      <w:r w:rsidRPr="000F7EB4">
        <w:rPr>
          <w:spacing w:val="48"/>
          <w:sz w:val="24"/>
          <w:szCs w:val="24"/>
          <w:lang w:val="id-ID"/>
        </w:rPr>
        <w:t xml:space="preserve"> </w:t>
      </w:r>
    </w:p>
    <w:p w14:paraId="526377FB" w14:textId="55C1AF35" w:rsidR="00C27A4B" w:rsidRPr="000F7EB4" w:rsidRDefault="000F7EB4" w:rsidP="00387365">
      <w:pPr>
        <w:pStyle w:val="ListParagraph"/>
        <w:spacing w:line="360" w:lineRule="auto"/>
        <w:ind w:firstLine="567"/>
        <w:jc w:val="both"/>
        <w:rPr>
          <w:sz w:val="12"/>
          <w:szCs w:val="12"/>
          <w:lang w:val="id-ID"/>
        </w:rPr>
      </w:pPr>
      <w:r w:rsidRPr="000F7EB4">
        <w:rPr>
          <w:sz w:val="24"/>
          <w:szCs w:val="24"/>
          <w:lang w:val="id-ID"/>
        </w:rPr>
        <w:t>Jika tidak</w:t>
      </w:r>
      <w:r w:rsidRPr="000F7EB4">
        <w:rPr>
          <w:spacing w:val="1"/>
          <w:sz w:val="24"/>
          <w:szCs w:val="24"/>
          <w:lang w:val="id-ID"/>
        </w:rPr>
        <w:t xml:space="preserve"> </w:t>
      </w:r>
      <w:r w:rsidRPr="000F7EB4">
        <w:rPr>
          <w:sz w:val="24"/>
          <w:szCs w:val="24"/>
          <w:lang w:val="id-ID"/>
        </w:rPr>
        <w:t>ada</w:t>
      </w:r>
      <w:r w:rsidRPr="000F7EB4">
        <w:rPr>
          <w:spacing w:val="1"/>
          <w:sz w:val="24"/>
          <w:szCs w:val="24"/>
          <w:lang w:val="id-ID"/>
        </w:rPr>
        <w:t xml:space="preserve"> </w:t>
      </w:r>
      <w:r w:rsidRPr="000F7EB4">
        <w:rPr>
          <w:sz w:val="24"/>
          <w:szCs w:val="24"/>
          <w:lang w:val="id-ID"/>
        </w:rPr>
        <w:t>gambar,</w:t>
      </w:r>
      <w:r w:rsidRPr="000F7EB4">
        <w:rPr>
          <w:spacing w:val="1"/>
          <w:sz w:val="24"/>
          <w:szCs w:val="24"/>
          <w:lang w:val="id-ID"/>
        </w:rPr>
        <w:t xml:space="preserve"> </w:t>
      </w:r>
      <w:r w:rsidRPr="000F7EB4">
        <w:rPr>
          <w:sz w:val="24"/>
          <w:szCs w:val="24"/>
          <w:lang w:val="id-ID"/>
        </w:rPr>
        <w:t>teks</w:t>
      </w:r>
      <w:r w:rsidRPr="000F7EB4">
        <w:rPr>
          <w:spacing w:val="1"/>
          <w:sz w:val="24"/>
          <w:szCs w:val="24"/>
          <w:lang w:val="id-ID"/>
        </w:rPr>
        <w:t xml:space="preserve"> </w:t>
      </w:r>
      <w:r w:rsidRPr="000F7EB4">
        <w:rPr>
          <w:sz w:val="24"/>
          <w:szCs w:val="24"/>
          <w:lang w:val="id-ID"/>
        </w:rPr>
        <w:t>"Tidak</w:t>
      </w:r>
      <w:r w:rsidRPr="000F7EB4">
        <w:rPr>
          <w:spacing w:val="1"/>
          <w:sz w:val="24"/>
          <w:szCs w:val="24"/>
          <w:lang w:val="id-ID"/>
        </w:rPr>
        <w:t xml:space="preserve"> </w:t>
      </w:r>
      <w:r w:rsidRPr="000F7EB4">
        <w:rPr>
          <w:sz w:val="24"/>
          <w:szCs w:val="24"/>
          <w:lang w:val="id-ID"/>
        </w:rPr>
        <w:t>ada</w:t>
      </w:r>
      <w:r w:rsidRPr="000F7EB4">
        <w:rPr>
          <w:spacing w:val="1"/>
          <w:sz w:val="24"/>
          <w:szCs w:val="24"/>
          <w:lang w:val="id-ID"/>
        </w:rPr>
        <w:t xml:space="preserve"> </w:t>
      </w:r>
      <w:r w:rsidRPr="000F7EB4">
        <w:rPr>
          <w:sz w:val="24"/>
          <w:szCs w:val="24"/>
          <w:lang w:val="id-ID"/>
        </w:rPr>
        <w:t>gambar"</w:t>
      </w:r>
      <w:r w:rsidRPr="000F7EB4">
        <w:rPr>
          <w:spacing w:val="1"/>
          <w:sz w:val="24"/>
          <w:szCs w:val="24"/>
          <w:lang w:val="id-ID"/>
        </w:rPr>
        <w:t xml:space="preserve"> </w:t>
      </w:r>
      <w:r w:rsidRPr="000F7EB4">
        <w:rPr>
          <w:sz w:val="24"/>
          <w:szCs w:val="24"/>
          <w:lang w:val="id-ID"/>
        </w:rPr>
        <w:t>akan</w:t>
      </w:r>
      <w:r w:rsidRPr="000F7EB4">
        <w:rPr>
          <w:spacing w:val="1"/>
          <w:sz w:val="24"/>
          <w:szCs w:val="24"/>
          <w:lang w:val="id-ID"/>
        </w:rPr>
        <w:t xml:space="preserve"> </w:t>
      </w:r>
      <w:r w:rsidRPr="000F7EB4">
        <w:rPr>
          <w:sz w:val="24"/>
          <w:szCs w:val="24"/>
          <w:lang w:val="id-ID"/>
        </w:rPr>
        <w:t>ditampilkan sebagai gantinya.</w:t>
      </w:r>
      <w:r w:rsidRPr="000F7EB4">
        <w:rPr>
          <w:spacing w:val="43"/>
          <w:sz w:val="24"/>
          <w:szCs w:val="24"/>
          <w:lang w:val="id-ID"/>
        </w:rPr>
        <w:t xml:space="preserve"> </w:t>
      </w:r>
      <w:r w:rsidRPr="000F7EB4">
        <w:rPr>
          <w:sz w:val="24"/>
          <w:szCs w:val="24"/>
          <w:lang w:val="id-ID"/>
        </w:rPr>
        <w:t>Proses</w:t>
      </w:r>
      <w:r w:rsidRPr="000F7EB4">
        <w:rPr>
          <w:spacing w:val="43"/>
          <w:sz w:val="24"/>
          <w:szCs w:val="24"/>
          <w:lang w:val="id-ID"/>
        </w:rPr>
        <w:t xml:space="preserve"> </w:t>
      </w:r>
      <w:r w:rsidRPr="000F7EB4">
        <w:rPr>
          <w:sz w:val="24"/>
          <w:szCs w:val="24"/>
          <w:lang w:val="id-ID"/>
        </w:rPr>
        <w:t>ini</w:t>
      </w:r>
      <w:r w:rsidRPr="000F7EB4">
        <w:rPr>
          <w:spacing w:val="43"/>
          <w:sz w:val="24"/>
          <w:szCs w:val="24"/>
          <w:lang w:val="id-ID"/>
        </w:rPr>
        <w:t xml:space="preserve"> </w:t>
      </w:r>
      <w:r w:rsidRPr="000F7EB4">
        <w:rPr>
          <w:sz w:val="24"/>
          <w:szCs w:val="24"/>
          <w:lang w:val="id-ID"/>
        </w:rPr>
        <w:t>memanfaatkan</w:t>
      </w:r>
      <w:r w:rsidRPr="000F7EB4">
        <w:rPr>
          <w:spacing w:val="42"/>
          <w:sz w:val="24"/>
          <w:szCs w:val="24"/>
          <w:lang w:val="id-ID"/>
        </w:rPr>
        <w:t xml:space="preserve"> </w:t>
      </w:r>
      <w:proofErr w:type="spellStart"/>
      <w:r w:rsidRPr="000F7EB4">
        <w:rPr>
          <w:sz w:val="24"/>
          <w:szCs w:val="24"/>
          <w:lang w:val="id-ID"/>
        </w:rPr>
        <w:t>link</w:t>
      </w:r>
      <w:proofErr w:type="spellEnd"/>
      <w:r w:rsidRPr="000F7EB4">
        <w:rPr>
          <w:spacing w:val="43"/>
          <w:sz w:val="24"/>
          <w:szCs w:val="24"/>
          <w:lang w:val="id-ID"/>
        </w:rPr>
        <w:t xml:space="preserve"> </w:t>
      </w:r>
      <w:r w:rsidRPr="000F7EB4">
        <w:rPr>
          <w:sz w:val="24"/>
          <w:szCs w:val="24"/>
          <w:lang w:val="id-ID"/>
        </w:rPr>
        <w:t>simbolis</w:t>
      </w:r>
      <w:r w:rsidRPr="000F7EB4">
        <w:rPr>
          <w:spacing w:val="43"/>
          <w:sz w:val="24"/>
          <w:szCs w:val="24"/>
          <w:lang w:val="id-ID"/>
        </w:rPr>
        <w:t xml:space="preserve"> </w:t>
      </w:r>
      <w:r w:rsidRPr="000F7EB4">
        <w:rPr>
          <w:sz w:val="24"/>
          <w:szCs w:val="24"/>
          <w:lang w:val="id-ID"/>
        </w:rPr>
        <w:t>yang</w:t>
      </w:r>
      <w:r w:rsidRPr="000F7EB4">
        <w:rPr>
          <w:spacing w:val="43"/>
          <w:sz w:val="24"/>
          <w:szCs w:val="24"/>
          <w:lang w:val="id-ID"/>
        </w:rPr>
        <w:t xml:space="preserve"> </w:t>
      </w:r>
      <w:r w:rsidRPr="000F7EB4">
        <w:rPr>
          <w:sz w:val="24"/>
          <w:szCs w:val="24"/>
          <w:lang w:val="id-ID"/>
        </w:rPr>
        <w:t>dibuat</w:t>
      </w:r>
      <w:r w:rsidRPr="000F7EB4">
        <w:rPr>
          <w:spacing w:val="43"/>
          <w:sz w:val="24"/>
          <w:szCs w:val="24"/>
          <w:lang w:val="id-ID"/>
        </w:rPr>
        <w:t xml:space="preserve"> </w:t>
      </w:r>
      <w:r w:rsidRPr="000F7EB4">
        <w:rPr>
          <w:sz w:val="24"/>
          <w:szCs w:val="24"/>
          <w:lang w:val="id-ID"/>
        </w:rPr>
        <w:t xml:space="preserve">oleh  </w:t>
      </w:r>
      <w:proofErr w:type="spellStart"/>
      <w:r w:rsidRPr="000F7EB4">
        <w:rPr>
          <w:sz w:val="24"/>
          <w:szCs w:val="24"/>
          <w:lang w:val="id-ID"/>
        </w:rPr>
        <w:t>php</w:t>
      </w:r>
      <w:proofErr w:type="spellEnd"/>
      <w:r w:rsidRPr="000F7EB4">
        <w:rPr>
          <w:sz w:val="24"/>
          <w:szCs w:val="24"/>
          <w:lang w:val="id-ID"/>
        </w:rPr>
        <w:t xml:space="preserve"> artisan   </w:t>
      </w:r>
      <w:r w:rsidRPr="000F7EB4">
        <w:rPr>
          <w:spacing w:val="23"/>
          <w:sz w:val="24"/>
          <w:szCs w:val="24"/>
          <w:lang w:val="id-ID"/>
        </w:rPr>
        <w:t xml:space="preserve"> </w:t>
      </w:r>
      <w:proofErr w:type="spellStart"/>
      <w:r w:rsidRPr="000F7EB4">
        <w:rPr>
          <w:sz w:val="24"/>
          <w:szCs w:val="24"/>
          <w:lang w:val="id-ID"/>
        </w:rPr>
        <w:t>storage:lin</w:t>
      </w:r>
      <w:r w:rsidRPr="000F7EB4">
        <w:rPr>
          <w:spacing w:val="2"/>
          <w:sz w:val="24"/>
          <w:szCs w:val="24"/>
          <w:lang w:val="id-ID"/>
        </w:rPr>
        <w:t>k</w:t>
      </w:r>
      <w:proofErr w:type="spellEnd"/>
      <w:r w:rsidRPr="000F7EB4">
        <w:rPr>
          <w:sz w:val="24"/>
          <w:szCs w:val="24"/>
          <w:lang w:val="id-ID"/>
        </w:rPr>
        <w:t xml:space="preserve">,   </w:t>
      </w:r>
      <w:r w:rsidRPr="000F7EB4">
        <w:rPr>
          <w:spacing w:val="24"/>
          <w:sz w:val="24"/>
          <w:szCs w:val="24"/>
          <w:lang w:val="id-ID"/>
        </w:rPr>
        <w:t xml:space="preserve"> </w:t>
      </w:r>
      <w:r w:rsidRPr="000F7EB4">
        <w:rPr>
          <w:sz w:val="24"/>
          <w:szCs w:val="24"/>
          <w:lang w:val="id-ID"/>
        </w:rPr>
        <w:t xml:space="preserve">yang   </w:t>
      </w:r>
      <w:r w:rsidRPr="000F7EB4">
        <w:rPr>
          <w:spacing w:val="23"/>
          <w:sz w:val="24"/>
          <w:szCs w:val="24"/>
          <w:lang w:val="id-ID"/>
        </w:rPr>
        <w:t xml:space="preserve"> </w:t>
      </w:r>
      <w:r w:rsidRPr="000F7EB4">
        <w:rPr>
          <w:sz w:val="24"/>
          <w:szCs w:val="24"/>
          <w:lang w:val="id-ID"/>
        </w:rPr>
        <w:t xml:space="preserve">menghubungkan   </w:t>
      </w:r>
      <w:r w:rsidRPr="000F7EB4">
        <w:rPr>
          <w:spacing w:val="26"/>
          <w:sz w:val="24"/>
          <w:szCs w:val="24"/>
          <w:lang w:val="id-ID"/>
        </w:rPr>
        <w:t xml:space="preserve"> </w:t>
      </w:r>
      <w:proofErr w:type="spellStart"/>
      <w:r w:rsidRPr="000F7EB4">
        <w:rPr>
          <w:sz w:val="24"/>
          <w:szCs w:val="24"/>
          <w:lang w:val="id-ID"/>
        </w:rPr>
        <w:t>storage</w:t>
      </w:r>
      <w:proofErr w:type="spellEnd"/>
      <w:r w:rsidRPr="000F7EB4">
        <w:rPr>
          <w:sz w:val="24"/>
          <w:szCs w:val="24"/>
          <w:lang w:val="id-ID"/>
        </w:rPr>
        <w:t>/</w:t>
      </w:r>
      <w:proofErr w:type="spellStart"/>
      <w:r w:rsidRPr="000F7EB4">
        <w:rPr>
          <w:sz w:val="24"/>
          <w:szCs w:val="24"/>
          <w:lang w:val="id-ID"/>
        </w:rPr>
        <w:t>app</w:t>
      </w:r>
      <w:proofErr w:type="spellEnd"/>
      <w:r w:rsidRPr="000F7EB4">
        <w:rPr>
          <w:sz w:val="24"/>
          <w:szCs w:val="24"/>
          <w:lang w:val="id-ID"/>
        </w:rPr>
        <w:t>/</w:t>
      </w:r>
      <w:proofErr w:type="spellStart"/>
      <w:r w:rsidRPr="000F7EB4">
        <w:rPr>
          <w:sz w:val="24"/>
          <w:szCs w:val="24"/>
          <w:lang w:val="id-ID"/>
        </w:rPr>
        <w:t>public</w:t>
      </w:r>
      <w:proofErr w:type="spellEnd"/>
      <w:r w:rsidRPr="000F7EB4">
        <w:rPr>
          <w:sz w:val="24"/>
          <w:szCs w:val="24"/>
          <w:lang w:val="id-ID"/>
        </w:rPr>
        <w:t xml:space="preserve">   </w:t>
      </w:r>
      <w:r w:rsidRPr="000F7EB4">
        <w:rPr>
          <w:spacing w:val="24"/>
          <w:sz w:val="24"/>
          <w:szCs w:val="24"/>
          <w:lang w:val="id-ID"/>
        </w:rPr>
        <w:t xml:space="preserve"> </w:t>
      </w:r>
      <w:r w:rsidRPr="000F7EB4">
        <w:rPr>
          <w:sz w:val="24"/>
          <w:szCs w:val="24"/>
          <w:lang w:val="id-ID"/>
        </w:rPr>
        <w:t>ke</w:t>
      </w:r>
      <w:r w:rsidR="00387365" w:rsidRPr="000F7EB4">
        <w:rPr>
          <w:sz w:val="24"/>
          <w:szCs w:val="24"/>
          <w:lang w:val="id-ID"/>
        </w:rPr>
        <w:t xml:space="preserve"> </w:t>
      </w:r>
      <w:proofErr w:type="spellStart"/>
      <w:r w:rsidRPr="000F7EB4">
        <w:rPr>
          <w:sz w:val="24"/>
          <w:szCs w:val="24"/>
          <w:lang w:val="id-ID"/>
        </w:rPr>
        <w:t>public</w:t>
      </w:r>
      <w:proofErr w:type="spellEnd"/>
      <w:r w:rsidRPr="000F7EB4">
        <w:rPr>
          <w:sz w:val="24"/>
          <w:szCs w:val="24"/>
          <w:lang w:val="id-ID"/>
        </w:rPr>
        <w:t>/</w:t>
      </w:r>
      <w:proofErr w:type="spellStart"/>
      <w:r w:rsidRPr="000F7EB4">
        <w:rPr>
          <w:sz w:val="24"/>
          <w:szCs w:val="24"/>
          <w:lang w:val="id-ID"/>
        </w:rPr>
        <w:t>storage</w:t>
      </w:r>
      <w:proofErr w:type="spellEnd"/>
      <w:r w:rsidRPr="000F7EB4">
        <w:rPr>
          <w:spacing w:val="56"/>
          <w:sz w:val="24"/>
          <w:szCs w:val="24"/>
          <w:lang w:val="id-ID"/>
        </w:rPr>
        <w:t xml:space="preserve"> </w:t>
      </w:r>
      <w:r w:rsidRPr="000F7EB4">
        <w:rPr>
          <w:sz w:val="24"/>
          <w:szCs w:val="24"/>
          <w:lang w:val="id-ID"/>
        </w:rPr>
        <w:t>untuk</w:t>
      </w:r>
      <w:r w:rsidRPr="000F7EB4">
        <w:rPr>
          <w:spacing w:val="55"/>
          <w:sz w:val="24"/>
          <w:szCs w:val="24"/>
          <w:lang w:val="id-ID"/>
        </w:rPr>
        <w:t xml:space="preserve"> </w:t>
      </w:r>
      <w:r w:rsidRPr="000F7EB4">
        <w:rPr>
          <w:sz w:val="24"/>
          <w:szCs w:val="24"/>
          <w:lang w:val="id-ID"/>
        </w:rPr>
        <w:t>memungkinkan</w:t>
      </w:r>
      <w:r w:rsidRPr="000F7EB4">
        <w:rPr>
          <w:spacing w:val="55"/>
          <w:sz w:val="24"/>
          <w:szCs w:val="24"/>
          <w:lang w:val="id-ID"/>
        </w:rPr>
        <w:t xml:space="preserve"> </w:t>
      </w:r>
      <w:r w:rsidRPr="000F7EB4">
        <w:rPr>
          <w:sz w:val="24"/>
          <w:szCs w:val="24"/>
          <w:lang w:val="id-ID"/>
        </w:rPr>
        <w:t>akses</w:t>
      </w:r>
      <w:r w:rsidRPr="000F7EB4">
        <w:rPr>
          <w:spacing w:val="55"/>
          <w:sz w:val="24"/>
          <w:szCs w:val="24"/>
          <w:lang w:val="id-ID"/>
        </w:rPr>
        <w:t xml:space="preserve"> </w:t>
      </w:r>
      <w:r w:rsidRPr="000F7EB4">
        <w:rPr>
          <w:sz w:val="24"/>
          <w:szCs w:val="24"/>
          <w:lang w:val="id-ID"/>
        </w:rPr>
        <w:t>web</w:t>
      </w:r>
      <w:r w:rsidRPr="000F7EB4">
        <w:rPr>
          <w:spacing w:val="55"/>
          <w:sz w:val="24"/>
          <w:szCs w:val="24"/>
          <w:lang w:val="id-ID"/>
        </w:rPr>
        <w:t xml:space="preserve"> </w:t>
      </w:r>
      <w:r w:rsidRPr="000F7EB4">
        <w:rPr>
          <w:sz w:val="24"/>
          <w:szCs w:val="24"/>
          <w:lang w:val="id-ID"/>
        </w:rPr>
        <w:t>ke</w:t>
      </w:r>
      <w:r w:rsidRPr="000F7EB4">
        <w:rPr>
          <w:spacing w:val="55"/>
          <w:sz w:val="24"/>
          <w:szCs w:val="24"/>
          <w:lang w:val="id-ID"/>
        </w:rPr>
        <w:t xml:space="preserve"> </w:t>
      </w:r>
      <w:proofErr w:type="spellStart"/>
      <w:r w:rsidRPr="000F7EB4">
        <w:rPr>
          <w:sz w:val="24"/>
          <w:szCs w:val="24"/>
          <w:lang w:val="id-ID"/>
        </w:rPr>
        <w:t>file</w:t>
      </w:r>
      <w:proofErr w:type="spellEnd"/>
      <w:r w:rsidRPr="000F7EB4">
        <w:rPr>
          <w:spacing w:val="55"/>
          <w:sz w:val="24"/>
          <w:szCs w:val="24"/>
          <w:lang w:val="id-ID"/>
        </w:rPr>
        <w:t xml:space="preserve"> </w:t>
      </w:r>
      <w:r w:rsidRPr="000F7EB4">
        <w:rPr>
          <w:sz w:val="24"/>
          <w:szCs w:val="24"/>
          <w:lang w:val="id-ID"/>
        </w:rPr>
        <w:t>yang</w:t>
      </w:r>
      <w:r w:rsidRPr="000F7EB4">
        <w:rPr>
          <w:spacing w:val="55"/>
          <w:sz w:val="24"/>
          <w:szCs w:val="24"/>
          <w:lang w:val="id-ID"/>
        </w:rPr>
        <w:t xml:space="preserve"> </w:t>
      </w:r>
      <w:r w:rsidRPr="000F7EB4">
        <w:rPr>
          <w:sz w:val="24"/>
          <w:szCs w:val="24"/>
          <w:lang w:val="id-ID"/>
        </w:rPr>
        <w:t xml:space="preserve">diunggah. </w:t>
      </w:r>
      <w:proofErr w:type="spellStart"/>
      <w:r w:rsidRPr="000F7EB4">
        <w:rPr>
          <w:sz w:val="24"/>
          <w:szCs w:val="24"/>
          <w:lang w:val="id-ID"/>
        </w:rPr>
        <w:t>Path</w:t>
      </w:r>
      <w:proofErr w:type="spellEnd"/>
      <w:r w:rsidRPr="000F7EB4">
        <w:rPr>
          <w:sz w:val="24"/>
          <w:szCs w:val="24"/>
          <w:lang w:val="id-ID"/>
        </w:rPr>
        <w:t xml:space="preserve"> gambar disimpan dalam </w:t>
      </w:r>
      <w:proofErr w:type="spellStart"/>
      <w:r w:rsidRPr="000F7EB4">
        <w:rPr>
          <w:sz w:val="24"/>
          <w:szCs w:val="24"/>
          <w:lang w:val="id-ID"/>
        </w:rPr>
        <w:t>database</w:t>
      </w:r>
      <w:proofErr w:type="spellEnd"/>
      <w:r w:rsidRPr="000F7EB4">
        <w:rPr>
          <w:sz w:val="24"/>
          <w:szCs w:val="24"/>
          <w:lang w:val="id-ID"/>
        </w:rPr>
        <w:t xml:space="preserve"> sehingga dapat digunakan untuk membentuk</w:t>
      </w:r>
      <w:r w:rsidRPr="000F7EB4">
        <w:rPr>
          <w:spacing w:val="-1"/>
          <w:sz w:val="24"/>
          <w:szCs w:val="24"/>
          <w:lang w:val="id-ID"/>
        </w:rPr>
        <w:t xml:space="preserve"> </w:t>
      </w:r>
      <w:r w:rsidRPr="000F7EB4">
        <w:rPr>
          <w:sz w:val="24"/>
          <w:szCs w:val="24"/>
          <w:lang w:val="id-ID"/>
        </w:rPr>
        <w:t>URL gambar</w:t>
      </w:r>
      <w:r w:rsidRPr="000F7EB4">
        <w:rPr>
          <w:spacing w:val="-1"/>
          <w:sz w:val="24"/>
          <w:szCs w:val="24"/>
          <w:lang w:val="id-ID"/>
        </w:rPr>
        <w:t xml:space="preserve"> </w:t>
      </w:r>
      <w:r w:rsidRPr="000F7EB4">
        <w:rPr>
          <w:sz w:val="24"/>
          <w:szCs w:val="24"/>
          <w:lang w:val="id-ID"/>
        </w:rPr>
        <w:t>saat</w:t>
      </w:r>
      <w:r w:rsidRPr="000F7EB4">
        <w:rPr>
          <w:spacing w:val="-1"/>
          <w:sz w:val="24"/>
          <w:szCs w:val="24"/>
          <w:lang w:val="id-ID"/>
        </w:rPr>
        <w:t xml:space="preserve"> </w:t>
      </w:r>
      <w:r w:rsidRPr="000F7EB4">
        <w:rPr>
          <w:sz w:val="24"/>
          <w:szCs w:val="24"/>
          <w:lang w:val="id-ID"/>
        </w:rPr>
        <w:t>diperlukan.</w:t>
      </w:r>
    </w:p>
    <w:p w14:paraId="526377FC" w14:textId="77777777" w:rsidR="00C27A4B" w:rsidRPr="000F7EB4" w:rsidRDefault="00C27A4B" w:rsidP="009A132E">
      <w:pPr>
        <w:spacing w:before="5" w:line="360" w:lineRule="auto"/>
        <w:rPr>
          <w:sz w:val="14"/>
          <w:szCs w:val="14"/>
          <w:lang w:val="id-ID"/>
        </w:rPr>
      </w:pPr>
    </w:p>
    <w:p w14:paraId="526377FE" w14:textId="4BAA1562" w:rsidR="00C27A4B" w:rsidRPr="000F7EB4" w:rsidRDefault="000F7EB4" w:rsidP="00387365">
      <w:pPr>
        <w:spacing w:line="360" w:lineRule="auto"/>
        <w:ind w:left="720" w:right="1789"/>
        <w:jc w:val="both"/>
        <w:rPr>
          <w:sz w:val="24"/>
          <w:szCs w:val="24"/>
          <w:lang w:val="id-ID"/>
        </w:rPr>
      </w:pPr>
      <w:r w:rsidRPr="000F7EB4">
        <w:rPr>
          <w:sz w:val="24"/>
          <w:szCs w:val="24"/>
          <w:lang w:val="id-ID"/>
        </w:rPr>
        <w:lastRenderedPageBreak/>
        <w:t>Gambar</w:t>
      </w:r>
      <w:r w:rsidRPr="000F7EB4">
        <w:rPr>
          <w:spacing w:val="-1"/>
          <w:sz w:val="24"/>
          <w:szCs w:val="24"/>
          <w:lang w:val="id-ID"/>
        </w:rPr>
        <w:t xml:space="preserve"> </w:t>
      </w:r>
      <w:r w:rsidRPr="000F7EB4">
        <w:rPr>
          <w:sz w:val="24"/>
          <w:szCs w:val="24"/>
          <w:lang w:val="id-ID"/>
        </w:rPr>
        <w:t>di bawah adalah</w:t>
      </w:r>
      <w:r w:rsidRPr="000F7EB4">
        <w:rPr>
          <w:spacing w:val="-1"/>
          <w:sz w:val="24"/>
          <w:szCs w:val="24"/>
          <w:lang w:val="id-ID"/>
        </w:rPr>
        <w:t xml:space="preserve"> </w:t>
      </w:r>
      <w:r w:rsidRPr="000F7EB4">
        <w:rPr>
          <w:sz w:val="24"/>
          <w:szCs w:val="24"/>
          <w:lang w:val="id-ID"/>
        </w:rPr>
        <w:t>tampilan</w:t>
      </w:r>
      <w:r w:rsidRPr="000F7EB4">
        <w:rPr>
          <w:spacing w:val="-1"/>
          <w:sz w:val="24"/>
          <w:szCs w:val="24"/>
          <w:lang w:val="id-ID"/>
        </w:rPr>
        <w:t xml:space="preserve"> </w:t>
      </w:r>
      <w:r w:rsidRPr="000F7EB4">
        <w:rPr>
          <w:sz w:val="24"/>
          <w:szCs w:val="24"/>
          <w:lang w:val="id-ID"/>
        </w:rPr>
        <w:t>ketika</w:t>
      </w:r>
      <w:r w:rsidRPr="000F7EB4">
        <w:rPr>
          <w:spacing w:val="-1"/>
          <w:sz w:val="24"/>
          <w:szCs w:val="24"/>
          <w:lang w:val="id-ID"/>
        </w:rPr>
        <w:t xml:space="preserve"> </w:t>
      </w:r>
      <w:r w:rsidRPr="000F7EB4">
        <w:rPr>
          <w:sz w:val="24"/>
          <w:szCs w:val="24"/>
          <w:lang w:val="id-ID"/>
        </w:rPr>
        <w:t xml:space="preserve">sudah di </w:t>
      </w:r>
      <w:proofErr w:type="spellStart"/>
      <w:r w:rsidRPr="000F7EB4">
        <w:rPr>
          <w:sz w:val="24"/>
          <w:szCs w:val="24"/>
          <w:lang w:val="id-ID"/>
        </w:rPr>
        <w:t>upload</w:t>
      </w:r>
      <w:proofErr w:type="spellEnd"/>
      <w:r w:rsidRPr="000F7EB4">
        <w:rPr>
          <w:sz w:val="24"/>
          <w:szCs w:val="24"/>
          <w:lang w:val="id-ID"/>
        </w:rPr>
        <w:t>.</w:t>
      </w:r>
    </w:p>
    <w:p w14:paraId="526377FF" w14:textId="77777777" w:rsidR="00C27A4B" w:rsidRPr="000F7EB4" w:rsidRDefault="00C27A4B" w:rsidP="009A132E">
      <w:pPr>
        <w:spacing w:before="12" w:line="360" w:lineRule="auto"/>
        <w:rPr>
          <w:lang w:val="id-ID"/>
        </w:rPr>
      </w:pPr>
    </w:p>
    <w:p w14:paraId="52637800" w14:textId="77777777" w:rsidR="00C27A4B" w:rsidRPr="000F7EB4" w:rsidRDefault="00000000" w:rsidP="00387365">
      <w:pPr>
        <w:spacing w:line="360" w:lineRule="auto"/>
        <w:ind w:left="720"/>
        <w:rPr>
          <w:lang w:val="id-ID"/>
        </w:rPr>
      </w:pPr>
      <w:r>
        <w:rPr>
          <w:lang w:val="id-ID"/>
        </w:rPr>
        <w:pict w14:anchorId="52637866">
          <v:shape id="_x0000_i1076" type="#_x0000_t75" style="width:359.25pt;height:117pt">
            <v:imagedata r:id="rId20" o:title=""/>
          </v:shape>
        </w:pict>
      </w:r>
    </w:p>
    <w:p w14:paraId="52637801" w14:textId="77777777" w:rsidR="00C27A4B" w:rsidRPr="000F7EB4" w:rsidRDefault="00C27A4B" w:rsidP="009A132E">
      <w:pPr>
        <w:spacing w:before="10" w:line="360" w:lineRule="auto"/>
        <w:rPr>
          <w:sz w:val="14"/>
          <w:szCs w:val="14"/>
          <w:lang w:val="id-ID"/>
        </w:rPr>
      </w:pPr>
    </w:p>
    <w:p w14:paraId="52637808" w14:textId="347C9ADA" w:rsidR="00C27A4B" w:rsidRPr="000F7EB4" w:rsidRDefault="000F7EB4" w:rsidP="00387365">
      <w:pPr>
        <w:pStyle w:val="ListParagraph"/>
        <w:numPr>
          <w:ilvl w:val="1"/>
          <w:numId w:val="14"/>
        </w:numPr>
        <w:spacing w:line="360" w:lineRule="auto"/>
        <w:ind w:right="886"/>
        <w:jc w:val="both"/>
        <w:rPr>
          <w:sz w:val="24"/>
          <w:szCs w:val="24"/>
          <w:lang w:val="id-ID"/>
        </w:rPr>
      </w:pPr>
      <w:r w:rsidRPr="000F7EB4">
        <w:rPr>
          <w:b/>
          <w:sz w:val="24"/>
          <w:szCs w:val="24"/>
          <w:lang w:val="id-ID"/>
        </w:rPr>
        <w:t>Langkah-langkah</w:t>
      </w:r>
      <w:r w:rsidRPr="000F7EB4">
        <w:rPr>
          <w:b/>
          <w:spacing w:val="-1"/>
          <w:sz w:val="24"/>
          <w:szCs w:val="24"/>
          <w:lang w:val="id-ID"/>
        </w:rPr>
        <w:t xml:space="preserve"> </w:t>
      </w:r>
      <w:r w:rsidRPr="000F7EB4">
        <w:rPr>
          <w:b/>
          <w:sz w:val="24"/>
          <w:szCs w:val="24"/>
          <w:lang w:val="id-ID"/>
        </w:rPr>
        <w:t xml:space="preserve">membuat </w:t>
      </w:r>
      <w:proofErr w:type="spellStart"/>
      <w:r w:rsidRPr="000F7EB4">
        <w:rPr>
          <w:b/>
          <w:sz w:val="24"/>
          <w:szCs w:val="24"/>
          <w:lang w:val="id-ID"/>
        </w:rPr>
        <w:t>Upload</w:t>
      </w:r>
      <w:proofErr w:type="spellEnd"/>
      <w:r w:rsidRPr="000F7EB4">
        <w:rPr>
          <w:b/>
          <w:sz w:val="24"/>
          <w:szCs w:val="24"/>
          <w:lang w:val="id-ID"/>
        </w:rPr>
        <w:t xml:space="preserve"> </w:t>
      </w:r>
      <w:proofErr w:type="spellStart"/>
      <w:r w:rsidRPr="000F7EB4">
        <w:rPr>
          <w:b/>
          <w:sz w:val="24"/>
          <w:szCs w:val="24"/>
          <w:lang w:val="id-ID"/>
        </w:rPr>
        <w:t>Image</w:t>
      </w:r>
      <w:proofErr w:type="spellEnd"/>
      <w:r w:rsidRPr="000F7EB4">
        <w:rPr>
          <w:b/>
          <w:sz w:val="24"/>
          <w:szCs w:val="24"/>
          <w:lang w:val="id-ID"/>
        </w:rPr>
        <w:t xml:space="preserve"> Pada </w:t>
      </w:r>
      <w:proofErr w:type="spellStart"/>
      <w:r w:rsidRPr="000F7EB4">
        <w:rPr>
          <w:b/>
          <w:sz w:val="24"/>
          <w:szCs w:val="24"/>
          <w:lang w:val="id-ID"/>
        </w:rPr>
        <w:t>Method</w:t>
      </w:r>
      <w:proofErr w:type="spellEnd"/>
      <w:r w:rsidRPr="000F7EB4">
        <w:rPr>
          <w:b/>
          <w:sz w:val="24"/>
          <w:szCs w:val="24"/>
          <w:lang w:val="id-ID"/>
        </w:rPr>
        <w:t xml:space="preserve"> </w:t>
      </w:r>
      <w:proofErr w:type="spellStart"/>
      <w:r w:rsidRPr="000F7EB4">
        <w:rPr>
          <w:b/>
          <w:sz w:val="24"/>
          <w:szCs w:val="24"/>
          <w:lang w:val="id-ID"/>
        </w:rPr>
        <w:t>Update</w:t>
      </w:r>
      <w:proofErr w:type="spellEnd"/>
      <w:r w:rsidRPr="000F7EB4">
        <w:rPr>
          <w:b/>
          <w:sz w:val="24"/>
          <w:szCs w:val="24"/>
          <w:lang w:val="id-ID"/>
        </w:rPr>
        <w:t>()</w:t>
      </w:r>
    </w:p>
    <w:p w14:paraId="5263780A" w14:textId="3FC42418" w:rsidR="00C27A4B" w:rsidRPr="000F7EB4" w:rsidRDefault="000F7EB4" w:rsidP="00387365">
      <w:pPr>
        <w:pStyle w:val="ListParagraph"/>
        <w:numPr>
          <w:ilvl w:val="0"/>
          <w:numId w:val="23"/>
        </w:numPr>
        <w:spacing w:line="360" w:lineRule="auto"/>
        <w:rPr>
          <w:sz w:val="22"/>
          <w:szCs w:val="22"/>
          <w:lang w:val="id-ID"/>
        </w:rPr>
      </w:pPr>
      <w:r w:rsidRPr="000F7EB4">
        <w:rPr>
          <w:b/>
          <w:sz w:val="22"/>
          <w:szCs w:val="22"/>
          <w:lang w:val="id-ID"/>
        </w:rPr>
        <w:t xml:space="preserve">Membuat </w:t>
      </w:r>
      <w:proofErr w:type="spellStart"/>
      <w:r w:rsidRPr="000F7EB4">
        <w:rPr>
          <w:b/>
          <w:sz w:val="22"/>
          <w:szCs w:val="22"/>
          <w:lang w:val="id-ID"/>
        </w:rPr>
        <w:t>method</w:t>
      </w:r>
      <w:proofErr w:type="spellEnd"/>
      <w:r w:rsidRPr="000F7EB4">
        <w:rPr>
          <w:b/>
          <w:sz w:val="22"/>
          <w:szCs w:val="22"/>
          <w:lang w:val="id-ID"/>
        </w:rPr>
        <w:t xml:space="preserve"> </w:t>
      </w:r>
      <w:proofErr w:type="spellStart"/>
      <w:r w:rsidRPr="000F7EB4">
        <w:rPr>
          <w:b/>
          <w:sz w:val="22"/>
          <w:szCs w:val="22"/>
          <w:lang w:val="id-ID"/>
        </w:rPr>
        <w:t>update</w:t>
      </w:r>
      <w:proofErr w:type="spellEnd"/>
      <w:r w:rsidRPr="000F7EB4">
        <w:rPr>
          <w:b/>
          <w:sz w:val="22"/>
          <w:szCs w:val="22"/>
          <w:lang w:val="id-ID"/>
        </w:rPr>
        <w:t>()</w:t>
      </w:r>
    </w:p>
    <w:p w14:paraId="5263780C" w14:textId="04A60D7E" w:rsidR="00C27A4B" w:rsidRPr="000F7EB4" w:rsidRDefault="000F7EB4" w:rsidP="00387365">
      <w:pPr>
        <w:spacing w:line="360" w:lineRule="auto"/>
        <w:ind w:left="785" w:right="1004"/>
        <w:jc w:val="both"/>
        <w:rPr>
          <w:sz w:val="24"/>
          <w:szCs w:val="24"/>
          <w:lang w:val="id-ID"/>
        </w:rPr>
      </w:pPr>
      <w:r w:rsidRPr="000F7EB4">
        <w:rPr>
          <w:sz w:val="24"/>
          <w:szCs w:val="24"/>
          <w:lang w:val="id-ID"/>
        </w:rPr>
        <w:t>Pertama</w:t>
      </w:r>
      <w:r w:rsidRPr="000F7EB4">
        <w:rPr>
          <w:spacing w:val="-1"/>
          <w:sz w:val="24"/>
          <w:szCs w:val="24"/>
          <w:lang w:val="id-ID"/>
        </w:rPr>
        <w:t xml:space="preserve"> </w:t>
      </w:r>
      <w:r w:rsidRPr="000F7EB4">
        <w:rPr>
          <w:sz w:val="24"/>
          <w:szCs w:val="24"/>
          <w:lang w:val="id-ID"/>
        </w:rPr>
        <w:t xml:space="preserve">buat dulu </w:t>
      </w:r>
      <w:proofErr w:type="spellStart"/>
      <w:r w:rsidRPr="000F7EB4">
        <w:rPr>
          <w:sz w:val="24"/>
          <w:szCs w:val="24"/>
          <w:lang w:val="id-ID"/>
        </w:rPr>
        <w:t>method</w:t>
      </w:r>
      <w:proofErr w:type="spellEnd"/>
      <w:r w:rsidRPr="000F7EB4">
        <w:rPr>
          <w:spacing w:val="-1"/>
          <w:sz w:val="24"/>
          <w:szCs w:val="24"/>
          <w:lang w:val="id-ID"/>
        </w:rPr>
        <w:t xml:space="preserve"> </w:t>
      </w:r>
      <w:r w:rsidRPr="000F7EB4">
        <w:rPr>
          <w:sz w:val="24"/>
          <w:szCs w:val="24"/>
          <w:lang w:val="id-ID"/>
        </w:rPr>
        <w:t>edit(),</w:t>
      </w:r>
      <w:r w:rsidRPr="000F7EB4">
        <w:rPr>
          <w:spacing w:val="-1"/>
          <w:sz w:val="24"/>
          <w:szCs w:val="24"/>
          <w:lang w:val="id-ID"/>
        </w:rPr>
        <w:t xml:space="preserve"> </w:t>
      </w:r>
      <w:r w:rsidRPr="000F7EB4">
        <w:rPr>
          <w:sz w:val="24"/>
          <w:szCs w:val="24"/>
          <w:lang w:val="id-ID"/>
        </w:rPr>
        <w:t>untuk mengarahkan</w:t>
      </w:r>
      <w:r w:rsidRPr="000F7EB4">
        <w:rPr>
          <w:spacing w:val="-1"/>
          <w:sz w:val="24"/>
          <w:szCs w:val="24"/>
          <w:lang w:val="id-ID"/>
        </w:rPr>
        <w:t xml:space="preserve"> </w:t>
      </w:r>
      <w:r w:rsidRPr="000F7EB4">
        <w:rPr>
          <w:sz w:val="24"/>
          <w:szCs w:val="24"/>
          <w:lang w:val="id-ID"/>
        </w:rPr>
        <w:t xml:space="preserve">ke </w:t>
      </w:r>
      <w:proofErr w:type="spellStart"/>
      <w:r w:rsidRPr="000F7EB4">
        <w:rPr>
          <w:sz w:val="24"/>
          <w:szCs w:val="24"/>
          <w:lang w:val="id-ID"/>
        </w:rPr>
        <w:t>view</w:t>
      </w:r>
      <w:proofErr w:type="spellEnd"/>
      <w:r w:rsidRPr="000F7EB4">
        <w:rPr>
          <w:sz w:val="24"/>
          <w:szCs w:val="24"/>
          <w:lang w:val="id-ID"/>
        </w:rPr>
        <w:t xml:space="preserve"> edit</w:t>
      </w:r>
    </w:p>
    <w:p w14:paraId="5263780D" w14:textId="77777777" w:rsidR="00C27A4B" w:rsidRPr="000F7EB4" w:rsidRDefault="00000000" w:rsidP="00387365">
      <w:pPr>
        <w:spacing w:line="360" w:lineRule="auto"/>
        <w:ind w:left="785"/>
        <w:rPr>
          <w:lang w:val="id-ID"/>
        </w:rPr>
      </w:pPr>
      <w:r>
        <w:rPr>
          <w:lang w:val="id-ID"/>
        </w:rPr>
        <w:pict w14:anchorId="52637867">
          <v:shape id="_x0000_i1077" type="#_x0000_t75" style="width:363pt;height:77.25pt">
            <v:imagedata r:id="rId21" o:title=""/>
          </v:shape>
        </w:pict>
      </w:r>
    </w:p>
    <w:p w14:paraId="46D1343B" w14:textId="77777777" w:rsidR="00C27A4B" w:rsidRPr="000F7EB4" w:rsidRDefault="00C27A4B" w:rsidP="0019521C">
      <w:pPr>
        <w:rPr>
          <w:sz w:val="24"/>
          <w:szCs w:val="24"/>
          <w:lang w:val="id-ID"/>
        </w:rPr>
      </w:pPr>
    </w:p>
    <w:p w14:paraId="3A97B09A" w14:textId="77777777" w:rsidR="0019521C" w:rsidRPr="000F7EB4" w:rsidRDefault="0019521C" w:rsidP="0019521C">
      <w:pPr>
        <w:spacing w:line="360" w:lineRule="auto"/>
        <w:ind w:left="720"/>
        <w:rPr>
          <w:lang w:val="id-ID"/>
        </w:rPr>
      </w:pPr>
      <w:r w:rsidRPr="000F7EB4">
        <w:rPr>
          <w:sz w:val="24"/>
          <w:szCs w:val="24"/>
          <w:lang w:val="id-ID"/>
        </w:rPr>
        <w:t xml:space="preserve">Setelah itu buat </w:t>
      </w:r>
      <w:proofErr w:type="spellStart"/>
      <w:r w:rsidRPr="000F7EB4">
        <w:rPr>
          <w:sz w:val="24"/>
          <w:szCs w:val="24"/>
          <w:lang w:val="id-ID"/>
        </w:rPr>
        <w:t>method</w:t>
      </w:r>
      <w:proofErr w:type="spellEnd"/>
      <w:r w:rsidRPr="000F7EB4">
        <w:rPr>
          <w:sz w:val="24"/>
          <w:szCs w:val="24"/>
          <w:lang w:val="id-ID"/>
        </w:rPr>
        <w:t xml:space="preserve"> </w:t>
      </w:r>
      <w:proofErr w:type="spellStart"/>
      <w:r w:rsidRPr="000F7EB4">
        <w:rPr>
          <w:sz w:val="24"/>
          <w:szCs w:val="24"/>
          <w:lang w:val="id-ID"/>
        </w:rPr>
        <w:t>update</w:t>
      </w:r>
      <w:proofErr w:type="spellEnd"/>
      <w:r w:rsidRPr="000F7EB4">
        <w:rPr>
          <w:sz w:val="24"/>
          <w:szCs w:val="24"/>
          <w:lang w:val="id-ID"/>
        </w:rPr>
        <w:t xml:space="preserve">() </w:t>
      </w:r>
      <w:proofErr w:type="spellStart"/>
      <w:r w:rsidRPr="000F7EB4">
        <w:rPr>
          <w:sz w:val="24"/>
          <w:szCs w:val="24"/>
          <w:lang w:val="id-ID"/>
        </w:rPr>
        <w:t>nya</w:t>
      </w:r>
      <w:proofErr w:type="spellEnd"/>
      <w:r w:rsidRPr="000F7EB4">
        <w:rPr>
          <w:sz w:val="24"/>
          <w:szCs w:val="24"/>
          <w:lang w:val="id-ID"/>
        </w:rPr>
        <w:t>.</w:t>
      </w:r>
    </w:p>
    <w:p w14:paraId="41F08214" w14:textId="77777777" w:rsidR="0019521C" w:rsidRPr="000F7EB4" w:rsidRDefault="000F7EB4" w:rsidP="0019521C">
      <w:pPr>
        <w:pStyle w:val="ListParagraph"/>
        <w:spacing w:line="360" w:lineRule="auto"/>
        <w:ind w:firstLine="567"/>
        <w:jc w:val="both"/>
        <w:rPr>
          <w:sz w:val="24"/>
          <w:szCs w:val="24"/>
          <w:lang w:val="id-ID"/>
        </w:rPr>
      </w:pPr>
      <w:r w:rsidRPr="000F7EB4">
        <w:rPr>
          <w:sz w:val="24"/>
          <w:szCs w:val="24"/>
          <w:lang w:val="id-ID"/>
        </w:rPr>
        <w:t>Dalam fungsi</w:t>
      </w:r>
      <w:r w:rsidRPr="000F7EB4">
        <w:rPr>
          <w:spacing w:val="1"/>
          <w:sz w:val="24"/>
          <w:szCs w:val="24"/>
          <w:lang w:val="id-ID"/>
        </w:rPr>
        <w:t xml:space="preserve"> </w:t>
      </w:r>
      <w:proofErr w:type="spellStart"/>
      <w:r w:rsidRPr="000F7EB4">
        <w:rPr>
          <w:sz w:val="24"/>
          <w:szCs w:val="24"/>
          <w:lang w:val="id-ID"/>
        </w:rPr>
        <w:t>update</w:t>
      </w:r>
      <w:proofErr w:type="spellEnd"/>
      <w:r w:rsidRPr="000F7EB4">
        <w:rPr>
          <w:sz w:val="24"/>
          <w:szCs w:val="24"/>
          <w:lang w:val="id-ID"/>
        </w:rPr>
        <w:t xml:space="preserve"> tersebut, penanganan </w:t>
      </w:r>
      <w:proofErr w:type="spellStart"/>
      <w:r w:rsidRPr="000F7EB4">
        <w:rPr>
          <w:sz w:val="24"/>
          <w:szCs w:val="24"/>
          <w:lang w:val="id-ID"/>
        </w:rPr>
        <w:t>file</w:t>
      </w:r>
      <w:proofErr w:type="spellEnd"/>
      <w:r w:rsidRPr="000F7EB4">
        <w:rPr>
          <w:sz w:val="24"/>
          <w:szCs w:val="24"/>
          <w:lang w:val="id-ID"/>
        </w:rPr>
        <w:t xml:space="preserve"> gambar dilakukan dengan beberapa tahapan yang terstruktur. Pertama, sistem melakukan validasi</w:t>
      </w:r>
      <w:r w:rsidRPr="000F7EB4">
        <w:rPr>
          <w:spacing w:val="1"/>
          <w:sz w:val="24"/>
          <w:szCs w:val="24"/>
          <w:lang w:val="id-ID"/>
        </w:rPr>
        <w:t xml:space="preserve"> </w:t>
      </w:r>
      <w:r w:rsidRPr="000F7EB4">
        <w:rPr>
          <w:sz w:val="24"/>
          <w:szCs w:val="24"/>
          <w:lang w:val="id-ID"/>
        </w:rPr>
        <w:t>terhadap</w:t>
      </w:r>
      <w:r w:rsidRPr="000F7EB4">
        <w:rPr>
          <w:spacing w:val="1"/>
          <w:sz w:val="24"/>
          <w:szCs w:val="24"/>
          <w:lang w:val="id-ID"/>
        </w:rPr>
        <w:t xml:space="preserve"> </w:t>
      </w:r>
      <w:r w:rsidRPr="000F7EB4">
        <w:rPr>
          <w:sz w:val="24"/>
          <w:szCs w:val="24"/>
          <w:lang w:val="id-ID"/>
        </w:rPr>
        <w:t>data</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dikirimkan melalui</w:t>
      </w:r>
      <w:r w:rsidRPr="000F7EB4">
        <w:rPr>
          <w:spacing w:val="1"/>
          <w:sz w:val="24"/>
          <w:szCs w:val="24"/>
          <w:lang w:val="id-ID"/>
        </w:rPr>
        <w:t xml:space="preserve"> </w:t>
      </w:r>
      <w:r w:rsidRPr="000F7EB4">
        <w:rPr>
          <w:sz w:val="24"/>
          <w:szCs w:val="24"/>
          <w:lang w:val="id-ID"/>
        </w:rPr>
        <w:t>permintaan (</w:t>
      </w:r>
      <w:proofErr w:type="spellStart"/>
      <w:r w:rsidRPr="000F7EB4">
        <w:rPr>
          <w:sz w:val="24"/>
          <w:szCs w:val="24"/>
          <w:lang w:val="id-ID"/>
        </w:rPr>
        <w:t>request</w:t>
      </w:r>
      <w:proofErr w:type="spellEnd"/>
      <w:r w:rsidRPr="000F7EB4">
        <w:rPr>
          <w:sz w:val="24"/>
          <w:szCs w:val="24"/>
          <w:lang w:val="id-ID"/>
        </w:rPr>
        <w:t>). Validasi</w:t>
      </w:r>
      <w:r w:rsidRPr="000F7EB4">
        <w:rPr>
          <w:spacing w:val="-1"/>
          <w:sz w:val="24"/>
          <w:szCs w:val="24"/>
          <w:lang w:val="id-ID"/>
        </w:rPr>
        <w:t xml:space="preserve"> </w:t>
      </w:r>
      <w:r w:rsidRPr="000F7EB4">
        <w:rPr>
          <w:sz w:val="24"/>
          <w:szCs w:val="24"/>
          <w:lang w:val="id-ID"/>
        </w:rPr>
        <w:t>memastikan</w:t>
      </w:r>
      <w:r w:rsidRPr="000F7EB4">
        <w:rPr>
          <w:spacing w:val="-1"/>
          <w:sz w:val="24"/>
          <w:szCs w:val="24"/>
          <w:lang w:val="id-ID"/>
        </w:rPr>
        <w:t xml:space="preserve"> </w:t>
      </w:r>
      <w:r w:rsidRPr="000F7EB4">
        <w:rPr>
          <w:sz w:val="24"/>
          <w:szCs w:val="24"/>
          <w:lang w:val="id-ID"/>
        </w:rPr>
        <w:t xml:space="preserve">bahwa </w:t>
      </w:r>
      <w:proofErr w:type="spellStart"/>
      <w:r w:rsidRPr="000F7EB4">
        <w:rPr>
          <w:sz w:val="24"/>
          <w:szCs w:val="24"/>
          <w:lang w:val="id-ID"/>
        </w:rPr>
        <w:t>file</w:t>
      </w:r>
      <w:proofErr w:type="spellEnd"/>
      <w:r w:rsidRPr="000F7EB4">
        <w:rPr>
          <w:spacing w:val="-1"/>
          <w:sz w:val="24"/>
          <w:szCs w:val="24"/>
          <w:lang w:val="id-ID"/>
        </w:rPr>
        <w:t xml:space="preserve"> </w:t>
      </w:r>
      <w:r w:rsidRPr="000F7EB4">
        <w:rPr>
          <w:sz w:val="24"/>
          <w:szCs w:val="24"/>
          <w:lang w:val="id-ID"/>
        </w:rPr>
        <w:t>gambar</w:t>
      </w:r>
      <w:r w:rsidRPr="000F7EB4">
        <w:rPr>
          <w:spacing w:val="-1"/>
          <w:sz w:val="24"/>
          <w:szCs w:val="24"/>
          <w:lang w:val="id-ID"/>
        </w:rPr>
        <w:t xml:space="preserve"> </w:t>
      </w:r>
      <w:r w:rsidRPr="000F7EB4">
        <w:rPr>
          <w:sz w:val="24"/>
          <w:szCs w:val="24"/>
          <w:lang w:val="id-ID"/>
        </w:rPr>
        <w:t>yang diunggah memiliki</w:t>
      </w:r>
      <w:r w:rsidRPr="000F7EB4">
        <w:rPr>
          <w:spacing w:val="-1"/>
          <w:sz w:val="24"/>
          <w:szCs w:val="24"/>
          <w:lang w:val="id-ID"/>
        </w:rPr>
        <w:t xml:space="preserve"> </w:t>
      </w:r>
      <w:r w:rsidRPr="000F7EB4">
        <w:rPr>
          <w:sz w:val="24"/>
          <w:szCs w:val="24"/>
          <w:lang w:val="id-ID"/>
        </w:rPr>
        <w:t>tipe</w:t>
      </w:r>
      <w:r w:rsidRPr="000F7EB4">
        <w:rPr>
          <w:spacing w:val="-1"/>
          <w:sz w:val="24"/>
          <w:szCs w:val="24"/>
          <w:lang w:val="id-ID"/>
        </w:rPr>
        <w:t xml:space="preserve"> </w:t>
      </w:r>
      <w:r w:rsidRPr="000F7EB4">
        <w:rPr>
          <w:sz w:val="24"/>
          <w:szCs w:val="24"/>
          <w:lang w:val="id-ID"/>
        </w:rPr>
        <w:t>yang benar  (</w:t>
      </w:r>
      <w:proofErr w:type="spellStart"/>
      <w:r w:rsidRPr="000F7EB4">
        <w:rPr>
          <w:sz w:val="24"/>
          <w:szCs w:val="24"/>
          <w:lang w:val="id-ID"/>
        </w:rPr>
        <w:t>jpeg</w:t>
      </w:r>
      <w:proofErr w:type="spellEnd"/>
      <w:r w:rsidRPr="000F7EB4">
        <w:rPr>
          <w:sz w:val="24"/>
          <w:szCs w:val="24"/>
          <w:lang w:val="id-ID"/>
        </w:rPr>
        <w:t xml:space="preserve">,  </w:t>
      </w:r>
      <w:proofErr w:type="spellStart"/>
      <w:r w:rsidRPr="000F7EB4">
        <w:rPr>
          <w:sz w:val="24"/>
          <w:szCs w:val="24"/>
          <w:lang w:val="id-ID"/>
        </w:rPr>
        <w:t>png</w:t>
      </w:r>
      <w:proofErr w:type="spellEnd"/>
      <w:r w:rsidRPr="000F7EB4">
        <w:rPr>
          <w:sz w:val="24"/>
          <w:szCs w:val="24"/>
          <w:lang w:val="id-ID"/>
        </w:rPr>
        <w:t xml:space="preserve">, </w:t>
      </w:r>
      <w:r w:rsidRPr="000F7EB4">
        <w:rPr>
          <w:spacing w:val="1"/>
          <w:sz w:val="24"/>
          <w:szCs w:val="24"/>
          <w:lang w:val="id-ID"/>
        </w:rPr>
        <w:t xml:space="preserve"> </w:t>
      </w:r>
      <w:proofErr w:type="spellStart"/>
      <w:r w:rsidRPr="000F7EB4">
        <w:rPr>
          <w:sz w:val="24"/>
          <w:szCs w:val="24"/>
          <w:lang w:val="id-ID"/>
        </w:rPr>
        <w:t>jpg</w:t>
      </w:r>
      <w:proofErr w:type="spellEnd"/>
      <w:r w:rsidRPr="000F7EB4">
        <w:rPr>
          <w:sz w:val="24"/>
          <w:szCs w:val="24"/>
          <w:lang w:val="id-ID"/>
        </w:rPr>
        <w:t xml:space="preserve">,  </w:t>
      </w:r>
      <w:proofErr w:type="spellStart"/>
      <w:r w:rsidRPr="000F7EB4">
        <w:rPr>
          <w:sz w:val="24"/>
          <w:szCs w:val="24"/>
          <w:lang w:val="id-ID"/>
        </w:rPr>
        <w:t>gif</w:t>
      </w:r>
      <w:proofErr w:type="spellEnd"/>
      <w:r w:rsidRPr="000F7EB4">
        <w:rPr>
          <w:sz w:val="24"/>
          <w:szCs w:val="24"/>
          <w:lang w:val="id-ID"/>
        </w:rPr>
        <w:t xml:space="preserve">,  </w:t>
      </w:r>
      <w:proofErr w:type="spellStart"/>
      <w:r w:rsidRPr="000F7EB4">
        <w:rPr>
          <w:sz w:val="24"/>
          <w:szCs w:val="24"/>
          <w:lang w:val="id-ID"/>
        </w:rPr>
        <w:t>svg</w:t>
      </w:r>
      <w:proofErr w:type="spellEnd"/>
      <w:r w:rsidRPr="000F7EB4">
        <w:rPr>
          <w:sz w:val="24"/>
          <w:szCs w:val="24"/>
          <w:lang w:val="id-ID"/>
        </w:rPr>
        <w:t xml:space="preserve">)  dan  ukurannya  tidak  melebihi  2048 </w:t>
      </w:r>
      <w:proofErr w:type="spellStart"/>
      <w:r w:rsidRPr="000F7EB4">
        <w:rPr>
          <w:sz w:val="24"/>
          <w:szCs w:val="24"/>
          <w:lang w:val="id-ID"/>
        </w:rPr>
        <w:t>kilobyte</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Setelah</w:t>
      </w:r>
      <w:r w:rsidRPr="000F7EB4">
        <w:rPr>
          <w:spacing w:val="1"/>
          <w:sz w:val="24"/>
          <w:szCs w:val="24"/>
          <w:lang w:val="id-ID"/>
        </w:rPr>
        <w:t xml:space="preserve"> </w:t>
      </w:r>
      <w:r w:rsidRPr="000F7EB4">
        <w:rPr>
          <w:sz w:val="24"/>
          <w:szCs w:val="24"/>
          <w:lang w:val="id-ID"/>
        </w:rPr>
        <w:t>validasi</w:t>
      </w:r>
      <w:r w:rsidRPr="000F7EB4">
        <w:rPr>
          <w:spacing w:val="1"/>
          <w:sz w:val="24"/>
          <w:szCs w:val="24"/>
          <w:lang w:val="id-ID"/>
        </w:rPr>
        <w:t xml:space="preserve"> </w:t>
      </w:r>
      <w:r w:rsidRPr="000F7EB4">
        <w:rPr>
          <w:sz w:val="24"/>
          <w:szCs w:val="24"/>
          <w:lang w:val="id-ID"/>
        </w:rPr>
        <w:t>berhasil,</w:t>
      </w:r>
      <w:r w:rsidRPr="000F7EB4">
        <w:rPr>
          <w:spacing w:val="1"/>
          <w:sz w:val="24"/>
          <w:szCs w:val="24"/>
          <w:lang w:val="id-ID"/>
        </w:rPr>
        <w:t xml:space="preserve"> </w:t>
      </w:r>
      <w:r w:rsidRPr="000F7EB4">
        <w:rPr>
          <w:sz w:val="24"/>
          <w:szCs w:val="24"/>
          <w:lang w:val="id-ID"/>
        </w:rPr>
        <w:t>data</w:t>
      </w:r>
      <w:r w:rsidRPr="000F7EB4">
        <w:rPr>
          <w:spacing w:val="1"/>
          <w:sz w:val="24"/>
          <w:szCs w:val="24"/>
          <w:lang w:val="id-ID"/>
        </w:rPr>
        <w:t xml:space="preserve"> </w:t>
      </w:r>
      <w:r w:rsidRPr="000F7EB4">
        <w:rPr>
          <w:sz w:val="24"/>
          <w:szCs w:val="24"/>
          <w:lang w:val="id-ID"/>
        </w:rPr>
        <w:t>dari</w:t>
      </w:r>
      <w:r w:rsidRPr="000F7EB4">
        <w:rPr>
          <w:spacing w:val="1"/>
          <w:sz w:val="24"/>
          <w:szCs w:val="24"/>
          <w:lang w:val="id-ID"/>
        </w:rPr>
        <w:t xml:space="preserve"> </w:t>
      </w:r>
      <w:r w:rsidRPr="000F7EB4">
        <w:rPr>
          <w:sz w:val="24"/>
          <w:szCs w:val="24"/>
          <w:lang w:val="id-ID"/>
        </w:rPr>
        <w:t>permintaan diisi</w:t>
      </w:r>
      <w:r w:rsidRPr="000F7EB4">
        <w:rPr>
          <w:spacing w:val="1"/>
          <w:sz w:val="24"/>
          <w:szCs w:val="24"/>
          <w:lang w:val="id-ID"/>
        </w:rPr>
        <w:t xml:space="preserve"> </w:t>
      </w:r>
      <w:r w:rsidRPr="000F7EB4">
        <w:rPr>
          <w:sz w:val="24"/>
          <w:szCs w:val="24"/>
          <w:lang w:val="id-ID"/>
        </w:rPr>
        <w:t>ke</w:t>
      </w:r>
      <w:r w:rsidRPr="000F7EB4">
        <w:rPr>
          <w:spacing w:val="2"/>
          <w:sz w:val="24"/>
          <w:szCs w:val="24"/>
          <w:lang w:val="id-ID"/>
        </w:rPr>
        <w:t xml:space="preserve"> </w:t>
      </w:r>
      <w:r w:rsidRPr="000F7EB4">
        <w:rPr>
          <w:sz w:val="24"/>
          <w:szCs w:val="24"/>
          <w:lang w:val="id-ID"/>
        </w:rPr>
        <w:t>dalam model</w:t>
      </w:r>
      <w:r w:rsidRPr="000F7EB4">
        <w:rPr>
          <w:spacing w:val="1"/>
          <w:sz w:val="24"/>
          <w:szCs w:val="24"/>
          <w:lang w:val="id-ID"/>
        </w:rPr>
        <w:t xml:space="preserve"> </w:t>
      </w:r>
      <w:r w:rsidRPr="000F7EB4">
        <w:rPr>
          <w:sz w:val="24"/>
          <w:szCs w:val="24"/>
          <w:lang w:val="id-ID"/>
        </w:rPr>
        <w:t>Mahasiswa</w:t>
      </w:r>
      <w:r w:rsidRPr="000F7EB4">
        <w:rPr>
          <w:spacing w:val="1"/>
          <w:sz w:val="24"/>
          <w:szCs w:val="24"/>
          <w:lang w:val="id-ID"/>
        </w:rPr>
        <w:t xml:space="preserve"> </w:t>
      </w:r>
      <w:r w:rsidRPr="000F7EB4">
        <w:rPr>
          <w:sz w:val="24"/>
          <w:szCs w:val="24"/>
          <w:lang w:val="id-ID"/>
        </w:rPr>
        <w:t>menggunakan</w:t>
      </w:r>
      <w:r w:rsidRPr="000F7EB4">
        <w:rPr>
          <w:spacing w:val="1"/>
          <w:sz w:val="24"/>
          <w:szCs w:val="24"/>
          <w:lang w:val="id-ID"/>
        </w:rPr>
        <w:t xml:space="preserve"> </w:t>
      </w:r>
      <w:r w:rsidRPr="000F7EB4">
        <w:rPr>
          <w:sz w:val="24"/>
          <w:szCs w:val="24"/>
          <w:lang w:val="id-ID"/>
        </w:rPr>
        <w:t>metode</w:t>
      </w:r>
      <w:r w:rsidRPr="000F7EB4">
        <w:rPr>
          <w:spacing w:val="1"/>
          <w:sz w:val="24"/>
          <w:szCs w:val="24"/>
          <w:lang w:val="id-ID"/>
        </w:rPr>
        <w:t xml:space="preserve"> </w:t>
      </w:r>
      <w:proofErr w:type="spellStart"/>
      <w:r w:rsidRPr="000F7EB4">
        <w:rPr>
          <w:sz w:val="24"/>
          <w:szCs w:val="24"/>
          <w:lang w:val="id-ID"/>
        </w:rPr>
        <w:t>fill</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Jika</w:t>
      </w:r>
      <w:r w:rsidRPr="000F7EB4">
        <w:rPr>
          <w:spacing w:val="1"/>
          <w:sz w:val="24"/>
          <w:szCs w:val="24"/>
          <w:lang w:val="id-ID"/>
        </w:rPr>
        <w:t xml:space="preserve"> </w:t>
      </w:r>
      <w:r w:rsidRPr="000F7EB4">
        <w:rPr>
          <w:sz w:val="24"/>
          <w:szCs w:val="24"/>
          <w:lang w:val="id-ID"/>
        </w:rPr>
        <w:t xml:space="preserve">permintaan mencakup </w:t>
      </w:r>
      <w:proofErr w:type="spellStart"/>
      <w:r w:rsidRPr="000F7EB4">
        <w:rPr>
          <w:sz w:val="24"/>
          <w:szCs w:val="24"/>
          <w:lang w:val="id-ID"/>
        </w:rPr>
        <w:t>file</w:t>
      </w:r>
      <w:proofErr w:type="spellEnd"/>
      <w:r w:rsidRPr="000F7EB4">
        <w:rPr>
          <w:spacing w:val="2"/>
          <w:sz w:val="24"/>
          <w:szCs w:val="24"/>
          <w:lang w:val="id-ID"/>
        </w:rPr>
        <w:t xml:space="preserve"> </w:t>
      </w:r>
      <w:r w:rsidRPr="000F7EB4">
        <w:rPr>
          <w:sz w:val="24"/>
          <w:szCs w:val="24"/>
          <w:lang w:val="id-ID"/>
        </w:rPr>
        <w:t>gambar</w:t>
      </w:r>
      <w:r w:rsidRPr="000F7EB4">
        <w:rPr>
          <w:spacing w:val="2"/>
          <w:sz w:val="24"/>
          <w:szCs w:val="24"/>
          <w:lang w:val="id-ID"/>
        </w:rPr>
        <w:t xml:space="preserve"> </w:t>
      </w:r>
      <w:r w:rsidRPr="000F7EB4">
        <w:rPr>
          <w:sz w:val="24"/>
          <w:szCs w:val="24"/>
          <w:lang w:val="id-ID"/>
        </w:rPr>
        <w:t>baru</w:t>
      </w:r>
      <w:r w:rsidRPr="000F7EB4">
        <w:rPr>
          <w:spacing w:val="2"/>
          <w:sz w:val="24"/>
          <w:szCs w:val="24"/>
          <w:lang w:val="id-ID"/>
        </w:rPr>
        <w:t xml:space="preserve"> </w:t>
      </w:r>
      <w:r w:rsidRPr="000F7EB4">
        <w:rPr>
          <w:sz w:val="24"/>
          <w:szCs w:val="24"/>
          <w:lang w:val="id-ID"/>
        </w:rPr>
        <w:t>(diperiksa</w:t>
      </w:r>
      <w:r w:rsidRPr="000F7EB4">
        <w:rPr>
          <w:spacing w:val="2"/>
          <w:sz w:val="24"/>
          <w:szCs w:val="24"/>
          <w:lang w:val="id-ID"/>
        </w:rPr>
        <w:t xml:space="preserve"> </w:t>
      </w:r>
      <w:r w:rsidRPr="000F7EB4">
        <w:rPr>
          <w:sz w:val="24"/>
          <w:szCs w:val="24"/>
          <w:lang w:val="id-ID"/>
        </w:rPr>
        <w:t>dengan</w:t>
      </w:r>
      <w:r w:rsidRPr="000F7EB4">
        <w:rPr>
          <w:spacing w:val="2"/>
          <w:sz w:val="24"/>
          <w:szCs w:val="24"/>
          <w:lang w:val="id-ID"/>
        </w:rPr>
        <w:t xml:space="preserve"> </w:t>
      </w:r>
      <w:r w:rsidRPr="000F7EB4">
        <w:rPr>
          <w:sz w:val="24"/>
          <w:szCs w:val="24"/>
          <w:lang w:val="id-ID"/>
        </w:rPr>
        <w:t>$</w:t>
      </w:r>
      <w:proofErr w:type="spellStart"/>
      <w:r w:rsidRPr="000F7EB4">
        <w:rPr>
          <w:sz w:val="24"/>
          <w:szCs w:val="24"/>
          <w:lang w:val="id-ID"/>
        </w:rPr>
        <w:t>request</w:t>
      </w:r>
      <w:proofErr w:type="spellEnd"/>
      <w:r w:rsidRPr="000F7EB4">
        <w:rPr>
          <w:sz w:val="24"/>
          <w:szCs w:val="24"/>
          <w:lang w:val="id-ID"/>
        </w:rPr>
        <w:t>-&gt;</w:t>
      </w:r>
      <w:proofErr w:type="spellStart"/>
      <w:r w:rsidRPr="000F7EB4">
        <w:rPr>
          <w:sz w:val="24"/>
          <w:szCs w:val="24"/>
          <w:lang w:val="id-ID"/>
        </w:rPr>
        <w:t>hasFile</w:t>
      </w:r>
      <w:proofErr w:type="spellEnd"/>
      <w:r w:rsidRPr="000F7EB4">
        <w:rPr>
          <w:sz w:val="24"/>
          <w:szCs w:val="24"/>
          <w:lang w:val="id-ID"/>
        </w:rPr>
        <w:t>('</w:t>
      </w:r>
      <w:proofErr w:type="spellStart"/>
      <w:r w:rsidRPr="000F7EB4">
        <w:rPr>
          <w:sz w:val="24"/>
          <w:szCs w:val="24"/>
          <w:lang w:val="id-ID"/>
        </w:rPr>
        <w:t>image</w:t>
      </w:r>
      <w:proofErr w:type="spellEnd"/>
      <w:r w:rsidRPr="000F7EB4">
        <w:rPr>
          <w:sz w:val="24"/>
          <w:szCs w:val="24"/>
          <w:lang w:val="id-ID"/>
        </w:rPr>
        <w:t>')), maka sistem memeriksa apakah ada gambar lama yang sudah ada. Jika gambar lama</w:t>
      </w:r>
      <w:r w:rsidRPr="000F7EB4">
        <w:rPr>
          <w:spacing w:val="1"/>
          <w:sz w:val="24"/>
          <w:szCs w:val="24"/>
          <w:lang w:val="id-ID"/>
        </w:rPr>
        <w:t xml:space="preserve"> </w:t>
      </w:r>
      <w:r w:rsidRPr="000F7EB4">
        <w:rPr>
          <w:sz w:val="24"/>
          <w:szCs w:val="24"/>
          <w:lang w:val="id-ID"/>
        </w:rPr>
        <w:t>ada,</w:t>
      </w:r>
      <w:r w:rsidRPr="000F7EB4">
        <w:rPr>
          <w:spacing w:val="1"/>
          <w:sz w:val="24"/>
          <w:szCs w:val="24"/>
          <w:lang w:val="id-ID"/>
        </w:rPr>
        <w:t xml:space="preserve"> </w:t>
      </w:r>
      <w:r w:rsidRPr="000F7EB4">
        <w:rPr>
          <w:sz w:val="24"/>
          <w:szCs w:val="24"/>
          <w:lang w:val="id-ID"/>
        </w:rPr>
        <w:t>sistem</w:t>
      </w:r>
      <w:r w:rsidRPr="000F7EB4">
        <w:rPr>
          <w:spacing w:val="1"/>
          <w:sz w:val="24"/>
          <w:szCs w:val="24"/>
          <w:lang w:val="id-ID"/>
        </w:rPr>
        <w:t xml:space="preserve"> </w:t>
      </w:r>
      <w:r w:rsidRPr="000F7EB4">
        <w:rPr>
          <w:sz w:val="24"/>
          <w:szCs w:val="24"/>
          <w:lang w:val="id-ID"/>
        </w:rPr>
        <w:t>menghapusnya</w:t>
      </w:r>
      <w:r w:rsidRPr="000F7EB4">
        <w:rPr>
          <w:spacing w:val="1"/>
          <w:sz w:val="24"/>
          <w:szCs w:val="24"/>
          <w:lang w:val="id-ID"/>
        </w:rPr>
        <w:t xml:space="preserve"> </w:t>
      </w:r>
      <w:r w:rsidRPr="000F7EB4">
        <w:rPr>
          <w:sz w:val="24"/>
          <w:szCs w:val="24"/>
          <w:lang w:val="id-ID"/>
        </w:rPr>
        <w:t>dari</w:t>
      </w:r>
      <w:r w:rsidRPr="000F7EB4">
        <w:rPr>
          <w:spacing w:val="2"/>
          <w:sz w:val="24"/>
          <w:szCs w:val="24"/>
          <w:lang w:val="id-ID"/>
        </w:rPr>
        <w:t xml:space="preserve"> </w:t>
      </w:r>
      <w:r w:rsidRPr="000F7EB4">
        <w:rPr>
          <w:sz w:val="24"/>
          <w:szCs w:val="24"/>
          <w:lang w:val="id-ID"/>
        </w:rPr>
        <w:t>penyimpanan dengan</w:t>
      </w:r>
      <w:r w:rsidRPr="000F7EB4">
        <w:rPr>
          <w:spacing w:val="1"/>
          <w:sz w:val="24"/>
          <w:szCs w:val="24"/>
          <w:lang w:val="id-ID"/>
        </w:rPr>
        <w:t xml:space="preserve"> </w:t>
      </w:r>
      <w:r w:rsidRPr="000F7EB4">
        <w:rPr>
          <w:sz w:val="24"/>
          <w:szCs w:val="24"/>
          <w:lang w:val="id-ID"/>
        </w:rPr>
        <w:t xml:space="preserve">menggunakan </w:t>
      </w:r>
      <w:proofErr w:type="spellStart"/>
      <w:r w:rsidRPr="000F7EB4">
        <w:rPr>
          <w:sz w:val="24"/>
          <w:szCs w:val="24"/>
          <w:lang w:val="id-ID"/>
        </w:rPr>
        <w:t>Storage</w:t>
      </w:r>
      <w:proofErr w:type="spellEnd"/>
      <w:r w:rsidRPr="000F7EB4">
        <w:rPr>
          <w:sz w:val="24"/>
          <w:szCs w:val="24"/>
          <w:lang w:val="id-ID"/>
        </w:rPr>
        <w:t>::</w:t>
      </w:r>
      <w:proofErr w:type="spellStart"/>
      <w:r w:rsidRPr="000F7EB4">
        <w:rPr>
          <w:sz w:val="24"/>
          <w:szCs w:val="24"/>
          <w:lang w:val="id-ID"/>
        </w:rPr>
        <w:t>disk</w:t>
      </w:r>
      <w:proofErr w:type="spellEnd"/>
      <w:r w:rsidRPr="000F7EB4">
        <w:rPr>
          <w:sz w:val="24"/>
          <w:szCs w:val="24"/>
          <w:lang w:val="id-ID"/>
        </w:rPr>
        <w:t>('</w:t>
      </w:r>
      <w:proofErr w:type="spellStart"/>
      <w:r w:rsidRPr="000F7EB4">
        <w:rPr>
          <w:sz w:val="24"/>
          <w:szCs w:val="24"/>
          <w:lang w:val="id-ID"/>
        </w:rPr>
        <w:t>public</w:t>
      </w:r>
      <w:proofErr w:type="spellEnd"/>
      <w:r w:rsidRPr="000F7EB4">
        <w:rPr>
          <w:sz w:val="24"/>
          <w:szCs w:val="24"/>
          <w:lang w:val="id-ID"/>
        </w:rPr>
        <w:t>')-&gt;</w:t>
      </w:r>
      <w:proofErr w:type="spellStart"/>
      <w:r w:rsidRPr="000F7EB4">
        <w:rPr>
          <w:sz w:val="24"/>
          <w:szCs w:val="24"/>
          <w:lang w:val="id-ID"/>
        </w:rPr>
        <w:t>delete</w:t>
      </w:r>
      <w:proofErr w:type="spellEnd"/>
      <w:r w:rsidRPr="000F7EB4">
        <w:rPr>
          <w:sz w:val="24"/>
          <w:szCs w:val="24"/>
          <w:lang w:val="id-ID"/>
        </w:rPr>
        <w:t>($mahasiswa-&gt;</w:t>
      </w:r>
      <w:proofErr w:type="spellStart"/>
      <w:r w:rsidRPr="000F7EB4">
        <w:rPr>
          <w:sz w:val="24"/>
          <w:szCs w:val="24"/>
          <w:lang w:val="id-ID"/>
        </w:rPr>
        <w:t>image</w:t>
      </w:r>
      <w:proofErr w:type="spellEnd"/>
      <w:r w:rsidRPr="000F7EB4">
        <w:rPr>
          <w:sz w:val="24"/>
          <w:szCs w:val="24"/>
          <w:lang w:val="id-ID"/>
        </w:rPr>
        <w:t xml:space="preserve">). </w:t>
      </w:r>
    </w:p>
    <w:p w14:paraId="52637812" w14:textId="68F9604E" w:rsidR="00C27A4B" w:rsidRPr="000F7EB4" w:rsidRDefault="000F7EB4" w:rsidP="0019521C">
      <w:pPr>
        <w:pStyle w:val="ListParagraph"/>
        <w:spacing w:line="360" w:lineRule="auto"/>
        <w:ind w:firstLine="567"/>
        <w:jc w:val="both"/>
        <w:rPr>
          <w:sz w:val="24"/>
          <w:szCs w:val="24"/>
          <w:lang w:val="id-ID"/>
        </w:rPr>
      </w:pPr>
      <w:r w:rsidRPr="000F7EB4">
        <w:rPr>
          <w:spacing w:val="2"/>
          <w:sz w:val="24"/>
          <w:szCs w:val="24"/>
          <w:lang w:val="id-ID"/>
        </w:rPr>
        <w:lastRenderedPageBreak/>
        <w:t xml:space="preserve"> </w:t>
      </w:r>
      <w:r w:rsidRPr="000F7EB4">
        <w:rPr>
          <w:sz w:val="24"/>
          <w:szCs w:val="24"/>
          <w:lang w:val="id-ID"/>
        </w:rPr>
        <w:t xml:space="preserve">Setelah </w:t>
      </w:r>
      <w:r w:rsidRPr="000F7EB4">
        <w:rPr>
          <w:spacing w:val="7"/>
          <w:sz w:val="24"/>
          <w:szCs w:val="24"/>
          <w:lang w:val="id-ID"/>
        </w:rPr>
        <w:t xml:space="preserve"> </w:t>
      </w:r>
      <w:r w:rsidRPr="000F7EB4">
        <w:rPr>
          <w:sz w:val="24"/>
          <w:szCs w:val="24"/>
          <w:lang w:val="id-ID"/>
        </w:rPr>
        <w:t xml:space="preserve">itu, </w:t>
      </w:r>
      <w:r w:rsidRPr="000F7EB4">
        <w:rPr>
          <w:spacing w:val="7"/>
          <w:sz w:val="24"/>
          <w:szCs w:val="24"/>
          <w:lang w:val="id-ID"/>
        </w:rPr>
        <w:t xml:space="preserve"> </w:t>
      </w:r>
      <w:r w:rsidRPr="000F7EB4">
        <w:rPr>
          <w:sz w:val="24"/>
          <w:szCs w:val="24"/>
          <w:lang w:val="id-ID"/>
        </w:rPr>
        <w:t xml:space="preserve">gambar baru diunggah dan disimpan dalam </w:t>
      </w:r>
      <w:proofErr w:type="spellStart"/>
      <w:r w:rsidRPr="000F7EB4">
        <w:rPr>
          <w:sz w:val="24"/>
          <w:szCs w:val="24"/>
          <w:lang w:val="id-ID"/>
        </w:rPr>
        <w:t>direktori</w:t>
      </w:r>
      <w:proofErr w:type="spellEnd"/>
      <w:r w:rsidRPr="000F7EB4">
        <w:rPr>
          <w:sz w:val="24"/>
          <w:szCs w:val="24"/>
          <w:lang w:val="id-ID"/>
        </w:rPr>
        <w:t xml:space="preserve"> '</w:t>
      </w:r>
      <w:proofErr w:type="spellStart"/>
      <w:r w:rsidRPr="000F7EB4">
        <w:rPr>
          <w:sz w:val="24"/>
          <w:szCs w:val="24"/>
          <w:lang w:val="id-ID"/>
        </w:rPr>
        <w:t>images</w:t>
      </w:r>
      <w:proofErr w:type="spellEnd"/>
      <w:r w:rsidRPr="000F7EB4">
        <w:rPr>
          <w:sz w:val="24"/>
          <w:szCs w:val="24"/>
          <w:lang w:val="id-ID"/>
        </w:rPr>
        <w:t xml:space="preserve">' pada </w:t>
      </w:r>
      <w:proofErr w:type="spellStart"/>
      <w:r w:rsidRPr="000F7EB4">
        <w:rPr>
          <w:sz w:val="24"/>
          <w:szCs w:val="24"/>
          <w:lang w:val="id-ID"/>
        </w:rPr>
        <w:t>disk</w:t>
      </w:r>
      <w:proofErr w:type="spellEnd"/>
      <w:r w:rsidRPr="000F7EB4">
        <w:rPr>
          <w:sz w:val="24"/>
          <w:szCs w:val="24"/>
          <w:lang w:val="id-ID"/>
        </w:rPr>
        <w:t xml:space="preserve"> '</w:t>
      </w:r>
      <w:proofErr w:type="spellStart"/>
      <w:r w:rsidRPr="000F7EB4">
        <w:rPr>
          <w:sz w:val="24"/>
          <w:szCs w:val="24"/>
          <w:lang w:val="id-ID"/>
        </w:rPr>
        <w:t>public</w:t>
      </w:r>
      <w:proofErr w:type="spellEnd"/>
      <w:r w:rsidRPr="000F7EB4">
        <w:rPr>
          <w:sz w:val="24"/>
          <w:szCs w:val="24"/>
          <w:lang w:val="id-ID"/>
        </w:rPr>
        <w:t xml:space="preserve">' dengan metode </w:t>
      </w:r>
      <w:proofErr w:type="spellStart"/>
      <w:r w:rsidRPr="000F7EB4">
        <w:rPr>
          <w:sz w:val="24"/>
          <w:szCs w:val="24"/>
          <w:lang w:val="id-ID"/>
        </w:rPr>
        <w:t>store</w:t>
      </w:r>
      <w:proofErr w:type="spellEnd"/>
      <w:r w:rsidRPr="000F7EB4">
        <w:rPr>
          <w:sz w:val="24"/>
          <w:szCs w:val="24"/>
          <w:lang w:val="id-ID"/>
        </w:rPr>
        <w:t xml:space="preserve">, dan </w:t>
      </w:r>
      <w:proofErr w:type="spellStart"/>
      <w:r w:rsidRPr="000F7EB4">
        <w:rPr>
          <w:sz w:val="24"/>
          <w:szCs w:val="24"/>
          <w:lang w:val="id-ID"/>
        </w:rPr>
        <w:t>path</w:t>
      </w:r>
      <w:proofErr w:type="spellEnd"/>
      <w:r w:rsidRPr="000F7EB4">
        <w:rPr>
          <w:sz w:val="24"/>
          <w:szCs w:val="24"/>
          <w:lang w:val="id-ID"/>
        </w:rPr>
        <w:t xml:space="preserve"> gambar tersebut disimpan dalam atribut </w:t>
      </w:r>
      <w:proofErr w:type="spellStart"/>
      <w:r w:rsidRPr="000F7EB4">
        <w:rPr>
          <w:sz w:val="24"/>
          <w:szCs w:val="24"/>
          <w:lang w:val="id-ID"/>
        </w:rPr>
        <w:t>image</w:t>
      </w:r>
      <w:proofErr w:type="spellEnd"/>
      <w:r w:rsidRPr="000F7EB4">
        <w:rPr>
          <w:sz w:val="24"/>
          <w:szCs w:val="24"/>
          <w:lang w:val="id-ID"/>
        </w:rPr>
        <w:t xml:space="preserve"> dari model Mahasiswa. Terakhir, model Mahasiswa disimpan ke basis data, dan pengguna dialihkan kembali ke halaman indeks mahasiswa dengan pesan sukses bahwa data</w:t>
      </w:r>
      <w:r w:rsidRPr="000F7EB4">
        <w:rPr>
          <w:spacing w:val="-1"/>
          <w:sz w:val="24"/>
          <w:szCs w:val="24"/>
          <w:lang w:val="id-ID"/>
        </w:rPr>
        <w:t xml:space="preserve"> </w:t>
      </w:r>
      <w:r w:rsidRPr="000F7EB4">
        <w:rPr>
          <w:sz w:val="24"/>
          <w:szCs w:val="24"/>
          <w:lang w:val="id-ID"/>
        </w:rPr>
        <w:t>mahasiswa</w:t>
      </w:r>
      <w:r w:rsidRPr="000F7EB4">
        <w:rPr>
          <w:spacing w:val="-1"/>
          <w:sz w:val="24"/>
          <w:szCs w:val="24"/>
          <w:lang w:val="id-ID"/>
        </w:rPr>
        <w:t xml:space="preserve"> </w:t>
      </w:r>
      <w:r w:rsidRPr="000F7EB4">
        <w:rPr>
          <w:sz w:val="24"/>
          <w:szCs w:val="24"/>
          <w:lang w:val="id-ID"/>
        </w:rPr>
        <w:t>telah</w:t>
      </w:r>
      <w:r w:rsidRPr="000F7EB4">
        <w:rPr>
          <w:spacing w:val="-1"/>
          <w:sz w:val="24"/>
          <w:szCs w:val="24"/>
          <w:lang w:val="id-ID"/>
        </w:rPr>
        <w:t xml:space="preserve"> </w:t>
      </w:r>
      <w:r w:rsidRPr="000F7EB4">
        <w:rPr>
          <w:sz w:val="24"/>
          <w:szCs w:val="24"/>
          <w:lang w:val="id-ID"/>
        </w:rPr>
        <w:t>berhasil</w:t>
      </w:r>
      <w:r w:rsidRPr="000F7EB4">
        <w:rPr>
          <w:spacing w:val="-1"/>
          <w:sz w:val="24"/>
          <w:szCs w:val="24"/>
          <w:lang w:val="id-ID"/>
        </w:rPr>
        <w:t xml:space="preserve"> </w:t>
      </w:r>
      <w:r w:rsidRPr="000F7EB4">
        <w:rPr>
          <w:sz w:val="24"/>
          <w:szCs w:val="24"/>
          <w:lang w:val="id-ID"/>
        </w:rPr>
        <w:t>diperbarui.</w:t>
      </w:r>
    </w:p>
    <w:p w14:paraId="52637817" w14:textId="779DCB29" w:rsidR="00C27A4B" w:rsidRPr="000F7EB4" w:rsidRDefault="000F7EB4" w:rsidP="0019521C">
      <w:pPr>
        <w:pStyle w:val="ListParagraph"/>
        <w:numPr>
          <w:ilvl w:val="0"/>
          <w:numId w:val="23"/>
        </w:numPr>
        <w:spacing w:line="360" w:lineRule="auto"/>
        <w:rPr>
          <w:sz w:val="24"/>
          <w:szCs w:val="24"/>
          <w:lang w:val="id-ID"/>
        </w:rPr>
      </w:pPr>
      <w:r w:rsidRPr="000F7EB4">
        <w:rPr>
          <w:b/>
          <w:sz w:val="24"/>
          <w:szCs w:val="24"/>
          <w:lang w:val="id-ID"/>
        </w:rPr>
        <w:t>Langkah-langkah</w:t>
      </w:r>
      <w:r w:rsidRPr="000F7EB4">
        <w:rPr>
          <w:b/>
          <w:spacing w:val="-1"/>
          <w:sz w:val="24"/>
          <w:szCs w:val="24"/>
          <w:lang w:val="id-ID"/>
        </w:rPr>
        <w:t xml:space="preserve"> </w:t>
      </w:r>
      <w:r w:rsidRPr="000F7EB4">
        <w:rPr>
          <w:b/>
          <w:sz w:val="24"/>
          <w:szCs w:val="24"/>
          <w:lang w:val="id-ID"/>
        </w:rPr>
        <w:t xml:space="preserve">Membuat </w:t>
      </w:r>
      <w:proofErr w:type="spellStart"/>
      <w:r w:rsidRPr="000F7EB4">
        <w:rPr>
          <w:b/>
          <w:sz w:val="24"/>
          <w:szCs w:val="24"/>
          <w:lang w:val="id-ID"/>
        </w:rPr>
        <w:t>Method</w:t>
      </w:r>
      <w:proofErr w:type="spellEnd"/>
      <w:r w:rsidRPr="000F7EB4">
        <w:rPr>
          <w:b/>
          <w:sz w:val="24"/>
          <w:szCs w:val="24"/>
          <w:lang w:val="id-ID"/>
        </w:rPr>
        <w:t xml:space="preserve"> </w:t>
      </w:r>
      <w:proofErr w:type="spellStart"/>
      <w:r w:rsidRPr="000F7EB4">
        <w:rPr>
          <w:b/>
          <w:sz w:val="24"/>
          <w:szCs w:val="24"/>
          <w:lang w:val="id-ID"/>
        </w:rPr>
        <w:t>Update</w:t>
      </w:r>
      <w:proofErr w:type="spellEnd"/>
      <w:r w:rsidRPr="000F7EB4">
        <w:rPr>
          <w:b/>
          <w:sz w:val="24"/>
          <w:szCs w:val="24"/>
          <w:lang w:val="id-ID"/>
        </w:rPr>
        <w:t>()</w:t>
      </w:r>
    </w:p>
    <w:p w14:paraId="52637819" w14:textId="704C5FCC" w:rsidR="00C27A4B" w:rsidRPr="000F7EB4" w:rsidRDefault="000F7EB4" w:rsidP="0019521C">
      <w:pPr>
        <w:pStyle w:val="ListParagraph"/>
        <w:spacing w:line="360" w:lineRule="auto"/>
        <w:ind w:firstLine="567"/>
        <w:jc w:val="both"/>
        <w:rPr>
          <w:sz w:val="24"/>
          <w:szCs w:val="24"/>
          <w:lang w:val="id-ID"/>
        </w:rPr>
      </w:pPr>
      <w:r w:rsidRPr="000F7EB4">
        <w:rPr>
          <w:sz w:val="24"/>
          <w:szCs w:val="24"/>
          <w:lang w:val="id-ID"/>
        </w:rPr>
        <w:t>Sebelum</w:t>
      </w:r>
      <w:r w:rsidRPr="000F7EB4">
        <w:rPr>
          <w:spacing w:val="59"/>
          <w:sz w:val="24"/>
          <w:szCs w:val="24"/>
          <w:lang w:val="id-ID"/>
        </w:rPr>
        <w:t xml:space="preserve"> </w:t>
      </w:r>
      <w:r w:rsidRPr="000F7EB4">
        <w:rPr>
          <w:sz w:val="24"/>
          <w:szCs w:val="24"/>
          <w:lang w:val="id-ID"/>
        </w:rPr>
        <w:t>membuat</w:t>
      </w:r>
      <w:r w:rsidRPr="000F7EB4">
        <w:rPr>
          <w:spacing w:val="-1"/>
          <w:sz w:val="24"/>
          <w:szCs w:val="24"/>
          <w:lang w:val="id-ID"/>
        </w:rPr>
        <w:t xml:space="preserve"> </w:t>
      </w:r>
      <w:proofErr w:type="spellStart"/>
      <w:r w:rsidRPr="000F7EB4">
        <w:rPr>
          <w:sz w:val="24"/>
          <w:szCs w:val="24"/>
          <w:lang w:val="id-ID"/>
        </w:rPr>
        <w:t>method</w:t>
      </w:r>
      <w:proofErr w:type="spellEnd"/>
      <w:r w:rsidRPr="000F7EB4">
        <w:rPr>
          <w:spacing w:val="-1"/>
          <w:sz w:val="24"/>
          <w:szCs w:val="24"/>
          <w:lang w:val="id-ID"/>
        </w:rPr>
        <w:t xml:space="preserve"> </w:t>
      </w:r>
      <w:proofErr w:type="spellStart"/>
      <w:r w:rsidRPr="000F7EB4">
        <w:rPr>
          <w:sz w:val="24"/>
          <w:szCs w:val="24"/>
          <w:lang w:val="id-ID"/>
        </w:rPr>
        <w:t>update</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kita</w:t>
      </w:r>
      <w:r w:rsidRPr="000F7EB4">
        <w:rPr>
          <w:spacing w:val="-1"/>
          <w:sz w:val="24"/>
          <w:szCs w:val="24"/>
          <w:lang w:val="id-ID"/>
        </w:rPr>
        <w:t xml:space="preserve"> </w:t>
      </w:r>
      <w:r w:rsidRPr="000F7EB4">
        <w:rPr>
          <w:sz w:val="24"/>
          <w:szCs w:val="24"/>
          <w:lang w:val="id-ID"/>
        </w:rPr>
        <w:t>akan membuat</w:t>
      </w:r>
      <w:r w:rsidRPr="000F7EB4">
        <w:rPr>
          <w:spacing w:val="-1"/>
          <w:sz w:val="24"/>
          <w:szCs w:val="24"/>
          <w:lang w:val="id-ID"/>
        </w:rPr>
        <w:t xml:space="preserve"> </w:t>
      </w:r>
      <w:proofErr w:type="spellStart"/>
      <w:r w:rsidRPr="000F7EB4">
        <w:rPr>
          <w:sz w:val="24"/>
          <w:szCs w:val="24"/>
          <w:lang w:val="id-ID"/>
        </w:rPr>
        <w:t>method</w:t>
      </w:r>
      <w:proofErr w:type="spellEnd"/>
      <w:r w:rsidRPr="000F7EB4">
        <w:rPr>
          <w:sz w:val="24"/>
          <w:szCs w:val="24"/>
          <w:lang w:val="id-ID"/>
        </w:rPr>
        <w:t xml:space="preserve"> edit()</w:t>
      </w:r>
      <w:r w:rsidRPr="000F7EB4">
        <w:rPr>
          <w:spacing w:val="-1"/>
          <w:sz w:val="24"/>
          <w:szCs w:val="24"/>
          <w:lang w:val="id-ID"/>
        </w:rPr>
        <w:t xml:space="preserve"> </w:t>
      </w:r>
      <w:r w:rsidRPr="000F7EB4">
        <w:rPr>
          <w:sz w:val="24"/>
          <w:szCs w:val="24"/>
          <w:lang w:val="id-ID"/>
        </w:rPr>
        <w:t>terlebih</w:t>
      </w:r>
      <w:r w:rsidRPr="000F7EB4">
        <w:rPr>
          <w:spacing w:val="-1"/>
          <w:sz w:val="24"/>
          <w:szCs w:val="24"/>
          <w:lang w:val="id-ID"/>
        </w:rPr>
        <w:t xml:space="preserve"> </w:t>
      </w:r>
      <w:r w:rsidRPr="000F7EB4">
        <w:rPr>
          <w:sz w:val="24"/>
          <w:szCs w:val="24"/>
          <w:lang w:val="id-ID"/>
        </w:rPr>
        <w:t>dahulu untuk membuat</w:t>
      </w:r>
      <w:r w:rsidRPr="000F7EB4">
        <w:rPr>
          <w:spacing w:val="-1"/>
          <w:sz w:val="24"/>
          <w:szCs w:val="24"/>
          <w:lang w:val="id-ID"/>
        </w:rPr>
        <w:t xml:space="preserve"> </w:t>
      </w:r>
      <w:proofErr w:type="spellStart"/>
      <w:r w:rsidRPr="000F7EB4">
        <w:rPr>
          <w:sz w:val="24"/>
          <w:szCs w:val="24"/>
          <w:lang w:val="id-ID"/>
        </w:rPr>
        <w:t>form</w:t>
      </w:r>
      <w:proofErr w:type="spellEnd"/>
    </w:p>
    <w:p w14:paraId="5263781B" w14:textId="026F8DB5" w:rsidR="00C27A4B" w:rsidRPr="000F7EB4" w:rsidRDefault="00000000" w:rsidP="0019521C">
      <w:pPr>
        <w:spacing w:line="360" w:lineRule="auto"/>
        <w:ind w:left="720"/>
        <w:rPr>
          <w:sz w:val="12"/>
          <w:szCs w:val="12"/>
          <w:lang w:val="id-ID"/>
        </w:rPr>
      </w:pPr>
      <w:r>
        <w:rPr>
          <w:lang w:val="id-ID"/>
        </w:rPr>
        <w:pict w14:anchorId="52637869">
          <v:shape id="_x0000_i1078" type="#_x0000_t75" style="width:375pt;height:166.5pt">
            <v:imagedata r:id="rId22" o:title=""/>
          </v:shape>
        </w:pict>
      </w:r>
    </w:p>
    <w:p w14:paraId="5263781C" w14:textId="77777777" w:rsidR="00C27A4B" w:rsidRPr="000F7EB4" w:rsidRDefault="000F7EB4" w:rsidP="0019521C">
      <w:pPr>
        <w:pStyle w:val="ListParagraph"/>
        <w:spacing w:line="360" w:lineRule="auto"/>
        <w:ind w:firstLine="567"/>
        <w:jc w:val="both"/>
        <w:rPr>
          <w:sz w:val="24"/>
          <w:szCs w:val="24"/>
          <w:lang w:val="id-ID"/>
        </w:rPr>
      </w:pPr>
      <w:r w:rsidRPr="000F7EB4">
        <w:rPr>
          <w:sz w:val="24"/>
          <w:szCs w:val="24"/>
          <w:lang w:val="id-ID"/>
        </w:rPr>
        <w:t xml:space="preserve">Tampilan </w:t>
      </w:r>
      <w:proofErr w:type="spellStart"/>
      <w:r w:rsidRPr="000F7EB4">
        <w:rPr>
          <w:sz w:val="24"/>
          <w:szCs w:val="24"/>
          <w:lang w:val="id-ID"/>
        </w:rPr>
        <w:t>nya</w:t>
      </w:r>
      <w:proofErr w:type="spellEnd"/>
      <w:r w:rsidRPr="000F7EB4">
        <w:rPr>
          <w:spacing w:val="1"/>
          <w:sz w:val="24"/>
          <w:szCs w:val="24"/>
          <w:lang w:val="id-ID"/>
        </w:rPr>
        <w:t xml:space="preserve"> </w:t>
      </w:r>
      <w:r w:rsidRPr="000F7EB4">
        <w:rPr>
          <w:sz w:val="24"/>
          <w:szCs w:val="24"/>
          <w:lang w:val="id-ID"/>
        </w:rPr>
        <w:t>sama</w:t>
      </w:r>
      <w:r w:rsidRPr="000F7EB4">
        <w:rPr>
          <w:spacing w:val="1"/>
          <w:sz w:val="24"/>
          <w:szCs w:val="24"/>
          <w:lang w:val="id-ID"/>
        </w:rPr>
        <w:t xml:space="preserve"> </w:t>
      </w:r>
      <w:r w:rsidRPr="000F7EB4">
        <w:rPr>
          <w:sz w:val="24"/>
          <w:szCs w:val="24"/>
          <w:lang w:val="id-ID"/>
        </w:rPr>
        <w:t>seperti</w:t>
      </w:r>
      <w:r w:rsidRPr="000F7EB4">
        <w:rPr>
          <w:spacing w:val="1"/>
          <w:sz w:val="24"/>
          <w:szCs w:val="24"/>
          <w:lang w:val="id-ID"/>
        </w:rPr>
        <w:t xml:space="preserve"> </w:t>
      </w:r>
      <w:proofErr w:type="spellStart"/>
      <w:r w:rsidRPr="000F7EB4">
        <w:rPr>
          <w:sz w:val="24"/>
          <w:szCs w:val="24"/>
          <w:lang w:val="id-ID"/>
        </w:rPr>
        <w:t>create</w:t>
      </w:r>
      <w:proofErr w:type="spellEnd"/>
      <w:r w:rsidRPr="000F7EB4">
        <w:rPr>
          <w:spacing w:val="1"/>
          <w:sz w:val="24"/>
          <w:szCs w:val="24"/>
          <w:lang w:val="id-ID"/>
        </w:rPr>
        <w:t xml:space="preserve"> </w:t>
      </w:r>
      <w:proofErr w:type="spellStart"/>
      <w:r w:rsidRPr="000F7EB4">
        <w:rPr>
          <w:sz w:val="24"/>
          <w:szCs w:val="24"/>
          <w:lang w:val="id-ID"/>
        </w:rPr>
        <w:t>hnya</w:t>
      </w:r>
      <w:proofErr w:type="spellEnd"/>
      <w:r w:rsidRPr="000F7EB4">
        <w:rPr>
          <w:spacing w:val="1"/>
          <w:sz w:val="24"/>
          <w:szCs w:val="24"/>
          <w:lang w:val="id-ID"/>
        </w:rPr>
        <w:t xml:space="preserve"> </w:t>
      </w:r>
      <w:r w:rsidRPr="000F7EB4">
        <w:rPr>
          <w:sz w:val="24"/>
          <w:szCs w:val="24"/>
          <w:lang w:val="id-ID"/>
        </w:rPr>
        <w:t>beberapa</w:t>
      </w:r>
      <w:r w:rsidRPr="000F7EB4">
        <w:rPr>
          <w:spacing w:val="1"/>
          <w:sz w:val="24"/>
          <w:szCs w:val="24"/>
          <w:lang w:val="id-ID"/>
        </w:rPr>
        <w:t xml:space="preserve"> </w:t>
      </w:r>
      <w:r w:rsidRPr="000F7EB4">
        <w:rPr>
          <w:sz w:val="24"/>
          <w:szCs w:val="24"/>
          <w:lang w:val="id-ID"/>
        </w:rPr>
        <w:t>bagian</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di ubah</w:t>
      </w:r>
      <w:r w:rsidRPr="000F7EB4">
        <w:rPr>
          <w:spacing w:val="1"/>
          <w:sz w:val="24"/>
          <w:szCs w:val="24"/>
          <w:lang w:val="id-ID"/>
        </w:rPr>
        <w:t xml:space="preserve"> </w:t>
      </w:r>
      <w:r w:rsidRPr="000F7EB4">
        <w:rPr>
          <w:sz w:val="24"/>
          <w:szCs w:val="24"/>
          <w:lang w:val="id-ID"/>
        </w:rPr>
        <w:t>seperti</w:t>
      </w:r>
      <w:r w:rsidRPr="000F7EB4">
        <w:rPr>
          <w:spacing w:val="1"/>
          <w:sz w:val="24"/>
          <w:szCs w:val="24"/>
          <w:lang w:val="id-ID"/>
        </w:rPr>
        <w:t xml:space="preserve"> </w:t>
      </w:r>
      <w:r w:rsidRPr="000F7EB4">
        <w:rPr>
          <w:sz w:val="24"/>
          <w:szCs w:val="24"/>
          <w:lang w:val="id-ID"/>
        </w:rPr>
        <w:t>pada</w:t>
      </w:r>
      <w:r w:rsidRPr="000F7EB4">
        <w:rPr>
          <w:spacing w:val="1"/>
          <w:sz w:val="24"/>
          <w:szCs w:val="24"/>
          <w:lang w:val="id-ID"/>
        </w:rPr>
        <w:t xml:space="preserve"> </w:t>
      </w:r>
      <w:proofErr w:type="spellStart"/>
      <w:r w:rsidRPr="000F7EB4">
        <w:rPr>
          <w:sz w:val="24"/>
          <w:szCs w:val="24"/>
          <w:lang w:val="id-ID"/>
        </w:rPr>
        <w:t>action</w:t>
      </w:r>
      <w:proofErr w:type="spellEnd"/>
      <w:r w:rsidRPr="000F7EB4">
        <w:rPr>
          <w:spacing w:val="1"/>
          <w:sz w:val="24"/>
          <w:szCs w:val="24"/>
          <w:lang w:val="id-ID"/>
        </w:rPr>
        <w:t xml:space="preserve"> </w:t>
      </w:r>
      <w:r w:rsidRPr="000F7EB4">
        <w:rPr>
          <w:sz w:val="24"/>
          <w:szCs w:val="24"/>
          <w:lang w:val="id-ID"/>
        </w:rPr>
        <w:t>kita</w:t>
      </w:r>
      <w:r w:rsidRPr="000F7EB4">
        <w:rPr>
          <w:spacing w:val="1"/>
          <w:sz w:val="24"/>
          <w:szCs w:val="24"/>
          <w:lang w:val="id-ID"/>
        </w:rPr>
        <w:t xml:space="preserve"> </w:t>
      </w:r>
      <w:r w:rsidRPr="000F7EB4">
        <w:rPr>
          <w:sz w:val="24"/>
          <w:szCs w:val="24"/>
          <w:lang w:val="id-ID"/>
        </w:rPr>
        <w:t>arahkan</w:t>
      </w:r>
      <w:r w:rsidRPr="000F7EB4">
        <w:rPr>
          <w:spacing w:val="1"/>
          <w:sz w:val="24"/>
          <w:szCs w:val="24"/>
          <w:lang w:val="id-ID"/>
        </w:rPr>
        <w:t xml:space="preserve"> </w:t>
      </w:r>
      <w:r w:rsidRPr="000F7EB4">
        <w:rPr>
          <w:sz w:val="24"/>
          <w:szCs w:val="24"/>
          <w:lang w:val="id-ID"/>
        </w:rPr>
        <w:t>ke</w:t>
      </w:r>
      <w:r w:rsidRPr="000F7EB4">
        <w:rPr>
          <w:spacing w:val="2"/>
          <w:sz w:val="24"/>
          <w:szCs w:val="24"/>
          <w:lang w:val="id-ID"/>
        </w:rPr>
        <w:t xml:space="preserve"> </w:t>
      </w:r>
      <w:proofErr w:type="spellStart"/>
      <w:r w:rsidRPr="000F7EB4">
        <w:rPr>
          <w:sz w:val="24"/>
          <w:szCs w:val="24"/>
          <w:lang w:val="id-ID"/>
        </w:rPr>
        <w:t>mahasiswa.update</w:t>
      </w:r>
      <w:proofErr w:type="spellEnd"/>
      <w:r w:rsidRPr="000F7EB4">
        <w:rPr>
          <w:sz w:val="24"/>
          <w:szCs w:val="24"/>
          <w:lang w:val="id-ID"/>
        </w:rPr>
        <w:t xml:space="preserve"> dan</w:t>
      </w:r>
      <w:r w:rsidRPr="000F7EB4">
        <w:rPr>
          <w:spacing w:val="1"/>
          <w:sz w:val="24"/>
          <w:szCs w:val="24"/>
          <w:lang w:val="id-ID"/>
        </w:rPr>
        <w:t xml:space="preserve"> </w:t>
      </w:r>
      <w:r w:rsidRPr="000F7EB4">
        <w:rPr>
          <w:sz w:val="24"/>
          <w:szCs w:val="24"/>
          <w:lang w:val="id-ID"/>
        </w:rPr>
        <w:t>di</w:t>
      </w:r>
      <w:r w:rsidRPr="000F7EB4">
        <w:rPr>
          <w:spacing w:val="2"/>
          <w:sz w:val="24"/>
          <w:szCs w:val="24"/>
          <w:lang w:val="id-ID"/>
        </w:rPr>
        <w:t xml:space="preserve"> </w:t>
      </w:r>
      <w:r w:rsidRPr="000F7EB4">
        <w:rPr>
          <w:sz w:val="24"/>
          <w:szCs w:val="24"/>
          <w:lang w:val="id-ID"/>
        </w:rPr>
        <w:t xml:space="preserve">ambil data </w:t>
      </w:r>
      <w:proofErr w:type="spellStart"/>
      <w:r w:rsidRPr="000F7EB4">
        <w:rPr>
          <w:sz w:val="24"/>
          <w:szCs w:val="24"/>
          <w:lang w:val="id-ID"/>
        </w:rPr>
        <w:t>nya</w:t>
      </w:r>
      <w:proofErr w:type="spellEnd"/>
      <w:r w:rsidRPr="000F7EB4">
        <w:rPr>
          <w:spacing w:val="1"/>
          <w:sz w:val="24"/>
          <w:szCs w:val="24"/>
          <w:lang w:val="id-ID"/>
        </w:rPr>
        <w:t xml:space="preserve"> </w:t>
      </w:r>
      <w:r w:rsidRPr="000F7EB4">
        <w:rPr>
          <w:sz w:val="24"/>
          <w:szCs w:val="24"/>
          <w:lang w:val="id-ID"/>
        </w:rPr>
        <w:t>menurut ID</w:t>
      </w:r>
      <w:r w:rsidRPr="000F7EB4">
        <w:rPr>
          <w:spacing w:val="1"/>
          <w:sz w:val="24"/>
          <w:szCs w:val="24"/>
          <w:lang w:val="id-ID"/>
        </w:rPr>
        <w:t xml:space="preserve"> </w:t>
      </w:r>
      <w:r w:rsidRPr="000F7EB4">
        <w:rPr>
          <w:sz w:val="24"/>
          <w:szCs w:val="24"/>
          <w:lang w:val="id-ID"/>
        </w:rPr>
        <w:t xml:space="preserve">,tambahkan </w:t>
      </w:r>
      <w:proofErr w:type="spellStart"/>
      <w:r w:rsidRPr="000F7EB4">
        <w:rPr>
          <w:sz w:val="24"/>
          <w:szCs w:val="24"/>
          <w:lang w:val="id-ID"/>
        </w:rPr>
        <w:t>enctype</w:t>
      </w:r>
      <w:proofErr w:type="spellEnd"/>
      <w:r w:rsidRPr="000F7EB4">
        <w:rPr>
          <w:sz w:val="24"/>
          <w:szCs w:val="24"/>
          <w:lang w:val="id-ID"/>
        </w:rPr>
        <w:t xml:space="preserve"> dan tambah </w:t>
      </w:r>
      <w:proofErr w:type="spellStart"/>
      <w:r w:rsidRPr="000F7EB4">
        <w:rPr>
          <w:sz w:val="24"/>
          <w:szCs w:val="24"/>
          <w:lang w:val="id-ID"/>
        </w:rPr>
        <w:t>value</w:t>
      </w:r>
      <w:proofErr w:type="spellEnd"/>
      <w:r w:rsidRPr="000F7EB4">
        <w:rPr>
          <w:sz w:val="24"/>
          <w:szCs w:val="24"/>
          <w:lang w:val="id-ID"/>
        </w:rPr>
        <w:t xml:space="preserve"> pada </w:t>
      </w:r>
      <w:proofErr w:type="spellStart"/>
      <w:r w:rsidRPr="000F7EB4">
        <w:rPr>
          <w:sz w:val="24"/>
          <w:szCs w:val="24"/>
          <w:lang w:val="id-ID"/>
        </w:rPr>
        <w:t>input</w:t>
      </w:r>
      <w:proofErr w:type="spellEnd"/>
      <w:r w:rsidRPr="000F7EB4">
        <w:rPr>
          <w:sz w:val="24"/>
          <w:szCs w:val="24"/>
          <w:lang w:val="id-ID"/>
        </w:rPr>
        <w:t xml:space="preserve"> untuk</w:t>
      </w:r>
      <w:r w:rsidRPr="000F7EB4">
        <w:rPr>
          <w:spacing w:val="1"/>
          <w:sz w:val="24"/>
          <w:szCs w:val="24"/>
          <w:lang w:val="id-ID"/>
        </w:rPr>
        <w:t xml:space="preserve"> </w:t>
      </w:r>
      <w:r w:rsidRPr="000F7EB4">
        <w:rPr>
          <w:sz w:val="24"/>
          <w:szCs w:val="24"/>
          <w:lang w:val="id-ID"/>
        </w:rPr>
        <w:t>mengisi</w:t>
      </w:r>
      <w:r w:rsidRPr="000F7EB4">
        <w:rPr>
          <w:spacing w:val="1"/>
          <w:sz w:val="24"/>
          <w:szCs w:val="24"/>
          <w:lang w:val="id-ID"/>
        </w:rPr>
        <w:t xml:space="preserve"> </w:t>
      </w:r>
      <w:r w:rsidRPr="000F7EB4">
        <w:rPr>
          <w:sz w:val="24"/>
          <w:szCs w:val="24"/>
          <w:lang w:val="id-ID"/>
        </w:rPr>
        <w:t>nilai</w:t>
      </w:r>
      <w:r w:rsidRPr="000F7EB4">
        <w:rPr>
          <w:spacing w:val="1"/>
          <w:sz w:val="24"/>
          <w:szCs w:val="24"/>
          <w:lang w:val="id-ID"/>
        </w:rPr>
        <w:t xml:space="preserve"> </w:t>
      </w:r>
      <w:r w:rsidRPr="000F7EB4">
        <w:rPr>
          <w:sz w:val="24"/>
          <w:szCs w:val="24"/>
          <w:lang w:val="id-ID"/>
        </w:rPr>
        <w:t>awal</w:t>
      </w:r>
      <w:r w:rsidRPr="000F7EB4">
        <w:rPr>
          <w:spacing w:val="1"/>
          <w:sz w:val="24"/>
          <w:szCs w:val="24"/>
          <w:lang w:val="id-ID"/>
        </w:rPr>
        <w:t xml:space="preserve"> </w:t>
      </w:r>
      <w:r w:rsidRPr="000F7EB4">
        <w:rPr>
          <w:sz w:val="24"/>
          <w:szCs w:val="24"/>
          <w:lang w:val="id-ID"/>
        </w:rPr>
        <w:t>sebelum</w:t>
      </w:r>
      <w:r w:rsidRPr="000F7EB4">
        <w:rPr>
          <w:spacing w:val="1"/>
          <w:sz w:val="24"/>
          <w:szCs w:val="24"/>
          <w:lang w:val="id-ID"/>
        </w:rPr>
        <w:t xml:space="preserve"> </w:t>
      </w:r>
      <w:r w:rsidRPr="000F7EB4">
        <w:rPr>
          <w:sz w:val="24"/>
          <w:szCs w:val="24"/>
          <w:lang w:val="id-ID"/>
        </w:rPr>
        <w:t>di</w:t>
      </w:r>
      <w:r w:rsidRPr="000F7EB4">
        <w:rPr>
          <w:spacing w:val="1"/>
          <w:sz w:val="24"/>
          <w:szCs w:val="24"/>
          <w:lang w:val="id-ID"/>
        </w:rPr>
        <w:t xml:space="preserve"> </w:t>
      </w:r>
      <w:r w:rsidRPr="000F7EB4">
        <w:rPr>
          <w:sz w:val="24"/>
          <w:szCs w:val="24"/>
          <w:lang w:val="id-ID"/>
        </w:rPr>
        <w:t>ubah.</w:t>
      </w:r>
      <w:r w:rsidRPr="000F7EB4">
        <w:rPr>
          <w:spacing w:val="1"/>
          <w:sz w:val="24"/>
          <w:szCs w:val="24"/>
          <w:lang w:val="id-ID"/>
        </w:rPr>
        <w:t xml:space="preserve"> </w:t>
      </w:r>
      <w:r w:rsidRPr="000F7EB4">
        <w:rPr>
          <w:sz w:val="24"/>
          <w:szCs w:val="24"/>
          <w:lang w:val="id-ID"/>
        </w:rPr>
        <w:t>Untuk</w:t>
      </w:r>
      <w:r w:rsidRPr="000F7EB4">
        <w:rPr>
          <w:spacing w:val="1"/>
          <w:sz w:val="24"/>
          <w:szCs w:val="24"/>
          <w:lang w:val="id-ID"/>
        </w:rPr>
        <w:t xml:space="preserve"> </w:t>
      </w:r>
      <w:r w:rsidRPr="000F7EB4">
        <w:rPr>
          <w:sz w:val="24"/>
          <w:szCs w:val="24"/>
          <w:lang w:val="id-ID"/>
        </w:rPr>
        <w:t xml:space="preserve">tampilan </w:t>
      </w:r>
      <w:proofErr w:type="spellStart"/>
      <w:r w:rsidRPr="000F7EB4">
        <w:rPr>
          <w:sz w:val="24"/>
          <w:szCs w:val="24"/>
          <w:lang w:val="id-ID"/>
        </w:rPr>
        <w:t>view</w:t>
      </w:r>
      <w:proofErr w:type="spellEnd"/>
      <w:r w:rsidRPr="000F7EB4">
        <w:rPr>
          <w:spacing w:val="1"/>
          <w:sz w:val="24"/>
          <w:szCs w:val="24"/>
          <w:lang w:val="id-ID"/>
        </w:rPr>
        <w:t xml:space="preserve"> </w:t>
      </w:r>
      <w:proofErr w:type="spellStart"/>
      <w:r w:rsidRPr="000F7EB4">
        <w:rPr>
          <w:sz w:val="24"/>
          <w:szCs w:val="24"/>
          <w:lang w:val="id-ID"/>
        </w:rPr>
        <w:t>nya</w:t>
      </w:r>
      <w:proofErr w:type="spellEnd"/>
      <w:r w:rsidRPr="000F7EB4">
        <w:rPr>
          <w:spacing w:val="1"/>
          <w:sz w:val="24"/>
          <w:szCs w:val="24"/>
          <w:lang w:val="id-ID"/>
        </w:rPr>
        <w:t xml:space="preserve"> </w:t>
      </w:r>
      <w:r w:rsidRPr="000F7EB4">
        <w:rPr>
          <w:sz w:val="24"/>
          <w:szCs w:val="24"/>
          <w:lang w:val="id-ID"/>
        </w:rPr>
        <w:t xml:space="preserve">sudah kita ubah pada saat membuat </w:t>
      </w:r>
      <w:proofErr w:type="spellStart"/>
      <w:r w:rsidRPr="000F7EB4">
        <w:rPr>
          <w:sz w:val="24"/>
          <w:szCs w:val="24"/>
          <w:lang w:val="id-ID"/>
        </w:rPr>
        <w:t>method</w:t>
      </w:r>
      <w:proofErr w:type="spellEnd"/>
      <w:r w:rsidRPr="000F7EB4">
        <w:rPr>
          <w:sz w:val="24"/>
          <w:szCs w:val="24"/>
          <w:lang w:val="id-ID"/>
        </w:rPr>
        <w:t xml:space="preserve"> </w:t>
      </w:r>
      <w:proofErr w:type="spellStart"/>
      <w:r w:rsidRPr="000F7EB4">
        <w:rPr>
          <w:sz w:val="24"/>
          <w:szCs w:val="24"/>
          <w:lang w:val="id-ID"/>
        </w:rPr>
        <w:t>store</w:t>
      </w:r>
      <w:proofErr w:type="spellEnd"/>
      <w:r w:rsidRPr="000F7EB4">
        <w:rPr>
          <w:sz w:val="24"/>
          <w:szCs w:val="24"/>
          <w:lang w:val="id-ID"/>
        </w:rPr>
        <w:t>() di</w:t>
      </w:r>
      <w:r w:rsidRPr="000F7EB4">
        <w:rPr>
          <w:spacing w:val="1"/>
          <w:sz w:val="24"/>
          <w:szCs w:val="24"/>
          <w:lang w:val="id-ID"/>
        </w:rPr>
        <w:t xml:space="preserve"> </w:t>
      </w:r>
      <w:r w:rsidRPr="000F7EB4">
        <w:rPr>
          <w:sz w:val="24"/>
          <w:szCs w:val="24"/>
          <w:lang w:val="id-ID"/>
        </w:rPr>
        <w:t xml:space="preserve">atas jadi tidak ada yang di ubah </w:t>
      </w:r>
      <w:proofErr w:type="spellStart"/>
      <w:r w:rsidRPr="000F7EB4">
        <w:rPr>
          <w:sz w:val="24"/>
          <w:szCs w:val="24"/>
          <w:lang w:val="id-ID"/>
        </w:rPr>
        <w:t>lgi</w:t>
      </w:r>
      <w:proofErr w:type="spellEnd"/>
      <w:r w:rsidRPr="000F7EB4">
        <w:rPr>
          <w:sz w:val="24"/>
          <w:szCs w:val="24"/>
          <w:lang w:val="id-ID"/>
        </w:rPr>
        <w:t>.</w:t>
      </w:r>
    </w:p>
    <w:p w14:paraId="5263782C" w14:textId="1006B38C" w:rsidR="00C27A4B" w:rsidRPr="000F7EB4" w:rsidRDefault="000F7EB4" w:rsidP="0019521C">
      <w:pPr>
        <w:spacing w:line="360" w:lineRule="auto"/>
        <w:ind w:left="1310"/>
        <w:rPr>
          <w:sz w:val="24"/>
          <w:szCs w:val="24"/>
          <w:lang w:val="id-ID"/>
        </w:rPr>
      </w:pPr>
      <w:r w:rsidRPr="000F7EB4">
        <w:rPr>
          <w:sz w:val="24"/>
          <w:szCs w:val="24"/>
          <w:lang w:val="id-ID"/>
        </w:rPr>
        <w:t>Kita</w:t>
      </w:r>
      <w:r w:rsidRPr="000F7EB4">
        <w:rPr>
          <w:spacing w:val="-1"/>
          <w:sz w:val="24"/>
          <w:szCs w:val="24"/>
          <w:lang w:val="id-ID"/>
        </w:rPr>
        <w:t xml:space="preserve"> </w:t>
      </w:r>
      <w:r w:rsidRPr="000F7EB4">
        <w:rPr>
          <w:sz w:val="24"/>
          <w:szCs w:val="24"/>
          <w:lang w:val="id-ID"/>
        </w:rPr>
        <w:t>coba ubah gambarnya,</w:t>
      </w:r>
      <w:r w:rsidRPr="000F7EB4">
        <w:rPr>
          <w:spacing w:val="-1"/>
          <w:sz w:val="24"/>
          <w:szCs w:val="24"/>
          <w:lang w:val="id-ID"/>
        </w:rPr>
        <w:t xml:space="preserve"> </w:t>
      </w:r>
      <w:r w:rsidRPr="000F7EB4">
        <w:rPr>
          <w:sz w:val="24"/>
          <w:szCs w:val="24"/>
          <w:lang w:val="id-ID"/>
        </w:rPr>
        <w:t>ini tampilan</w:t>
      </w:r>
      <w:r w:rsidRPr="000F7EB4">
        <w:rPr>
          <w:spacing w:val="-1"/>
          <w:sz w:val="24"/>
          <w:szCs w:val="24"/>
          <w:lang w:val="id-ID"/>
        </w:rPr>
        <w:t xml:space="preserve"> </w:t>
      </w:r>
      <w:r w:rsidRPr="000F7EB4">
        <w:rPr>
          <w:sz w:val="24"/>
          <w:szCs w:val="24"/>
          <w:lang w:val="id-ID"/>
        </w:rPr>
        <w:t>awalnya</w:t>
      </w:r>
      <w:r w:rsidR="00000000">
        <w:rPr>
          <w:lang w:val="id-ID"/>
        </w:rPr>
        <w:pict w14:anchorId="13190A39">
          <v:shape id="_x0000_s2053" type="#_x0000_t75" style="position:absolute;left:0;text-align:left;margin-left:23.7pt;margin-top:7.95pt;width:379.65pt;height:140.25pt;z-index:-251658237;mso-position-horizontal-relative:text;mso-position-vertical-relative:text">
            <v:imagedata r:id="rId23" o:title=""/>
          </v:shape>
        </w:pict>
      </w:r>
    </w:p>
    <w:p w14:paraId="5263782D" w14:textId="77777777" w:rsidR="00C27A4B" w:rsidRPr="000F7EB4" w:rsidRDefault="00C27A4B" w:rsidP="009A132E">
      <w:pPr>
        <w:spacing w:line="360" w:lineRule="auto"/>
        <w:rPr>
          <w:lang w:val="id-ID"/>
        </w:rPr>
      </w:pPr>
    </w:p>
    <w:p w14:paraId="5263782E" w14:textId="77777777" w:rsidR="00C27A4B" w:rsidRPr="000F7EB4" w:rsidRDefault="00C27A4B" w:rsidP="009A132E">
      <w:pPr>
        <w:spacing w:line="360" w:lineRule="auto"/>
        <w:rPr>
          <w:lang w:val="id-ID"/>
        </w:rPr>
      </w:pPr>
    </w:p>
    <w:p w14:paraId="5263782F" w14:textId="77777777" w:rsidR="00C27A4B" w:rsidRPr="000F7EB4" w:rsidRDefault="00C27A4B" w:rsidP="009A132E">
      <w:pPr>
        <w:spacing w:line="360" w:lineRule="auto"/>
        <w:rPr>
          <w:lang w:val="id-ID"/>
        </w:rPr>
      </w:pPr>
    </w:p>
    <w:p w14:paraId="52637830" w14:textId="77777777" w:rsidR="00C27A4B" w:rsidRPr="000F7EB4" w:rsidRDefault="00C27A4B" w:rsidP="009A132E">
      <w:pPr>
        <w:spacing w:line="360" w:lineRule="auto"/>
        <w:rPr>
          <w:lang w:val="id-ID"/>
        </w:rPr>
      </w:pPr>
    </w:p>
    <w:p w14:paraId="52637832" w14:textId="77777777" w:rsidR="00C27A4B" w:rsidRPr="000F7EB4" w:rsidRDefault="00C27A4B" w:rsidP="009A132E">
      <w:pPr>
        <w:spacing w:line="360" w:lineRule="auto"/>
        <w:rPr>
          <w:lang w:val="id-ID"/>
        </w:rPr>
      </w:pPr>
    </w:p>
    <w:p w14:paraId="52637833" w14:textId="77777777" w:rsidR="00C27A4B" w:rsidRPr="000F7EB4" w:rsidRDefault="00C27A4B" w:rsidP="009A132E">
      <w:pPr>
        <w:spacing w:line="360" w:lineRule="auto"/>
        <w:rPr>
          <w:lang w:val="id-ID"/>
        </w:rPr>
      </w:pPr>
    </w:p>
    <w:p w14:paraId="0C738052" w14:textId="77777777" w:rsidR="0019521C" w:rsidRPr="000F7EB4" w:rsidRDefault="0019521C" w:rsidP="009A132E">
      <w:pPr>
        <w:spacing w:line="360" w:lineRule="auto"/>
        <w:rPr>
          <w:lang w:val="id-ID"/>
        </w:rPr>
      </w:pPr>
    </w:p>
    <w:p w14:paraId="35332803" w14:textId="77777777" w:rsidR="0019521C" w:rsidRPr="000F7EB4" w:rsidRDefault="0019521C" w:rsidP="009A132E">
      <w:pPr>
        <w:spacing w:line="360" w:lineRule="auto"/>
        <w:rPr>
          <w:lang w:val="id-ID"/>
        </w:rPr>
      </w:pPr>
    </w:p>
    <w:p w14:paraId="1F5EA887" w14:textId="77777777" w:rsidR="0019521C" w:rsidRPr="000F7EB4" w:rsidRDefault="0019521C" w:rsidP="009A132E">
      <w:pPr>
        <w:spacing w:line="360" w:lineRule="auto"/>
        <w:rPr>
          <w:lang w:val="id-ID"/>
        </w:rPr>
      </w:pPr>
    </w:p>
    <w:p w14:paraId="52637834" w14:textId="42A9F3F7" w:rsidR="00C27A4B" w:rsidRPr="000F7EB4" w:rsidRDefault="00000000" w:rsidP="009A132E">
      <w:pPr>
        <w:spacing w:line="360" w:lineRule="auto"/>
        <w:rPr>
          <w:lang w:val="id-ID"/>
        </w:rPr>
      </w:pPr>
      <w:r>
        <w:rPr>
          <w:lang w:val="id-ID"/>
        </w:rPr>
        <w:lastRenderedPageBreak/>
        <w:pict w14:anchorId="0D011A9C">
          <v:shape id="_x0000_s2052" type="#_x0000_t75" style="position:absolute;margin-left:31.95pt;margin-top:5.85pt;width:328.75pt;height:136.6pt;z-index:-251658236">
            <v:imagedata r:id="rId24" o:title=""/>
          </v:shape>
        </w:pict>
      </w:r>
    </w:p>
    <w:p w14:paraId="52637835" w14:textId="77777777" w:rsidR="00C27A4B" w:rsidRPr="000F7EB4" w:rsidRDefault="00C27A4B" w:rsidP="009A132E">
      <w:pPr>
        <w:spacing w:line="360" w:lineRule="auto"/>
        <w:rPr>
          <w:lang w:val="id-ID"/>
        </w:rPr>
      </w:pPr>
    </w:p>
    <w:p w14:paraId="52637836" w14:textId="77777777" w:rsidR="00C27A4B" w:rsidRPr="000F7EB4" w:rsidRDefault="00C27A4B" w:rsidP="009A132E">
      <w:pPr>
        <w:spacing w:line="360" w:lineRule="auto"/>
        <w:rPr>
          <w:lang w:val="id-ID"/>
        </w:rPr>
      </w:pPr>
    </w:p>
    <w:p w14:paraId="52637837" w14:textId="77777777" w:rsidR="00C27A4B" w:rsidRPr="000F7EB4" w:rsidRDefault="00C27A4B" w:rsidP="009A132E">
      <w:pPr>
        <w:spacing w:line="360" w:lineRule="auto"/>
        <w:rPr>
          <w:lang w:val="id-ID"/>
        </w:rPr>
      </w:pPr>
    </w:p>
    <w:p w14:paraId="52637838" w14:textId="77777777" w:rsidR="00C27A4B" w:rsidRPr="000F7EB4" w:rsidRDefault="00C27A4B" w:rsidP="009A132E">
      <w:pPr>
        <w:spacing w:line="360" w:lineRule="auto"/>
        <w:rPr>
          <w:lang w:val="id-ID"/>
        </w:rPr>
      </w:pPr>
    </w:p>
    <w:p w14:paraId="52637839" w14:textId="77777777" w:rsidR="00C27A4B" w:rsidRPr="000F7EB4" w:rsidRDefault="00C27A4B" w:rsidP="009A132E">
      <w:pPr>
        <w:spacing w:line="360" w:lineRule="auto"/>
        <w:rPr>
          <w:lang w:val="id-ID"/>
        </w:rPr>
      </w:pPr>
    </w:p>
    <w:p w14:paraId="5263783A" w14:textId="77777777" w:rsidR="00C27A4B" w:rsidRPr="000F7EB4" w:rsidRDefault="00C27A4B" w:rsidP="009A132E">
      <w:pPr>
        <w:spacing w:line="360" w:lineRule="auto"/>
        <w:rPr>
          <w:lang w:val="id-ID"/>
        </w:rPr>
      </w:pPr>
    </w:p>
    <w:p w14:paraId="6AD37C6D" w14:textId="77777777" w:rsidR="0019521C" w:rsidRPr="000F7EB4" w:rsidRDefault="0019521C" w:rsidP="009A132E">
      <w:pPr>
        <w:spacing w:line="360" w:lineRule="auto"/>
        <w:ind w:left="1310"/>
        <w:rPr>
          <w:lang w:val="id-ID"/>
        </w:rPr>
      </w:pPr>
    </w:p>
    <w:p w14:paraId="533B278D" w14:textId="77777777" w:rsidR="0019521C" w:rsidRPr="000F7EB4" w:rsidRDefault="0019521C" w:rsidP="0019521C">
      <w:pPr>
        <w:spacing w:line="360" w:lineRule="auto"/>
        <w:ind w:left="720"/>
        <w:rPr>
          <w:lang w:val="id-ID"/>
        </w:rPr>
      </w:pPr>
    </w:p>
    <w:p w14:paraId="5263783C" w14:textId="4E594F11" w:rsidR="00C27A4B" w:rsidRPr="000F7EB4" w:rsidRDefault="000F7EB4" w:rsidP="0019521C">
      <w:pPr>
        <w:spacing w:line="360" w:lineRule="auto"/>
        <w:ind w:left="720"/>
        <w:rPr>
          <w:sz w:val="24"/>
          <w:szCs w:val="24"/>
          <w:lang w:val="id-ID"/>
        </w:rPr>
      </w:pPr>
      <w:r w:rsidRPr="000F7EB4">
        <w:rPr>
          <w:sz w:val="24"/>
          <w:szCs w:val="24"/>
          <w:lang w:val="id-ID"/>
        </w:rPr>
        <w:t>Dan ini  hasilnya</w:t>
      </w:r>
      <w:r w:rsidRPr="000F7EB4">
        <w:rPr>
          <w:spacing w:val="-1"/>
          <w:sz w:val="24"/>
          <w:szCs w:val="24"/>
          <w:lang w:val="id-ID"/>
        </w:rPr>
        <w:t xml:space="preserve"> </w:t>
      </w:r>
      <w:r w:rsidRPr="000F7EB4">
        <w:rPr>
          <w:sz w:val="24"/>
          <w:szCs w:val="24"/>
          <w:lang w:val="id-ID"/>
        </w:rPr>
        <w:t>ketika</w:t>
      </w:r>
      <w:r w:rsidRPr="000F7EB4">
        <w:rPr>
          <w:spacing w:val="-1"/>
          <w:sz w:val="24"/>
          <w:szCs w:val="24"/>
          <w:lang w:val="id-ID"/>
        </w:rPr>
        <w:t xml:space="preserve"> </w:t>
      </w:r>
      <w:r w:rsidRPr="000F7EB4">
        <w:rPr>
          <w:sz w:val="24"/>
          <w:szCs w:val="24"/>
          <w:lang w:val="id-ID"/>
        </w:rPr>
        <w:t>telah</w:t>
      </w:r>
      <w:r w:rsidRPr="000F7EB4">
        <w:rPr>
          <w:spacing w:val="-1"/>
          <w:sz w:val="24"/>
          <w:szCs w:val="24"/>
          <w:lang w:val="id-ID"/>
        </w:rPr>
        <w:t xml:space="preserve"> </w:t>
      </w:r>
      <w:r w:rsidRPr="000F7EB4">
        <w:rPr>
          <w:sz w:val="24"/>
          <w:szCs w:val="24"/>
          <w:lang w:val="id-ID"/>
        </w:rPr>
        <w:t>di ubah.</w:t>
      </w:r>
    </w:p>
    <w:p w14:paraId="5263783D" w14:textId="77777777" w:rsidR="00C27A4B" w:rsidRPr="000F7EB4" w:rsidRDefault="00C27A4B" w:rsidP="009A132E">
      <w:pPr>
        <w:spacing w:before="5" w:line="360" w:lineRule="auto"/>
        <w:rPr>
          <w:lang w:val="id-ID"/>
        </w:rPr>
      </w:pPr>
    </w:p>
    <w:p w14:paraId="5263783E" w14:textId="77777777" w:rsidR="00C27A4B" w:rsidRPr="000F7EB4" w:rsidRDefault="00000000" w:rsidP="0019521C">
      <w:pPr>
        <w:spacing w:line="360" w:lineRule="auto"/>
        <w:ind w:left="720"/>
        <w:rPr>
          <w:lang w:val="id-ID"/>
        </w:rPr>
        <w:sectPr w:rsidR="00C27A4B" w:rsidRPr="000F7EB4" w:rsidSect="0019521C">
          <w:pgSz w:w="11920" w:h="16840"/>
          <w:pgMar w:top="2268" w:right="1701" w:bottom="1701" w:left="2268" w:header="0" w:footer="1395" w:gutter="0"/>
          <w:cols w:space="720"/>
          <w:docGrid w:linePitch="272"/>
        </w:sectPr>
      </w:pPr>
      <w:r>
        <w:rPr>
          <w:lang w:val="id-ID"/>
        </w:rPr>
        <w:pict w14:anchorId="5263786B">
          <v:shape id="_x0000_i1079" type="#_x0000_t75" style="width:325.5pt;height:135pt">
            <v:imagedata r:id="rId25" o:title=""/>
          </v:shape>
        </w:pict>
      </w:r>
    </w:p>
    <w:p w14:paraId="35543B05" w14:textId="73260BF8" w:rsidR="0019521C" w:rsidRPr="000F7EB4" w:rsidRDefault="0019521C" w:rsidP="0019521C">
      <w:pPr>
        <w:spacing w:line="360" w:lineRule="auto"/>
        <w:ind w:left="590"/>
        <w:jc w:val="center"/>
        <w:rPr>
          <w:b/>
          <w:sz w:val="28"/>
          <w:szCs w:val="28"/>
          <w:lang w:val="id-ID"/>
        </w:rPr>
      </w:pPr>
      <w:r w:rsidRPr="000F7EB4">
        <w:rPr>
          <w:b/>
          <w:sz w:val="28"/>
          <w:szCs w:val="28"/>
          <w:lang w:val="id-ID"/>
        </w:rPr>
        <w:lastRenderedPageBreak/>
        <w:t>BAB III</w:t>
      </w:r>
    </w:p>
    <w:p w14:paraId="23B32D1D" w14:textId="31546BFC" w:rsidR="0019521C" w:rsidRPr="000F7EB4" w:rsidRDefault="0019521C" w:rsidP="0019521C">
      <w:pPr>
        <w:spacing w:line="360" w:lineRule="auto"/>
        <w:ind w:left="590"/>
        <w:jc w:val="center"/>
        <w:rPr>
          <w:bCs/>
          <w:sz w:val="28"/>
          <w:szCs w:val="28"/>
          <w:lang w:val="id-ID"/>
        </w:rPr>
      </w:pPr>
      <w:r w:rsidRPr="000F7EB4">
        <w:rPr>
          <w:b/>
          <w:sz w:val="28"/>
          <w:szCs w:val="28"/>
          <w:lang w:val="id-ID"/>
        </w:rPr>
        <w:t>PENUTUP</w:t>
      </w:r>
    </w:p>
    <w:p w14:paraId="52637845" w14:textId="20D08F8E" w:rsidR="00C27A4B" w:rsidRPr="000F7EB4" w:rsidRDefault="000F7EB4" w:rsidP="0019521C">
      <w:pPr>
        <w:pStyle w:val="ListParagraph"/>
        <w:numPr>
          <w:ilvl w:val="1"/>
          <w:numId w:val="25"/>
        </w:numPr>
        <w:spacing w:line="360" w:lineRule="auto"/>
        <w:rPr>
          <w:sz w:val="24"/>
          <w:szCs w:val="24"/>
          <w:lang w:val="id-ID"/>
        </w:rPr>
      </w:pPr>
      <w:r w:rsidRPr="000F7EB4">
        <w:rPr>
          <w:b/>
          <w:sz w:val="24"/>
          <w:szCs w:val="24"/>
          <w:lang w:val="id-ID"/>
        </w:rPr>
        <w:t>Kesimpulan</w:t>
      </w:r>
    </w:p>
    <w:p w14:paraId="52637846" w14:textId="77777777" w:rsidR="00C27A4B" w:rsidRPr="000F7EB4" w:rsidRDefault="000F7EB4" w:rsidP="0019521C">
      <w:pPr>
        <w:pStyle w:val="ListParagraph"/>
        <w:spacing w:line="360" w:lineRule="auto"/>
        <w:ind w:left="357" w:firstLine="567"/>
        <w:jc w:val="both"/>
        <w:rPr>
          <w:sz w:val="24"/>
          <w:szCs w:val="24"/>
          <w:lang w:val="id-ID"/>
        </w:rPr>
        <w:sectPr w:rsidR="00C27A4B" w:rsidRPr="000F7EB4" w:rsidSect="0019521C">
          <w:pgSz w:w="11920" w:h="16840"/>
          <w:pgMar w:top="2268" w:right="1701" w:bottom="1701" w:left="2268" w:header="0" w:footer="1395" w:gutter="0"/>
          <w:cols w:space="720"/>
          <w:docGrid w:linePitch="272"/>
        </w:sectPr>
      </w:pPr>
      <w:r w:rsidRPr="000F7EB4">
        <w:rPr>
          <w:sz w:val="24"/>
          <w:szCs w:val="24"/>
          <w:lang w:val="id-ID"/>
        </w:rPr>
        <w:t>Dalam</w:t>
      </w:r>
      <w:r w:rsidRPr="000F7EB4">
        <w:rPr>
          <w:spacing w:val="1"/>
          <w:sz w:val="24"/>
          <w:szCs w:val="24"/>
          <w:lang w:val="id-ID"/>
        </w:rPr>
        <w:t xml:space="preserve"> </w:t>
      </w:r>
      <w:r w:rsidRPr="000F7EB4">
        <w:rPr>
          <w:sz w:val="24"/>
          <w:szCs w:val="24"/>
          <w:lang w:val="id-ID"/>
        </w:rPr>
        <w:t>konteks</w:t>
      </w:r>
      <w:r w:rsidRPr="000F7EB4">
        <w:rPr>
          <w:spacing w:val="1"/>
          <w:sz w:val="24"/>
          <w:szCs w:val="24"/>
          <w:lang w:val="id-ID"/>
        </w:rPr>
        <w:t xml:space="preserve"> </w:t>
      </w:r>
      <w:r w:rsidRPr="000F7EB4">
        <w:rPr>
          <w:sz w:val="24"/>
          <w:szCs w:val="24"/>
          <w:lang w:val="id-ID"/>
        </w:rPr>
        <w:t>pengembangan aplikasi</w:t>
      </w:r>
      <w:r w:rsidRPr="000F7EB4">
        <w:rPr>
          <w:spacing w:val="1"/>
          <w:sz w:val="24"/>
          <w:szCs w:val="24"/>
          <w:lang w:val="id-ID"/>
        </w:rPr>
        <w:t xml:space="preserve"> </w:t>
      </w:r>
      <w:r w:rsidRPr="000F7EB4">
        <w:rPr>
          <w:sz w:val="24"/>
          <w:szCs w:val="24"/>
          <w:lang w:val="id-ID"/>
        </w:rPr>
        <w:t>web,</w:t>
      </w:r>
      <w:r w:rsidRPr="000F7EB4">
        <w:rPr>
          <w:spacing w:val="1"/>
          <w:sz w:val="24"/>
          <w:szCs w:val="24"/>
          <w:lang w:val="id-ID"/>
        </w:rPr>
        <w:t xml:space="preserve"> </w:t>
      </w:r>
      <w:r w:rsidRPr="000F7EB4">
        <w:rPr>
          <w:sz w:val="24"/>
          <w:szCs w:val="24"/>
          <w:lang w:val="id-ID"/>
        </w:rPr>
        <w:t>kemampuan untuk mengunggah</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menampilkan gambar</w:t>
      </w:r>
      <w:r w:rsidRPr="000F7EB4">
        <w:rPr>
          <w:spacing w:val="1"/>
          <w:sz w:val="24"/>
          <w:szCs w:val="24"/>
          <w:lang w:val="id-ID"/>
        </w:rPr>
        <w:t xml:space="preserve"> </w:t>
      </w:r>
      <w:r w:rsidRPr="000F7EB4">
        <w:rPr>
          <w:sz w:val="24"/>
          <w:szCs w:val="24"/>
          <w:lang w:val="id-ID"/>
        </w:rPr>
        <w:t>menjadi</w:t>
      </w:r>
      <w:r w:rsidRPr="000F7EB4">
        <w:rPr>
          <w:spacing w:val="1"/>
          <w:sz w:val="24"/>
          <w:szCs w:val="24"/>
          <w:lang w:val="id-ID"/>
        </w:rPr>
        <w:t xml:space="preserve"> </w:t>
      </w:r>
      <w:r w:rsidRPr="000F7EB4">
        <w:rPr>
          <w:sz w:val="24"/>
          <w:szCs w:val="24"/>
          <w:lang w:val="id-ID"/>
        </w:rPr>
        <w:t>hal</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sangat</w:t>
      </w:r>
      <w:r w:rsidRPr="000F7EB4">
        <w:rPr>
          <w:spacing w:val="1"/>
          <w:sz w:val="24"/>
          <w:szCs w:val="24"/>
          <w:lang w:val="id-ID"/>
        </w:rPr>
        <w:t xml:space="preserve"> </w:t>
      </w:r>
      <w:r w:rsidRPr="000F7EB4">
        <w:rPr>
          <w:sz w:val="24"/>
          <w:szCs w:val="24"/>
          <w:lang w:val="id-ID"/>
        </w:rPr>
        <w:t>penting.</w:t>
      </w:r>
      <w:r w:rsidRPr="000F7EB4">
        <w:rPr>
          <w:spacing w:val="1"/>
          <w:sz w:val="24"/>
          <w:szCs w:val="24"/>
          <w:lang w:val="id-ID"/>
        </w:rPr>
        <w:t xml:space="preserve"> </w:t>
      </w:r>
      <w:r w:rsidRPr="000F7EB4">
        <w:rPr>
          <w:sz w:val="24"/>
          <w:szCs w:val="24"/>
          <w:lang w:val="id-ID"/>
        </w:rPr>
        <w:t>Fitur</w:t>
      </w:r>
      <w:r w:rsidRPr="000F7EB4">
        <w:rPr>
          <w:spacing w:val="1"/>
          <w:sz w:val="24"/>
          <w:szCs w:val="24"/>
          <w:lang w:val="id-ID"/>
        </w:rPr>
        <w:t xml:space="preserve"> </w:t>
      </w:r>
      <w:r w:rsidRPr="000F7EB4">
        <w:rPr>
          <w:sz w:val="24"/>
          <w:szCs w:val="24"/>
          <w:lang w:val="id-ID"/>
        </w:rPr>
        <w:t>ini memungkinkan</w:t>
      </w:r>
      <w:r w:rsidRPr="000F7EB4">
        <w:rPr>
          <w:spacing w:val="1"/>
          <w:sz w:val="24"/>
          <w:szCs w:val="24"/>
          <w:lang w:val="id-ID"/>
        </w:rPr>
        <w:t xml:space="preserve"> </w:t>
      </w:r>
      <w:r w:rsidRPr="000F7EB4">
        <w:rPr>
          <w:sz w:val="24"/>
          <w:szCs w:val="24"/>
          <w:lang w:val="id-ID"/>
        </w:rPr>
        <w:t>pengguna</w:t>
      </w:r>
      <w:r w:rsidRPr="000F7EB4">
        <w:rPr>
          <w:spacing w:val="1"/>
          <w:sz w:val="24"/>
          <w:szCs w:val="24"/>
          <w:lang w:val="id-ID"/>
        </w:rPr>
        <w:t xml:space="preserve"> </w:t>
      </w:r>
      <w:r w:rsidRPr="000F7EB4">
        <w:rPr>
          <w:sz w:val="24"/>
          <w:szCs w:val="24"/>
          <w:lang w:val="id-ID"/>
        </w:rPr>
        <w:t>untuk</w:t>
      </w:r>
      <w:r w:rsidRPr="000F7EB4">
        <w:rPr>
          <w:spacing w:val="1"/>
          <w:sz w:val="24"/>
          <w:szCs w:val="24"/>
          <w:lang w:val="id-ID"/>
        </w:rPr>
        <w:t xml:space="preserve"> </w:t>
      </w:r>
      <w:r w:rsidRPr="000F7EB4">
        <w:rPr>
          <w:sz w:val="24"/>
          <w:szCs w:val="24"/>
          <w:lang w:val="id-ID"/>
        </w:rPr>
        <w:t>memperkaya konten</w:t>
      </w:r>
      <w:r w:rsidRPr="000F7EB4">
        <w:rPr>
          <w:spacing w:val="1"/>
          <w:sz w:val="24"/>
          <w:szCs w:val="24"/>
          <w:lang w:val="id-ID"/>
        </w:rPr>
        <w:t xml:space="preserve"> </w:t>
      </w:r>
      <w:r w:rsidRPr="000F7EB4">
        <w:rPr>
          <w:sz w:val="24"/>
          <w:szCs w:val="24"/>
          <w:lang w:val="id-ID"/>
        </w:rPr>
        <w:t>dengan</w:t>
      </w:r>
      <w:r w:rsidRPr="000F7EB4">
        <w:rPr>
          <w:spacing w:val="1"/>
          <w:sz w:val="24"/>
          <w:szCs w:val="24"/>
          <w:lang w:val="id-ID"/>
        </w:rPr>
        <w:t xml:space="preserve"> </w:t>
      </w:r>
      <w:r w:rsidRPr="000F7EB4">
        <w:rPr>
          <w:sz w:val="24"/>
          <w:szCs w:val="24"/>
          <w:lang w:val="id-ID"/>
        </w:rPr>
        <w:t>visual</w:t>
      </w:r>
      <w:r w:rsidRPr="000F7EB4">
        <w:rPr>
          <w:spacing w:val="1"/>
          <w:sz w:val="24"/>
          <w:szCs w:val="24"/>
          <w:lang w:val="id-ID"/>
        </w:rPr>
        <w:t xml:space="preserve"> </w:t>
      </w:r>
      <w:r w:rsidRPr="000F7EB4">
        <w:rPr>
          <w:sz w:val="24"/>
          <w:szCs w:val="24"/>
          <w:lang w:val="id-ID"/>
        </w:rPr>
        <w:t>yang</w:t>
      </w:r>
      <w:r w:rsidRPr="000F7EB4">
        <w:rPr>
          <w:spacing w:val="1"/>
          <w:sz w:val="24"/>
          <w:szCs w:val="24"/>
          <w:lang w:val="id-ID"/>
        </w:rPr>
        <w:t xml:space="preserve"> </w:t>
      </w:r>
      <w:r w:rsidRPr="000F7EB4">
        <w:rPr>
          <w:sz w:val="24"/>
          <w:szCs w:val="24"/>
          <w:lang w:val="id-ID"/>
        </w:rPr>
        <w:t xml:space="preserve">menarik dan relevan, seperti foto profil, ilustrasi produk, atau galeri gambar. Proses </w:t>
      </w:r>
      <w:proofErr w:type="spellStart"/>
      <w:r w:rsidRPr="000F7EB4">
        <w:rPr>
          <w:sz w:val="24"/>
          <w:szCs w:val="24"/>
          <w:lang w:val="id-ID"/>
        </w:rPr>
        <w:t>upload</w:t>
      </w:r>
      <w:proofErr w:type="spellEnd"/>
      <w:r w:rsidRPr="000F7EB4">
        <w:rPr>
          <w:sz w:val="24"/>
          <w:szCs w:val="24"/>
          <w:lang w:val="id-ID"/>
        </w:rPr>
        <w:t xml:space="preserve"> gambar</w:t>
      </w:r>
      <w:r w:rsidRPr="000F7EB4">
        <w:rPr>
          <w:spacing w:val="1"/>
          <w:sz w:val="24"/>
          <w:szCs w:val="24"/>
          <w:lang w:val="id-ID"/>
        </w:rPr>
        <w:t xml:space="preserve"> </w:t>
      </w:r>
      <w:r w:rsidRPr="000F7EB4">
        <w:rPr>
          <w:sz w:val="24"/>
          <w:szCs w:val="24"/>
          <w:lang w:val="id-ID"/>
        </w:rPr>
        <w:t>melibatkan beberapa</w:t>
      </w:r>
      <w:r w:rsidRPr="000F7EB4">
        <w:rPr>
          <w:spacing w:val="1"/>
          <w:sz w:val="24"/>
          <w:szCs w:val="24"/>
          <w:lang w:val="id-ID"/>
        </w:rPr>
        <w:t xml:space="preserve"> </w:t>
      </w:r>
      <w:r w:rsidRPr="000F7EB4">
        <w:rPr>
          <w:sz w:val="24"/>
          <w:szCs w:val="24"/>
          <w:lang w:val="id-ID"/>
        </w:rPr>
        <w:t>tahap,</w:t>
      </w:r>
      <w:r w:rsidRPr="000F7EB4">
        <w:rPr>
          <w:spacing w:val="1"/>
          <w:sz w:val="24"/>
          <w:szCs w:val="24"/>
          <w:lang w:val="id-ID"/>
        </w:rPr>
        <w:t xml:space="preserve"> </w:t>
      </w:r>
      <w:r w:rsidRPr="000F7EB4">
        <w:rPr>
          <w:sz w:val="24"/>
          <w:szCs w:val="24"/>
          <w:lang w:val="id-ID"/>
        </w:rPr>
        <w:t>termasuk</w:t>
      </w:r>
      <w:r w:rsidRPr="000F7EB4">
        <w:rPr>
          <w:spacing w:val="1"/>
          <w:sz w:val="24"/>
          <w:szCs w:val="24"/>
          <w:lang w:val="id-ID"/>
        </w:rPr>
        <w:t xml:space="preserve"> </w:t>
      </w:r>
      <w:r w:rsidRPr="000F7EB4">
        <w:rPr>
          <w:sz w:val="24"/>
          <w:szCs w:val="24"/>
          <w:lang w:val="id-ID"/>
        </w:rPr>
        <w:t>pemilihan gambar</w:t>
      </w:r>
      <w:r w:rsidRPr="000F7EB4">
        <w:rPr>
          <w:spacing w:val="1"/>
          <w:sz w:val="24"/>
          <w:szCs w:val="24"/>
          <w:lang w:val="id-ID"/>
        </w:rPr>
        <w:t xml:space="preserve"> </w:t>
      </w:r>
      <w:r w:rsidRPr="000F7EB4">
        <w:rPr>
          <w:sz w:val="24"/>
          <w:szCs w:val="24"/>
          <w:lang w:val="id-ID"/>
        </w:rPr>
        <w:t>oleh</w:t>
      </w:r>
      <w:r w:rsidRPr="000F7EB4">
        <w:rPr>
          <w:spacing w:val="1"/>
          <w:sz w:val="24"/>
          <w:szCs w:val="24"/>
          <w:lang w:val="id-ID"/>
        </w:rPr>
        <w:t xml:space="preserve"> </w:t>
      </w:r>
      <w:r w:rsidRPr="000F7EB4">
        <w:rPr>
          <w:sz w:val="24"/>
          <w:szCs w:val="24"/>
          <w:lang w:val="id-ID"/>
        </w:rPr>
        <w:t>pengguna, pengiriman gambar ke</w:t>
      </w:r>
      <w:r w:rsidRPr="000F7EB4">
        <w:rPr>
          <w:spacing w:val="1"/>
          <w:sz w:val="24"/>
          <w:szCs w:val="24"/>
          <w:lang w:val="id-ID"/>
        </w:rPr>
        <w:t xml:space="preserve"> </w:t>
      </w:r>
      <w:r w:rsidRPr="000F7EB4">
        <w:rPr>
          <w:sz w:val="24"/>
          <w:szCs w:val="24"/>
          <w:lang w:val="id-ID"/>
        </w:rPr>
        <w:t>server melalui internet, penyimpanan gambar di</w:t>
      </w:r>
      <w:r w:rsidRPr="000F7EB4">
        <w:rPr>
          <w:spacing w:val="1"/>
          <w:sz w:val="24"/>
          <w:szCs w:val="24"/>
          <w:lang w:val="id-ID"/>
        </w:rPr>
        <w:t xml:space="preserve"> </w:t>
      </w:r>
      <w:r w:rsidRPr="000F7EB4">
        <w:rPr>
          <w:sz w:val="24"/>
          <w:szCs w:val="24"/>
          <w:lang w:val="id-ID"/>
        </w:rPr>
        <w:t xml:space="preserve">sistem </w:t>
      </w:r>
      <w:proofErr w:type="spellStart"/>
      <w:r w:rsidRPr="000F7EB4">
        <w:rPr>
          <w:sz w:val="24"/>
          <w:szCs w:val="24"/>
          <w:lang w:val="id-ID"/>
        </w:rPr>
        <w:t>file</w:t>
      </w:r>
      <w:proofErr w:type="spellEnd"/>
      <w:r w:rsidRPr="000F7EB4">
        <w:rPr>
          <w:sz w:val="24"/>
          <w:szCs w:val="24"/>
          <w:lang w:val="id-ID"/>
        </w:rPr>
        <w:t xml:space="preserve"> atau</w:t>
      </w:r>
      <w:r w:rsidRPr="000F7EB4">
        <w:rPr>
          <w:spacing w:val="1"/>
          <w:sz w:val="24"/>
          <w:szCs w:val="24"/>
          <w:lang w:val="id-ID"/>
        </w:rPr>
        <w:t xml:space="preserve"> </w:t>
      </w:r>
      <w:r w:rsidRPr="000F7EB4">
        <w:rPr>
          <w:sz w:val="24"/>
          <w:szCs w:val="24"/>
          <w:lang w:val="id-ID"/>
        </w:rPr>
        <w:t xml:space="preserve">penyimpanan </w:t>
      </w:r>
      <w:proofErr w:type="spellStart"/>
      <w:r w:rsidRPr="000F7EB4">
        <w:rPr>
          <w:sz w:val="24"/>
          <w:szCs w:val="24"/>
          <w:lang w:val="id-ID"/>
        </w:rPr>
        <w:t>cloud</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terakhir</w:t>
      </w:r>
      <w:r w:rsidRPr="000F7EB4">
        <w:rPr>
          <w:spacing w:val="1"/>
          <w:sz w:val="24"/>
          <w:szCs w:val="24"/>
          <w:lang w:val="id-ID"/>
        </w:rPr>
        <w:t xml:space="preserve"> </w:t>
      </w:r>
      <w:r w:rsidRPr="000F7EB4">
        <w:rPr>
          <w:sz w:val="24"/>
          <w:szCs w:val="24"/>
          <w:lang w:val="id-ID"/>
        </w:rPr>
        <w:t>menampilkan gambar</w:t>
      </w:r>
      <w:r w:rsidRPr="000F7EB4">
        <w:rPr>
          <w:spacing w:val="1"/>
          <w:sz w:val="24"/>
          <w:szCs w:val="24"/>
          <w:lang w:val="id-ID"/>
        </w:rPr>
        <w:t xml:space="preserve"> </w:t>
      </w:r>
      <w:r w:rsidRPr="000F7EB4">
        <w:rPr>
          <w:sz w:val="24"/>
          <w:szCs w:val="24"/>
          <w:lang w:val="id-ID"/>
        </w:rPr>
        <w:t>kembali</w:t>
      </w:r>
      <w:r w:rsidRPr="000F7EB4">
        <w:rPr>
          <w:spacing w:val="1"/>
          <w:sz w:val="24"/>
          <w:szCs w:val="24"/>
          <w:lang w:val="id-ID"/>
        </w:rPr>
        <w:t xml:space="preserve"> </w:t>
      </w:r>
      <w:r w:rsidRPr="000F7EB4">
        <w:rPr>
          <w:sz w:val="24"/>
          <w:szCs w:val="24"/>
          <w:lang w:val="id-ID"/>
        </w:rPr>
        <w:t>di</w:t>
      </w:r>
      <w:r w:rsidRPr="000F7EB4">
        <w:rPr>
          <w:spacing w:val="1"/>
          <w:sz w:val="24"/>
          <w:szCs w:val="24"/>
          <w:lang w:val="id-ID"/>
        </w:rPr>
        <w:t xml:space="preserve"> </w:t>
      </w:r>
      <w:r w:rsidRPr="000F7EB4">
        <w:rPr>
          <w:sz w:val="24"/>
          <w:szCs w:val="24"/>
          <w:lang w:val="id-ID"/>
        </w:rPr>
        <w:t>antarmuka pengguna.</w:t>
      </w:r>
      <w:r w:rsidRPr="000F7EB4">
        <w:rPr>
          <w:spacing w:val="1"/>
          <w:sz w:val="24"/>
          <w:szCs w:val="24"/>
          <w:lang w:val="id-ID"/>
        </w:rPr>
        <w:t xml:space="preserve"> </w:t>
      </w:r>
      <w:r w:rsidRPr="000F7EB4">
        <w:rPr>
          <w:sz w:val="24"/>
          <w:szCs w:val="24"/>
          <w:lang w:val="id-ID"/>
        </w:rPr>
        <w:t>Dengan</w:t>
      </w:r>
      <w:r w:rsidRPr="000F7EB4">
        <w:rPr>
          <w:spacing w:val="1"/>
          <w:sz w:val="24"/>
          <w:szCs w:val="24"/>
          <w:lang w:val="id-ID"/>
        </w:rPr>
        <w:t xml:space="preserve"> </w:t>
      </w:r>
      <w:r w:rsidRPr="000F7EB4">
        <w:rPr>
          <w:sz w:val="24"/>
          <w:szCs w:val="24"/>
          <w:lang w:val="id-ID"/>
        </w:rPr>
        <w:t>memastikan bahwa</w:t>
      </w:r>
      <w:r w:rsidRPr="000F7EB4">
        <w:rPr>
          <w:spacing w:val="1"/>
          <w:sz w:val="24"/>
          <w:szCs w:val="24"/>
          <w:lang w:val="id-ID"/>
        </w:rPr>
        <w:t xml:space="preserve"> </w:t>
      </w:r>
      <w:r w:rsidRPr="000F7EB4">
        <w:rPr>
          <w:sz w:val="24"/>
          <w:szCs w:val="24"/>
          <w:lang w:val="id-ID"/>
        </w:rPr>
        <w:t>langkah-langkah ini</w:t>
      </w:r>
      <w:r w:rsidRPr="000F7EB4">
        <w:rPr>
          <w:spacing w:val="1"/>
          <w:sz w:val="24"/>
          <w:szCs w:val="24"/>
          <w:lang w:val="id-ID"/>
        </w:rPr>
        <w:t xml:space="preserve"> </w:t>
      </w:r>
      <w:r w:rsidRPr="000F7EB4">
        <w:rPr>
          <w:sz w:val="24"/>
          <w:szCs w:val="24"/>
          <w:lang w:val="id-ID"/>
        </w:rPr>
        <w:t>diimplementasikan dengan</w:t>
      </w:r>
      <w:r w:rsidRPr="000F7EB4">
        <w:rPr>
          <w:spacing w:val="1"/>
          <w:sz w:val="24"/>
          <w:szCs w:val="24"/>
          <w:lang w:val="id-ID"/>
        </w:rPr>
        <w:t xml:space="preserve"> </w:t>
      </w:r>
      <w:r w:rsidRPr="000F7EB4">
        <w:rPr>
          <w:sz w:val="24"/>
          <w:szCs w:val="24"/>
          <w:lang w:val="id-ID"/>
        </w:rPr>
        <w:t>benar,</w:t>
      </w:r>
      <w:r w:rsidRPr="000F7EB4">
        <w:rPr>
          <w:spacing w:val="1"/>
          <w:sz w:val="24"/>
          <w:szCs w:val="24"/>
          <w:lang w:val="id-ID"/>
        </w:rPr>
        <w:t xml:space="preserve"> </w:t>
      </w:r>
      <w:r w:rsidRPr="000F7EB4">
        <w:rPr>
          <w:sz w:val="24"/>
          <w:szCs w:val="24"/>
          <w:lang w:val="id-ID"/>
        </w:rPr>
        <w:t>aplikasi</w:t>
      </w:r>
      <w:r w:rsidRPr="000F7EB4">
        <w:rPr>
          <w:spacing w:val="1"/>
          <w:sz w:val="24"/>
          <w:szCs w:val="24"/>
          <w:lang w:val="id-ID"/>
        </w:rPr>
        <w:t xml:space="preserve"> </w:t>
      </w:r>
      <w:r w:rsidRPr="000F7EB4">
        <w:rPr>
          <w:sz w:val="24"/>
          <w:szCs w:val="24"/>
          <w:lang w:val="id-ID"/>
        </w:rPr>
        <w:t>dapat</w:t>
      </w:r>
      <w:r w:rsidRPr="000F7EB4">
        <w:rPr>
          <w:spacing w:val="1"/>
          <w:sz w:val="24"/>
          <w:szCs w:val="24"/>
          <w:lang w:val="id-ID"/>
        </w:rPr>
        <w:t xml:space="preserve"> </w:t>
      </w:r>
      <w:r w:rsidRPr="000F7EB4">
        <w:rPr>
          <w:sz w:val="24"/>
          <w:szCs w:val="24"/>
          <w:lang w:val="id-ID"/>
        </w:rPr>
        <w:t>menyediakan pengalaman yang</w:t>
      </w:r>
      <w:r w:rsidRPr="000F7EB4">
        <w:rPr>
          <w:spacing w:val="1"/>
          <w:sz w:val="24"/>
          <w:szCs w:val="24"/>
          <w:lang w:val="id-ID"/>
        </w:rPr>
        <w:t xml:space="preserve"> </w:t>
      </w:r>
      <w:r w:rsidRPr="000F7EB4">
        <w:rPr>
          <w:sz w:val="24"/>
          <w:szCs w:val="24"/>
          <w:lang w:val="id-ID"/>
        </w:rPr>
        <w:t>lebih</w:t>
      </w:r>
      <w:r w:rsidRPr="000F7EB4">
        <w:rPr>
          <w:spacing w:val="1"/>
          <w:sz w:val="24"/>
          <w:szCs w:val="24"/>
          <w:lang w:val="id-ID"/>
        </w:rPr>
        <w:t xml:space="preserve"> </w:t>
      </w:r>
      <w:r w:rsidRPr="000F7EB4">
        <w:rPr>
          <w:sz w:val="24"/>
          <w:szCs w:val="24"/>
          <w:lang w:val="id-ID"/>
        </w:rPr>
        <w:t>dinamis, menarik,</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interaktif bagi</w:t>
      </w:r>
      <w:r w:rsidRPr="000F7EB4">
        <w:rPr>
          <w:spacing w:val="1"/>
          <w:sz w:val="24"/>
          <w:szCs w:val="24"/>
          <w:lang w:val="id-ID"/>
        </w:rPr>
        <w:t xml:space="preserve"> </w:t>
      </w:r>
      <w:r w:rsidRPr="000F7EB4">
        <w:rPr>
          <w:sz w:val="24"/>
          <w:szCs w:val="24"/>
          <w:lang w:val="id-ID"/>
        </w:rPr>
        <w:t>pengguna.</w:t>
      </w:r>
      <w:r w:rsidRPr="000F7EB4">
        <w:rPr>
          <w:spacing w:val="1"/>
          <w:sz w:val="24"/>
          <w:szCs w:val="24"/>
          <w:lang w:val="id-ID"/>
        </w:rPr>
        <w:t xml:space="preserve"> </w:t>
      </w:r>
      <w:r w:rsidRPr="000F7EB4">
        <w:rPr>
          <w:sz w:val="24"/>
          <w:szCs w:val="24"/>
          <w:lang w:val="id-ID"/>
        </w:rPr>
        <w:t>Dengan</w:t>
      </w:r>
      <w:r w:rsidRPr="000F7EB4">
        <w:rPr>
          <w:spacing w:val="1"/>
          <w:sz w:val="24"/>
          <w:szCs w:val="24"/>
          <w:lang w:val="id-ID"/>
        </w:rPr>
        <w:t xml:space="preserve"> </w:t>
      </w:r>
      <w:r w:rsidRPr="000F7EB4">
        <w:rPr>
          <w:sz w:val="24"/>
          <w:szCs w:val="24"/>
          <w:lang w:val="id-ID"/>
        </w:rPr>
        <w:t>demikian,</w:t>
      </w:r>
      <w:r w:rsidRPr="000F7EB4">
        <w:rPr>
          <w:spacing w:val="1"/>
          <w:sz w:val="24"/>
          <w:szCs w:val="24"/>
          <w:lang w:val="id-ID"/>
        </w:rPr>
        <w:t xml:space="preserve"> </w:t>
      </w:r>
      <w:r w:rsidRPr="000F7EB4">
        <w:rPr>
          <w:sz w:val="24"/>
          <w:szCs w:val="24"/>
          <w:lang w:val="id-ID"/>
        </w:rPr>
        <w:t>fitur</w:t>
      </w:r>
      <w:r w:rsidRPr="000F7EB4">
        <w:rPr>
          <w:spacing w:val="1"/>
          <w:sz w:val="24"/>
          <w:szCs w:val="24"/>
          <w:lang w:val="id-ID"/>
        </w:rPr>
        <w:t xml:space="preserve"> </w:t>
      </w:r>
      <w:proofErr w:type="spellStart"/>
      <w:r w:rsidRPr="000F7EB4">
        <w:rPr>
          <w:sz w:val="24"/>
          <w:szCs w:val="24"/>
          <w:lang w:val="id-ID"/>
        </w:rPr>
        <w:t>upload</w:t>
      </w:r>
      <w:proofErr w:type="spellEnd"/>
      <w:r w:rsidRPr="000F7EB4">
        <w:rPr>
          <w:spacing w:val="1"/>
          <w:sz w:val="24"/>
          <w:szCs w:val="24"/>
          <w:lang w:val="id-ID"/>
        </w:rPr>
        <w:t xml:space="preserve"> </w:t>
      </w:r>
      <w:r w:rsidRPr="000F7EB4">
        <w:rPr>
          <w:sz w:val="24"/>
          <w:szCs w:val="24"/>
          <w:lang w:val="id-ID"/>
        </w:rPr>
        <w:t>gambar memiliki peran</w:t>
      </w:r>
      <w:r w:rsidRPr="000F7EB4">
        <w:rPr>
          <w:spacing w:val="1"/>
          <w:sz w:val="24"/>
          <w:szCs w:val="24"/>
          <w:lang w:val="id-ID"/>
        </w:rPr>
        <w:t xml:space="preserve"> </w:t>
      </w:r>
      <w:r w:rsidRPr="000F7EB4">
        <w:rPr>
          <w:sz w:val="24"/>
          <w:szCs w:val="24"/>
          <w:lang w:val="id-ID"/>
        </w:rPr>
        <w:t>krusial</w:t>
      </w:r>
      <w:r w:rsidRPr="000F7EB4">
        <w:rPr>
          <w:spacing w:val="1"/>
          <w:sz w:val="24"/>
          <w:szCs w:val="24"/>
          <w:lang w:val="id-ID"/>
        </w:rPr>
        <w:t xml:space="preserve"> </w:t>
      </w:r>
      <w:r w:rsidRPr="000F7EB4">
        <w:rPr>
          <w:sz w:val="24"/>
          <w:szCs w:val="24"/>
          <w:lang w:val="id-ID"/>
        </w:rPr>
        <w:t>dalam</w:t>
      </w:r>
      <w:r w:rsidRPr="000F7EB4">
        <w:rPr>
          <w:spacing w:val="1"/>
          <w:sz w:val="24"/>
          <w:szCs w:val="24"/>
          <w:lang w:val="id-ID"/>
        </w:rPr>
        <w:t xml:space="preserve"> </w:t>
      </w:r>
      <w:r w:rsidRPr="000F7EB4">
        <w:rPr>
          <w:sz w:val="24"/>
          <w:szCs w:val="24"/>
          <w:lang w:val="id-ID"/>
        </w:rPr>
        <w:t>meningkatkan kualitas</w:t>
      </w:r>
      <w:r w:rsidRPr="000F7EB4">
        <w:rPr>
          <w:spacing w:val="1"/>
          <w:sz w:val="24"/>
          <w:szCs w:val="24"/>
          <w:lang w:val="id-ID"/>
        </w:rPr>
        <w:t xml:space="preserve"> </w:t>
      </w:r>
      <w:r w:rsidRPr="000F7EB4">
        <w:rPr>
          <w:sz w:val="24"/>
          <w:szCs w:val="24"/>
          <w:lang w:val="id-ID"/>
        </w:rPr>
        <w:t>dan</w:t>
      </w:r>
      <w:r w:rsidRPr="000F7EB4">
        <w:rPr>
          <w:spacing w:val="1"/>
          <w:sz w:val="24"/>
          <w:szCs w:val="24"/>
          <w:lang w:val="id-ID"/>
        </w:rPr>
        <w:t xml:space="preserve"> </w:t>
      </w:r>
      <w:r w:rsidRPr="000F7EB4">
        <w:rPr>
          <w:sz w:val="24"/>
          <w:szCs w:val="24"/>
          <w:lang w:val="id-ID"/>
        </w:rPr>
        <w:t>fungsionalitas aplikasi web secara</w:t>
      </w:r>
      <w:r w:rsidRPr="000F7EB4">
        <w:rPr>
          <w:spacing w:val="-1"/>
          <w:sz w:val="24"/>
          <w:szCs w:val="24"/>
          <w:lang w:val="id-ID"/>
        </w:rPr>
        <w:t xml:space="preserve"> </w:t>
      </w:r>
      <w:r w:rsidRPr="000F7EB4">
        <w:rPr>
          <w:sz w:val="24"/>
          <w:szCs w:val="24"/>
          <w:lang w:val="id-ID"/>
        </w:rPr>
        <w:t>keseluruhan.</w:t>
      </w:r>
    </w:p>
    <w:p w14:paraId="701ADE07" w14:textId="4BB301DD" w:rsidR="0019521C" w:rsidRPr="000F7EB4" w:rsidRDefault="000F7EB4" w:rsidP="0019521C">
      <w:pPr>
        <w:spacing w:line="360" w:lineRule="auto"/>
        <w:ind w:right="476"/>
        <w:jc w:val="center"/>
        <w:rPr>
          <w:b/>
          <w:sz w:val="28"/>
          <w:szCs w:val="28"/>
          <w:lang w:val="id-ID"/>
        </w:rPr>
      </w:pPr>
      <w:r w:rsidRPr="000F7EB4">
        <w:rPr>
          <w:b/>
          <w:sz w:val="28"/>
          <w:szCs w:val="28"/>
          <w:lang w:val="id-ID"/>
        </w:rPr>
        <w:lastRenderedPageBreak/>
        <w:t>DAFTAR PUSTAKA</w:t>
      </w:r>
    </w:p>
    <w:p w14:paraId="4CEE0BEE" w14:textId="77777777" w:rsidR="000F7EB4" w:rsidRPr="000F7EB4" w:rsidRDefault="000F7EB4" w:rsidP="000F7EB4">
      <w:pPr>
        <w:spacing w:line="360" w:lineRule="auto"/>
        <w:ind w:left="720" w:right="476" w:hanging="720"/>
        <w:rPr>
          <w:sz w:val="24"/>
          <w:szCs w:val="24"/>
          <w:lang w:val="id-ID"/>
        </w:rPr>
      </w:pPr>
      <w:proofErr w:type="spellStart"/>
      <w:r w:rsidRPr="000F7EB4">
        <w:rPr>
          <w:sz w:val="24"/>
          <w:szCs w:val="24"/>
          <w:lang w:val="id-ID"/>
        </w:rPr>
        <w:t>Last</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First. (2024) Pengertian</w:t>
      </w:r>
      <w:r w:rsidRPr="000F7EB4">
        <w:rPr>
          <w:spacing w:val="-1"/>
          <w:sz w:val="24"/>
          <w:szCs w:val="24"/>
          <w:lang w:val="id-ID"/>
        </w:rPr>
        <w:t xml:space="preserve"> </w:t>
      </w:r>
      <w:proofErr w:type="spellStart"/>
      <w:r w:rsidRPr="000F7EB4">
        <w:rPr>
          <w:sz w:val="24"/>
          <w:szCs w:val="24"/>
          <w:lang w:val="id-ID"/>
        </w:rPr>
        <w:t>Upload</w:t>
      </w:r>
      <w:proofErr w:type="spellEnd"/>
      <w:r w:rsidRPr="000F7EB4">
        <w:rPr>
          <w:sz w:val="24"/>
          <w:szCs w:val="24"/>
          <w:lang w:val="id-ID"/>
        </w:rPr>
        <w:t xml:space="preserve"> dan Istilah</w:t>
      </w:r>
      <w:r w:rsidRPr="000F7EB4">
        <w:rPr>
          <w:spacing w:val="-1"/>
          <w:sz w:val="24"/>
          <w:szCs w:val="24"/>
          <w:lang w:val="id-ID"/>
        </w:rPr>
        <w:t xml:space="preserve"> </w:t>
      </w:r>
      <w:r w:rsidRPr="000F7EB4">
        <w:rPr>
          <w:sz w:val="24"/>
          <w:szCs w:val="24"/>
          <w:lang w:val="id-ID"/>
        </w:rPr>
        <w:t>Lain</w:t>
      </w:r>
      <w:r w:rsidRPr="000F7EB4">
        <w:rPr>
          <w:spacing w:val="-1"/>
          <w:sz w:val="24"/>
          <w:szCs w:val="24"/>
          <w:lang w:val="id-ID"/>
        </w:rPr>
        <w:t xml:space="preserve"> </w:t>
      </w:r>
      <w:r w:rsidRPr="000F7EB4">
        <w:rPr>
          <w:sz w:val="24"/>
          <w:szCs w:val="24"/>
          <w:lang w:val="id-ID"/>
        </w:rPr>
        <w:t>di Media</w:t>
      </w:r>
      <w:r w:rsidRPr="000F7EB4">
        <w:rPr>
          <w:spacing w:val="-1"/>
          <w:sz w:val="24"/>
          <w:szCs w:val="24"/>
          <w:lang w:val="id-ID"/>
        </w:rPr>
        <w:t xml:space="preserve"> </w:t>
      </w:r>
      <w:r w:rsidRPr="000F7EB4">
        <w:rPr>
          <w:sz w:val="24"/>
          <w:szCs w:val="24"/>
          <w:lang w:val="id-ID"/>
        </w:rPr>
        <w:t>Sosial</w:t>
      </w:r>
      <w:r w:rsidRPr="000F7EB4">
        <w:rPr>
          <w:spacing w:val="-1"/>
          <w:sz w:val="24"/>
          <w:szCs w:val="24"/>
          <w:lang w:val="id-ID"/>
        </w:rPr>
        <w:t xml:space="preserve"> </w:t>
      </w:r>
      <w:r w:rsidRPr="000F7EB4">
        <w:rPr>
          <w:sz w:val="24"/>
          <w:szCs w:val="24"/>
          <w:lang w:val="id-ID"/>
        </w:rPr>
        <w:t>| kumparan.com.</w:t>
      </w:r>
      <w:r w:rsidRPr="000F7EB4">
        <w:rPr>
          <w:spacing w:val="-1"/>
          <w:sz w:val="24"/>
          <w:szCs w:val="24"/>
          <w:lang w:val="id-ID"/>
        </w:rPr>
        <w:t xml:space="preserve"> </w:t>
      </w:r>
      <w:r w:rsidRPr="000F7EB4">
        <w:rPr>
          <w:sz w:val="24"/>
          <w:szCs w:val="24"/>
          <w:lang w:val="id-ID"/>
        </w:rPr>
        <w:t xml:space="preserve">Di akses pada 29 Mai 2024, dari </w:t>
      </w:r>
      <w:hyperlink r:id="rId26">
        <w:r w:rsidRPr="000F7EB4">
          <w:rPr>
            <w:color w:val="00007F"/>
            <w:sz w:val="24"/>
            <w:szCs w:val="24"/>
            <w:u w:val="single" w:color="00007F"/>
            <w:lang w:val="id-ID"/>
          </w:rPr>
          <w:t>https://kumparan.com/pengertian-dan-istilah/pengertian-upload-dan-</w:t>
        </w:r>
        <w:r w:rsidRPr="000F7EB4">
          <w:rPr>
            <w:color w:val="00007F"/>
            <w:sz w:val="24"/>
            <w:szCs w:val="24"/>
            <w:lang w:val="id-ID"/>
          </w:rPr>
          <w:t xml:space="preserve"> </w:t>
        </w:r>
      </w:hyperlink>
      <w:hyperlink r:id="rId27">
        <w:r w:rsidRPr="000F7EB4">
          <w:rPr>
            <w:color w:val="00007F"/>
            <w:sz w:val="24"/>
            <w:szCs w:val="24"/>
            <w:u w:val="single" w:color="00007F"/>
            <w:lang w:val="id-ID"/>
          </w:rPr>
          <w:t>istilah-lain-di-media-sosial-210rmZs1wEj/1</w:t>
        </w:r>
      </w:hyperlink>
    </w:p>
    <w:p w14:paraId="52637851" w14:textId="37EC189F" w:rsidR="00C27A4B" w:rsidRPr="000F7EB4" w:rsidRDefault="000F7EB4" w:rsidP="000F7EB4">
      <w:pPr>
        <w:spacing w:line="360" w:lineRule="auto"/>
        <w:ind w:left="720" w:right="476" w:hanging="720"/>
        <w:rPr>
          <w:sz w:val="24"/>
          <w:szCs w:val="24"/>
          <w:lang w:val="id-ID"/>
        </w:rPr>
      </w:pPr>
      <w:r w:rsidRPr="000F7EB4">
        <w:rPr>
          <w:sz w:val="24"/>
          <w:szCs w:val="24"/>
          <w:lang w:val="id-ID"/>
        </w:rPr>
        <w:t>Diki Alfarabi</w:t>
      </w:r>
      <w:r w:rsidRPr="000F7EB4">
        <w:rPr>
          <w:spacing w:val="-1"/>
          <w:sz w:val="24"/>
          <w:szCs w:val="24"/>
          <w:lang w:val="id-ID"/>
        </w:rPr>
        <w:t xml:space="preserve"> </w:t>
      </w:r>
      <w:r w:rsidRPr="000F7EB4">
        <w:rPr>
          <w:sz w:val="24"/>
          <w:szCs w:val="24"/>
          <w:lang w:val="id-ID"/>
        </w:rPr>
        <w:t>Hadi. (2024) Tutorial</w:t>
      </w:r>
      <w:r w:rsidRPr="000F7EB4">
        <w:rPr>
          <w:spacing w:val="-1"/>
          <w:sz w:val="24"/>
          <w:szCs w:val="24"/>
          <w:lang w:val="id-ID"/>
        </w:rPr>
        <w:t xml:space="preserve"> </w:t>
      </w:r>
      <w:proofErr w:type="spellStart"/>
      <w:r w:rsidRPr="000F7EB4">
        <w:rPr>
          <w:sz w:val="24"/>
          <w:szCs w:val="24"/>
          <w:lang w:val="id-ID"/>
        </w:rPr>
        <w:t>Laravel</w:t>
      </w:r>
      <w:proofErr w:type="spellEnd"/>
      <w:r w:rsidRPr="000F7EB4">
        <w:rPr>
          <w:spacing w:val="-1"/>
          <w:sz w:val="24"/>
          <w:szCs w:val="24"/>
          <w:lang w:val="id-ID"/>
        </w:rPr>
        <w:t xml:space="preserve"> </w:t>
      </w:r>
      <w:r w:rsidRPr="000F7EB4">
        <w:rPr>
          <w:sz w:val="24"/>
          <w:szCs w:val="24"/>
          <w:lang w:val="id-ID"/>
        </w:rPr>
        <w:t>#30 : Membuat</w:t>
      </w:r>
      <w:r w:rsidRPr="000F7EB4">
        <w:rPr>
          <w:spacing w:val="-1"/>
          <w:sz w:val="24"/>
          <w:szCs w:val="24"/>
          <w:lang w:val="id-ID"/>
        </w:rPr>
        <w:t xml:space="preserve"> </w:t>
      </w:r>
      <w:proofErr w:type="spellStart"/>
      <w:r w:rsidRPr="000F7EB4">
        <w:rPr>
          <w:sz w:val="24"/>
          <w:szCs w:val="24"/>
          <w:lang w:val="id-ID"/>
        </w:rPr>
        <w:t>Upload</w:t>
      </w:r>
      <w:proofErr w:type="spellEnd"/>
      <w:r w:rsidRPr="000F7EB4">
        <w:rPr>
          <w:sz w:val="24"/>
          <w:szCs w:val="24"/>
          <w:lang w:val="id-ID"/>
        </w:rPr>
        <w:t xml:space="preserve"> </w:t>
      </w:r>
      <w:proofErr w:type="spellStart"/>
      <w:r w:rsidRPr="000F7EB4">
        <w:rPr>
          <w:sz w:val="24"/>
          <w:szCs w:val="24"/>
          <w:lang w:val="id-ID"/>
        </w:rPr>
        <w:t>File</w:t>
      </w:r>
      <w:proofErr w:type="spellEnd"/>
      <w:r w:rsidRPr="000F7EB4">
        <w:rPr>
          <w:sz w:val="24"/>
          <w:szCs w:val="24"/>
          <w:lang w:val="id-ID"/>
        </w:rPr>
        <w:t xml:space="preserve"> </w:t>
      </w:r>
      <w:proofErr w:type="spellStart"/>
      <w:r w:rsidRPr="000F7EB4">
        <w:rPr>
          <w:sz w:val="24"/>
          <w:szCs w:val="24"/>
          <w:lang w:val="id-ID"/>
        </w:rPr>
        <w:t>Laravel</w:t>
      </w:r>
      <w:proofErr w:type="spellEnd"/>
      <w:r w:rsidRPr="000F7EB4">
        <w:rPr>
          <w:spacing w:val="-1"/>
          <w:sz w:val="24"/>
          <w:szCs w:val="24"/>
          <w:lang w:val="id-ID"/>
        </w:rPr>
        <w:t xml:space="preserve"> </w:t>
      </w:r>
      <w:r w:rsidRPr="000F7EB4">
        <w:rPr>
          <w:sz w:val="24"/>
          <w:szCs w:val="24"/>
          <w:lang w:val="id-ID"/>
        </w:rPr>
        <w:t>- Malas</w:t>
      </w:r>
      <w:r w:rsidRPr="000F7EB4">
        <w:rPr>
          <w:spacing w:val="-1"/>
          <w:sz w:val="24"/>
          <w:szCs w:val="24"/>
          <w:lang w:val="id-ID"/>
        </w:rPr>
        <w:t xml:space="preserve"> </w:t>
      </w:r>
      <w:proofErr w:type="spellStart"/>
      <w:r w:rsidRPr="000F7EB4">
        <w:rPr>
          <w:sz w:val="24"/>
          <w:szCs w:val="24"/>
          <w:lang w:val="id-ID"/>
        </w:rPr>
        <w:t>Ngoding</w:t>
      </w:r>
      <w:proofErr w:type="spellEnd"/>
      <w:r w:rsidRPr="000F7EB4">
        <w:rPr>
          <w:sz w:val="24"/>
          <w:szCs w:val="24"/>
          <w:lang w:val="id-ID"/>
        </w:rPr>
        <w:t xml:space="preserve">. Di akses pada 29 Mai 2024, dari </w:t>
      </w:r>
      <w:hyperlink r:id="rId28">
        <w:r w:rsidRPr="000F7EB4">
          <w:rPr>
            <w:color w:val="00007F"/>
            <w:sz w:val="24"/>
            <w:szCs w:val="24"/>
            <w:u w:val="single" w:color="00007F"/>
            <w:lang w:val="id-ID"/>
          </w:rPr>
          <w:t>https://www.malasngoding.com/membuat-upload-file-laravel/</w:t>
        </w:r>
      </w:hyperlink>
    </w:p>
    <w:p w14:paraId="52637855" w14:textId="2D84923F" w:rsidR="00C27A4B" w:rsidRPr="000F7EB4" w:rsidRDefault="000F7EB4" w:rsidP="000F7EB4">
      <w:pPr>
        <w:spacing w:before="29" w:line="360" w:lineRule="auto"/>
        <w:ind w:left="720" w:hanging="720"/>
        <w:rPr>
          <w:sz w:val="24"/>
          <w:szCs w:val="24"/>
          <w:lang w:val="id-ID"/>
        </w:rPr>
      </w:pPr>
      <w:r w:rsidRPr="000F7EB4">
        <w:rPr>
          <w:sz w:val="24"/>
          <w:szCs w:val="24"/>
          <w:lang w:val="id-ID"/>
        </w:rPr>
        <w:t xml:space="preserve">Frank </w:t>
      </w:r>
      <w:proofErr w:type="spellStart"/>
      <w:r w:rsidRPr="000F7EB4">
        <w:rPr>
          <w:sz w:val="24"/>
          <w:szCs w:val="24"/>
          <w:lang w:val="id-ID"/>
        </w:rPr>
        <w:t>De</w:t>
      </w:r>
      <w:proofErr w:type="spellEnd"/>
      <w:r w:rsidRPr="000F7EB4">
        <w:rPr>
          <w:sz w:val="24"/>
          <w:szCs w:val="24"/>
          <w:lang w:val="id-ID"/>
        </w:rPr>
        <w:t xml:space="preserve"> </w:t>
      </w:r>
      <w:proofErr w:type="spellStart"/>
      <w:r w:rsidRPr="000F7EB4">
        <w:rPr>
          <w:sz w:val="24"/>
          <w:szCs w:val="24"/>
          <w:lang w:val="id-ID"/>
        </w:rPr>
        <w:t>Jonge</w:t>
      </w:r>
      <w:proofErr w:type="spellEnd"/>
      <w:r w:rsidRPr="000F7EB4">
        <w:rPr>
          <w:sz w:val="24"/>
          <w:szCs w:val="24"/>
          <w:lang w:val="id-ID"/>
        </w:rPr>
        <w:t xml:space="preserve">. (2024) </w:t>
      </w:r>
      <w:proofErr w:type="spellStart"/>
      <w:r w:rsidRPr="000F7EB4">
        <w:rPr>
          <w:sz w:val="24"/>
          <w:szCs w:val="24"/>
          <w:lang w:val="id-ID"/>
        </w:rPr>
        <w:t>File</w:t>
      </w:r>
      <w:proofErr w:type="spellEnd"/>
      <w:r w:rsidRPr="000F7EB4">
        <w:rPr>
          <w:spacing w:val="-1"/>
          <w:sz w:val="24"/>
          <w:szCs w:val="24"/>
          <w:lang w:val="id-ID"/>
        </w:rPr>
        <w:t xml:space="preserve"> </w:t>
      </w:r>
      <w:proofErr w:type="spellStart"/>
      <w:r w:rsidRPr="000F7EB4">
        <w:rPr>
          <w:sz w:val="24"/>
          <w:szCs w:val="24"/>
          <w:lang w:val="id-ID"/>
        </w:rPr>
        <w:t>Storage</w:t>
      </w:r>
      <w:proofErr w:type="spellEnd"/>
      <w:r w:rsidRPr="000F7EB4">
        <w:rPr>
          <w:spacing w:val="-1"/>
          <w:sz w:val="24"/>
          <w:szCs w:val="24"/>
          <w:lang w:val="id-ID"/>
        </w:rPr>
        <w:t xml:space="preserve"> </w:t>
      </w:r>
      <w:r w:rsidRPr="000F7EB4">
        <w:rPr>
          <w:sz w:val="24"/>
          <w:szCs w:val="24"/>
          <w:lang w:val="id-ID"/>
        </w:rPr>
        <w:t xml:space="preserve">- </w:t>
      </w:r>
      <w:proofErr w:type="spellStart"/>
      <w:r w:rsidRPr="000F7EB4">
        <w:rPr>
          <w:sz w:val="24"/>
          <w:szCs w:val="24"/>
          <w:lang w:val="id-ID"/>
        </w:rPr>
        <w:t>Laravel</w:t>
      </w:r>
      <w:proofErr w:type="spellEnd"/>
      <w:r w:rsidRPr="000F7EB4">
        <w:rPr>
          <w:spacing w:val="-1"/>
          <w:sz w:val="24"/>
          <w:szCs w:val="24"/>
          <w:lang w:val="id-ID"/>
        </w:rPr>
        <w:t xml:space="preserve"> </w:t>
      </w:r>
      <w:r w:rsidRPr="000F7EB4">
        <w:rPr>
          <w:sz w:val="24"/>
          <w:szCs w:val="24"/>
          <w:lang w:val="id-ID"/>
        </w:rPr>
        <w:t xml:space="preserve">11.x - The PHP </w:t>
      </w:r>
      <w:proofErr w:type="spellStart"/>
      <w:r w:rsidRPr="000F7EB4">
        <w:rPr>
          <w:sz w:val="24"/>
          <w:szCs w:val="24"/>
          <w:lang w:val="id-ID"/>
        </w:rPr>
        <w:t>Framework</w:t>
      </w:r>
      <w:proofErr w:type="spellEnd"/>
      <w:r w:rsidRPr="000F7EB4">
        <w:rPr>
          <w:sz w:val="24"/>
          <w:szCs w:val="24"/>
          <w:lang w:val="id-ID"/>
        </w:rPr>
        <w:t xml:space="preserve"> For Web </w:t>
      </w:r>
      <w:proofErr w:type="spellStart"/>
      <w:r w:rsidRPr="000F7EB4">
        <w:rPr>
          <w:sz w:val="24"/>
          <w:szCs w:val="24"/>
          <w:lang w:val="id-ID"/>
        </w:rPr>
        <w:t>Artisans</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 xml:space="preserve">Di akses pada 29 Mai 2024, dari </w:t>
      </w:r>
      <w:hyperlink r:id="rId29" w:anchor="file-uploads">
        <w:r w:rsidRPr="000F7EB4">
          <w:rPr>
            <w:color w:val="00007F"/>
            <w:sz w:val="24"/>
            <w:szCs w:val="24"/>
            <w:u w:val="single" w:color="00007F"/>
            <w:lang w:val="id-ID"/>
          </w:rPr>
          <w:t>https://laravel.com/docs/11.x/filesystem#file-uploads</w:t>
        </w:r>
      </w:hyperlink>
    </w:p>
    <w:p w14:paraId="52637859" w14:textId="240CB219" w:rsidR="00C27A4B" w:rsidRPr="000F7EB4" w:rsidRDefault="000F7EB4" w:rsidP="000F7EB4">
      <w:pPr>
        <w:spacing w:before="29" w:line="360" w:lineRule="auto"/>
        <w:ind w:left="720" w:right="126" w:hanging="720"/>
        <w:rPr>
          <w:sz w:val="24"/>
          <w:szCs w:val="24"/>
          <w:lang w:val="id-ID"/>
        </w:rPr>
      </w:pPr>
      <w:proofErr w:type="spellStart"/>
      <w:r w:rsidRPr="000F7EB4">
        <w:rPr>
          <w:sz w:val="24"/>
          <w:szCs w:val="24"/>
          <w:lang w:val="id-ID"/>
        </w:rPr>
        <w:t>Clicking</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 xml:space="preserve">(2024) </w:t>
      </w:r>
      <w:proofErr w:type="spellStart"/>
      <w:r w:rsidRPr="000F7EB4">
        <w:rPr>
          <w:sz w:val="24"/>
          <w:szCs w:val="24"/>
          <w:lang w:val="id-ID"/>
        </w:rPr>
        <w:t>html</w:t>
      </w:r>
      <w:proofErr w:type="spellEnd"/>
      <w:r w:rsidRPr="000F7EB4">
        <w:rPr>
          <w:sz w:val="24"/>
          <w:szCs w:val="24"/>
          <w:lang w:val="id-ID"/>
        </w:rPr>
        <w:t xml:space="preserve"> - </w:t>
      </w:r>
      <w:proofErr w:type="spellStart"/>
      <w:r w:rsidRPr="000F7EB4">
        <w:rPr>
          <w:sz w:val="24"/>
          <w:szCs w:val="24"/>
          <w:lang w:val="id-ID"/>
        </w:rPr>
        <w:t>What</w:t>
      </w:r>
      <w:proofErr w:type="spellEnd"/>
      <w:r w:rsidRPr="000F7EB4">
        <w:rPr>
          <w:spacing w:val="-1"/>
          <w:sz w:val="24"/>
          <w:szCs w:val="24"/>
          <w:lang w:val="id-ID"/>
        </w:rPr>
        <w:t xml:space="preserve"> </w:t>
      </w:r>
      <w:proofErr w:type="spellStart"/>
      <w:r w:rsidRPr="000F7EB4">
        <w:rPr>
          <w:sz w:val="24"/>
          <w:szCs w:val="24"/>
          <w:lang w:val="id-ID"/>
        </w:rPr>
        <w:t>does</w:t>
      </w:r>
      <w:proofErr w:type="spellEnd"/>
      <w:r w:rsidRPr="000F7EB4">
        <w:rPr>
          <w:sz w:val="24"/>
          <w:szCs w:val="24"/>
          <w:lang w:val="id-ID"/>
        </w:rPr>
        <w:t xml:space="preserve"> </w:t>
      </w:r>
      <w:proofErr w:type="spellStart"/>
      <w:r w:rsidRPr="000F7EB4">
        <w:rPr>
          <w:sz w:val="24"/>
          <w:szCs w:val="24"/>
          <w:lang w:val="id-ID"/>
        </w:rPr>
        <w:t>enctype</w:t>
      </w:r>
      <w:proofErr w:type="spellEnd"/>
      <w:r w:rsidRPr="000F7EB4">
        <w:rPr>
          <w:sz w:val="24"/>
          <w:szCs w:val="24"/>
          <w:lang w:val="id-ID"/>
        </w:rPr>
        <w:t>='</w:t>
      </w:r>
      <w:proofErr w:type="spellStart"/>
      <w:r w:rsidRPr="000F7EB4">
        <w:rPr>
          <w:sz w:val="24"/>
          <w:szCs w:val="24"/>
          <w:lang w:val="id-ID"/>
        </w:rPr>
        <w:t>multipart</w:t>
      </w:r>
      <w:proofErr w:type="spellEnd"/>
      <w:r w:rsidRPr="000F7EB4">
        <w:rPr>
          <w:sz w:val="24"/>
          <w:szCs w:val="24"/>
          <w:lang w:val="id-ID"/>
        </w:rPr>
        <w:t>/</w:t>
      </w:r>
      <w:proofErr w:type="spellStart"/>
      <w:r w:rsidRPr="000F7EB4">
        <w:rPr>
          <w:sz w:val="24"/>
          <w:szCs w:val="24"/>
          <w:lang w:val="id-ID"/>
        </w:rPr>
        <w:t>form</w:t>
      </w:r>
      <w:proofErr w:type="spellEnd"/>
      <w:r w:rsidRPr="000F7EB4">
        <w:rPr>
          <w:sz w:val="24"/>
          <w:szCs w:val="24"/>
          <w:lang w:val="id-ID"/>
        </w:rPr>
        <w:t>-data'</w:t>
      </w:r>
      <w:r w:rsidRPr="000F7EB4">
        <w:rPr>
          <w:spacing w:val="-3"/>
          <w:sz w:val="24"/>
          <w:szCs w:val="24"/>
          <w:lang w:val="id-ID"/>
        </w:rPr>
        <w:t xml:space="preserve"> </w:t>
      </w:r>
      <w:proofErr w:type="spellStart"/>
      <w:r w:rsidRPr="000F7EB4">
        <w:rPr>
          <w:sz w:val="24"/>
          <w:szCs w:val="24"/>
          <w:lang w:val="id-ID"/>
        </w:rPr>
        <w:t>mean</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 xml:space="preserve">- </w:t>
      </w:r>
      <w:proofErr w:type="spellStart"/>
      <w:r w:rsidRPr="000F7EB4">
        <w:rPr>
          <w:sz w:val="24"/>
          <w:szCs w:val="24"/>
          <w:lang w:val="id-ID"/>
        </w:rPr>
        <w:t>Stack</w:t>
      </w:r>
      <w:proofErr w:type="spellEnd"/>
      <w:r w:rsidRPr="000F7EB4">
        <w:rPr>
          <w:spacing w:val="-1"/>
          <w:sz w:val="24"/>
          <w:szCs w:val="24"/>
          <w:lang w:val="id-ID"/>
        </w:rPr>
        <w:t xml:space="preserve"> </w:t>
      </w:r>
      <w:proofErr w:type="spellStart"/>
      <w:r w:rsidRPr="000F7EB4">
        <w:rPr>
          <w:sz w:val="24"/>
          <w:szCs w:val="24"/>
          <w:lang w:val="id-ID"/>
        </w:rPr>
        <w:t>Overflow</w:t>
      </w:r>
      <w:proofErr w:type="spellEnd"/>
      <w:r w:rsidRPr="000F7EB4">
        <w:rPr>
          <w:sz w:val="24"/>
          <w:szCs w:val="24"/>
          <w:lang w:val="id-ID"/>
        </w:rPr>
        <w:t xml:space="preserve">. Di akses pada 29 Mai 2024, dari </w:t>
      </w:r>
      <w:r w:rsidRPr="000F7EB4">
        <w:rPr>
          <w:color w:val="00007F"/>
          <w:spacing w:val="-57"/>
          <w:sz w:val="24"/>
          <w:szCs w:val="24"/>
          <w:lang w:val="id-ID"/>
        </w:rPr>
        <w:t xml:space="preserve"> </w:t>
      </w:r>
      <w:hyperlink r:id="rId30">
        <w:r w:rsidRPr="000F7EB4">
          <w:rPr>
            <w:color w:val="00007F"/>
            <w:sz w:val="24"/>
            <w:szCs w:val="24"/>
            <w:u w:val="single" w:color="00007F"/>
            <w:lang w:val="id-ID"/>
          </w:rPr>
          <w:t>https://stackoverflow-</w:t>
        </w:r>
        <w:r w:rsidRPr="000F7EB4">
          <w:rPr>
            <w:color w:val="00007F"/>
            <w:sz w:val="24"/>
            <w:szCs w:val="24"/>
            <w:lang w:val="id-ID"/>
          </w:rPr>
          <w:t xml:space="preserve"> </w:t>
        </w:r>
      </w:hyperlink>
      <w:hyperlink r:id="rId31">
        <w:r w:rsidRPr="000F7EB4">
          <w:rPr>
            <w:color w:val="00007F"/>
            <w:sz w:val="24"/>
            <w:szCs w:val="24"/>
            <w:u w:val="single" w:color="00007F"/>
            <w:lang w:val="id-ID"/>
          </w:rPr>
          <w:t>com.translate.goog/questions/4526273/what-does-enctype-multipart-form-</w:t>
        </w:r>
      </w:hyperlink>
      <w:r w:rsidRPr="000F7EB4">
        <w:rPr>
          <w:sz w:val="24"/>
          <w:szCs w:val="24"/>
          <w:lang w:val="id-ID"/>
        </w:rPr>
        <w:t xml:space="preserve"> </w:t>
      </w:r>
      <w:hyperlink r:id="rId32">
        <w:proofErr w:type="spellStart"/>
        <w:r w:rsidRPr="000F7EB4">
          <w:rPr>
            <w:color w:val="00007F"/>
            <w:position w:val="-1"/>
            <w:sz w:val="24"/>
            <w:szCs w:val="24"/>
            <w:u w:val="single" w:color="00007F"/>
            <w:lang w:val="id-ID"/>
          </w:rPr>
          <w:t>data</w:t>
        </w:r>
        <w:proofErr w:type="spellEnd"/>
        <w:r w:rsidRPr="000F7EB4">
          <w:rPr>
            <w:color w:val="00007F"/>
            <w:position w:val="-1"/>
            <w:sz w:val="24"/>
            <w:szCs w:val="24"/>
            <w:u w:val="single" w:color="00007F"/>
            <w:lang w:val="id-ID"/>
          </w:rPr>
          <w:t>-</w:t>
        </w:r>
        <w:proofErr w:type="spellStart"/>
        <w:r w:rsidRPr="000F7EB4">
          <w:rPr>
            <w:color w:val="00007F"/>
            <w:position w:val="-1"/>
            <w:sz w:val="24"/>
            <w:szCs w:val="24"/>
            <w:u w:val="single" w:color="00007F"/>
            <w:lang w:val="id-ID"/>
          </w:rPr>
          <w:t>mean</w:t>
        </w:r>
        <w:proofErr w:type="spellEnd"/>
        <w:r w:rsidRPr="000F7EB4">
          <w:rPr>
            <w:color w:val="00007F"/>
            <w:position w:val="-1"/>
            <w:sz w:val="24"/>
            <w:szCs w:val="24"/>
            <w:u w:val="single" w:color="00007F"/>
            <w:lang w:val="id-ID"/>
          </w:rPr>
          <w:t>?_</w:t>
        </w:r>
        <w:proofErr w:type="spellStart"/>
        <w:r w:rsidRPr="000F7EB4">
          <w:rPr>
            <w:color w:val="00007F"/>
            <w:position w:val="-1"/>
            <w:sz w:val="24"/>
            <w:szCs w:val="24"/>
            <w:u w:val="single" w:color="00007F"/>
            <w:lang w:val="id-ID"/>
          </w:rPr>
          <w:t>x_tr_sl</w:t>
        </w:r>
        <w:proofErr w:type="spellEnd"/>
        <w:r w:rsidRPr="000F7EB4">
          <w:rPr>
            <w:color w:val="00007F"/>
            <w:spacing w:val="-2"/>
            <w:position w:val="-1"/>
            <w:sz w:val="24"/>
            <w:szCs w:val="24"/>
            <w:u w:val="single" w:color="00007F"/>
            <w:lang w:val="id-ID"/>
          </w:rPr>
          <w:t>=</w:t>
        </w:r>
        <w:proofErr w:type="spellStart"/>
        <w:r w:rsidRPr="000F7EB4">
          <w:rPr>
            <w:color w:val="00007F"/>
            <w:position w:val="-1"/>
            <w:sz w:val="24"/>
            <w:szCs w:val="24"/>
            <w:u w:val="single" w:color="00007F"/>
            <w:lang w:val="id-ID"/>
          </w:rPr>
          <w:t>en</w:t>
        </w:r>
        <w:proofErr w:type="spellEnd"/>
        <w:r w:rsidRPr="000F7EB4">
          <w:rPr>
            <w:color w:val="00007F"/>
            <w:position w:val="-1"/>
            <w:sz w:val="24"/>
            <w:szCs w:val="24"/>
            <w:u w:val="single" w:color="00007F"/>
            <w:lang w:val="id-ID"/>
          </w:rPr>
          <w:t>&amp;_</w:t>
        </w:r>
        <w:proofErr w:type="spellStart"/>
        <w:r w:rsidRPr="000F7EB4">
          <w:rPr>
            <w:color w:val="00007F"/>
            <w:position w:val="-1"/>
            <w:sz w:val="24"/>
            <w:szCs w:val="24"/>
            <w:u w:val="single" w:color="00007F"/>
            <w:lang w:val="id-ID"/>
          </w:rPr>
          <w:t>x_tr_tl</w:t>
        </w:r>
        <w:proofErr w:type="spellEnd"/>
        <w:r w:rsidRPr="000F7EB4">
          <w:rPr>
            <w:color w:val="00007F"/>
            <w:position w:val="-1"/>
            <w:sz w:val="24"/>
            <w:szCs w:val="24"/>
            <w:u w:val="single" w:color="00007F"/>
            <w:lang w:val="id-ID"/>
          </w:rPr>
          <w:t>=</w:t>
        </w:r>
        <w:proofErr w:type="spellStart"/>
        <w:r w:rsidRPr="000F7EB4">
          <w:rPr>
            <w:color w:val="00007F"/>
            <w:position w:val="-1"/>
            <w:sz w:val="24"/>
            <w:szCs w:val="24"/>
            <w:u w:val="single" w:color="00007F"/>
            <w:lang w:val="id-ID"/>
          </w:rPr>
          <w:t>id</w:t>
        </w:r>
        <w:proofErr w:type="spellEnd"/>
        <w:r w:rsidRPr="000F7EB4">
          <w:rPr>
            <w:color w:val="00007F"/>
            <w:position w:val="-1"/>
            <w:sz w:val="24"/>
            <w:szCs w:val="24"/>
            <w:u w:val="single" w:color="00007F"/>
            <w:lang w:val="id-ID"/>
          </w:rPr>
          <w:t>&amp;_</w:t>
        </w:r>
        <w:proofErr w:type="spellStart"/>
        <w:r w:rsidRPr="000F7EB4">
          <w:rPr>
            <w:color w:val="00007F"/>
            <w:position w:val="-1"/>
            <w:sz w:val="24"/>
            <w:szCs w:val="24"/>
            <w:u w:val="single" w:color="00007F"/>
            <w:lang w:val="id-ID"/>
          </w:rPr>
          <w:t>x_tr_hl</w:t>
        </w:r>
        <w:proofErr w:type="spellEnd"/>
        <w:r w:rsidRPr="000F7EB4">
          <w:rPr>
            <w:color w:val="00007F"/>
            <w:position w:val="-1"/>
            <w:sz w:val="24"/>
            <w:szCs w:val="24"/>
            <w:u w:val="single" w:color="00007F"/>
            <w:lang w:val="id-ID"/>
          </w:rPr>
          <w:t>=</w:t>
        </w:r>
        <w:proofErr w:type="spellStart"/>
        <w:r w:rsidRPr="000F7EB4">
          <w:rPr>
            <w:color w:val="00007F"/>
            <w:position w:val="-1"/>
            <w:sz w:val="24"/>
            <w:szCs w:val="24"/>
            <w:u w:val="single" w:color="00007F"/>
            <w:lang w:val="id-ID"/>
          </w:rPr>
          <w:t>id</w:t>
        </w:r>
        <w:proofErr w:type="spellEnd"/>
        <w:r w:rsidRPr="000F7EB4">
          <w:rPr>
            <w:color w:val="00007F"/>
            <w:position w:val="-1"/>
            <w:sz w:val="24"/>
            <w:szCs w:val="24"/>
            <w:u w:val="single" w:color="00007F"/>
            <w:lang w:val="id-ID"/>
          </w:rPr>
          <w:t>&amp;_</w:t>
        </w:r>
        <w:proofErr w:type="spellStart"/>
        <w:r w:rsidRPr="000F7EB4">
          <w:rPr>
            <w:color w:val="00007F"/>
            <w:position w:val="-1"/>
            <w:sz w:val="24"/>
            <w:szCs w:val="24"/>
            <w:u w:val="single" w:color="00007F"/>
            <w:lang w:val="id-ID"/>
          </w:rPr>
          <w:t>x_tr_pto</w:t>
        </w:r>
        <w:proofErr w:type="spellEnd"/>
        <w:r w:rsidRPr="000F7EB4">
          <w:rPr>
            <w:color w:val="00007F"/>
            <w:spacing w:val="-3"/>
            <w:position w:val="-1"/>
            <w:sz w:val="24"/>
            <w:szCs w:val="24"/>
            <w:u w:val="single" w:color="00007F"/>
            <w:lang w:val="id-ID"/>
          </w:rPr>
          <w:t>=</w:t>
        </w:r>
        <w:proofErr w:type="spellStart"/>
        <w:r w:rsidRPr="000F7EB4">
          <w:rPr>
            <w:color w:val="00007F"/>
            <w:position w:val="-1"/>
            <w:sz w:val="24"/>
            <w:szCs w:val="24"/>
            <w:u w:val="single" w:color="00007F"/>
            <w:lang w:val="id-ID"/>
          </w:rPr>
          <w:t>tc</w:t>
        </w:r>
        <w:proofErr w:type="spellEnd"/>
      </w:hyperlink>
    </w:p>
    <w:p w14:paraId="5263785C" w14:textId="6230537C" w:rsidR="00C27A4B" w:rsidRPr="000F7EB4" w:rsidRDefault="000F7EB4" w:rsidP="000F7EB4">
      <w:pPr>
        <w:spacing w:before="29" w:line="360" w:lineRule="auto"/>
        <w:ind w:left="720" w:right="143" w:hanging="720"/>
        <w:rPr>
          <w:sz w:val="24"/>
          <w:szCs w:val="24"/>
          <w:lang w:val="id-ID"/>
        </w:rPr>
      </w:pPr>
      <w:r w:rsidRPr="000F7EB4">
        <w:rPr>
          <w:sz w:val="24"/>
          <w:szCs w:val="24"/>
          <w:lang w:val="id-ID"/>
        </w:rPr>
        <w:t xml:space="preserve">Frank </w:t>
      </w:r>
      <w:proofErr w:type="spellStart"/>
      <w:r w:rsidRPr="000F7EB4">
        <w:rPr>
          <w:sz w:val="24"/>
          <w:szCs w:val="24"/>
          <w:lang w:val="id-ID"/>
        </w:rPr>
        <w:t>De</w:t>
      </w:r>
      <w:proofErr w:type="spellEnd"/>
      <w:r w:rsidRPr="000F7EB4">
        <w:rPr>
          <w:sz w:val="24"/>
          <w:szCs w:val="24"/>
          <w:lang w:val="id-ID"/>
        </w:rPr>
        <w:t xml:space="preserve"> </w:t>
      </w:r>
      <w:proofErr w:type="spellStart"/>
      <w:r w:rsidRPr="000F7EB4">
        <w:rPr>
          <w:sz w:val="24"/>
          <w:szCs w:val="24"/>
          <w:lang w:val="id-ID"/>
        </w:rPr>
        <w:t>Jonge</w:t>
      </w:r>
      <w:proofErr w:type="spellEnd"/>
      <w:r w:rsidRPr="000F7EB4">
        <w:rPr>
          <w:sz w:val="24"/>
          <w:szCs w:val="24"/>
          <w:lang w:val="id-ID"/>
        </w:rPr>
        <w:t xml:space="preserve">. (2024) </w:t>
      </w:r>
      <w:proofErr w:type="spellStart"/>
      <w:r w:rsidRPr="000F7EB4">
        <w:rPr>
          <w:sz w:val="24"/>
          <w:szCs w:val="24"/>
          <w:lang w:val="id-ID"/>
        </w:rPr>
        <w:t>File</w:t>
      </w:r>
      <w:proofErr w:type="spellEnd"/>
      <w:r w:rsidRPr="000F7EB4">
        <w:rPr>
          <w:spacing w:val="-1"/>
          <w:sz w:val="24"/>
          <w:szCs w:val="24"/>
          <w:lang w:val="id-ID"/>
        </w:rPr>
        <w:t xml:space="preserve"> </w:t>
      </w:r>
      <w:proofErr w:type="spellStart"/>
      <w:r w:rsidRPr="000F7EB4">
        <w:rPr>
          <w:sz w:val="24"/>
          <w:szCs w:val="24"/>
          <w:lang w:val="id-ID"/>
        </w:rPr>
        <w:t>Storage</w:t>
      </w:r>
      <w:proofErr w:type="spellEnd"/>
      <w:r w:rsidRPr="000F7EB4">
        <w:rPr>
          <w:spacing w:val="-1"/>
          <w:sz w:val="24"/>
          <w:szCs w:val="24"/>
          <w:lang w:val="id-ID"/>
        </w:rPr>
        <w:t xml:space="preserve"> </w:t>
      </w:r>
      <w:r w:rsidRPr="000F7EB4">
        <w:rPr>
          <w:sz w:val="24"/>
          <w:szCs w:val="24"/>
          <w:lang w:val="id-ID"/>
        </w:rPr>
        <w:t xml:space="preserve">- </w:t>
      </w:r>
      <w:proofErr w:type="spellStart"/>
      <w:r w:rsidRPr="000F7EB4">
        <w:rPr>
          <w:sz w:val="24"/>
          <w:szCs w:val="24"/>
          <w:lang w:val="id-ID"/>
        </w:rPr>
        <w:t>Laravel</w:t>
      </w:r>
      <w:proofErr w:type="spellEnd"/>
      <w:r w:rsidRPr="000F7EB4">
        <w:rPr>
          <w:spacing w:val="-1"/>
          <w:sz w:val="24"/>
          <w:szCs w:val="24"/>
          <w:lang w:val="id-ID"/>
        </w:rPr>
        <w:t xml:space="preserve"> </w:t>
      </w:r>
      <w:r w:rsidRPr="000F7EB4">
        <w:rPr>
          <w:sz w:val="24"/>
          <w:szCs w:val="24"/>
          <w:lang w:val="id-ID"/>
        </w:rPr>
        <w:t xml:space="preserve">11.x - The PHP </w:t>
      </w:r>
      <w:proofErr w:type="spellStart"/>
      <w:r w:rsidRPr="000F7EB4">
        <w:rPr>
          <w:sz w:val="24"/>
          <w:szCs w:val="24"/>
          <w:lang w:val="id-ID"/>
        </w:rPr>
        <w:t>Framework</w:t>
      </w:r>
      <w:proofErr w:type="spellEnd"/>
      <w:r w:rsidRPr="000F7EB4">
        <w:rPr>
          <w:sz w:val="24"/>
          <w:szCs w:val="24"/>
          <w:lang w:val="id-ID"/>
        </w:rPr>
        <w:t xml:space="preserve"> For Web </w:t>
      </w:r>
      <w:proofErr w:type="spellStart"/>
      <w:r w:rsidRPr="000F7EB4">
        <w:rPr>
          <w:sz w:val="24"/>
          <w:szCs w:val="24"/>
          <w:lang w:val="id-ID"/>
        </w:rPr>
        <w:t>Artisans</w:t>
      </w:r>
      <w:proofErr w:type="spellEnd"/>
      <w:r w:rsidRPr="000F7EB4">
        <w:rPr>
          <w:sz w:val="24"/>
          <w:szCs w:val="24"/>
          <w:lang w:val="id-ID"/>
        </w:rPr>
        <w:t>.</w:t>
      </w:r>
      <w:r w:rsidRPr="000F7EB4">
        <w:rPr>
          <w:spacing w:val="-1"/>
          <w:sz w:val="24"/>
          <w:szCs w:val="24"/>
          <w:lang w:val="id-ID"/>
        </w:rPr>
        <w:t xml:space="preserve"> </w:t>
      </w:r>
      <w:r w:rsidRPr="000F7EB4">
        <w:rPr>
          <w:sz w:val="24"/>
          <w:szCs w:val="24"/>
          <w:lang w:val="id-ID"/>
        </w:rPr>
        <w:t xml:space="preserve">Di akses pada 29 Mai 2024, dari </w:t>
      </w:r>
      <w:hyperlink r:id="rId33" w:history="1">
        <w:r w:rsidRPr="000F7EB4">
          <w:rPr>
            <w:rStyle w:val="Hyperlink"/>
            <w:sz w:val="24"/>
            <w:szCs w:val="24"/>
            <w:lang w:val="id-ID"/>
          </w:rPr>
          <w:t>https://laravel.com/docs/11.x/filesystem</w:t>
        </w:r>
      </w:hyperlink>
    </w:p>
    <w:p w14:paraId="4006E2ED" w14:textId="77777777" w:rsidR="00526C1B" w:rsidRPr="000F7EB4" w:rsidRDefault="00526C1B">
      <w:pPr>
        <w:spacing w:before="29" w:line="360" w:lineRule="auto"/>
        <w:ind w:left="720" w:right="143" w:hanging="720"/>
        <w:rPr>
          <w:sz w:val="24"/>
          <w:szCs w:val="24"/>
          <w:lang w:val="id-ID"/>
        </w:rPr>
      </w:pPr>
    </w:p>
    <w:sectPr w:rsidR="00526C1B" w:rsidRPr="000F7EB4" w:rsidSect="0019521C">
      <w:pgSz w:w="11920" w:h="16840"/>
      <w:pgMar w:top="2268" w:right="1701" w:bottom="1701" w:left="2268" w:header="0" w:footer="139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3BC72" w14:textId="77777777" w:rsidR="00FE64C7" w:rsidRDefault="00FE64C7">
      <w:r>
        <w:separator/>
      </w:r>
    </w:p>
  </w:endnote>
  <w:endnote w:type="continuationSeparator" w:id="0">
    <w:p w14:paraId="0AFD3C6C" w14:textId="77777777" w:rsidR="00FE64C7" w:rsidRDefault="00FE64C7">
      <w:r>
        <w:continuationSeparator/>
      </w:r>
    </w:p>
  </w:endnote>
  <w:endnote w:type="continuationNotice" w:id="1">
    <w:p w14:paraId="186F0C80" w14:textId="77777777" w:rsidR="00FE64C7" w:rsidRDefault="00FE6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7635958"/>
      <w:docPartObj>
        <w:docPartGallery w:val="Page Numbers (Bottom of Page)"/>
        <w:docPartUnique/>
      </w:docPartObj>
    </w:sdtPr>
    <w:sdtEndPr>
      <w:rPr>
        <w:noProof/>
      </w:rPr>
    </w:sdtEndPr>
    <w:sdtContent>
      <w:p w14:paraId="2AA9AFFF" w14:textId="0DCDB66C" w:rsidR="00D40D31" w:rsidRDefault="00D40D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63786E" w14:textId="32F98D2C" w:rsidR="00C27A4B" w:rsidRDefault="00C27A4B">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B43A8" w14:textId="77777777" w:rsidR="00FE64C7" w:rsidRDefault="00FE64C7">
      <w:r>
        <w:separator/>
      </w:r>
    </w:p>
  </w:footnote>
  <w:footnote w:type="continuationSeparator" w:id="0">
    <w:p w14:paraId="0C10729A" w14:textId="77777777" w:rsidR="00FE64C7" w:rsidRDefault="00FE64C7">
      <w:r>
        <w:continuationSeparator/>
      </w:r>
    </w:p>
  </w:footnote>
  <w:footnote w:type="continuationNotice" w:id="1">
    <w:p w14:paraId="74ED090C" w14:textId="77777777" w:rsidR="00FE64C7" w:rsidRDefault="00FE64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0DA"/>
    <w:multiLevelType w:val="hybridMultilevel"/>
    <w:tmpl w:val="1278C78E"/>
    <w:lvl w:ilvl="0" w:tplc="87DA1E0C">
      <w:start w:val="1"/>
      <w:numFmt w:val="lowerLetter"/>
      <w:lvlText w:val="%1."/>
      <w:lvlJc w:val="left"/>
      <w:pPr>
        <w:ind w:left="785" w:hanging="360"/>
      </w:pPr>
      <w:rPr>
        <w:rFonts w:hint="default"/>
        <w:b/>
        <w:sz w:val="24"/>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 w15:restartNumberingAfterBreak="0">
    <w:nsid w:val="06C97C02"/>
    <w:multiLevelType w:val="hybridMultilevel"/>
    <w:tmpl w:val="FB3CB830"/>
    <w:lvl w:ilvl="0" w:tplc="1BB0940C">
      <w:start w:val="1"/>
      <w:numFmt w:val="decimal"/>
      <w:lvlText w:val="%1."/>
      <w:lvlJc w:val="left"/>
      <w:pPr>
        <w:ind w:left="950" w:hanging="360"/>
      </w:pPr>
      <w:rPr>
        <w:rFonts w:hint="default"/>
        <w:b/>
      </w:rPr>
    </w:lvl>
    <w:lvl w:ilvl="1" w:tplc="38090019" w:tentative="1">
      <w:start w:val="1"/>
      <w:numFmt w:val="lowerLetter"/>
      <w:lvlText w:val="%2."/>
      <w:lvlJc w:val="left"/>
      <w:pPr>
        <w:ind w:left="1670" w:hanging="360"/>
      </w:pPr>
    </w:lvl>
    <w:lvl w:ilvl="2" w:tplc="3809001B" w:tentative="1">
      <w:start w:val="1"/>
      <w:numFmt w:val="lowerRoman"/>
      <w:lvlText w:val="%3."/>
      <w:lvlJc w:val="right"/>
      <w:pPr>
        <w:ind w:left="2390" w:hanging="180"/>
      </w:pPr>
    </w:lvl>
    <w:lvl w:ilvl="3" w:tplc="3809000F" w:tentative="1">
      <w:start w:val="1"/>
      <w:numFmt w:val="decimal"/>
      <w:lvlText w:val="%4."/>
      <w:lvlJc w:val="left"/>
      <w:pPr>
        <w:ind w:left="3110" w:hanging="360"/>
      </w:pPr>
    </w:lvl>
    <w:lvl w:ilvl="4" w:tplc="38090019" w:tentative="1">
      <w:start w:val="1"/>
      <w:numFmt w:val="lowerLetter"/>
      <w:lvlText w:val="%5."/>
      <w:lvlJc w:val="left"/>
      <w:pPr>
        <w:ind w:left="3830" w:hanging="360"/>
      </w:pPr>
    </w:lvl>
    <w:lvl w:ilvl="5" w:tplc="3809001B" w:tentative="1">
      <w:start w:val="1"/>
      <w:numFmt w:val="lowerRoman"/>
      <w:lvlText w:val="%6."/>
      <w:lvlJc w:val="right"/>
      <w:pPr>
        <w:ind w:left="4550" w:hanging="180"/>
      </w:pPr>
    </w:lvl>
    <w:lvl w:ilvl="6" w:tplc="3809000F" w:tentative="1">
      <w:start w:val="1"/>
      <w:numFmt w:val="decimal"/>
      <w:lvlText w:val="%7."/>
      <w:lvlJc w:val="left"/>
      <w:pPr>
        <w:ind w:left="5270" w:hanging="360"/>
      </w:pPr>
    </w:lvl>
    <w:lvl w:ilvl="7" w:tplc="38090019" w:tentative="1">
      <w:start w:val="1"/>
      <w:numFmt w:val="lowerLetter"/>
      <w:lvlText w:val="%8."/>
      <w:lvlJc w:val="left"/>
      <w:pPr>
        <w:ind w:left="5990" w:hanging="360"/>
      </w:pPr>
    </w:lvl>
    <w:lvl w:ilvl="8" w:tplc="3809001B" w:tentative="1">
      <w:start w:val="1"/>
      <w:numFmt w:val="lowerRoman"/>
      <w:lvlText w:val="%9."/>
      <w:lvlJc w:val="right"/>
      <w:pPr>
        <w:ind w:left="6710" w:hanging="180"/>
      </w:pPr>
    </w:lvl>
  </w:abstractNum>
  <w:abstractNum w:abstractNumId="2" w15:restartNumberingAfterBreak="0">
    <w:nsid w:val="12D9529B"/>
    <w:multiLevelType w:val="multilevel"/>
    <w:tmpl w:val="782822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191BD4"/>
    <w:multiLevelType w:val="multilevel"/>
    <w:tmpl w:val="7A06BF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900" w:hanging="720"/>
      </w:pPr>
      <w:rPr>
        <w:rFonts w:hint="default"/>
        <w:b/>
      </w:rPr>
    </w:lvl>
    <w:lvl w:ilvl="3">
      <w:start w:val="1"/>
      <w:numFmt w:val="decimal"/>
      <w:lvlText w:val="%1.%2.%3.%4"/>
      <w:lvlJc w:val="left"/>
      <w:pPr>
        <w:ind w:left="2490" w:hanging="720"/>
      </w:pPr>
      <w:rPr>
        <w:rFonts w:hint="default"/>
        <w:b/>
      </w:rPr>
    </w:lvl>
    <w:lvl w:ilvl="4">
      <w:start w:val="1"/>
      <w:numFmt w:val="decimal"/>
      <w:lvlText w:val="%1.%2.%3.%4.%5"/>
      <w:lvlJc w:val="left"/>
      <w:pPr>
        <w:ind w:left="3440" w:hanging="1080"/>
      </w:pPr>
      <w:rPr>
        <w:rFonts w:hint="default"/>
        <w:b/>
      </w:rPr>
    </w:lvl>
    <w:lvl w:ilvl="5">
      <w:start w:val="1"/>
      <w:numFmt w:val="decimal"/>
      <w:lvlText w:val="%1.%2.%3.%4.%5.%6"/>
      <w:lvlJc w:val="left"/>
      <w:pPr>
        <w:ind w:left="4030" w:hanging="1080"/>
      </w:pPr>
      <w:rPr>
        <w:rFonts w:hint="default"/>
        <w:b/>
      </w:rPr>
    </w:lvl>
    <w:lvl w:ilvl="6">
      <w:start w:val="1"/>
      <w:numFmt w:val="decimal"/>
      <w:lvlText w:val="%1.%2.%3.%4.%5.%6.%7"/>
      <w:lvlJc w:val="left"/>
      <w:pPr>
        <w:ind w:left="4980" w:hanging="1440"/>
      </w:pPr>
      <w:rPr>
        <w:rFonts w:hint="default"/>
        <w:b/>
      </w:rPr>
    </w:lvl>
    <w:lvl w:ilvl="7">
      <w:start w:val="1"/>
      <w:numFmt w:val="decimal"/>
      <w:lvlText w:val="%1.%2.%3.%4.%5.%6.%7.%8"/>
      <w:lvlJc w:val="left"/>
      <w:pPr>
        <w:ind w:left="5570" w:hanging="1440"/>
      </w:pPr>
      <w:rPr>
        <w:rFonts w:hint="default"/>
        <w:b/>
      </w:rPr>
    </w:lvl>
    <w:lvl w:ilvl="8">
      <w:start w:val="1"/>
      <w:numFmt w:val="decimal"/>
      <w:lvlText w:val="%1.%2.%3.%4.%5.%6.%7.%8.%9"/>
      <w:lvlJc w:val="left"/>
      <w:pPr>
        <w:ind w:left="6520" w:hanging="1800"/>
      </w:pPr>
      <w:rPr>
        <w:rFonts w:hint="default"/>
        <w:b/>
      </w:rPr>
    </w:lvl>
  </w:abstractNum>
  <w:abstractNum w:abstractNumId="4" w15:restartNumberingAfterBreak="0">
    <w:nsid w:val="1C37209D"/>
    <w:multiLevelType w:val="hybridMultilevel"/>
    <w:tmpl w:val="14845AB4"/>
    <w:lvl w:ilvl="0" w:tplc="62245A8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0A47232"/>
    <w:multiLevelType w:val="hybridMultilevel"/>
    <w:tmpl w:val="79A4EB7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585824"/>
    <w:multiLevelType w:val="hybridMultilevel"/>
    <w:tmpl w:val="9C026C46"/>
    <w:lvl w:ilvl="0" w:tplc="F146A9D4">
      <w:start w:val="1"/>
      <w:numFmt w:val="decimal"/>
      <w:lvlText w:val="%1."/>
      <w:lvlJc w:val="left"/>
      <w:pPr>
        <w:ind w:left="950" w:hanging="360"/>
      </w:pPr>
      <w:rPr>
        <w:rFonts w:hint="default"/>
        <w:b/>
      </w:rPr>
    </w:lvl>
    <w:lvl w:ilvl="1" w:tplc="38090019" w:tentative="1">
      <w:start w:val="1"/>
      <w:numFmt w:val="lowerLetter"/>
      <w:lvlText w:val="%2."/>
      <w:lvlJc w:val="left"/>
      <w:pPr>
        <w:ind w:left="1670" w:hanging="360"/>
      </w:pPr>
    </w:lvl>
    <w:lvl w:ilvl="2" w:tplc="3809001B" w:tentative="1">
      <w:start w:val="1"/>
      <w:numFmt w:val="lowerRoman"/>
      <w:lvlText w:val="%3."/>
      <w:lvlJc w:val="right"/>
      <w:pPr>
        <w:ind w:left="2390" w:hanging="180"/>
      </w:pPr>
    </w:lvl>
    <w:lvl w:ilvl="3" w:tplc="3809000F" w:tentative="1">
      <w:start w:val="1"/>
      <w:numFmt w:val="decimal"/>
      <w:lvlText w:val="%4."/>
      <w:lvlJc w:val="left"/>
      <w:pPr>
        <w:ind w:left="3110" w:hanging="360"/>
      </w:pPr>
    </w:lvl>
    <w:lvl w:ilvl="4" w:tplc="38090019" w:tentative="1">
      <w:start w:val="1"/>
      <w:numFmt w:val="lowerLetter"/>
      <w:lvlText w:val="%5."/>
      <w:lvlJc w:val="left"/>
      <w:pPr>
        <w:ind w:left="3830" w:hanging="360"/>
      </w:pPr>
    </w:lvl>
    <w:lvl w:ilvl="5" w:tplc="3809001B" w:tentative="1">
      <w:start w:val="1"/>
      <w:numFmt w:val="lowerRoman"/>
      <w:lvlText w:val="%6."/>
      <w:lvlJc w:val="right"/>
      <w:pPr>
        <w:ind w:left="4550" w:hanging="180"/>
      </w:pPr>
    </w:lvl>
    <w:lvl w:ilvl="6" w:tplc="3809000F" w:tentative="1">
      <w:start w:val="1"/>
      <w:numFmt w:val="decimal"/>
      <w:lvlText w:val="%7."/>
      <w:lvlJc w:val="left"/>
      <w:pPr>
        <w:ind w:left="5270" w:hanging="360"/>
      </w:pPr>
    </w:lvl>
    <w:lvl w:ilvl="7" w:tplc="38090019" w:tentative="1">
      <w:start w:val="1"/>
      <w:numFmt w:val="lowerLetter"/>
      <w:lvlText w:val="%8."/>
      <w:lvlJc w:val="left"/>
      <w:pPr>
        <w:ind w:left="5990" w:hanging="360"/>
      </w:pPr>
    </w:lvl>
    <w:lvl w:ilvl="8" w:tplc="3809001B" w:tentative="1">
      <w:start w:val="1"/>
      <w:numFmt w:val="lowerRoman"/>
      <w:lvlText w:val="%9."/>
      <w:lvlJc w:val="right"/>
      <w:pPr>
        <w:ind w:left="6710" w:hanging="180"/>
      </w:pPr>
    </w:lvl>
  </w:abstractNum>
  <w:abstractNum w:abstractNumId="7" w15:restartNumberingAfterBreak="0">
    <w:nsid w:val="276B5ADE"/>
    <w:multiLevelType w:val="multilevel"/>
    <w:tmpl w:val="5B88D6F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900" w:hanging="720"/>
      </w:pPr>
      <w:rPr>
        <w:rFonts w:hint="default"/>
        <w:b/>
      </w:rPr>
    </w:lvl>
    <w:lvl w:ilvl="3">
      <w:start w:val="1"/>
      <w:numFmt w:val="decimal"/>
      <w:lvlText w:val="%1.%2.%3.%4"/>
      <w:lvlJc w:val="left"/>
      <w:pPr>
        <w:ind w:left="2490" w:hanging="720"/>
      </w:pPr>
      <w:rPr>
        <w:rFonts w:hint="default"/>
        <w:b/>
      </w:rPr>
    </w:lvl>
    <w:lvl w:ilvl="4">
      <w:start w:val="1"/>
      <w:numFmt w:val="decimal"/>
      <w:lvlText w:val="%1.%2.%3.%4.%5"/>
      <w:lvlJc w:val="left"/>
      <w:pPr>
        <w:ind w:left="3440" w:hanging="1080"/>
      </w:pPr>
      <w:rPr>
        <w:rFonts w:hint="default"/>
        <w:b/>
      </w:rPr>
    </w:lvl>
    <w:lvl w:ilvl="5">
      <w:start w:val="1"/>
      <w:numFmt w:val="decimal"/>
      <w:lvlText w:val="%1.%2.%3.%4.%5.%6"/>
      <w:lvlJc w:val="left"/>
      <w:pPr>
        <w:ind w:left="4030" w:hanging="1080"/>
      </w:pPr>
      <w:rPr>
        <w:rFonts w:hint="default"/>
        <w:b/>
      </w:rPr>
    </w:lvl>
    <w:lvl w:ilvl="6">
      <w:start w:val="1"/>
      <w:numFmt w:val="decimal"/>
      <w:lvlText w:val="%1.%2.%3.%4.%5.%6.%7"/>
      <w:lvlJc w:val="left"/>
      <w:pPr>
        <w:ind w:left="4980" w:hanging="1440"/>
      </w:pPr>
      <w:rPr>
        <w:rFonts w:hint="default"/>
        <w:b/>
      </w:rPr>
    </w:lvl>
    <w:lvl w:ilvl="7">
      <w:start w:val="1"/>
      <w:numFmt w:val="decimal"/>
      <w:lvlText w:val="%1.%2.%3.%4.%5.%6.%7.%8"/>
      <w:lvlJc w:val="left"/>
      <w:pPr>
        <w:ind w:left="5570" w:hanging="1440"/>
      </w:pPr>
      <w:rPr>
        <w:rFonts w:hint="default"/>
        <w:b/>
      </w:rPr>
    </w:lvl>
    <w:lvl w:ilvl="8">
      <w:start w:val="1"/>
      <w:numFmt w:val="decimal"/>
      <w:lvlText w:val="%1.%2.%3.%4.%5.%6.%7.%8.%9"/>
      <w:lvlJc w:val="left"/>
      <w:pPr>
        <w:ind w:left="6520" w:hanging="1800"/>
      </w:pPr>
      <w:rPr>
        <w:rFonts w:hint="default"/>
        <w:b/>
      </w:rPr>
    </w:lvl>
  </w:abstractNum>
  <w:abstractNum w:abstractNumId="8" w15:restartNumberingAfterBreak="0">
    <w:nsid w:val="30F30AD4"/>
    <w:multiLevelType w:val="hybridMultilevel"/>
    <w:tmpl w:val="E8E2D424"/>
    <w:lvl w:ilvl="0" w:tplc="0EF2B32A">
      <w:start w:val="4"/>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5094FEB"/>
    <w:multiLevelType w:val="hybridMultilevel"/>
    <w:tmpl w:val="AFD8708A"/>
    <w:lvl w:ilvl="0" w:tplc="D2FCB404">
      <w:start w:val="1"/>
      <w:numFmt w:val="decimal"/>
      <w:lvlText w:val="%1."/>
      <w:lvlJc w:val="left"/>
      <w:pPr>
        <w:ind w:left="909" w:hanging="360"/>
      </w:pPr>
      <w:rPr>
        <w:rFonts w:hint="default"/>
        <w:b/>
      </w:rPr>
    </w:lvl>
    <w:lvl w:ilvl="1" w:tplc="38090019" w:tentative="1">
      <w:start w:val="1"/>
      <w:numFmt w:val="lowerLetter"/>
      <w:lvlText w:val="%2."/>
      <w:lvlJc w:val="left"/>
      <w:pPr>
        <w:ind w:left="1629" w:hanging="360"/>
      </w:pPr>
    </w:lvl>
    <w:lvl w:ilvl="2" w:tplc="3809001B" w:tentative="1">
      <w:start w:val="1"/>
      <w:numFmt w:val="lowerRoman"/>
      <w:lvlText w:val="%3."/>
      <w:lvlJc w:val="right"/>
      <w:pPr>
        <w:ind w:left="2349" w:hanging="180"/>
      </w:pPr>
    </w:lvl>
    <w:lvl w:ilvl="3" w:tplc="3809000F" w:tentative="1">
      <w:start w:val="1"/>
      <w:numFmt w:val="decimal"/>
      <w:lvlText w:val="%4."/>
      <w:lvlJc w:val="left"/>
      <w:pPr>
        <w:ind w:left="3069" w:hanging="360"/>
      </w:pPr>
    </w:lvl>
    <w:lvl w:ilvl="4" w:tplc="38090019" w:tentative="1">
      <w:start w:val="1"/>
      <w:numFmt w:val="lowerLetter"/>
      <w:lvlText w:val="%5."/>
      <w:lvlJc w:val="left"/>
      <w:pPr>
        <w:ind w:left="3789" w:hanging="360"/>
      </w:pPr>
    </w:lvl>
    <w:lvl w:ilvl="5" w:tplc="3809001B" w:tentative="1">
      <w:start w:val="1"/>
      <w:numFmt w:val="lowerRoman"/>
      <w:lvlText w:val="%6."/>
      <w:lvlJc w:val="right"/>
      <w:pPr>
        <w:ind w:left="4509" w:hanging="180"/>
      </w:pPr>
    </w:lvl>
    <w:lvl w:ilvl="6" w:tplc="3809000F" w:tentative="1">
      <w:start w:val="1"/>
      <w:numFmt w:val="decimal"/>
      <w:lvlText w:val="%7."/>
      <w:lvlJc w:val="left"/>
      <w:pPr>
        <w:ind w:left="5229" w:hanging="360"/>
      </w:pPr>
    </w:lvl>
    <w:lvl w:ilvl="7" w:tplc="38090019" w:tentative="1">
      <w:start w:val="1"/>
      <w:numFmt w:val="lowerLetter"/>
      <w:lvlText w:val="%8."/>
      <w:lvlJc w:val="left"/>
      <w:pPr>
        <w:ind w:left="5949" w:hanging="360"/>
      </w:pPr>
    </w:lvl>
    <w:lvl w:ilvl="8" w:tplc="3809001B" w:tentative="1">
      <w:start w:val="1"/>
      <w:numFmt w:val="lowerRoman"/>
      <w:lvlText w:val="%9."/>
      <w:lvlJc w:val="right"/>
      <w:pPr>
        <w:ind w:left="6669" w:hanging="180"/>
      </w:pPr>
    </w:lvl>
  </w:abstractNum>
  <w:abstractNum w:abstractNumId="10" w15:restartNumberingAfterBreak="0">
    <w:nsid w:val="42B8432C"/>
    <w:multiLevelType w:val="hybridMultilevel"/>
    <w:tmpl w:val="0568E302"/>
    <w:lvl w:ilvl="0" w:tplc="271E1EFC">
      <w:start w:val="4"/>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AA01B07"/>
    <w:multiLevelType w:val="hybridMultilevel"/>
    <w:tmpl w:val="03DEB9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CDF4E09"/>
    <w:multiLevelType w:val="multilevel"/>
    <w:tmpl w:val="D69A52D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4D1851C3"/>
    <w:multiLevelType w:val="multilevel"/>
    <w:tmpl w:val="F7BEF74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D765F1B"/>
    <w:multiLevelType w:val="hybridMultilevel"/>
    <w:tmpl w:val="92149BAA"/>
    <w:lvl w:ilvl="0" w:tplc="86AE2AF0">
      <w:start w:val="1"/>
      <w:numFmt w:val="decimal"/>
      <w:lvlText w:val="%1."/>
      <w:lvlJc w:val="left"/>
      <w:pPr>
        <w:ind w:left="950" w:hanging="360"/>
      </w:pPr>
      <w:rPr>
        <w:rFonts w:hint="default"/>
        <w:b/>
      </w:rPr>
    </w:lvl>
    <w:lvl w:ilvl="1" w:tplc="38090019" w:tentative="1">
      <w:start w:val="1"/>
      <w:numFmt w:val="lowerLetter"/>
      <w:lvlText w:val="%2."/>
      <w:lvlJc w:val="left"/>
      <w:pPr>
        <w:ind w:left="1670" w:hanging="360"/>
      </w:pPr>
    </w:lvl>
    <w:lvl w:ilvl="2" w:tplc="3809001B" w:tentative="1">
      <w:start w:val="1"/>
      <w:numFmt w:val="lowerRoman"/>
      <w:lvlText w:val="%3."/>
      <w:lvlJc w:val="right"/>
      <w:pPr>
        <w:ind w:left="2390" w:hanging="180"/>
      </w:pPr>
    </w:lvl>
    <w:lvl w:ilvl="3" w:tplc="3809000F" w:tentative="1">
      <w:start w:val="1"/>
      <w:numFmt w:val="decimal"/>
      <w:lvlText w:val="%4."/>
      <w:lvlJc w:val="left"/>
      <w:pPr>
        <w:ind w:left="3110" w:hanging="360"/>
      </w:pPr>
    </w:lvl>
    <w:lvl w:ilvl="4" w:tplc="38090019" w:tentative="1">
      <w:start w:val="1"/>
      <w:numFmt w:val="lowerLetter"/>
      <w:lvlText w:val="%5."/>
      <w:lvlJc w:val="left"/>
      <w:pPr>
        <w:ind w:left="3830" w:hanging="360"/>
      </w:pPr>
    </w:lvl>
    <w:lvl w:ilvl="5" w:tplc="3809001B" w:tentative="1">
      <w:start w:val="1"/>
      <w:numFmt w:val="lowerRoman"/>
      <w:lvlText w:val="%6."/>
      <w:lvlJc w:val="right"/>
      <w:pPr>
        <w:ind w:left="4550" w:hanging="180"/>
      </w:pPr>
    </w:lvl>
    <w:lvl w:ilvl="6" w:tplc="3809000F" w:tentative="1">
      <w:start w:val="1"/>
      <w:numFmt w:val="decimal"/>
      <w:lvlText w:val="%7."/>
      <w:lvlJc w:val="left"/>
      <w:pPr>
        <w:ind w:left="5270" w:hanging="360"/>
      </w:pPr>
    </w:lvl>
    <w:lvl w:ilvl="7" w:tplc="38090019" w:tentative="1">
      <w:start w:val="1"/>
      <w:numFmt w:val="lowerLetter"/>
      <w:lvlText w:val="%8."/>
      <w:lvlJc w:val="left"/>
      <w:pPr>
        <w:ind w:left="5990" w:hanging="360"/>
      </w:pPr>
    </w:lvl>
    <w:lvl w:ilvl="8" w:tplc="3809001B" w:tentative="1">
      <w:start w:val="1"/>
      <w:numFmt w:val="lowerRoman"/>
      <w:lvlText w:val="%9."/>
      <w:lvlJc w:val="right"/>
      <w:pPr>
        <w:ind w:left="6710" w:hanging="180"/>
      </w:pPr>
    </w:lvl>
  </w:abstractNum>
  <w:abstractNum w:abstractNumId="15" w15:restartNumberingAfterBreak="0">
    <w:nsid w:val="4F7D2C41"/>
    <w:multiLevelType w:val="hybridMultilevel"/>
    <w:tmpl w:val="1562C926"/>
    <w:lvl w:ilvl="0" w:tplc="50BA78AE">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FDA1EB3"/>
    <w:multiLevelType w:val="hybridMultilevel"/>
    <w:tmpl w:val="2B70B2D4"/>
    <w:lvl w:ilvl="0" w:tplc="2CF03802">
      <w:start w:val="1"/>
      <w:numFmt w:val="decimal"/>
      <w:lvlText w:val="%1."/>
      <w:lvlJc w:val="left"/>
      <w:pPr>
        <w:ind w:left="950" w:hanging="360"/>
      </w:pPr>
      <w:rPr>
        <w:rFonts w:hint="default"/>
        <w:b/>
      </w:rPr>
    </w:lvl>
    <w:lvl w:ilvl="1" w:tplc="38090019" w:tentative="1">
      <w:start w:val="1"/>
      <w:numFmt w:val="lowerLetter"/>
      <w:lvlText w:val="%2."/>
      <w:lvlJc w:val="left"/>
      <w:pPr>
        <w:ind w:left="1670" w:hanging="360"/>
      </w:pPr>
    </w:lvl>
    <w:lvl w:ilvl="2" w:tplc="3809001B" w:tentative="1">
      <w:start w:val="1"/>
      <w:numFmt w:val="lowerRoman"/>
      <w:lvlText w:val="%3."/>
      <w:lvlJc w:val="right"/>
      <w:pPr>
        <w:ind w:left="2390" w:hanging="180"/>
      </w:pPr>
    </w:lvl>
    <w:lvl w:ilvl="3" w:tplc="3809000F" w:tentative="1">
      <w:start w:val="1"/>
      <w:numFmt w:val="decimal"/>
      <w:lvlText w:val="%4."/>
      <w:lvlJc w:val="left"/>
      <w:pPr>
        <w:ind w:left="3110" w:hanging="360"/>
      </w:pPr>
    </w:lvl>
    <w:lvl w:ilvl="4" w:tplc="38090019" w:tentative="1">
      <w:start w:val="1"/>
      <w:numFmt w:val="lowerLetter"/>
      <w:lvlText w:val="%5."/>
      <w:lvlJc w:val="left"/>
      <w:pPr>
        <w:ind w:left="3830" w:hanging="360"/>
      </w:pPr>
    </w:lvl>
    <w:lvl w:ilvl="5" w:tplc="3809001B" w:tentative="1">
      <w:start w:val="1"/>
      <w:numFmt w:val="lowerRoman"/>
      <w:lvlText w:val="%6."/>
      <w:lvlJc w:val="right"/>
      <w:pPr>
        <w:ind w:left="4550" w:hanging="180"/>
      </w:pPr>
    </w:lvl>
    <w:lvl w:ilvl="6" w:tplc="3809000F" w:tentative="1">
      <w:start w:val="1"/>
      <w:numFmt w:val="decimal"/>
      <w:lvlText w:val="%7."/>
      <w:lvlJc w:val="left"/>
      <w:pPr>
        <w:ind w:left="5270" w:hanging="360"/>
      </w:pPr>
    </w:lvl>
    <w:lvl w:ilvl="7" w:tplc="38090019" w:tentative="1">
      <w:start w:val="1"/>
      <w:numFmt w:val="lowerLetter"/>
      <w:lvlText w:val="%8."/>
      <w:lvlJc w:val="left"/>
      <w:pPr>
        <w:ind w:left="5990" w:hanging="360"/>
      </w:pPr>
    </w:lvl>
    <w:lvl w:ilvl="8" w:tplc="3809001B" w:tentative="1">
      <w:start w:val="1"/>
      <w:numFmt w:val="lowerRoman"/>
      <w:lvlText w:val="%9."/>
      <w:lvlJc w:val="right"/>
      <w:pPr>
        <w:ind w:left="6710" w:hanging="180"/>
      </w:pPr>
    </w:lvl>
  </w:abstractNum>
  <w:abstractNum w:abstractNumId="17" w15:restartNumberingAfterBreak="0">
    <w:nsid w:val="5E552514"/>
    <w:multiLevelType w:val="hybridMultilevel"/>
    <w:tmpl w:val="75D29B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36B5608"/>
    <w:multiLevelType w:val="multilevel"/>
    <w:tmpl w:val="641044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3951F8E"/>
    <w:multiLevelType w:val="hybridMultilevel"/>
    <w:tmpl w:val="4B4C286E"/>
    <w:lvl w:ilvl="0" w:tplc="B77223BC">
      <w:start w:val="4"/>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5C3551"/>
    <w:multiLevelType w:val="hybridMultilevel"/>
    <w:tmpl w:val="461AB4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BE19D8"/>
    <w:multiLevelType w:val="multilevel"/>
    <w:tmpl w:val="6024CCD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900" w:hanging="720"/>
      </w:pPr>
      <w:rPr>
        <w:rFonts w:hint="default"/>
        <w:b/>
      </w:rPr>
    </w:lvl>
    <w:lvl w:ilvl="3">
      <w:start w:val="1"/>
      <w:numFmt w:val="decimal"/>
      <w:lvlText w:val="%1.%2.%3.%4"/>
      <w:lvlJc w:val="left"/>
      <w:pPr>
        <w:ind w:left="2490" w:hanging="720"/>
      </w:pPr>
      <w:rPr>
        <w:rFonts w:hint="default"/>
        <w:b/>
      </w:rPr>
    </w:lvl>
    <w:lvl w:ilvl="4">
      <w:start w:val="1"/>
      <w:numFmt w:val="decimal"/>
      <w:lvlText w:val="%1.%2.%3.%4.%5"/>
      <w:lvlJc w:val="left"/>
      <w:pPr>
        <w:ind w:left="3440" w:hanging="1080"/>
      </w:pPr>
      <w:rPr>
        <w:rFonts w:hint="default"/>
        <w:b/>
      </w:rPr>
    </w:lvl>
    <w:lvl w:ilvl="5">
      <w:start w:val="1"/>
      <w:numFmt w:val="decimal"/>
      <w:lvlText w:val="%1.%2.%3.%4.%5.%6"/>
      <w:lvlJc w:val="left"/>
      <w:pPr>
        <w:ind w:left="4030" w:hanging="1080"/>
      </w:pPr>
      <w:rPr>
        <w:rFonts w:hint="default"/>
        <w:b/>
      </w:rPr>
    </w:lvl>
    <w:lvl w:ilvl="6">
      <w:start w:val="1"/>
      <w:numFmt w:val="decimal"/>
      <w:lvlText w:val="%1.%2.%3.%4.%5.%6.%7"/>
      <w:lvlJc w:val="left"/>
      <w:pPr>
        <w:ind w:left="4980" w:hanging="1440"/>
      </w:pPr>
      <w:rPr>
        <w:rFonts w:hint="default"/>
        <w:b/>
      </w:rPr>
    </w:lvl>
    <w:lvl w:ilvl="7">
      <w:start w:val="1"/>
      <w:numFmt w:val="decimal"/>
      <w:lvlText w:val="%1.%2.%3.%4.%5.%6.%7.%8"/>
      <w:lvlJc w:val="left"/>
      <w:pPr>
        <w:ind w:left="5570" w:hanging="1440"/>
      </w:pPr>
      <w:rPr>
        <w:rFonts w:hint="default"/>
        <w:b/>
      </w:rPr>
    </w:lvl>
    <w:lvl w:ilvl="8">
      <w:start w:val="1"/>
      <w:numFmt w:val="decimal"/>
      <w:lvlText w:val="%1.%2.%3.%4.%5.%6.%7.%8.%9"/>
      <w:lvlJc w:val="left"/>
      <w:pPr>
        <w:ind w:left="6520" w:hanging="1800"/>
      </w:pPr>
      <w:rPr>
        <w:rFonts w:hint="default"/>
        <w:b/>
      </w:rPr>
    </w:lvl>
  </w:abstractNum>
  <w:abstractNum w:abstractNumId="22" w15:restartNumberingAfterBreak="0">
    <w:nsid w:val="74CE46DF"/>
    <w:multiLevelType w:val="hybridMultilevel"/>
    <w:tmpl w:val="30F80F72"/>
    <w:lvl w:ilvl="0" w:tplc="B2B0C182">
      <w:start w:val="4"/>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BE83EC9"/>
    <w:multiLevelType w:val="hybridMultilevel"/>
    <w:tmpl w:val="9BA0CA08"/>
    <w:lvl w:ilvl="0" w:tplc="8E32BF04">
      <w:start w:val="1"/>
      <w:numFmt w:val="decimal"/>
      <w:lvlText w:val="%1."/>
      <w:lvlJc w:val="left"/>
      <w:pPr>
        <w:ind w:left="950" w:hanging="360"/>
      </w:pPr>
      <w:rPr>
        <w:rFonts w:hint="default"/>
        <w:b/>
      </w:rPr>
    </w:lvl>
    <w:lvl w:ilvl="1" w:tplc="38090019" w:tentative="1">
      <w:start w:val="1"/>
      <w:numFmt w:val="lowerLetter"/>
      <w:lvlText w:val="%2."/>
      <w:lvlJc w:val="left"/>
      <w:pPr>
        <w:ind w:left="1670" w:hanging="360"/>
      </w:pPr>
    </w:lvl>
    <w:lvl w:ilvl="2" w:tplc="3809001B" w:tentative="1">
      <w:start w:val="1"/>
      <w:numFmt w:val="lowerRoman"/>
      <w:lvlText w:val="%3."/>
      <w:lvlJc w:val="right"/>
      <w:pPr>
        <w:ind w:left="2390" w:hanging="180"/>
      </w:pPr>
    </w:lvl>
    <w:lvl w:ilvl="3" w:tplc="3809000F" w:tentative="1">
      <w:start w:val="1"/>
      <w:numFmt w:val="decimal"/>
      <w:lvlText w:val="%4."/>
      <w:lvlJc w:val="left"/>
      <w:pPr>
        <w:ind w:left="3110" w:hanging="360"/>
      </w:pPr>
    </w:lvl>
    <w:lvl w:ilvl="4" w:tplc="38090019" w:tentative="1">
      <w:start w:val="1"/>
      <w:numFmt w:val="lowerLetter"/>
      <w:lvlText w:val="%5."/>
      <w:lvlJc w:val="left"/>
      <w:pPr>
        <w:ind w:left="3830" w:hanging="360"/>
      </w:pPr>
    </w:lvl>
    <w:lvl w:ilvl="5" w:tplc="3809001B" w:tentative="1">
      <w:start w:val="1"/>
      <w:numFmt w:val="lowerRoman"/>
      <w:lvlText w:val="%6."/>
      <w:lvlJc w:val="right"/>
      <w:pPr>
        <w:ind w:left="4550" w:hanging="180"/>
      </w:pPr>
    </w:lvl>
    <w:lvl w:ilvl="6" w:tplc="3809000F" w:tentative="1">
      <w:start w:val="1"/>
      <w:numFmt w:val="decimal"/>
      <w:lvlText w:val="%7."/>
      <w:lvlJc w:val="left"/>
      <w:pPr>
        <w:ind w:left="5270" w:hanging="360"/>
      </w:pPr>
    </w:lvl>
    <w:lvl w:ilvl="7" w:tplc="38090019" w:tentative="1">
      <w:start w:val="1"/>
      <w:numFmt w:val="lowerLetter"/>
      <w:lvlText w:val="%8."/>
      <w:lvlJc w:val="left"/>
      <w:pPr>
        <w:ind w:left="5990" w:hanging="360"/>
      </w:pPr>
    </w:lvl>
    <w:lvl w:ilvl="8" w:tplc="3809001B" w:tentative="1">
      <w:start w:val="1"/>
      <w:numFmt w:val="lowerRoman"/>
      <w:lvlText w:val="%9."/>
      <w:lvlJc w:val="right"/>
      <w:pPr>
        <w:ind w:left="6710" w:hanging="180"/>
      </w:pPr>
    </w:lvl>
  </w:abstractNum>
  <w:abstractNum w:abstractNumId="24" w15:restartNumberingAfterBreak="0">
    <w:nsid w:val="7E2F1C41"/>
    <w:multiLevelType w:val="hybridMultilevel"/>
    <w:tmpl w:val="820EDE08"/>
    <w:lvl w:ilvl="0" w:tplc="DBCA6A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58391018">
    <w:abstractNumId w:val="12"/>
  </w:num>
  <w:num w:numId="2" w16cid:durableId="892892732">
    <w:abstractNumId w:val="17"/>
  </w:num>
  <w:num w:numId="3" w16cid:durableId="236865794">
    <w:abstractNumId w:val="18"/>
  </w:num>
  <w:num w:numId="4" w16cid:durableId="1939674994">
    <w:abstractNumId w:val="20"/>
  </w:num>
  <w:num w:numId="5" w16cid:durableId="1644236351">
    <w:abstractNumId w:val="2"/>
  </w:num>
  <w:num w:numId="6" w16cid:durableId="130172650">
    <w:abstractNumId w:val="4"/>
  </w:num>
  <w:num w:numId="7" w16cid:durableId="1519393916">
    <w:abstractNumId w:val="24"/>
  </w:num>
  <w:num w:numId="8" w16cid:durableId="914969228">
    <w:abstractNumId w:val="11"/>
  </w:num>
  <w:num w:numId="9" w16cid:durableId="450562096">
    <w:abstractNumId w:val="13"/>
  </w:num>
  <w:num w:numId="10" w16cid:durableId="1620844190">
    <w:abstractNumId w:val="14"/>
  </w:num>
  <w:num w:numId="11" w16cid:durableId="302934294">
    <w:abstractNumId w:val="3"/>
  </w:num>
  <w:num w:numId="12" w16cid:durableId="98111925">
    <w:abstractNumId w:val="1"/>
  </w:num>
  <w:num w:numId="13" w16cid:durableId="224878315">
    <w:abstractNumId w:val="16"/>
  </w:num>
  <w:num w:numId="14" w16cid:durableId="1128544752">
    <w:abstractNumId w:val="21"/>
  </w:num>
  <w:num w:numId="15" w16cid:durableId="1482651972">
    <w:abstractNumId w:val="6"/>
  </w:num>
  <w:num w:numId="16" w16cid:durableId="61484619">
    <w:abstractNumId w:val="15"/>
  </w:num>
  <w:num w:numId="17" w16cid:durableId="150173310">
    <w:abstractNumId w:val="5"/>
  </w:num>
  <w:num w:numId="18" w16cid:durableId="2003197471">
    <w:abstractNumId w:val="10"/>
  </w:num>
  <w:num w:numId="19" w16cid:durableId="2022199720">
    <w:abstractNumId w:val="22"/>
  </w:num>
  <w:num w:numId="20" w16cid:durableId="113795954">
    <w:abstractNumId w:val="19"/>
  </w:num>
  <w:num w:numId="21" w16cid:durableId="867526319">
    <w:abstractNumId w:val="8"/>
  </w:num>
  <w:num w:numId="22" w16cid:durableId="427431229">
    <w:abstractNumId w:val="9"/>
  </w:num>
  <w:num w:numId="23" w16cid:durableId="1866551205">
    <w:abstractNumId w:val="0"/>
  </w:num>
  <w:num w:numId="24" w16cid:durableId="486745195">
    <w:abstractNumId w:val="23"/>
  </w:num>
  <w:num w:numId="25" w16cid:durableId="950479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A4B"/>
    <w:rsid w:val="00032EC3"/>
    <w:rsid w:val="00081616"/>
    <w:rsid w:val="000F0E08"/>
    <w:rsid w:val="000F7EB4"/>
    <w:rsid w:val="0015528C"/>
    <w:rsid w:val="0019521C"/>
    <w:rsid w:val="001E4EC6"/>
    <w:rsid w:val="00274645"/>
    <w:rsid w:val="00387365"/>
    <w:rsid w:val="003F207E"/>
    <w:rsid w:val="003F4353"/>
    <w:rsid w:val="00404F3A"/>
    <w:rsid w:val="00415F49"/>
    <w:rsid w:val="004A70DA"/>
    <w:rsid w:val="004A7B07"/>
    <w:rsid w:val="00503FA4"/>
    <w:rsid w:val="00526C1B"/>
    <w:rsid w:val="005A08DF"/>
    <w:rsid w:val="005F5C9E"/>
    <w:rsid w:val="00641686"/>
    <w:rsid w:val="00830170"/>
    <w:rsid w:val="008D4249"/>
    <w:rsid w:val="009159B6"/>
    <w:rsid w:val="00994DD3"/>
    <w:rsid w:val="009A132E"/>
    <w:rsid w:val="009C2A23"/>
    <w:rsid w:val="00A15144"/>
    <w:rsid w:val="00A621A9"/>
    <w:rsid w:val="00AC0334"/>
    <w:rsid w:val="00AE549E"/>
    <w:rsid w:val="00AF318D"/>
    <w:rsid w:val="00B12F89"/>
    <w:rsid w:val="00B75582"/>
    <w:rsid w:val="00BE737F"/>
    <w:rsid w:val="00C04479"/>
    <w:rsid w:val="00C27A4B"/>
    <w:rsid w:val="00C37350"/>
    <w:rsid w:val="00C5113E"/>
    <w:rsid w:val="00D40D31"/>
    <w:rsid w:val="00D53CDC"/>
    <w:rsid w:val="00E25F85"/>
    <w:rsid w:val="00E37518"/>
    <w:rsid w:val="00E62EE2"/>
    <w:rsid w:val="00E66C04"/>
    <w:rsid w:val="00F56E6B"/>
    <w:rsid w:val="00FC3E85"/>
    <w:rsid w:val="00FE64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5263772F"/>
  <w15:docId w15:val="{74977417-821E-4B06-B20F-BEB5A2B8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830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28C"/>
    <w:pPr>
      <w:tabs>
        <w:tab w:val="center" w:pos="4513"/>
        <w:tab w:val="right" w:pos="9026"/>
      </w:tabs>
    </w:pPr>
  </w:style>
  <w:style w:type="character" w:customStyle="1" w:styleId="HeaderChar">
    <w:name w:val="Header Char"/>
    <w:basedOn w:val="DefaultParagraphFont"/>
    <w:link w:val="Header"/>
    <w:uiPriority w:val="99"/>
    <w:rsid w:val="0015528C"/>
  </w:style>
  <w:style w:type="paragraph" w:styleId="Footer">
    <w:name w:val="footer"/>
    <w:basedOn w:val="Normal"/>
    <w:link w:val="FooterChar"/>
    <w:uiPriority w:val="99"/>
    <w:unhideWhenUsed/>
    <w:rsid w:val="0015528C"/>
    <w:pPr>
      <w:tabs>
        <w:tab w:val="center" w:pos="4513"/>
        <w:tab w:val="right" w:pos="9026"/>
      </w:tabs>
    </w:pPr>
  </w:style>
  <w:style w:type="character" w:customStyle="1" w:styleId="FooterChar">
    <w:name w:val="Footer Char"/>
    <w:basedOn w:val="DefaultParagraphFont"/>
    <w:link w:val="Footer"/>
    <w:uiPriority w:val="99"/>
    <w:rsid w:val="0015528C"/>
  </w:style>
  <w:style w:type="paragraph" w:styleId="ListParagraph">
    <w:name w:val="List Paragraph"/>
    <w:basedOn w:val="Normal"/>
    <w:uiPriority w:val="34"/>
    <w:qFormat/>
    <w:rsid w:val="005F5C9E"/>
    <w:pPr>
      <w:ind w:left="720"/>
      <w:contextualSpacing/>
    </w:pPr>
  </w:style>
  <w:style w:type="character" w:styleId="Hyperlink">
    <w:name w:val="Hyperlink"/>
    <w:basedOn w:val="DefaultParagraphFont"/>
    <w:uiPriority w:val="99"/>
    <w:unhideWhenUsed/>
    <w:rsid w:val="00404F3A"/>
    <w:rPr>
      <w:color w:val="0000FF" w:themeColor="hyperlink"/>
      <w:u w:val="single"/>
    </w:rPr>
  </w:style>
  <w:style w:type="character" w:styleId="UnresolvedMention">
    <w:name w:val="Unresolved Mention"/>
    <w:basedOn w:val="DefaultParagraphFont"/>
    <w:uiPriority w:val="99"/>
    <w:semiHidden/>
    <w:unhideWhenUsed/>
    <w:rsid w:val="00404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s://kumparan.com/pengertian-dan-istilah/pengertian-upload-dan-istilah-lain-di-media-sosial-210rmZs1wEj/1"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s://laravel.com/docs/11.x/filesyste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laravel.com/docs/11.x/file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hyperlink" Target="https://stackoverflow-com.translate.goog/questions/4526273/what-does-enctype-multipart-form-data-mean?_x_tr_sl=en&amp;_x_tr_tl=id&amp;_x_tr_hl=id&amp;_x_tr_pto=tc" TargetMode="External"/><Relationship Id="rId5" Type="http://schemas.openxmlformats.org/officeDocument/2006/relationships/webSettings" Target="webSettings.xml"/><Relationship Id="rId15" Type="http://schemas.openxmlformats.org/officeDocument/2006/relationships/hyperlink" Target="http://your-app-url/storage/filename" TargetMode="External"/><Relationship Id="rId23" Type="http://schemas.openxmlformats.org/officeDocument/2006/relationships/image" Target="media/image13.jpeg"/><Relationship Id="rId28" Type="http://schemas.openxmlformats.org/officeDocument/2006/relationships/hyperlink" Target="https://www.malasngoding.com/membuat-upload-file-laravel/"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hyperlink" Target="https://stackoverflow-com.translate.goog/questions/4526273/what-does-enctype-multipart-form-data-mean?_x_tr_sl=en&amp;_x_tr_tl=id&amp;_x_tr_hl=id&amp;_x_tr_pto=t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kumparan.com/pengertian-dan-istilah/pengertian-upload-dan-istilah-lain-di-media-sosial-210rmZs1wEj/1" TargetMode="External"/><Relationship Id="rId30" Type="http://schemas.openxmlformats.org/officeDocument/2006/relationships/hyperlink" Target="https://stackoverflow-com.translate.goog/questions/4526273/what-does-enctype-multipart-form-data-mean?_x_tr_sl=en&amp;_x_tr_tl=id&amp;_x_tr_hl=id&amp;_x_tr_pto=tc"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254E8-F880-43FF-8808-319AE867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 Fauziah</cp:lastModifiedBy>
  <cp:revision>37</cp:revision>
  <dcterms:created xsi:type="dcterms:W3CDTF">2024-06-03T17:43:00Z</dcterms:created>
  <dcterms:modified xsi:type="dcterms:W3CDTF">2024-07-16T12:13:00Z</dcterms:modified>
</cp:coreProperties>
</file>